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E15" w:rsidRDefault="00BA4E15" w:rsidP="00BA4E15">
      <w:pPr>
        <w:jc w:val="center"/>
        <w:rPr>
          <w:rFonts w:ascii="宋体" w:hAnsi="宋体"/>
          <w:b/>
          <w:color w:val="000000"/>
          <w:sz w:val="24"/>
          <w:szCs w:val="24"/>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
        <w:gridCol w:w="814"/>
        <w:gridCol w:w="735"/>
        <w:gridCol w:w="614"/>
        <w:gridCol w:w="766"/>
        <w:gridCol w:w="814"/>
        <w:gridCol w:w="805"/>
        <w:gridCol w:w="823"/>
        <w:gridCol w:w="863"/>
        <w:gridCol w:w="865"/>
        <w:gridCol w:w="905"/>
        <w:gridCol w:w="773"/>
      </w:tblGrid>
      <w:tr w:rsidR="00BA4E15" w:rsidTr="0013370D">
        <w:trPr>
          <w:trHeight w:val="284"/>
        </w:trPr>
        <w:tc>
          <w:tcPr>
            <w:tcW w:w="408" w:type="dxa"/>
            <w:tcMar>
              <w:top w:w="0" w:type="dxa"/>
              <w:left w:w="57" w:type="dxa"/>
              <w:bottom w:w="0" w:type="dxa"/>
              <w:right w:w="57" w:type="dxa"/>
            </w:tcMar>
            <w:vAlign w:val="center"/>
          </w:tcPr>
          <w:p w:rsidR="00BA4E15" w:rsidRDefault="00BA4E15" w:rsidP="0013370D">
            <w:pPr>
              <w:pStyle w:val="a6"/>
              <w:spacing w:before="60" w:after="60" w:line="240" w:lineRule="exact"/>
              <w:jc w:val="center"/>
              <w:rPr>
                <w:rFonts w:hAnsi="宋体"/>
                <w:kern w:val="0"/>
                <w:sz w:val="20"/>
              </w:rPr>
            </w:pPr>
            <w:r>
              <w:rPr>
                <w:rFonts w:hAnsi="宋体" w:hint="eastAsia"/>
                <w:sz w:val="20"/>
              </w:rPr>
              <w:t>序</w:t>
            </w:r>
          </w:p>
          <w:p w:rsidR="00BA4E15" w:rsidRDefault="00BA4E15" w:rsidP="0013370D">
            <w:pPr>
              <w:pStyle w:val="a6"/>
              <w:spacing w:before="60" w:after="60" w:line="240" w:lineRule="exact"/>
              <w:jc w:val="center"/>
              <w:rPr>
                <w:rFonts w:hAnsi="宋体"/>
                <w:sz w:val="20"/>
              </w:rPr>
            </w:pPr>
            <w:r>
              <w:rPr>
                <w:rFonts w:hAnsi="宋体" w:hint="eastAsia"/>
                <w:sz w:val="20"/>
              </w:rPr>
              <w:t>号</w:t>
            </w:r>
          </w:p>
        </w:tc>
        <w:tc>
          <w:tcPr>
            <w:tcW w:w="814" w:type="dxa"/>
            <w:tcMar>
              <w:top w:w="0" w:type="dxa"/>
              <w:left w:w="57" w:type="dxa"/>
              <w:bottom w:w="0" w:type="dxa"/>
              <w:right w:w="57" w:type="dxa"/>
            </w:tcMar>
            <w:vAlign w:val="center"/>
          </w:tcPr>
          <w:p w:rsidR="00BA4E15" w:rsidRDefault="00BA4E15" w:rsidP="0013370D">
            <w:pPr>
              <w:pStyle w:val="a6"/>
              <w:spacing w:before="60" w:after="60" w:line="240" w:lineRule="exact"/>
              <w:jc w:val="center"/>
              <w:rPr>
                <w:rFonts w:hAnsi="宋体"/>
                <w:kern w:val="0"/>
                <w:sz w:val="20"/>
              </w:rPr>
            </w:pPr>
            <w:r>
              <w:rPr>
                <w:rFonts w:hAnsi="宋体" w:hint="eastAsia"/>
                <w:sz w:val="20"/>
              </w:rPr>
              <w:t>测深</w:t>
            </w:r>
          </w:p>
          <w:p w:rsidR="00BA4E15" w:rsidRDefault="00BA4E15" w:rsidP="0013370D">
            <w:pPr>
              <w:pStyle w:val="a6"/>
              <w:spacing w:before="60" w:after="60" w:line="240" w:lineRule="exact"/>
              <w:jc w:val="center"/>
              <w:rPr>
                <w:rFonts w:hAnsi="宋体"/>
                <w:sz w:val="20"/>
              </w:rPr>
            </w:pPr>
            <w:r>
              <w:rPr>
                <w:rFonts w:hAnsi="宋体"/>
                <w:sz w:val="20"/>
              </w:rPr>
              <w:t>(m)</w:t>
            </w:r>
          </w:p>
        </w:tc>
        <w:tc>
          <w:tcPr>
            <w:tcW w:w="735" w:type="dxa"/>
            <w:tcMar>
              <w:top w:w="0" w:type="dxa"/>
              <w:left w:w="57" w:type="dxa"/>
              <w:bottom w:w="0" w:type="dxa"/>
              <w:right w:w="57" w:type="dxa"/>
            </w:tcMar>
            <w:vAlign w:val="center"/>
          </w:tcPr>
          <w:p w:rsidR="00BA4E15" w:rsidRDefault="00BA4E15" w:rsidP="0013370D">
            <w:pPr>
              <w:pStyle w:val="a6"/>
              <w:spacing w:before="60" w:after="60" w:line="240" w:lineRule="exact"/>
              <w:jc w:val="center"/>
              <w:rPr>
                <w:rFonts w:hAnsi="宋体"/>
                <w:kern w:val="0"/>
                <w:sz w:val="20"/>
              </w:rPr>
            </w:pPr>
            <w:r>
              <w:rPr>
                <w:rFonts w:hAnsi="宋体" w:hint="eastAsia"/>
                <w:sz w:val="20"/>
              </w:rPr>
              <w:t>段长</w:t>
            </w:r>
          </w:p>
          <w:p w:rsidR="00BA4E15" w:rsidRDefault="00BA4E15" w:rsidP="0013370D">
            <w:pPr>
              <w:pStyle w:val="a6"/>
              <w:spacing w:before="60" w:after="60" w:line="240" w:lineRule="exact"/>
              <w:jc w:val="center"/>
              <w:rPr>
                <w:rFonts w:hAnsi="宋体"/>
                <w:sz w:val="20"/>
              </w:rPr>
            </w:pPr>
            <w:r>
              <w:rPr>
                <w:rFonts w:hAnsi="宋体"/>
                <w:sz w:val="20"/>
              </w:rPr>
              <w:t>(m)</w:t>
            </w:r>
          </w:p>
        </w:tc>
        <w:tc>
          <w:tcPr>
            <w:tcW w:w="614" w:type="dxa"/>
            <w:tcMar>
              <w:top w:w="0" w:type="dxa"/>
              <w:left w:w="57" w:type="dxa"/>
              <w:bottom w:w="0" w:type="dxa"/>
              <w:right w:w="57" w:type="dxa"/>
            </w:tcMar>
            <w:vAlign w:val="center"/>
          </w:tcPr>
          <w:p w:rsidR="00BA4E15" w:rsidRDefault="00BA4E15" w:rsidP="0013370D">
            <w:pPr>
              <w:pStyle w:val="a6"/>
              <w:spacing w:before="60" w:after="60" w:line="240" w:lineRule="exact"/>
              <w:jc w:val="center"/>
              <w:rPr>
                <w:rFonts w:hAnsi="宋体"/>
                <w:kern w:val="0"/>
                <w:sz w:val="20"/>
              </w:rPr>
            </w:pPr>
            <w:r>
              <w:rPr>
                <w:rFonts w:hAnsi="宋体" w:hint="eastAsia"/>
                <w:sz w:val="20"/>
              </w:rPr>
              <w:t>井斜角</w:t>
            </w:r>
          </w:p>
          <w:p w:rsidR="00BA4E15" w:rsidRDefault="00BA4E15" w:rsidP="0013370D">
            <w:pPr>
              <w:pStyle w:val="a6"/>
              <w:spacing w:before="60" w:after="60" w:line="240" w:lineRule="exact"/>
              <w:jc w:val="center"/>
              <w:rPr>
                <w:rFonts w:hAnsi="宋体"/>
                <w:sz w:val="20"/>
              </w:rPr>
            </w:pPr>
            <w:r>
              <w:rPr>
                <w:rFonts w:hAnsi="宋体"/>
                <w:sz w:val="20"/>
              </w:rPr>
              <w:t>(</w:t>
            </w:r>
            <w:r>
              <w:rPr>
                <w:rFonts w:hAnsi="宋体" w:hint="eastAsia"/>
                <w:sz w:val="20"/>
              </w:rPr>
              <w:t>°</w:t>
            </w:r>
            <w:r>
              <w:rPr>
                <w:rFonts w:hAnsi="宋体"/>
                <w:sz w:val="20"/>
              </w:rPr>
              <w:t>)</w:t>
            </w:r>
          </w:p>
        </w:tc>
        <w:tc>
          <w:tcPr>
            <w:tcW w:w="766" w:type="dxa"/>
            <w:tcMar>
              <w:top w:w="0" w:type="dxa"/>
              <w:left w:w="57" w:type="dxa"/>
              <w:bottom w:w="0" w:type="dxa"/>
              <w:right w:w="57" w:type="dxa"/>
            </w:tcMar>
            <w:vAlign w:val="center"/>
          </w:tcPr>
          <w:p w:rsidR="00BA4E15" w:rsidRDefault="00BA4E15" w:rsidP="0013370D">
            <w:pPr>
              <w:pStyle w:val="a6"/>
              <w:spacing w:before="60" w:after="60" w:line="240" w:lineRule="exact"/>
              <w:jc w:val="center"/>
              <w:rPr>
                <w:rFonts w:hAnsi="宋体"/>
                <w:kern w:val="0"/>
                <w:sz w:val="20"/>
              </w:rPr>
            </w:pPr>
            <w:r>
              <w:rPr>
                <w:rFonts w:hAnsi="宋体" w:hint="eastAsia"/>
                <w:sz w:val="20"/>
              </w:rPr>
              <w:t>方位角</w:t>
            </w:r>
          </w:p>
          <w:p w:rsidR="00BA4E15" w:rsidRDefault="00BA4E15" w:rsidP="0013370D">
            <w:pPr>
              <w:pStyle w:val="a6"/>
              <w:spacing w:before="60" w:after="60" w:line="240" w:lineRule="exact"/>
              <w:jc w:val="center"/>
              <w:rPr>
                <w:rFonts w:hAnsi="宋体"/>
                <w:sz w:val="20"/>
              </w:rPr>
            </w:pPr>
            <w:r>
              <w:rPr>
                <w:rFonts w:hAnsi="宋体"/>
                <w:sz w:val="20"/>
              </w:rPr>
              <w:t>(</w:t>
            </w:r>
            <w:r>
              <w:rPr>
                <w:rFonts w:hAnsi="宋体" w:hint="eastAsia"/>
                <w:sz w:val="20"/>
              </w:rPr>
              <w:t>°</w:t>
            </w:r>
            <w:r>
              <w:rPr>
                <w:rFonts w:hAnsi="宋体"/>
                <w:sz w:val="20"/>
              </w:rPr>
              <w:t>)</w:t>
            </w:r>
          </w:p>
        </w:tc>
        <w:tc>
          <w:tcPr>
            <w:tcW w:w="814" w:type="dxa"/>
            <w:tcMar>
              <w:top w:w="0" w:type="dxa"/>
              <w:left w:w="57" w:type="dxa"/>
              <w:bottom w:w="0" w:type="dxa"/>
              <w:right w:w="57" w:type="dxa"/>
            </w:tcMar>
            <w:vAlign w:val="center"/>
          </w:tcPr>
          <w:p w:rsidR="00BA4E15" w:rsidRDefault="00BA4E15" w:rsidP="0013370D">
            <w:pPr>
              <w:pStyle w:val="a6"/>
              <w:spacing w:before="60" w:after="60" w:line="240" w:lineRule="exact"/>
              <w:jc w:val="center"/>
              <w:rPr>
                <w:rFonts w:hAnsi="宋体"/>
                <w:kern w:val="0"/>
                <w:sz w:val="20"/>
              </w:rPr>
            </w:pPr>
            <w:r>
              <w:rPr>
                <w:rFonts w:hAnsi="宋体" w:hint="eastAsia"/>
                <w:sz w:val="20"/>
              </w:rPr>
              <w:t>垂深</w:t>
            </w:r>
          </w:p>
          <w:p w:rsidR="00BA4E15" w:rsidRDefault="00BA4E15" w:rsidP="0013370D">
            <w:pPr>
              <w:pStyle w:val="a6"/>
              <w:spacing w:before="60" w:after="60" w:line="240" w:lineRule="exact"/>
              <w:jc w:val="center"/>
              <w:rPr>
                <w:rFonts w:hAnsi="宋体"/>
                <w:sz w:val="20"/>
              </w:rPr>
            </w:pPr>
            <w:r>
              <w:rPr>
                <w:rFonts w:hAnsi="宋体"/>
                <w:sz w:val="20"/>
              </w:rPr>
              <w:t>(m)</w:t>
            </w:r>
          </w:p>
        </w:tc>
        <w:tc>
          <w:tcPr>
            <w:tcW w:w="805" w:type="dxa"/>
            <w:tcMar>
              <w:top w:w="0" w:type="dxa"/>
              <w:left w:w="57" w:type="dxa"/>
              <w:bottom w:w="0" w:type="dxa"/>
              <w:right w:w="57" w:type="dxa"/>
            </w:tcMar>
            <w:vAlign w:val="center"/>
          </w:tcPr>
          <w:p w:rsidR="00BA4E15" w:rsidRDefault="00BA4E15" w:rsidP="0013370D">
            <w:pPr>
              <w:pStyle w:val="a6"/>
              <w:spacing w:before="60" w:after="60" w:line="240" w:lineRule="exact"/>
              <w:jc w:val="center"/>
              <w:rPr>
                <w:rFonts w:hAnsi="宋体"/>
                <w:kern w:val="0"/>
                <w:sz w:val="20"/>
              </w:rPr>
            </w:pPr>
            <w:r>
              <w:rPr>
                <w:rFonts w:hAnsi="宋体" w:hint="eastAsia"/>
                <w:sz w:val="20"/>
              </w:rPr>
              <w:t>投影位移</w:t>
            </w:r>
          </w:p>
          <w:p w:rsidR="00BA4E15" w:rsidRDefault="00BA4E15" w:rsidP="0013370D">
            <w:pPr>
              <w:pStyle w:val="a6"/>
              <w:spacing w:before="60" w:after="60" w:line="240" w:lineRule="exact"/>
              <w:jc w:val="center"/>
              <w:rPr>
                <w:rFonts w:hAnsi="宋体"/>
                <w:sz w:val="20"/>
              </w:rPr>
            </w:pPr>
            <w:r>
              <w:rPr>
                <w:rFonts w:hAnsi="宋体"/>
                <w:sz w:val="20"/>
              </w:rPr>
              <w:t>(m)</w:t>
            </w:r>
          </w:p>
        </w:tc>
        <w:tc>
          <w:tcPr>
            <w:tcW w:w="823" w:type="dxa"/>
            <w:tcMar>
              <w:top w:w="0" w:type="dxa"/>
              <w:left w:w="57" w:type="dxa"/>
              <w:bottom w:w="0" w:type="dxa"/>
              <w:right w:w="57" w:type="dxa"/>
            </w:tcMar>
            <w:vAlign w:val="center"/>
          </w:tcPr>
          <w:p w:rsidR="00BA4E15" w:rsidRDefault="00BA4E15" w:rsidP="0013370D">
            <w:pPr>
              <w:pStyle w:val="a6"/>
              <w:spacing w:before="60" w:after="60" w:line="240" w:lineRule="exact"/>
              <w:jc w:val="center"/>
              <w:rPr>
                <w:rFonts w:hAnsi="宋体"/>
                <w:kern w:val="0"/>
                <w:sz w:val="20"/>
              </w:rPr>
            </w:pPr>
            <w:r>
              <w:rPr>
                <w:rFonts w:hAnsi="宋体" w:hint="eastAsia"/>
                <w:sz w:val="20"/>
              </w:rPr>
              <w:t>南北</w:t>
            </w:r>
          </w:p>
          <w:p w:rsidR="00BA4E15" w:rsidRDefault="00BA4E15" w:rsidP="0013370D">
            <w:pPr>
              <w:pStyle w:val="a6"/>
              <w:spacing w:before="60" w:after="60" w:line="240" w:lineRule="exact"/>
              <w:jc w:val="center"/>
              <w:rPr>
                <w:rFonts w:hAnsi="宋体"/>
                <w:sz w:val="20"/>
              </w:rPr>
            </w:pPr>
            <w:r>
              <w:rPr>
                <w:rFonts w:hAnsi="宋体"/>
                <w:sz w:val="20"/>
              </w:rPr>
              <w:t>(m)</w:t>
            </w:r>
          </w:p>
        </w:tc>
        <w:tc>
          <w:tcPr>
            <w:tcW w:w="863" w:type="dxa"/>
            <w:tcMar>
              <w:top w:w="0" w:type="dxa"/>
              <w:left w:w="57" w:type="dxa"/>
              <w:bottom w:w="0" w:type="dxa"/>
              <w:right w:w="57" w:type="dxa"/>
            </w:tcMar>
            <w:vAlign w:val="center"/>
          </w:tcPr>
          <w:p w:rsidR="00BA4E15" w:rsidRDefault="00BA4E15" w:rsidP="0013370D">
            <w:pPr>
              <w:pStyle w:val="a6"/>
              <w:spacing w:before="60" w:after="60" w:line="240" w:lineRule="exact"/>
              <w:jc w:val="center"/>
              <w:rPr>
                <w:rFonts w:hAnsi="宋体"/>
                <w:kern w:val="0"/>
                <w:sz w:val="20"/>
              </w:rPr>
            </w:pPr>
            <w:r>
              <w:rPr>
                <w:rFonts w:hAnsi="宋体" w:hint="eastAsia"/>
                <w:sz w:val="20"/>
              </w:rPr>
              <w:t>东西</w:t>
            </w:r>
          </w:p>
          <w:p w:rsidR="00BA4E15" w:rsidRDefault="00BA4E15" w:rsidP="0013370D">
            <w:pPr>
              <w:pStyle w:val="a6"/>
              <w:spacing w:before="60" w:after="60" w:line="240" w:lineRule="exact"/>
              <w:jc w:val="center"/>
              <w:rPr>
                <w:rFonts w:hAnsi="宋体"/>
                <w:sz w:val="20"/>
              </w:rPr>
            </w:pPr>
            <w:r>
              <w:rPr>
                <w:rFonts w:hAnsi="宋体"/>
                <w:sz w:val="20"/>
              </w:rPr>
              <w:t>(m)</w:t>
            </w:r>
          </w:p>
        </w:tc>
        <w:tc>
          <w:tcPr>
            <w:tcW w:w="865" w:type="dxa"/>
            <w:tcMar>
              <w:top w:w="0" w:type="dxa"/>
              <w:left w:w="57" w:type="dxa"/>
              <w:bottom w:w="0" w:type="dxa"/>
              <w:right w:w="57" w:type="dxa"/>
            </w:tcMar>
            <w:vAlign w:val="center"/>
          </w:tcPr>
          <w:p w:rsidR="00BA4E15" w:rsidRDefault="00BA4E15" w:rsidP="0013370D">
            <w:pPr>
              <w:pStyle w:val="a6"/>
              <w:spacing w:before="60" w:after="60" w:line="240" w:lineRule="exact"/>
              <w:jc w:val="center"/>
              <w:rPr>
                <w:rFonts w:hAnsi="宋体"/>
                <w:kern w:val="0"/>
                <w:sz w:val="20"/>
              </w:rPr>
            </w:pPr>
            <w:r>
              <w:rPr>
                <w:rFonts w:hAnsi="宋体" w:hint="eastAsia"/>
                <w:sz w:val="20"/>
              </w:rPr>
              <w:t>闭合距</w:t>
            </w:r>
          </w:p>
          <w:p w:rsidR="00BA4E15" w:rsidRDefault="00BA4E15" w:rsidP="0013370D">
            <w:pPr>
              <w:pStyle w:val="a6"/>
              <w:spacing w:before="60" w:after="60" w:line="240" w:lineRule="exact"/>
              <w:jc w:val="center"/>
              <w:rPr>
                <w:rFonts w:hAnsi="宋体"/>
                <w:sz w:val="20"/>
              </w:rPr>
            </w:pPr>
            <w:r>
              <w:rPr>
                <w:rFonts w:hAnsi="宋体"/>
                <w:sz w:val="20"/>
              </w:rPr>
              <w:t>(m)</w:t>
            </w:r>
          </w:p>
        </w:tc>
        <w:tc>
          <w:tcPr>
            <w:tcW w:w="905" w:type="dxa"/>
            <w:tcMar>
              <w:top w:w="0" w:type="dxa"/>
              <w:left w:w="57" w:type="dxa"/>
              <w:bottom w:w="0" w:type="dxa"/>
              <w:right w:w="57" w:type="dxa"/>
            </w:tcMar>
            <w:vAlign w:val="center"/>
          </w:tcPr>
          <w:p w:rsidR="00BA4E15" w:rsidRDefault="00BA4E15" w:rsidP="0013370D">
            <w:pPr>
              <w:pStyle w:val="a6"/>
              <w:spacing w:before="60" w:after="60" w:line="240" w:lineRule="exact"/>
              <w:jc w:val="center"/>
              <w:rPr>
                <w:rFonts w:hAnsi="宋体"/>
                <w:spacing w:val="-20"/>
                <w:kern w:val="0"/>
                <w:sz w:val="20"/>
              </w:rPr>
            </w:pPr>
            <w:r>
              <w:rPr>
                <w:rFonts w:hAnsi="宋体" w:hint="eastAsia"/>
                <w:spacing w:val="-20"/>
                <w:sz w:val="20"/>
              </w:rPr>
              <w:t>闭合方位</w:t>
            </w:r>
          </w:p>
          <w:p w:rsidR="00BA4E15" w:rsidRDefault="00BA4E15" w:rsidP="0013370D">
            <w:pPr>
              <w:pStyle w:val="a6"/>
              <w:spacing w:before="60" w:after="60" w:line="240" w:lineRule="exact"/>
              <w:jc w:val="center"/>
              <w:rPr>
                <w:rFonts w:hAnsi="宋体"/>
                <w:sz w:val="20"/>
              </w:rPr>
            </w:pPr>
            <w:r>
              <w:rPr>
                <w:rFonts w:hAnsi="宋体"/>
                <w:sz w:val="20"/>
              </w:rPr>
              <w:t>(</w:t>
            </w:r>
            <w:r>
              <w:rPr>
                <w:rFonts w:hAnsi="宋体" w:hint="eastAsia"/>
                <w:sz w:val="20"/>
              </w:rPr>
              <w:t>°</w:t>
            </w:r>
            <w:r>
              <w:rPr>
                <w:rFonts w:hAnsi="宋体"/>
                <w:sz w:val="20"/>
              </w:rPr>
              <w:t>)</w:t>
            </w:r>
          </w:p>
        </w:tc>
        <w:tc>
          <w:tcPr>
            <w:tcW w:w="773" w:type="dxa"/>
            <w:tcMar>
              <w:top w:w="0" w:type="dxa"/>
              <w:left w:w="57" w:type="dxa"/>
              <w:bottom w:w="0" w:type="dxa"/>
              <w:right w:w="57" w:type="dxa"/>
            </w:tcMar>
            <w:vAlign w:val="center"/>
          </w:tcPr>
          <w:p w:rsidR="00BA4E15" w:rsidRDefault="00BA4E15" w:rsidP="0013370D">
            <w:pPr>
              <w:pStyle w:val="a6"/>
              <w:spacing w:before="60" w:after="60" w:line="240" w:lineRule="exact"/>
              <w:jc w:val="center"/>
              <w:rPr>
                <w:rFonts w:hAnsi="宋体"/>
                <w:kern w:val="0"/>
                <w:sz w:val="20"/>
              </w:rPr>
            </w:pPr>
            <w:r>
              <w:rPr>
                <w:rFonts w:hAnsi="宋体" w:hint="eastAsia"/>
                <w:sz w:val="20"/>
              </w:rPr>
              <w:t>全角</w:t>
            </w:r>
          </w:p>
          <w:p w:rsidR="00BA4E15" w:rsidRDefault="00BA4E15" w:rsidP="0013370D">
            <w:pPr>
              <w:pStyle w:val="a6"/>
              <w:spacing w:before="60" w:after="60" w:line="240" w:lineRule="exact"/>
              <w:jc w:val="center"/>
              <w:rPr>
                <w:rFonts w:hAnsi="宋体"/>
                <w:spacing w:val="-20"/>
                <w:sz w:val="20"/>
              </w:rPr>
            </w:pPr>
            <w:r>
              <w:rPr>
                <w:rFonts w:hAnsi="宋体"/>
                <w:spacing w:val="-20"/>
                <w:sz w:val="20"/>
              </w:rPr>
              <w:t>(</w:t>
            </w:r>
            <w:r>
              <w:rPr>
                <w:rFonts w:hAnsi="宋体" w:hint="eastAsia"/>
                <w:spacing w:val="-20"/>
                <w:sz w:val="20"/>
              </w:rPr>
              <w:t>°/100m</w:t>
            </w:r>
            <w:r>
              <w:rPr>
                <w:rFonts w:hAnsi="宋体"/>
                <w:spacing w:val="-20"/>
                <w:sz w:val="20"/>
              </w:rPr>
              <w:t>)</w:t>
            </w:r>
          </w:p>
        </w:tc>
      </w:tr>
    </w:tbl>
    <w:tbl>
      <w:tblPr>
        <w:tblStyle w:va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
        <w:gridCol w:w="814"/>
        <w:gridCol w:w="735"/>
        <w:gridCol w:w="614"/>
        <w:gridCol w:w="766"/>
        <w:gridCol w:w="814"/>
        <w:gridCol w:w="805"/>
        <w:gridCol w:w="823"/>
        <w:gridCol w:w="863"/>
        <w:gridCol w:w="865"/>
        <w:gridCol w:w="905"/>
        <w:gridCol w:w="773"/>
      </w:tblGrid>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0.00</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0.00</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0.00</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329.43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0.00</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0.00</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0.00</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0.00</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0.00</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0.00</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0.00</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70.87</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70.87</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1.49</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329.43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70.86</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-0.77</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0.79</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-0.47</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0.92</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329.43</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2.10</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98.64</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27.77</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1.05</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341.03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98.63</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-1.24</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1.35</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-0.73</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1.53</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331.75</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1.83</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126.19</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27.55</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0.79</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8.73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126.17</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-1.47</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1.79</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-0.77</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1.94</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336.83</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1.84</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144.58</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18.39</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0.53</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86.63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144.56</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-1.40</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1.92</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-0.62</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2.02</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342.09</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4.64</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6</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153.76</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9.18</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0.26</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125.93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153.74</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-1.34</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1.90</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-0.56</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1.98</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343.57</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4.01</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7</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181.31</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27.55</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0.79</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78.13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181.29</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-1.10</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1.85</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-0.32</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1.88</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350.16</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2.34</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8</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208.79</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27.48</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1.49</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91.13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208.76</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-0.63</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1.90</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0.22</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1.91</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6.66</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2.70</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218.09</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9.30</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2.47</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97.53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218.06</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-0.33</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1.88</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0.54</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1.95</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16.11</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10.79</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227.35</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9.26</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3.36</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102.43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227.31</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0.12</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1.80</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1.01</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2.06</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29.25</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9.97</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236.59</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9.24</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4.44</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104.53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236.52</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0.73</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1.65</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1.62</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2.31</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44.43</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11.79</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12</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245.85</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9.26</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5.30</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107.23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245.75</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1.51</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1.43</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2.37</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2.77</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58.85</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9.61</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255.08</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9.23</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6.20</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110.23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254.93</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2.42</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1.14</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3.25</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3.44</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70.70</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10.28</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14</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264.35</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9.27</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6.72</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108.73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264.15</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3.46</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0.79</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4.23</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4.31</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79.43</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5.90</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15</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273.85</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9.50</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7.80</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113.53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273.57</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4.65</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0.36</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5.35</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5.36</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86.18</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13.04</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16</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283.38</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9.53</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8.68</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111.53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283.00</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6.02</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-0.17</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6.61</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6.62</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91.44</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9.71</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17</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292.82</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9.44</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9.45</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110.33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292.32</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7.50</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-0.70</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8.00</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8.03</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94.98</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8.40</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18</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302.28</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9.46</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10.50</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112.23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301.64</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9.13</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-1.29</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9.53</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9.62</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97.72</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11.64</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19</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311.71</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9.43</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11.10</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115.03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310.90</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10.90</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-2.00</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11.15</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11.33</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100.17</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8.47</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20</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321.21</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9.50</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11.25</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114.83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320.22</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12.74</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-2.78</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12.82</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13.11</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102.22</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1.63</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21</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330.68</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9.47</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12.25</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117.03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329.49</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14.67</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-3.62</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14.55</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14.99</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103.97</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11.58</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22</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340.17</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9.49</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13.08</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117.93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338.75</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16.75</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-4.58</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16.40</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17.02</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105.60</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8.99</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349.66</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9.49</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13.84</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117.43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347.98</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18.96</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-5.61</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18.35</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19.19</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106.98</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8.10</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24</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359.09</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9.43</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14.76</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118.23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357.12</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21.28</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-6.69</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20.41</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21.48</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108.15</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9.98</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25</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368.55</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9.46</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15.88</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118.43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366.24</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23.78</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-7.88</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22.61</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23.95</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109.21</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11.85</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26</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377.99</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9.44</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16.83</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118.73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375.30</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26.44</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-9.15</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24.95</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26.57</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110.14</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10.10</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27</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387.48</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9.49</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17.15</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117.13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384.38</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29.21</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-10.45</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27.40</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29.32</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110.88</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5.97</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397.02</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9.54</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17.55</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116.23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393.48</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32.05</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-11.73</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29.94</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32.15</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111.39</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5.05</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29</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406.53</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9.51</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17.89</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114.93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402.54</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34.95</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-12.98</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32.55</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35.04</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111.74</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5.49</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30</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416.03</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9.50</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18.90</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115.73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411.56</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37.94</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-14.26</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35.26</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38.03</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112.02</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10.96</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31</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425.45</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9.42</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19.57</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115.43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420.45</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41.05</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-15.60</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38.06</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41.13</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112.29</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7.19</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32</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434.93</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9.48</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20.48</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115.13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429.36</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44.29</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-16.99</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40.99</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44.37</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112.51</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9.66</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444.48</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9.55</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21.29</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115.43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438.28</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47.70</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-18.44</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44.07</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47.77</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112.70</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8.56</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lastRenderedPageBreak/>
              <w:t>34</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453.90</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9.42</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22.18</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115.63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447.03</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51.19</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-19.94</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47.22</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51.26</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112.90</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9.48</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35</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463.44</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9.54</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23.07</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116.43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455.84</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54.86</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-21.55</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50.52</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54.92</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113.11</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9.87</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36</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473.00</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9.56</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24.18</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117.43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464.59</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58.69</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-23.29</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53.93</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58.75</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113.35</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12.34</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37</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482.55</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9.55</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25.17</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117.13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473.27</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62.67</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-25.12</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57.48</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62.72</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113.60</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10.45</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38</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492.04</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9.49</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26.15</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116.83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481.83</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66.78</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-26.98</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61.14</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66.83</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113.81</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10.42</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39</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519.84</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27.80</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26.43</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115.73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506.75</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79.09</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-32.43</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72.18</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79.13</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114.20</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2.02</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40</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548.20</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28.36</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26.46</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114.63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532.14</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91.72</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-37.80</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83.61</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91.76</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114.33</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1.73</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pStyle w:val="a6"/>
              <w:spacing w:before="60" w:after="60" w:line="240" w:lineRule="exact"/>
              <w:jc w:val="center"/>
              <w:rPr>
                <w:rFonts w:hAnsi="宋体"/>
                <w:kern w:val="0"/>
                <w:sz w:val="20"/>
              </w:rPr>
            </w:pPr>
            <w:r>
              <w:rPr>
                <w:rFonts w:hAnsi="宋体" w:hint="eastAsia"/>
                <w:sz w:val="20"/>
              </w:rPr>
              <w:t>序</w:t>
            </w:r>
          </w:p>
          <w:p w:rsidR="00BA4E15" w:rsidRDefault="00BA4E15" w:rsidP="0013370D">
            <w:pPr>
              <w:pStyle w:val="a6"/>
              <w:spacing w:before="60" w:after="60" w:line="240" w:lineRule="exact"/>
              <w:jc w:val="center"/>
              <w:rPr>
                <w:rFonts w:hAnsi="宋体"/>
                <w:sz w:val="20"/>
              </w:rPr>
            </w:pPr>
            <w:r>
              <w:rPr>
                <w:rFonts w:hAnsi="宋体" w:hint="eastAsia"/>
                <w:sz w:val="20"/>
              </w:rPr>
              <w:t>号</w:t>
            </w:r>
          </w:p>
        </w:tc>
        <w:tc>
          <w:tcPr>
            <w:tcW w:w="814" w:type="dxa"/>
            <w:tcMar>
              <w:top w:w="0" w:type="dxa"/>
              <w:left w:w="57" w:type="dxa"/>
              <w:bottom w:w="0" w:type="dxa"/>
              <w:right w:w="57" w:type="dxa"/>
            </w:tcMar>
            <w:vAlign w:val="center"/>
          </w:tcPr>
          <w:p w:rsidR="00BA4E15" w:rsidRDefault="00BA4E15" w:rsidP="0013370D">
            <w:pPr>
              <w:pStyle w:val="a6"/>
              <w:spacing w:before="60" w:after="60" w:line="240" w:lineRule="exact"/>
              <w:jc w:val="center"/>
              <w:rPr>
                <w:rFonts w:hAnsi="宋体"/>
                <w:kern w:val="0"/>
                <w:sz w:val="20"/>
              </w:rPr>
            </w:pPr>
            <w:r>
              <w:rPr>
                <w:rFonts w:hAnsi="宋体" w:hint="eastAsia"/>
                <w:sz w:val="20"/>
              </w:rPr>
              <w:t>测深</w:t>
            </w:r>
          </w:p>
          <w:p w:rsidR="00BA4E15" w:rsidRDefault="00BA4E15" w:rsidP="0013370D">
            <w:pPr>
              <w:pStyle w:val="a6"/>
              <w:spacing w:before="60" w:after="60" w:line="240" w:lineRule="exact"/>
              <w:jc w:val="center"/>
              <w:rPr>
                <w:rFonts w:hAnsi="宋体"/>
                <w:sz w:val="20"/>
              </w:rPr>
            </w:pPr>
            <w:r>
              <w:rPr>
                <w:rFonts w:hAnsi="宋体"/>
                <w:sz w:val="20"/>
              </w:rPr>
              <w:t>(m)</w:t>
            </w:r>
          </w:p>
        </w:tc>
        <w:tc>
          <w:tcPr>
            <w:tcW w:w="735" w:type="dxa"/>
            <w:tcMar>
              <w:top w:w="0" w:type="dxa"/>
              <w:left w:w="57" w:type="dxa"/>
              <w:bottom w:w="0" w:type="dxa"/>
              <w:right w:w="57" w:type="dxa"/>
            </w:tcMar>
            <w:vAlign w:val="center"/>
          </w:tcPr>
          <w:p w:rsidR="00BA4E15" w:rsidRDefault="00BA4E15" w:rsidP="0013370D">
            <w:pPr>
              <w:pStyle w:val="a6"/>
              <w:spacing w:before="60" w:after="60" w:line="240" w:lineRule="exact"/>
              <w:jc w:val="center"/>
              <w:rPr>
                <w:rFonts w:hAnsi="宋体"/>
                <w:kern w:val="0"/>
                <w:sz w:val="20"/>
              </w:rPr>
            </w:pPr>
            <w:r>
              <w:rPr>
                <w:rFonts w:hAnsi="宋体" w:hint="eastAsia"/>
                <w:sz w:val="20"/>
              </w:rPr>
              <w:t>段长</w:t>
            </w:r>
          </w:p>
          <w:p w:rsidR="00BA4E15" w:rsidRDefault="00BA4E15" w:rsidP="0013370D">
            <w:pPr>
              <w:pStyle w:val="a6"/>
              <w:spacing w:before="60" w:after="60" w:line="240" w:lineRule="exact"/>
              <w:jc w:val="center"/>
              <w:rPr>
                <w:rFonts w:hAnsi="宋体"/>
                <w:sz w:val="20"/>
              </w:rPr>
            </w:pPr>
            <w:r>
              <w:rPr>
                <w:rFonts w:hAnsi="宋体"/>
                <w:sz w:val="20"/>
              </w:rPr>
              <w:t>(m)</w:t>
            </w:r>
          </w:p>
        </w:tc>
        <w:tc>
          <w:tcPr>
            <w:tcW w:w="614" w:type="dxa"/>
            <w:tcMar>
              <w:top w:w="0" w:type="dxa"/>
              <w:left w:w="57" w:type="dxa"/>
              <w:bottom w:w="0" w:type="dxa"/>
              <w:right w:w="57" w:type="dxa"/>
            </w:tcMar>
            <w:vAlign w:val="center"/>
          </w:tcPr>
          <w:p w:rsidR="00BA4E15" w:rsidRDefault="00BA4E15" w:rsidP="0013370D">
            <w:pPr>
              <w:pStyle w:val="a6"/>
              <w:spacing w:before="60" w:after="60" w:line="240" w:lineRule="exact"/>
              <w:jc w:val="center"/>
              <w:rPr>
                <w:rFonts w:hAnsi="宋体"/>
                <w:kern w:val="0"/>
                <w:sz w:val="20"/>
              </w:rPr>
            </w:pPr>
            <w:r>
              <w:rPr>
                <w:rFonts w:hAnsi="宋体" w:hint="eastAsia"/>
                <w:sz w:val="20"/>
              </w:rPr>
              <w:t>井斜角</w:t>
            </w:r>
          </w:p>
          <w:p w:rsidR="00BA4E15" w:rsidRDefault="00BA4E15" w:rsidP="0013370D">
            <w:pPr>
              <w:pStyle w:val="a6"/>
              <w:spacing w:before="60" w:after="60" w:line="240" w:lineRule="exact"/>
              <w:jc w:val="center"/>
              <w:rPr>
                <w:rFonts w:hAnsi="宋体"/>
                <w:sz w:val="20"/>
              </w:rPr>
            </w:pPr>
            <w:r>
              <w:rPr>
                <w:rFonts w:hAnsi="宋体"/>
                <w:sz w:val="20"/>
              </w:rPr>
              <w:t>(</w:t>
            </w:r>
            <w:r>
              <w:rPr>
                <w:rFonts w:hAnsi="宋体" w:hint="eastAsia"/>
                <w:sz w:val="20"/>
              </w:rPr>
              <w:t>°</w:t>
            </w:r>
            <w:r>
              <w:rPr>
                <w:rFonts w:hAnsi="宋体"/>
                <w:sz w:val="20"/>
              </w:rPr>
              <w:t>)</w:t>
            </w:r>
          </w:p>
        </w:tc>
        <w:tc>
          <w:tcPr>
            <w:tcW w:w="766" w:type="dxa"/>
            <w:tcMar>
              <w:top w:w="0" w:type="dxa"/>
              <w:left w:w="57" w:type="dxa"/>
              <w:bottom w:w="0" w:type="dxa"/>
              <w:right w:w="57" w:type="dxa"/>
            </w:tcMar>
            <w:vAlign w:val="center"/>
          </w:tcPr>
          <w:p w:rsidR="00BA4E15" w:rsidRDefault="00BA4E15" w:rsidP="0013370D">
            <w:pPr>
              <w:pStyle w:val="a6"/>
              <w:spacing w:before="60" w:after="60" w:line="240" w:lineRule="exact"/>
              <w:jc w:val="center"/>
              <w:rPr>
                <w:rFonts w:hAnsi="宋体"/>
                <w:kern w:val="0"/>
                <w:sz w:val="20"/>
              </w:rPr>
            </w:pPr>
            <w:r>
              <w:rPr>
                <w:rFonts w:hAnsi="宋体" w:hint="eastAsia"/>
                <w:sz w:val="20"/>
              </w:rPr>
              <w:t>方位角</w:t>
            </w:r>
          </w:p>
          <w:p w:rsidR="00BA4E15" w:rsidRDefault="00BA4E15" w:rsidP="0013370D">
            <w:pPr>
              <w:pStyle w:val="a6"/>
              <w:spacing w:before="60" w:after="60" w:line="240" w:lineRule="exact"/>
              <w:jc w:val="center"/>
              <w:rPr>
                <w:rFonts w:hAnsi="宋体"/>
                <w:sz w:val="20"/>
              </w:rPr>
            </w:pPr>
            <w:r>
              <w:rPr>
                <w:rFonts w:hAnsi="宋体"/>
                <w:sz w:val="20"/>
              </w:rPr>
              <w:t>(</w:t>
            </w:r>
            <w:r>
              <w:rPr>
                <w:rFonts w:hAnsi="宋体" w:hint="eastAsia"/>
                <w:sz w:val="20"/>
              </w:rPr>
              <w:t>°</w:t>
            </w:r>
            <w:r>
              <w:rPr>
                <w:rFonts w:hAnsi="宋体"/>
                <w:sz w:val="20"/>
              </w:rPr>
              <w:t>)</w:t>
            </w:r>
          </w:p>
        </w:tc>
        <w:tc>
          <w:tcPr>
            <w:tcW w:w="814" w:type="dxa"/>
            <w:tcMar>
              <w:top w:w="0" w:type="dxa"/>
              <w:left w:w="57" w:type="dxa"/>
              <w:bottom w:w="0" w:type="dxa"/>
              <w:right w:w="57" w:type="dxa"/>
            </w:tcMar>
            <w:vAlign w:val="center"/>
          </w:tcPr>
          <w:p w:rsidR="00BA4E15" w:rsidRDefault="00BA4E15" w:rsidP="0013370D">
            <w:pPr>
              <w:pStyle w:val="a6"/>
              <w:spacing w:before="60" w:after="60" w:line="240" w:lineRule="exact"/>
              <w:jc w:val="center"/>
              <w:rPr>
                <w:rFonts w:hAnsi="宋体"/>
                <w:kern w:val="0"/>
                <w:sz w:val="20"/>
              </w:rPr>
            </w:pPr>
            <w:r>
              <w:rPr>
                <w:rFonts w:hAnsi="宋体" w:hint="eastAsia"/>
                <w:sz w:val="20"/>
              </w:rPr>
              <w:t>垂深</w:t>
            </w:r>
          </w:p>
          <w:p w:rsidR="00BA4E15" w:rsidRDefault="00BA4E15" w:rsidP="0013370D">
            <w:pPr>
              <w:pStyle w:val="a6"/>
              <w:spacing w:before="60" w:after="60" w:line="240" w:lineRule="exact"/>
              <w:jc w:val="center"/>
              <w:rPr>
                <w:rFonts w:hAnsi="宋体"/>
                <w:sz w:val="20"/>
              </w:rPr>
            </w:pPr>
            <w:r>
              <w:rPr>
                <w:rFonts w:hAnsi="宋体"/>
                <w:sz w:val="20"/>
              </w:rPr>
              <w:t>(m)</w:t>
            </w:r>
          </w:p>
        </w:tc>
        <w:tc>
          <w:tcPr>
            <w:tcW w:w="805" w:type="dxa"/>
            <w:tcMar>
              <w:top w:w="0" w:type="dxa"/>
              <w:left w:w="57" w:type="dxa"/>
              <w:bottom w:w="0" w:type="dxa"/>
              <w:right w:w="57" w:type="dxa"/>
            </w:tcMar>
            <w:vAlign w:val="center"/>
          </w:tcPr>
          <w:p w:rsidR="00BA4E15" w:rsidRDefault="00BA4E15" w:rsidP="0013370D">
            <w:pPr>
              <w:pStyle w:val="a6"/>
              <w:spacing w:before="60" w:after="60" w:line="240" w:lineRule="exact"/>
              <w:jc w:val="center"/>
              <w:rPr>
                <w:rFonts w:hAnsi="宋体"/>
                <w:kern w:val="0"/>
                <w:sz w:val="20"/>
              </w:rPr>
            </w:pPr>
            <w:r>
              <w:rPr>
                <w:rFonts w:hAnsi="宋体" w:hint="eastAsia"/>
                <w:sz w:val="20"/>
              </w:rPr>
              <w:t>投影位移</w:t>
            </w:r>
          </w:p>
          <w:p w:rsidR="00BA4E15" w:rsidRDefault="00BA4E15" w:rsidP="0013370D">
            <w:pPr>
              <w:pStyle w:val="a6"/>
              <w:spacing w:before="60" w:after="60" w:line="240" w:lineRule="exact"/>
              <w:jc w:val="center"/>
              <w:rPr>
                <w:rFonts w:hAnsi="宋体"/>
                <w:sz w:val="20"/>
              </w:rPr>
            </w:pPr>
            <w:r>
              <w:rPr>
                <w:rFonts w:hAnsi="宋体"/>
                <w:sz w:val="20"/>
              </w:rPr>
              <w:t>(m)</w:t>
            </w:r>
          </w:p>
        </w:tc>
        <w:tc>
          <w:tcPr>
            <w:tcW w:w="823" w:type="dxa"/>
            <w:tcMar>
              <w:top w:w="0" w:type="dxa"/>
              <w:left w:w="57" w:type="dxa"/>
              <w:bottom w:w="0" w:type="dxa"/>
              <w:right w:w="57" w:type="dxa"/>
            </w:tcMar>
            <w:vAlign w:val="center"/>
          </w:tcPr>
          <w:p w:rsidR="00BA4E15" w:rsidRDefault="00BA4E15" w:rsidP="0013370D">
            <w:pPr>
              <w:pStyle w:val="a6"/>
              <w:spacing w:before="60" w:after="60" w:line="240" w:lineRule="exact"/>
              <w:jc w:val="center"/>
              <w:rPr>
                <w:rFonts w:hAnsi="宋体"/>
                <w:kern w:val="0"/>
                <w:sz w:val="20"/>
              </w:rPr>
            </w:pPr>
            <w:r>
              <w:rPr>
                <w:rFonts w:hAnsi="宋体" w:hint="eastAsia"/>
                <w:sz w:val="20"/>
              </w:rPr>
              <w:t>南北</w:t>
            </w:r>
          </w:p>
          <w:p w:rsidR="00BA4E15" w:rsidRDefault="00BA4E15" w:rsidP="0013370D">
            <w:pPr>
              <w:pStyle w:val="a6"/>
              <w:spacing w:before="60" w:after="60" w:line="240" w:lineRule="exact"/>
              <w:jc w:val="center"/>
              <w:rPr>
                <w:rFonts w:hAnsi="宋体"/>
                <w:sz w:val="20"/>
              </w:rPr>
            </w:pPr>
            <w:r>
              <w:rPr>
                <w:rFonts w:hAnsi="宋体"/>
                <w:sz w:val="20"/>
              </w:rPr>
              <w:t>(m)</w:t>
            </w:r>
          </w:p>
        </w:tc>
        <w:tc>
          <w:tcPr>
            <w:tcW w:w="863" w:type="dxa"/>
            <w:tcMar>
              <w:top w:w="0" w:type="dxa"/>
              <w:left w:w="57" w:type="dxa"/>
              <w:bottom w:w="0" w:type="dxa"/>
              <w:right w:w="57" w:type="dxa"/>
            </w:tcMar>
            <w:vAlign w:val="center"/>
          </w:tcPr>
          <w:p w:rsidR="00BA4E15" w:rsidRDefault="00BA4E15" w:rsidP="0013370D">
            <w:pPr>
              <w:pStyle w:val="a6"/>
              <w:spacing w:before="60" w:after="60" w:line="240" w:lineRule="exact"/>
              <w:jc w:val="center"/>
              <w:rPr>
                <w:rFonts w:hAnsi="宋体"/>
                <w:kern w:val="0"/>
                <w:sz w:val="20"/>
              </w:rPr>
            </w:pPr>
            <w:r>
              <w:rPr>
                <w:rFonts w:hAnsi="宋体" w:hint="eastAsia"/>
                <w:sz w:val="20"/>
              </w:rPr>
              <w:t>东西</w:t>
            </w:r>
          </w:p>
          <w:p w:rsidR="00BA4E15" w:rsidRDefault="00BA4E15" w:rsidP="0013370D">
            <w:pPr>
              <w:pStyle w:val="a6"/>
              <w:spacing w:before="60" w:after="60" w:line="240" w:lineRule="exact"/>
              <w:jc w:val="center"/>
              <w:rPr>
                <w:rFonts w:hAnsi="宋体"/>
                <w:sz w:val="20"/>
              </w:rPr>
            </w:pPr>
            <w:r>
              <w:rPr>
                <w:rFonts w:hAnsi="宋体"/>
                <w:sz w:val="20"/>
              </w:rPr>
              <w:t>(m)</w:t>
            </w:r>
          </w:p>
        </w:tc>
        <w:tc>
          <w:tcPr>
            <w:tcW w:w="865" w:type="dxa"/>
            <w:tcMar>
              <w:top w:w="0" w:type="dxa"/>
              <w:left w:w="57" w:type="dxa"/>
              <w:bottom w:w="0" w:type="dxa"/>
              <w:right w:w="57" w:type="dxa"/>
            </w:tcMar>
            <w:vAlign w:val="center"/>
          </w:tcPr>
          <w:p w:rsidR="00BA4E15" w:rsidRDefault="00BA4E15" w:rsidP="0013370D">
            <w:pPr>
              <w:pStyle w:val="a6"/>
              <w:spacing w:before="60" w:after="60" w:line="240" w:lineRule="exact"/>
              <w:jc w:val="center"/>
              <w:rPr>
                <w:rFonts w:hAnsi="宋体"/>
                <w:kern w:val="0"/>
                <w:sz w:val="20"/>
              </w:rPr>
            </w:pPr>
            <w:r>
              <w:rPr>
                <w:rFonts w:hAnsi="宋体" w:hint="eastAsia"/>
                <w:sz w:val="20"/>
              </w:rPr>
              <w:t>闭合距</w:t>
            </w:r>
          </w:p>
          <w:p w:rsidR="00BA4E15" w:rsidRDefault="00BA4E15" w:rsidP="0013370D">
            <w:pPr>
              <w:pStyle w:val="a6"/>
              <w:spacing w:before="60" w:after="60" w:line="240" w:lineRule="exact"/>
              <w:jc w:val="center"/>
              <w:rPr>
                <w:rFonts w:hAnsi="宋体"/>
                <w:sz w:val="20"/>
              </w:rPr>
            </w:pPr>
            <w:r>
              <w:rPr>
                <w:rFonts w:hAnsi="宋体"/>
                <w:sz w:val="20"/>
              </w:rPr>
              <w:t>(m)</w:t>
            </w:r>
          </w:p>
        </w:tc>
        <w:tc>
          <w:tcPr>
            <w:tcW w:w="905" w:type="dxa"/>
            <w:tcMar>
              <w:top w:w="0" w:type="dxa"/>
              <w:left w:w="57" w:type="dxa"/>
              <w:bottom w:w="0" w:type="dxa"/>
              <w:right w:w="57" w:type="dxa"/>
            </w:tcMar>
            <w:vAlign w:val="center"/>
          </w:tcPr>
          <w:p w:rsidR="00BA4E15" w:rsidRDefault="00BA4E15" w:rsidP="0013370D">
            <w:pPr>
              <w:pStyle w:val="a6"/>
              <w:spacing w:before="60" w:after="60" w:line="240" w:lineRule="exact"/>
              <w:jc w:val="center"/>
              <w:rPr>
                <w:rFonts w:hAnsi="宋体"/>
                <w:spacing w:val="-20"/>
                <w:kern w:val="0"/>
                <w:sz w:val="20"/>
              </w:rPr>
            </w:pPr>
            <w:r>
              <w:rPr>
                <w:rFonts w:hAnsi="宋体" w:hint="eastAsia"/>
                <w:spacing w:val="-20"/>
                <w:sz w:val="20"/>
              </w:rPr>
              <w:t>闭合方位</w:t>
            </w:r>
          </w:p>
          <w:p w:rsidR="00BA4E15" w:rsidRDefault="00BA4E15" w:rsidP="0013370D">
            <w:pPr>
              <w:pStyle w:val="a6"/>
              <w:spacing w:before="60" w:after="60" w:line="240" w:lineRule="exact"/>
              <w:jc w:val="center"/>
              <w:rPr>
                <w:rFonts w:hAnsi="宋体"/>
                <w:sz w:val="20"/>
              </w:rPr>
            </w:pPr>
            <w:r>
              <w:rPr>
                <w:rFonts w:hAnsi="宋体"/>
                <w:sz w:val="20"/>
              </w:rPr>
              <w:t>(</w:t>
            </w:r>
            <w:r>
              <w:rPr>
                <w:rFonts w:hAnsi="宋体" w:hint="eastAsia"/>
                <w:sz w:val="20"/>
              </w:rPr>
              <w:t>°</w:t>
            </w:r>
            <w:r>
              <w:rPr>
                <w:rFonts w:hAnsi="宋体"/>
                <w:sz w:val="20"/>
              </w:rPr>
              <w:t>)</w:t>
            </w:r>
          </w:p>
        </w:tc>
        <w:tc>
          <w:tcPr>
            <w:tcW w:w="773" w:type="dxa"/>
            <w:tcMar>
              <w:top w:w="0" w:type="dxa"/>
              <w:left w:w="57" w:type="dxa"/>
              <w:bottom w:w="0" w:type="dxa"/>
              <w:right w:w="57" w:type="dxa"/>
            </w:tcMar>
            <w:vAlign w:val="center"/>
          </w:tcPr>
          <w:p w:rsidR="00BA4E15" w:rsidRDefault="00BA4E15" w:rsidP="0013370D">
            <w:pPr>
              <w:pStyle w:val="a6"/>
              <w:spacing w:before="60" w:after="60" w:line="240" w:lineRule="exact"/>
              <w:jc w:val="center"/>
              <w:rPr>
                <w:rFonts w:hAnsi="宋体"/>
                <w:kern w:val="0"/>
                <w:sz w:val="20"/>
              </w:rPr>
            </w:pPr>
            <w:r>
              <w:rPr>
                <w:rFonts w:hAnsi="宋体" w:hint="eastAsia"/>
                <w:sz w:val="20"/>
              </w:rPr>
              <w:t>全角</w:t>
            </w:r>
          </w:p>
          <w:p w:rsidR="00BA4E15" w:rsidRDefault="00BA4E15" w:rsidP="0013370D">
            <w:pPr>
              <w:pStyle w:val="a6"/>
              <w:spacing w:before="60" w:after="60" w:line="240" w:lineRule="exact"/>
              <w:jc w:val="center"/>
              <w:rPr>
                <w:rFonts w:hAnsi="宋体"/>
                <w:spacing w:val="-20"/>
                <w:sz w:val="20"/>
              </w:rPr>
            </w:pPr>
            <w:r>
              <w:rPr>
                <w:rFonts w:hAnsi="宋体"/>
                <w:spacing w:val="-20"/>
                <w:sz w:val="20"/>
              </w:rPr>
              <w:t>(</w:t>
            </w:r>
            <w:r>
              <w:rPr>
                <w:rFonts w:hAnsi="宋体" w:hint="eastAsia"/>
                <w:spacing w:val="-20"/>
                <w:sz w:val="20"/>
              </w:rPr>
              <w:t>°/100m</w:t>
            </w:r>
            <w:r>
              <w:rPr>
                <w:rFonts w:hAnsi="宋体"/>
                <w:spacing w:val="-20"/>
                <w:sz w:val="20"/>
              </w:rPr>
              <w:t>)</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41</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576.73</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28.53</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26.24</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114.53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557.71</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104.38</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-43.07</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95.12</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104.42</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114.36</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0.79</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42</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605.15</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28.42</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26.20</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114.93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583.20</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116.93</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-48.33</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106.53</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116.98</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114.40</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0.64</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633.67</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28.52</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26.20</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116.73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608.79</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129.53</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-53.81</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117.86</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129.57</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114.54</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2.79</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44</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662.05</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28.38</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26.67</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114.63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634.21</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142.16</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-59.29</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129.25</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142.20</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114.64</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3.69</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45</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690.41</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28.36</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26.37</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114.23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659.58</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154.82</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-64.52</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140.78</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154.86</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114.62</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1.23</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46</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718.83</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28.42</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26.89</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114.63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684.99</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167.55</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-69.79</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152.38</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167.60</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114.61</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1.94</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47</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747.34</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28.51</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26.24</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117.73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710.49</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180.30</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-75.42</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163.82</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180.34</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114.72</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5.37</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48</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775.91</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28.57</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26.19</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117.23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736.12</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192.92</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-81.24</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175.01</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192.95</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114.90</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0.79</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49</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804.37</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28.46</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26.54</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114.93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761.62</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205.55</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-86.80</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186.36</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205.58</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114.97</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3.79</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50</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832.90</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28.53</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26.94</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114.93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787.10</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218.39</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-92.21</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198.00</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218.42</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114.97</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1.40</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51</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861.38</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28.48</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26.59</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115.23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812.53</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231.21</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-97.64</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209.62</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231.25</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114.98</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1.32</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52</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889.85</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28.47</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28.21</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117.33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837.80</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244.31</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-103.44</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221.37</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244.34</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115.05</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6.63</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918.28</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28.43</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28.70</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116.83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862.80</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257.86</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-109.61</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233.43</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257.88</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115.15</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1.92</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54</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946.80</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28.52</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28.83</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118.53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887.80</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271.57</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-115.99</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245.58</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271.59</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115.28</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2.90</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55</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975.09</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28.29</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29.14</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116.43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912.54</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285.28</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-122.31</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257.74</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285.29</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115.39</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3.76</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56</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1003.57</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28.48</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29.31</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116.93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937.40</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299.18</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-128.55</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270.17</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299.19</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115.45</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1.04</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57</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1032.24</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28.67</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29.09</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118.63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962.43</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313.16</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-135.07</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282.54</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313.17</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115.55</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2.99</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58</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1060.72</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28.48</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28.61</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116.63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987.37</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326.90</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-141.45</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294.72</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326.90</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115.64</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3.78</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59</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1089.32</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28.60</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28.70</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117.33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1012.47</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340.61</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-147.67</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306.94</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340.61</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115.69</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1.22</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60</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1117.79</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28.47</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28.56</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119.03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1037.46</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354.24</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-154.11</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318.96</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354.24</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115.79</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2.90</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lastRenderedPageBreak/>
              <w:t>61</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1146.32</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28.53</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28.52</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119.43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1062.52</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367.85</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-160.77</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330.86</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367.85</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115.92</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0.68</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62</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1174.92</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28.60</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29.27</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117.03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1087.56</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381.66</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-167.30</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343.03</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381.66</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116.00</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4.83</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63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1203.30</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28.38</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29.40</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118.13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1112.30</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395.55</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-173.74</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355.36</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395.55</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116.05</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1.95</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64</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1231.81</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28.51</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29.22</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115.73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1137.16</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409.51</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-180.06</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367.80</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409.51</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116.08</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4.17</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65</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1260.35</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28.54</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28.65</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117.53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1162.14</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423.31</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-186.25</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380.14</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423.32</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116.10</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3.65</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66</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1288.82</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28.47</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28.52</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118.03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1187.14</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436.93</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-192.60</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392.19</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436.93</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116.15</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0.96</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67</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1317.24</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28.42</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28.56</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116.83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1212.10</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450.50</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-198.85</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404.24</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450.51</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116.19</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2.02</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68</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1345.60</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28.36</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28.87</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114.23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1236.98</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464.13</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-204.72</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416.54</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464.13</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116.17</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4.54</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69</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1374.14</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28.54</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28.34</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113.43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1262.03</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477.78</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-210.24</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429.04</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477.78</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116.11</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2.29</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70</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1402.55</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28.41</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28.39</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112.73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1287.03</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491.26</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-215.54</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441.45</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491.26</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116.02</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1.18</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71</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1431.20</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28.65</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28.78</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112.43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1312.19</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504.95</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-220.80</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454.11</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504.95</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115.93</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1.45</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72</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1459.77</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28.57</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28.43</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114.23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1337.27</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518.61</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-226.22</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466.67</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518.61</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115.86</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3.26</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73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1488.21</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28.44</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28.17</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112.33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1362.31</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532.08</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-231.54</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479.06</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532.08</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115.80</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3.30</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74</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1516.87</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28.66</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28.34</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113.33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1387.56</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545.62</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-236.81</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491.56</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545.63</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115.72</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1.76</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75</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1545.35</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28.48</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28.39</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115.73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1412.62</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559.15</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-242.43</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503.87</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559.15</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115.69</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4.01</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76</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1548.06</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2.71</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28.38</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115.66</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1415.00</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560.44</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-242.98</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505.03</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560.44</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115.69</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1.28</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77</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1573.78</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25.72</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28.26</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115.03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1437.64</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572.64</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-248.21</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516.06</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572.64</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115.69</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1.25</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78</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1602.36</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28.58</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28.39</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115.63</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1462.80</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586.20</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-254.01</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528.31</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586.20</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115.68</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1.10</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79</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1622.00</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19.64</w:t>
            </w: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28.40</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115.70</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1480.08</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595.54</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-258.05</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536.73</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595.54</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115.68</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0.18</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spacing w:line="240" w:lineRule="exact"/>
              <w:jc w:val="center"/>
              <w:rPr>
                <w:rFonts w:ascii="宋体" w:hAnsi="宋体"/>
              </w:rPr>
            </w:pPr>
            <w:r>
              <w:rPr>
                <w:rFonts w:ascii="宋体" w:hAnsi="宋体" w:hint="eastAsia"/>
              </w:rPr>
              <w:t>序</w:t>
            </w:r>
          </w:p>
          <w:p w:rsidR="00BA4E15" w:rsidRDefault="00BA4E15" w:rsidP="0013370D">
            <w:pPr>
              <w:spacing w:line="240" w:lineRule="exact"/>
              <w:jc w:val="center"/>
              <w:rPr>
                <w:rFonts w:ascii="宋体" w:hAnsi="宋体"/>
              </w:rPr>
            </w:pPr>
            <w:r>
              <w:rPr>
                <w:rFonts w:ascii="宋体" w:hAnsi="宋体" w:hint="eastAsia"/>
              </w:rPr>
              <w:t>号</w:t>
            </w:r>
          </w:p>
        </w:tc>
        <w:tc>
          <w:tcPr>
            <w:tcW w:w="814" w:type="dxa"/>
            <w:tcMar>
              <w:top w:w="0" w:type="dxa"/>
              <w:left w:w="57" w:type="dxa"/>
              <w:bottom w:w="0" w:type="dxa"/>
              <w:right w:w="57" w:type="dxa"/>
            </w:tcMar>
            <w:vAlign w:val="center"/>
          </w:tcPr>
          <w:p w:rsidR="00BA4E15" w:rsidRDefault="00BA4E15" w:rsidP="0013370D">
            <w:pPr>
              <w:spacing w:line="240" w:lineRule="exact"/>
              <w:jc w:val="center"/>
              <w:rPr>
                <w:rFonts w:ascii="宋体" w:hAnsi="宋体"/>
              </w:rPr>
            </w:pPr>
            <w:r>
              <w:rPr>
                <w:rFonts w:ascii="宋体" w:hAnsi="宋体" w:hint="eastAsia"/>
              </w:rPr>
              <w:t>测深</w:t>
            </w:r>
          </w:p>
          <w:p w:rsidR="00BA4E15" w:rsidRDefault="00BA4E15" w:rsidP="0013370D">
            <w:pPr>
              <w:spacing w:line="240" w:lineRule="exact"/>
              <w:jc w:val="center"/>
              <w:rPr>
                <w:rFonts w:ascii="宋体" w:hAnsi="宋体"/>
              </w:rPr>
            </w:pPr>
            <w:r>
              <w:rPr>
                <w:rFonts w:ascii="宋体" w:hAnsi="宋体"/>
              </w:rPr>
              <w:t>(m)</w:t>
            </w:r>
          </w:p>
        </w:tc>
        <w:tc>
          <w:tcPr>
            <w:tcW w:w="735" w:type="dxa"/>
            <w:tcMar>
              <w:top w:w="0" w:type="dxa"/>
              <w:left w:w="57" w:type="dxa"/>
              <w:bottom w:w="0" w:type="dxa"/>
              <w:right w:w="57" w:type="dxa"/>
            </w:tcMar>
            <w:vAlign w:val="center"/>
          </w:tcPr>
          <w:p w:rsidR="00BA4E15" w:rsidRDefault="00BA4E15" w:rsidP="0013370D">
            <w:pPr>
              <w:spacing w:line="240" w:lineRule="exact"/>
              <w:jc w:val="center"/>
              <w:rPr>
                <w:rFonts w:ascii="宋体" w:hAnsi="宋体"/>
              </w:rPr>
            </w:pPr>
            <w:r>
              <w:rPr>
                <w:rFonts w:ascii="宋体" w:hAnsi="宋体" w:hint="eastAsia"/>
              </w:rPr>
              <w:t>段长</w:t>
            </w:r>
          </w:p>
          <w:p w:rsidR="00BA4E15" w:rsidRDefault="00BA4E15" w:rsidP="0013370D">
            <w:pPr>
              <w:spacing w:line="240" w:lineRule="exact"/>
              <w:jc w:val="center"/>
              <w:rPr>
                <w:rFonts w:ascii="宋体" w:hAnsi="宋体"/>
              </w:rPr>
            </w:pPr>
            <w:r>
              <w:rPr>
                <w:rFonts w:ascii="宋体" w:hAnsi="宋体"/>
              </w:rPr>
              <w:t>(m)</w:t>
            </w:r>
          </w:p>
        </w:tc>
        <w:tc>
          <w:tcPr>
            <w:tcW w:w="614" w:type="dxa"/>
            <w:tcMar>
              <w:top w:w="0" w:type="dxa"/>
              <w:left w:w="57" w:type="dxa"/>
              <w:bottom w:w="0" w:type="dxa"/>
              <w:right w:w="57" w:type="dxa"/>
            </w:tcMar>
            <w:vAlign w:val="center"/>
          </w:tcPr>
          <w:p w:rsidR="00BA4E15" w:rsidRDefault="00BA4E15" w:rsidP="0013370D">
            <w:pPr>
              <w:spacing w:line="240" w:lineRule="exact"/>
              <w:jc w:val="center"/>
              <w:rPr>
                <w:rFonts w:ascii="宋体" w:hAnsi="宋体"/>
              </w:rPr>
            </w:pPr>
            <w:r>
              <w:rPr>
                <w:rFonts w:ascii="宋体" w:hAnsi="宋体" w:hint="eastAsia"/>
              </w:rPr>
              <w:t>井斜角</w:t>
            </w:r>
          </w:p>
          <w:p w:rsidR="00BA4E15" w:rsidRDefault="00BA4E15" w:rsidP="0013370D">
            <w:pPr>
              <w:spacing w:line="240" w:lineRule="exact"/>
              <w:jc w:val="center"/>
              <w:rPr>
                <w:rFonts w:ascii="宋体" w:hAnsi="宋体"/>
              </w:rPr>
            </w:pPr>
            <w:r>
              <w:rPr>
                <w:rFonts w:ascii="宋体" w:hAnsi="宋体"/>
              </w:rPr>
              <w:t>(</w:t>
            </w:r>
            <w:r>
              <w:rPr>
                <w:rFonts w:ascii="宋体" w:hAnsi="宋体" w:hint="eastAsia"/>
              </w:rPr>
              <w:t>°</w:t>
            </w:r>
            <w:r>
              <w:rPr>
                <w:rFonts w:ascii="宋体" w:hAnsi="宋体"/>
              </w:rPr>
              <w:t>)</w:t>
            </w:r>
          </w:p>
        </w:tc>
        <w:tc>
          <w:tcPr>
            <w:tcW w:w="766" w:type="dxa"/>
            <w:tcMar>
              <w:top w:w="0" w:type="dxa"/>
              <w:left w:w="57" w:type="dxa"/>
              <w:bottom w:w="0" w:type="dxa"/>
              <w:right w:w="57" w:type="dxa"/>
            </w:tcMar>
            <w:vAlign w:val="center"/>
          </w:tcPr>
          <w:p w:rsidR="00BA4E15" w:rsidRDefault="00BA4E15" w:rsidP="0013370D">
            <w:pPr>
              <w:spacing w:line="240" w:lineRule="exact"/>
              <w:jc w:val="center"/>
              <w:rPr>
                <w:rFonts w:ascii="宋体" w:hAnsi="宋体"/>
              </w:rPr>
            </w:pPr>
            <w:r>
              <w:rPr>
                <w:rFonts w:ascii="宋体" w:hAnsi="宋体" w:hint="eastAsia"/>
              </w:rPr>
              <w:t>方位角</w:t>
            </w:r>
          </w:p>
          <w:p w:rsidR="00BA4E15" w:rsidRDefault="00BA4E15" w:rsidP="0013370D">
            <w:pPr>
              <w:spacing w:line="240" w:lineRule="exact"/>
              <w:jc w:val="center"/>
              <w:rPr>
                <w:rFonts w:ascii="宋体" w:hAnsi="宋体"/>
              </w:rPr>
            </w:pPr>
            <w:r>
              <w:rPr>
                <w:rFonts w:ascii="宋体" w:hAnsi="宋体"/>
              </w:rPr>
              <w:t>(</w:t>
            </w:r>
            <w:r>
              <w:rPr>
                <w:rFonts w:ascii="宋体" w:hAnsi="宋体" w:hint="eastAsia"/>
              </w:rPr>
              <w:t>°</w:t>
            </w:r>
            <w:r>
              <w:rPr>
                <w:rFonts w:ascii="宋体" w:hAnsi="宋体"/>
              </w:rPr>
              <w:t>)</w:t>
            </w:r>
          </w:p>
        </w:tc>
        <w:tc>
          <w:tcPr>
            <w:tcW w:w="814" w:type="dxa"/>
            <w:tcMar>
              <w:top w:w="0" w:type="dxa"/>
              <w:left w:w="57" w:type="dxa"/>
              <w:bottom w:w="0" w:type="dxa"/>
              <w:right w:w="57" w:type="dxa"/>
            </w:tcMar>
            <w:vAlign w:val="center"/>
          </w:tcPr>
          <w:p w:rsidR="00BA4E15" w:rsidRDefault="00BA4E15" w:rsidP="0013370D">
            <w:pPr>
              <w:spacing w:line="240" w:lineRule="exact"/>
              <w:jc w:val="center"/>
              <w:rPr>
                <w:rFonts w:ascii="宋体" w:hAnsi="宋体"/>
              </w:rPr>
            </w:pPr>
            <w:r>
              <w:rPr>
                <w:rFonts w:ascii="宋体" w:hAnsi="宋体" w:hint="eastAsia"/>
              </w:rPr>
              <w:t>垂深</w:t>
            </w:r>
          </w:p>
          <w:p w:rsidR="00BA4E15" w:rsidRDefault="00BA4E15" w:rsidP="0013370D">
            <w:pPr>
              <w:spacing w:line="240" w:lineRule="exact"/>
              <w:jc w:val="center"/>
              <w:rPr>
                <w:rFonts w:ascii="宋体" w:hAnsi="宋体"/>
              </w:rPr>
            </w:pPr>
            <w:r>
              <w:rPr>
                <w:rFonts w:ascii="宋体" w:hAnsi="宋体"/>
              </w:rPr>
              <w:t>(m)</w:t>
            </w:r>
          </w:p>
        </w:tc>
        <w:tc>
          <w:tcPr>
            <w:tcW w:w="805" w:type="dxa"/>
            <w:tcMar>
              <w:top w:w="0" w:type="dxa"/>
              <w:left w:w="57" w:type="dxa"/>
              <w:bottom w:w="0" w:type="dxa"/>
              <w:right w:w="57" w:type="dxa"/>
            </w:tcMar>
            <w:vAlign w:val="center"/>
          </w:tcPr>
          <w:p w:rsidR="00BA4E15" w:rsidRDefault="00BA4E15" w:rsidP="0013370D">
            <w:pPr>
              <w:spacing w:line="240" w:lineRule="exact"/>
              <w:jc w:val="center"/>
              <w:rPr>
                <w:rFonts w:ascii="宋体" w:hAnsi="宋体"/>
              </w:rPr>
            </w:pPr>
            <w:r>
              <w:rPr>
                <w:rFonts w:ascii="宋体" w:hAnsi="宋体" w:hint="eastAsia"/>
              </w:rPr>
              <w:t>投影位移</w:t>
            </w:r>
          </w:p>
          <w:p w:rsidR="00BA4E15" w:rsidRDefault="00BA4E15" w:rsidP="0013370D">
            <w:pPr>
              <w:spacing w:line="240" w:lineRule="exact"/>
              <w:jc w:val="center"/>
              <w:rPr>
                <w:rFonts w:ascii="宋体" w:hAnsi="宋体"/>
              </w:rPr>
            </w:pPr>
            <w:r>
              <w:rPr>
                <w:rFonts w:ascii="宋体" w:hAnsi="宋体"/>
              </w:rPr>
              <w:t>(m)</w:t>
            </w:r>
          </w:p>
        </w:tc>
        <w:tc>
          <w:tcPr>
            <w:tcW w:w="823" w:type="dxa"/>
            <w:tcMar>
              <w:top w:w="0" w:type="dxa"/>
              <w:left w:w="57" w:type="dxa"/>
              <w:bottom w:w="0" w:type="dxa"/>
              <w:right w:w="57" w:type="dxa"/>
            </w:tcMar>
            <w:vAlign w:val="center"/>
          </w:tcPr>
          <w:p w:rsidR="00BA4E15" w:rsidRDefault="00BA4E15" w:rsidP="0013370D">
            <w:pPr>
              <w:spacing w:line="240" w:lineRule="exact"/>
              <w:jc w:val="center"/>
              <w:rPr>
                <w:rFonts w:ascii="宋体" w:hAnsi="宋体"/>
              </w:rPr>
            </w:pPr>
            <w:r>
              <w:rPr>
                <w:rFonts w:ascii="宋体" w:hAnsi="宋体" w:hint="eastAsia"/>
              </w:rPr>
              <w:t>南北</w:t>
            </w:r>
          </w:p>
          <w:p w:rsidR="00BA4E15" w:rsidRDefault="00BA4E15" w:rsidP="0013370D">
            <w:pPr>
              <w:spacing w:line="240" w:lineRule="exact"/>
              <w:jc w:val="center"/>
              <w:rPr>
                <w:rFonts w:ascii="宋体" w:hAnsi="宋体"/>
              </w:rPr>
            </w:pPr>
            <w:r>
              <w:rPr>
                <w:rFonts w:ascii="宋体" w:hAnsi="宋体"/>
              </w:rPr>
              <w:t>(m)</w:t>
            </w:r>
          </w:p>
        </w:tc>
        <w:tc>
          <w:tcPr>
            <w:tcW w:w="863" w:type="dxa"/>
            <w:tcMar>
              <w:top w:w="0" w:type="dxa"/>
              <w:left w:w="57" w:type="dxa"/>
              <w:bottom w:w="0" w:type="dxa"/>
              <w:right w:w="57" w:type="dxa"/>
            </w:tcMar>
            <w:vAlign w:val="center"/>
          </w:tcPr>
          <w:p w:rsidR="00BA4E15" w:rsidRDefault="00BA4E15" w:rsidP="0013370D">
            <w:pPr>
              <w:spacing w:line="240" w:lineRule="exact"/>
              <w:jc w:val="center"/>
              <w:rPr>
                <w:rFonts w:ascii="宋体" w:hAnsi="宋体"/>
              </w:rPr>
            </w:pPr>
            <w:r>
              <w:rPr>
                <w:rFonts w:ascii="宋体" w:hAnsi="宋体" w:hint="eastAsia"/>
              </w:rPr>
              <w:t>东西</w:t>
            </w:r>
          </w:p>
          <w:p w:rsidR="00BA4E15" w:rsidRDefault="00BA4E15" w:rsidP="0013370D">
            <w:pPr>
              <w:spacing w:line="240" w:lineRule="exact"/>
              <w:jc w:val="center"/>
              <w:rPr>
                <w:rFonts w:ascii="宋体" w:hAnsi="宋体"/>
              </w:rPr>
            </w:pPr>
            <w:r>
              <w:rPr>
                <w:rFonts w:ascii="宋体" w:hAnsi="宋体"/>
              </w:rPr>
              <w:t>(m)</w:t>
            </w:r>
          </w:p>
        </w:tc>
        <w:tc>
          <w:tcPr>
            <w:tcW w:w="865" w:type="dxa"/>
            <w:tcMar>
              <w:top w:w="0" w:type="dxa"/>
              <w:left w:w="57" w:type="dxa"/>
              <w:bottom w:w="0" w:type="dxa"/>
              <w:right w:w="57" w:type="dxa"/>
            </w:tcMar>
            <w:vAlign w:val="center"/>
          </w:tcPr>
          <w:p w:rsidR="00BA4E15" w:rsidRDefault="00BA4E15" w:rsidP="0013370D">
            <w:pPr>
              <w:spacing w:line="240" w:lineRule="exact"/>
              <w:jc w:val="center"/>
              <w:rPr>
                <w:rFonts w:ascii="宋体" w:hAnsi="宋体"/>
              </w:rPr>
            </w:pPr>
            <w:r>
              <w:rPr>
                <w:rFonts w:ascii="宋体" w:hAnsi="宋体" w:hint="eastAsia"/>
              </w:rPr>
              <w:t>闭合距</w:t>
            </w:r>
          </w:p>
          <w:p w:rsidR="00BA4E15" w:rsidRDefault="00BA4E15" w:rsidP="0013370D">
            <w:pPr>
              <w:spacing w:line="240" w:lineRule="exact"/>
              <w:jc w:val="center"/>
              <w:rPr>
                <w:rFonts w:ascii="宋体" w:hAnsi="宋体"/>
              </w:rPr>
            </w:pPr>
            <w:r>
              <w:rPr>
                <w:rFonts w:ascii="宋体" w:hAnsi="宋体"/>
              </w:rPr>
              <w:t>(m)</w:t>
            </w:r>
          </w:p>
        </w:tc>
        <w:tc>
          <w:tcPr>
            <w:tcW w:w="905" w:type="dxa"/>
            <w:tcMar>
              <w:top w:w="0" w:type="dxa"/>
              <w:left w:w="57" w:type="dxa"/>
              <w:bottom w:w="0" w:type="dxa"/>
              <w:right w:w="57" w:type="dxa"/>
            </w:tcMar>
            <w:vAlign w:val="center"/>
          </w:tcPr>
          <w:p w:rsidR="00BA4E15" w:rsidRDefault="00BA4E15" w:rsidP="0013370D">
            <w:pPr>
              <w:spacing w:line="240" w:lineRule="exact"/>
              <w:jc w:val="center"/>
              <w:rPr>
                <w:rFonts w:ascii="宋体" w:hAnsi="宋体"/>
              </w:rPr>
            </w:pPr>
            <w:r>
              <w:rPr>
                <w:rFonts w:ascii="宋体" w:hAnsi="宋体" w:hint="eastAsia"/>
              </w:rPr>
              <w:t>闭合方位</w:t>
            </w:r>
          </w:p>
          <w:p w:rsidR="00BA4E15" w:rsidRDefault="00BA4E15" w:rsidP="0013370D">
            <w:pPr>
              <w:spacing w:line="240" w:lineRule="exact"/>
              <w:jc w:val="center"/>
              <w:rPr>
                <w:rFonts w:ascii="宋体" w:hAnsi="宋体"/>
              </w:rPr>
            </w:pPr>
            <w:r>
              <w:rPr>
                <w:rFonts w:ascii="宋体" w:hAnsi="宋体" w:hint="eastAsia"/>
              </w:rPr>
              <w:t>(°)</w:t>
            </w:r>
          </w:p>
        </w:tc>
        <w:tc>
          <w:tcPr>
            <w:tcW w:w="773" w:type="dxa"/>
            <w:tcMar>
              <w:top w:w="0" w:type="dxa"/>
              <w:left w:w="57" w:type="dxa"/>
              <w:bottom w:w="0" w:type="dxa"/>
              <w:right w:w="57" w:type="dxa"/>
            </w:tcMar>
            <w:vAlign w:val="center"/>
          </w:tcPr>
          <w:p w:rsidR="00BA4E15" w:rsidRDefault="00BA4E15" w:rsidP="0013370D">
            <w:pPr>
              <w:spacing w:line="240" w:lineRule="exact"/>
              <w:jc w:val="center"/>
              <w:rPr>
                <w:rFonts w:ascii="宋体" w:hAnsi="宋体"/>
              </w:rPr>
            </w:pPr>
            <w:r>
              <w:rPr>
                <w:rFonts w:ascii="宋体" w:hAnsi="宋体" w:hint="eastAsia"/>
              </w:rPr>
              <w:t>全角</w:t>
            </w:r>
          </w:p>
          <w:p w:rsidR="00BA4E15" w:rsidRDefault="00BA4E15" w:rsidP="0013370D">
            <w:pPr>
              <w:spacing w:line="240" w:lineRule="exact"/>
              <w:jc w:val="center"/>
              <w:rPr>
                <w:rFonts w:ascii="宋体" w:hAnsi="宋体"/>
              </w:rPr>
            </w:pPr>
            <w:r>
              <w:rPr>
                <w:rFonts w:ascii="宋体" w:hAnsi="宋体" w:hint="eastAsia"/>
              </w:rPr>
              <w:t>°/100m</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pStyle w:val="a6"/>
              <w:spacing w:before="100" w:after="100" w:line="240" w:lineRule="exact"/>
              <w:jc w:val="center"/>
              <w:rPr>
                <w:rFonts w:hAnsi="宋体"/>
                <w:sz w:val="20"/>
              </w:rPr>
            </w:pPr>
            <w:r>
              <w:rPr>
                <w:rFonts w:hAnsi="宋体"/>
                <w:sz w:val="20"/>
              </w:rPr>
              <w:t>*1</w:t>
            </w:r>
          </w:p>
        </w:tc>
        <w:tc>
          <w:tcPr>
            <w:tcW w:w="8777" w:type="dxa"/>
            <w:gridSpan w:val="11"/>
            <w:tcMar>
              <w:top w:w="0" w:type="dxa"/>
              <w:left w:w="57" w:type="dxa"/>
              <w:bottom w:w="0" w:type="dxa"/>
              <w:right w:w="57" w:type="dxa"/>
            </w:tcMar>
            <w:vAlign w:val="center"/>
          </w:tcPr>
          <w:p w:rsidR="00BA4E15" w:rsidRDefault="00BA4E15" w:rsidP="0013370D">
            <w:pPr>
              <w:pStyle w:val="a6"/>
              <w:spacing w:before="60" w:after="60" w:line="240" w:lineRule="exact"/>
              <w:jc w:val="center"/>
              <w:rPr>
                <w:rFonts w:hAnsi="宋体"/>
                <w:sz w:val="20"/>
              </w:rPr>
            </w:pPr>
            <w:r>
              <w:rPr>
                <w:rFonts w:hAnsi="宋体" w:hint="eastAsia"/>
                <w:sz w:val="20"/>
              </w:rPr>
              <w:t>第1靶点垂深：  1415.00 (m)   靶心距：6.44(m)</w:t>
            </w:r>
          </w:p>
        </w:tc>
      </w:tr>
      <w:tr w:rsidR="00BA4E15" w:rsidTr="0013370D">
        <w:trPr>
          <w:trHeight w:val="284"/>
        </w:trPr>
        <w:tc>
          <w:tcPr>
            <w:tcW w:w="408"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1548.06</w:t>
            </w:r>
          </w:p>
        </w:tc>
        <w:tc>
          <w:tcPr>
            <w:tcW w:w="73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p>
        </w:tc>
        <w:tc>
          <w:tcPr>
            <w:tcW w:w="6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28.38</w:t>
            </w:r>
          </w:p>
        </w:tc>
        <w:tc>
          <w:tcPr>
            <w:tcW w:w="766"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115.66</w:t>
            </w:r>
          </w:p>
        </w:tc>
        <w:tc>
          <w:tcPr>
            <w:tcW w:w="814"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1415.00</w:t>
            </w:r>
          </w:p>
        </w:tc>
        <w:tc>
          <w:tcPr>
            <w:tcW w:w="8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560.44</w:t>
            </w:r>
          </w:p>
        </w:tc>
        <w:tc>
          <w:tcPr>
            <w:tcW w:w="82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-242.98</w:t>
            </w:r>
          </w:p>
        </w:tc>
        <w:tc>
          <w:tcPr>
            <w:tcW w:w="86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505.03</w:t>
            </w:r>
          </w:p>
        </w:tc>
        <w:tc>
          <w:tcPr>
            <w:tcW w:w="86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560.44</w:t>
            </w:r>
          </w:p>
        </w:tc>
        <w:tc>
          <w:tcPr>
            <w:tcW w:w="905"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115.69</w:t>
            </w:r>
          </w:p>
        </w:tc>
        <w:tc>
          <w:tcPr>
            <w:tcW w:w="773" w:type="dxa"/>
            <w:tcMar>
              <w:top w:w="0" w:type="dxa"/>
              <w:left w:w="57" w:type="dxa"/>
              <w:bottom w:w="0" w:type="dxa"/>
              <w:right w:w="57" w:type="dxa"/>
            </w:tcMar>
            <w:vAlign w:val="center"/>
          </w:tcPr>
          <w:p w:rsidR="00BA4E15" w:rsidRDefault="00BA4E15" w:rsidP="0013370D">
            <w:pPr>
              <w:widowControl w:val="0"/>
              <w:spacing w:line="240" w:lineRule="exact"/>
              <w:jc w:val="center"/>
              <w:rPr>
                <w:rFonts w:ascii="宋体" w:hAnsi="宋体"/>
              </w:rPr>
            </w:pPr>
            <w:r>
              <w:rPr>
                <w:rFonts w:ascii="宋体" w:hAnsi="宋体" w:hint="eastAsia"/>
              </w:rPr>
              <w:t>1.28</w:t>
            </w:r>
          </w:p>
        </w:tc>
      </w:tr>
    </w:tbl>
    <w:p w:rsidR="00927CBD" w:rsidRPr="00BA4E15" w:rsidRDefault="00927CBD" w:rsidP="00BA4E15"/>
    <w:sectPr w:rsidR="00927CBD" w:rsidRPr="00BA4E15" w:rsidSect="00BE6EE7">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33B" w:rsidRDefault="00BA533B" w:rsidP="006942A7">
      <w:pPr>
        <w:spacing w:line="240" w:lineRule="auto"/>
      </w:pPr>
      <w:r>
        <w:separator/>
      </w:r>
    </w:p>
  </w:endnote>
  <w:endnote w:type="continuationSeparator" w:id="0">
    <w:p w:rsidR="00BA533B" w:rsidRDefault="00BA533B" w:rsidP="006942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2A7" w:rsidRDefault="006942A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2A7" w:rsidRDefault="006942A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2A7" w:rsidRDefault="006942A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33B" w:rsidRDefault="00BA533B" w:rsidP="006942A7">
      <w:pPr>
        <w:spacing w:line="240" w:lineRule="auto"/>
      </w:pPr>
      <w:r>
        <w:separator/>
      </w:r>
    </w:p>
  </w:footnote>
  <w:footnote w:type="continuationSeparator" w:id="0">
    <w:p w:rsidR="00BA533B" w:rsidRDefault="00BA533B" w:rsidP="006942A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2A7" w:rsidRDefault="006942A7">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2A7" w:rsidRDefault="006942A7">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2A7" w:rsidRDefault="006942A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996"/>
        </w:tabs>
        <w:ind w:left="996" w:hanging="420"/>
      </w:pPr>
      <w:rPr>
        <w:rFonts w:ascii="Wingdings" w:hAnsi="Wingdings" w:hint="default"/>
      </w:rPr>
    </w:lvl>
    <w:lvl w:ilvl="1">
      <w:start w:val="1"/>
      <w:numFmt w:val="bullet"/>
      <w:lvlText w:val=""/>
      <w:lvlJc w:val="left"/>
      <w:pPr>
        <w:tabs>
          <w:tab w:val="num" w:pos="1416"/>
        </w:tabs>
        <w:ind w:left="1416" w:hanging="420"/>
      </w:pPr>
      <w:rPr>
        <w:rFonts w:ascii="Wingdings" w:hAnsi="Wingdings" w:hint="default"/>
      </w:rPr>
    </w:lvl>
    <w:lvl w:ilvl="2">
      <w:start w:val="1"/>
      <w:numFmt w:val="bullet"/>
      <w:lvlText w:val=""/>
      <w:lvlJc w:val="left"/>
      <w:pPr>
        <w:tabs>
          <w:tab w:val="num" w:pos="1836"/>
        </w:tabs>
        <w:ind w:left="1836" w:hanging="420"/>
      </w:pPr>
      <w:rPr>
        <w:rFonts w:ascii="Wingdings" w:hAnsi="Wingdings" w:hint="default"/>
      </w:rPr>
    </w:lvl>
    <w:lvl w:ilvl="3">
      <w:start w:val="1"/>
      <w:numFmt w:val="bullet"/>
      <w:lvlText w:val=""/>
      <w:lvlJc w:val="left"/>
      <w:pPr>
        <w:tabs>
          <w:tab w:val="num" w:pos="2256"/>
        </w:tabs>
        <w:ind w:left="2256" w:hanging="420"/>
      </w:pPr>
      <w:rPr>
        <w:rFonts w:ascii="Wingdings" w:hAnsi="Wingdings" w:hint="default"/>
      </w:rPr>
    </w:lvl>
    <w:lvl w:ilvl="4">
      <w:start w:val="1"/>
      <w:numFmt w:val="bullet"/>
      <w:lvlText w:val=""/>
      <w:lvlJc w:val="left"/>
      <w:pPr>
        <w:tabs>
          <w:tab w:val="num" w:pos="2676"/>
        </w:tabs>
        <w:ind w:left="2676" w:hanging="420"/>
      </w:pPr>
      <w:rPr>
        <w:rFonts w:ascii="Wingdings" w:hAnsi="Wingdings" w:hint="default"/>
      </w:rPr>
    </w:lvl>
    <w:lvl w:ilvl="5">
      <w:start w:val="1"/>
      <w:numFmt w:val="bullet"/>
      <w:lvlText w:val=""/>
      <w:lvlJc w:val="left"/>
      <w:pPr>
        <w:tabs>
          <w:tab w:val="num" w:pos="3096"/>
        </w:tabs>
        <w:ind w:left="3096" w:hanging="420"/>
      </w:pPr>
      <w:rPr>
        <w:rFonts w:ascii="Wingdings" w:hAnsi="Wingdings" w:hint="default"/>
      </w:rPr>
    </w:lvl>
    <w:lvl w:ilvl="6">
      <w:start w:val="1"/>
      <w:numFmt w:val="bullet"/>
      <w:lvlText w:val=""/>
      <w:lvlJc w:val="left"/>
      <w:pPr>
        <w:tabs>
          <w:tab w:val="num" w:pos="3516"/>
        </w:tabs>
        <w:ind w:left="3516" w:hanging="420"/>
      </w:pPr>
      <w:rPr>
        <w:rFonts w:ascii="Wingdings" w:hAnsi="Wingdings" w:hint="default"/>
      </w:rPr>
    </w:lvl>
    <w:lvl w:ilvl="7">
      <w:start w:val="1"/>
      <w:numFmt w:val="bullet"/>
      <w:lvlText w:val=""/>
      <w:lvlJc w:val="left"/>
      <w:pPr>
        <w:tabs>
          <w:tab w:val="num" w:pos="3936"/>
        </w:tabs>
        <w:ind w:left="3936" w:hanging="420"/>
      </w:pPr>
      <w:rPr>
        <w:rFonts w:ascii="Wingdings" w:hAnsi="Wingdings" w:hint="default"/>
      </w:rPr>
    </w:lvl>
    <w:lvl w:ilvl="8">
      <w:start w:val="1"/>
      <w:numFmt w:val="bullet"/>
      <w:lvlText w:val=""/>
      <w:lvlJc w:val="left"/>
      <w:pPr>
        <w:tabs>
          <w:tab w:val="num" w:pos="4356"/>
        </w:tabs>
        <w:ind w:left="4356" w:hanging="420"/>
      </w:pPr>
      <w:rPr>
        <w:rFonts w:ascii="Wingdings" w:hAnsi="Wingdings" w:hint="default"/>
      </w:rPr>
    </w:lvl>
  </w:abstractNum>
  <w:abstractNum w:abstractNumId="1" w15:restartNumberingAfterBreak="0">
    <w:nsid w:val="00000004"/>
    <w:multiLevelType w:val="multilevel"/>
    <w:tmpl w:val="00000004"/>
    <w:lvl w:ilvl="0">
      <w:start w:val="1"/>
      <w:numFmt w:val="japaneseCounting"/>
      <w:lvlText w:val="(%1)"/>
      <w:lvlJc w:val="left"/>
      <w:pPr>
        <w:tabs>
          <w:tab w:val="num" w:pos="495"/>
        </w:tabs>
        <w:ind w:left="495" w:hanging="375"/>
      </w:pPr>
      <w:rPr>
        <w:rFonts w:hint="default"/>
      </w:rPr>
    </w:lvl>
    <w:lvl w:ilvl="1">
      <w:start w:val="1"/>
      <w:numFmt w:val="lowerLetter"/>
      <w:lvlText w:val="%2)"/>
      <w:lvlJc w:val="left"/>
      <w:pPr>
        <w:tabs>
          <w:tab w:val="num" w:pos="960"/>
        </w:tabs>
        <w:ind w:left="960" w:hanging="420"/>
      </w:pPr>
    </w:lvl>
    <w:lvl w:ilvl="2">
      <w:start w:val="1"/>
      <w:numFmt w:val="lowerRoman"/>
      <w:lvlText w:val="%3."/>
      <w:lvlJc w:val="right"/>
      <w:pPr>
        <w:tabs>
          <w:tab w:val="num" w:pos="1380"/>
        </w:tabs>
        <w:ind w:left="1380" w:hanging="420"/>
      </w:pPr>
    </w:lvl>
    <w:lvl w:ilvl="3">
      <w:start w:val="1"/>
      <w:numFmt w:val="decimal"/>
      <w:lvlText w:val="%4."/>
      <w:lvlJc w:val="left"/>
      <w:pPr>
        <w:tabs>
          <w:tab w:val="num" w:pos="1800"/>
        </w:tabs>
        <w:ind w:left="1800" w:hanging="420"/>
      </w:pPr>
    </w:lvl>
    <w:lvl w:ilvl="4">
      <w:start w:val="1"/>
      <w:numFmt w:val="lowerLetter"/>
      <w:lvlText w:val="%5)"/>
      <w:lvlJc w:val="left"/>
      <w:pPr>
        <w:tabs>
          <w:tab w:val="num" w:pos="2220"/>
        </w:tabs>
        <w:ind w:left="2220" w:hanging="420"/>
      </w:pPr>
    </w:lvl>
    <w:lvl w:ilvl="5">
      <w:start w:val="1"/>
      <w:numFmt w:val="lowerRoman"/>
      <w:lvlText w:val="%6."/>
      <w:lvlJc w:val="right"/>
      <w:pPr>
        <w:tabs>
          <w:tab w:val="num" w:pos="2640"/>
        </w:tabs>
        <w:ind w:left="2640" w:hanging="420"/>
      </w:pPr>
    </w:lvl>
    <w:lvl w:ilvl="6">
      <w:start w:val="1"/>
      <w:numFmt w:val="decimal"/>
      <w:lvlText w:val="%7."/>
      <w:lvlJc w:val="left"/>
      <w:pPr>
        <w:tabs>
          <w:tab w:val="num" w:pos="3060"/>
        </w:tabs>
        <w:ind w:left="3060" w:hanging="420"/>
      </w:pPr>
    </w:lvl>
    <w:lvl w:ilvl="7">
      <w:start w:val="1"/>
      <w:numFmt w:val="lowerLetter"/>
      <w:lvlText w:val="%8)"/>
      <w:lvlJc w:val="left"/>
      <w:pPr>
        <w:tabs>
          <w:tab w:val="num" w:pos="3480"/>
        </w:tabs>
        <w:ind w:left="3480" w:hanging="420"/>
      </w:pPr>
    </w:lvl>
    <w:lvl w:ilvl="8">
      <w:start w:val="1"/>
      <w:numFmt w:val="lowerRoman"/>
      <w:lvlText w:val="%9."/>
      <w:lvlJc w:val="right"/>
      <w:pPr>
        <w:tabs>
          <w:tab w:val="num" w:pos="3900"/>
        </w:tabs>
        <w:ind w:left="3900" w:hanging="420"/>
      </w:pPr>
    </w:lvl>
  </w:abstractNum>
  <w:abstractNum w:abstractNumId="2" w15:restartNumberingAfterBreak="0">
    <w:nsid w:val="0000000A"/>
    <w:multiLevelType w:val="multilevel"/>
    <w:tmpl w:val="0000000A"/>
    <w:lvl w:ilvl="0">
      <w:start w:val="1"/>
      <w:numFmt w:val="bullet"/>
      <w:lvlText w:val=""/>
      <w:lvlJc w:val="left"/>
      <w:pPr>
        <w:tabs>
          <w:tab w:val="num" w:pos="996"/>
        </w:tabs>
        <w:ind w:left="996" w:hanging="420"/>
      </w:pPr>
      <w:rPr>
        <w:rFonts w:ascii="Wingdings" w:hAnsi="Wingdings" w:hint="default"/>
      </w:rPr>
    </w:lvl>
    <w:lvl w:ilvl="1">
      <w:start w:val="1"/>
      <w:numFmt w:val="bullet"/>
      <w:lvlText w:val=""/>
      <w:lvlJc w:val="left"/>
      <w:pPr>
        <w:tabs>
          <w:tab w:val="num" w:pos="1416"/>
        </w:tabs>
        <w:ind w:left="1416" w:hanging="420"/>
      </w:pPr>
      <w:rPr>
        <w:rFonts w:ascii="Wingdings" w:hAnsi="Wingdings" w:hint="default"/>
      </w:rPr>
    </w:lvl>
    <w:lvl w:ilvl="2">
      <w:start w:val="1"/>
      <w:numFmt w:val="bullet"/>
      <w:lvlText w:val=""/>
      <w:lvlJc w:val="left"/>
      <w:pPr>
        <w:tabs>
          <w:tab w:val="num" w:pos="1836"/>
        </w:tabs>
        <w:ind w:left="1836" w:hanging="420"/>
      </w:pPr>
      <w:rPr>
        <w:rFonts w:ascii="Wingdings" w:hAnsi="Wingdings" w:hint="default"/>
      </w:rPr>
    </w:lvl>
    <w:lvl w:ilvl="3">
      <w:start w:val="1"/>
      <w:numFmt w:val="bullet"/>
      <w:lvlText w:val=""/>
      <w:lvlJc w:val="left"/>
      <w:pPr>
        <w:tabs>
          <w:tab w:val="num" w:pos="2256"/>
        </w:tabs>
        <w:ind w:left="2256" w:hanging="420"/>
      </w:pPr>
      <w:rPr>
        <w:rFonts w:ascii="Wingdings" w:hAnsi="Wingdings" w:hint="default"/>
      </w:rPr>
    </w:lvl>
    <w:lvl w:ilvl="4">
      <w:start w:val="1"/>
      <w:numFmt w:val="bullet"/>
      <w:lvlText w:val=""/>
      <w:lvlJc w:val="left"/>
      <w:pPr>
        <w:tabs>
          <w:tab w:val="num" w:pos="2676"/>
        </w:tabs>
        <w:ind w:left="2676" w:hanging="420"/>
      </w:pPr>
      <w:rPr>
        <w:rFonts w:ascii="Wingdings" w:hAnsi="Wingdings" w:hint="default"/>
      </w:rPr>
    </w:lvl>
    <w:lvl w:ilvl="5">
      <w:start w:val="1"/>
      <w:numFmt w:val="bullet"/>
      <w:lvlText w:val=""/>
      <w:lvlJc w:val="left"/>
      <w:pPr>
        <w:tabs>
          <w:tab w:val="num" w:pos="3096"/>
        </w:tabs>
        <w:ind w:left="3096" w:hanging="420"/>
      </w:pPr>
      <w:rPr>
        <w:rFonts w:ascii="Wingdings" w:hAnsi="Wingdings" w:hint="default"/>
      </w:rPr>
    </w:lvl>
    <w:lvl w:ilvl="6">
      <w:start w:val="1"/>
      <w:numFmt w:val="bullet"/>
      <w:lvlText w:val=""/>
      <w:lvlJc w:val="left"/>
      <w:pPr>
        <w:tabs>
          <w:tab w:val="num" w:pos="3516"/>
        </w:tabs>
        <w:ind w:left="3516" w:hanging="420"/>
      </w:pPr>
      <w:rPr>
        <w:rFonts w:ascii="Wingdings" w:hAnsi="Wingdings" w:hint="default"/>
      </w:rPr>
    </w:lvl>
    <w:lvl w:ilvl="7">
      <w:start w:val="1"/>
      <w:numFmt w:val="bullet"/>
      <w:lvlText w:val=""/>
      <w:lvlJc w:val="left"/>
      <w:pPr>
        <w:tabs>
          <w:tab w:val="num" w:pos="3936"/>
        </w:tabs>
        <w:ind w:left="3936" w:hanging="420"/>
      </w:pPr>
      <w:rPr>
        <w:rFonts w:ascii="Wingdings" w:hAnsi="Wingdings" w:hint="default"/>
      </w:rPr>
    </w:lvl>
    <w:lvl w:ilvl="8">
      <w:start w:val="1"/>
      <w:numFmt w:val="bullet"/>
      <w:lvlText w:val=""/>
      <w:lvlJc w:val="left"/>
      <w:pPr>
        <w:tabs>
          <w:tab w:val="num" w:pos="4356"/>
        </w:tabs>
        <w:ind w:left="4356" w:hanging="420"/>
      </w:pPr>
      <w:rPr>
        <w:rFonts w:ascii="Wingdings" w:hAnsi="Wingdings" w:hint="default"/>
      </w:rPr>
    </w:lvl>
  </w:abstractNum>
  <w:abstractNum w:abstractNumId="3" w15:restartNumberingAfterBreak="0">
    <w:nsid w:val="0C9D1134"/>
    <w:multiLevelType w:val="multilevel"/>
    <w:tmpl w:val="42BEEB96"/>
    <w:lvl w:ilvl="0">
      <w:start w:val="1"/>
      <w:numFmt w:val="decimal"/>
      <w:lvlText w:val="%1、"/>
      <w:lvlJc w:val="left"/>
      <w:pPr>
        <w:tabs>
          <w:tab w:val="num" w:pos="585"/>
        </w:tabs>
        <w:ind w:left="585" w:hanging="360"/>
      </w:pPr>
      <w:rPr>
        <w:rFonts w:cs="Times New Roman" w:hint="eastAsia"/>
      </w:rPr>
    </w:lvl>
    <w:lvl w:ilvl="1" w:tentative="1">
      <w:start w:val="1"/>
      <w:numFmt w:val="lowerLetter"/>
      <w:lvlText w:val="%2)"/>
      <w:lvlJc w:val="left"/>
      <w:pPr>
        <w:tabs>
          <w:tab w:val="num" w:pos="1065"/>
        </w:tabs>
        <w:ind w:left="1065" w:hanging="420"/>
      </w:pPr>
      <w:rPr>
        <w:rFonts w:cs="Times New Roman"/>
      </w:rPr>
    </w:lvl>
    <w:lvl w:ilvl="2" w:tentative="1">
      <w:start w:val="1"/>
      <w:numFmt w:val="lowerRoman"/>
      <w:lvlText w:val="%3."/>
      <w:lvlJc w:val="right"/>
      <w:pPr>
        <w:tabs>
          <w:tab w:val="num" w:pos="1485"/>
        </w:tabs>
        <w:ind w:left="1485" w:hanging="420"/>
      </w:pPr>
      <w:rPr>
        <w:rFonts w:cs="Times New Roman"/>
      </w:rPr>
    </w:lvl>
    <w:lvl w:ilvl="3" w:tentative="1">
      <w:start w:val="1"/>
      <w:numFmt w:val="decimal"/>
      <w:lvlText w:val="%4."/>
      <w:lvlJc w:val="left"/>
      <w:pPr>
        <w:tabs>
          <w:tab w:val="num" w:pos="1905"/>
        </w:tabs>
        <w:ind w:left="1905" w:hanging="420"/>
      </w:pPr>
      <w:rPr>
        <w:rFonts w:cs="Times New Roman"/>
      </w:rPr>
    </w:lvl>
    <w:lvl w:ilvl="4" w:tentative="1">
      <w:start w:val="1"/>
      <w:numFmt w:val="lowerLetter"/>
      <w:lvlText w:val="%5)"/>
      <w:lvlJc w:val="left"/>
      <w:pPr>
        <w:tabs>
          <w:tab w:val="num" w:pos="2325"/>
        </w:tabs>
        <w:ind w:left="2325" w:hanging="420"/>
      </w:pPr>
      <w:rPr>
        <w:rFonts w:cs="Times New Roman"/>
      </w:rPr>
    </w:lvl>
    <w:lvl w:ilvl="5" w:tentative="1">
      <w:start w:val="1"/>
      <w:numFmt w:val="lowerRoman"/>
      <w:lvlText w:val="%6."/>
      <w:lvlJc w:val="right"/>
      <w:pPr>
        <w:tabs>
          <w:tab w:val="num" w:pos="2745"/>
        </w:tabs>
        <w:ind w:left="2745" w:hanging="420"/>
      </w:pPr>
      <w:rPr>
        <w:rFonts w:cs="Times New Roman"/>
      </w:rPr>
    </w:lvl>
    <w:lvl w:ilvl="6" w:tentative="1">
      <w:start w:val="1"/>
      <w:numFmt w:val="decimal"/>
      <w:lvlText w:val="%7."/>
      <w:lvlJc w:val="left"/>
      <w:pPr>
        <w:tabs>
          <w:tab w:val="num" w:pos="3165"/>
        </w:tabs>
        <w:ind w:left="3165" w:hanging="420"/>
      </w:pPr>
      <w:rPr>
        <w:rFonts w:cs="Times New Roman"/>
      </w:rPr>
    </w:lvl>
    <w:lvl w:ilvl="7" w:tentative="1">
      <w:start w:val="1"/>
      <w:numFmt w:val="lowerLetter"/>
      <w:lvlText w:val="%8)"/>
      <w:lvlJc w:val="left"/>
      <w:pPr>
        <w:tabs>
          <w:tab w:val="num" w:pos="3585"/>
        </w:tabs>
        <w:ind w:left="3585" w:hanging="420"/>
      </w:pPr>
      <w:rPr>
        <w:rFonts w:cs="Times New Roman"/>
      </w:rPr>
    </w:lvl>
    <w:lvl w:ilvl="8" w:tentative="1">
      <w:start w:val="1"/>
      <w:numFmt w:val="lowerRoman"/>
      <w:lvlText w:val="%9."/>
      <w:lvlJc w:val="right"/>
      <w:pPr>
        <w:tabs>
          <w:tab w:val="num" w:pos="4005"/>
        </w:tabs>
        <w:ind w:left="4005" w:hanging="420"/>
      </w:pPr>
      <w:rPr>
        <w:rFonts w:cs="Times New Roman"/>
      </w:rPr>
    </w:lvl>
  </w:abstractNum>
  <w:abstractNum w:abstractNumId="4" w15:restartNumberingAfterBreak="0">
    <w:nsid w:val="135716F7"/>
    <w:multiLevelType w:val="hybridMultilevel"/>
    <w:tmpl w:val="98DCD484"/>
    <w:lvl w:ilvl="0" w:tplc="E4D8F8F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F851F9"/>
    <w:multiLevelType w:val="multilevel"/>
    <w:tmpl w:val="B06A6730"/>
    <w:lvl w:ilvl="0">
      <w:start w:val="1"/>
      <w:numFmt w:val="decimal"/>
      <w:lvlText w:val="%1、"/>
      <w:lvlJc w:val="left"/>
      <w:pPr>
        <w:tabs>
          <w:tab w:val="num" w:pos="585"/>
        </w:tabs>
        <w:ind w:left="585" w:hanging="360"/>
      </w:pPr>
      <w:rPr>
        <w:rFonts w:cs="Times New Roman" w:hint="eastAsia"/>
      </w:rPr>
    </w:lvl>
    <w:lvl w:ilvl="1" w:tentative="1">
      <w:start w:val="1"/>
      <w:numFmt w:val="lowerLetter"/>
      <w:lvlText w:val="%2)"/>
      <w:lvlJc w:val="left"/>
      <w:pPr>
        <w:tabs>
          <w:tab w:val="num" w:pos="1065"/>
        </w:tabs>
        <w:ind w:left="1065" w:hanging="420"/>
      </w:pPr>
      <w:rPr>
        <w:rFonts w:cs="Times New Roman"/>
      </w:rPr>
    </w:lvl>
    <w:lvl w:ilvl="2" w:tentative="1">
      <w:start w:val="1"/>
      <w:numFmt w:val="lowerRoman"/>
      <w:lvlText w:val="%3."/>
      <w:lvlJc w:val="right"/>
      <w:pPr>
        <w:tabs>
          <w:tab w:val="num" w:pos="1485"/>
        </w:tabs>
        <w:ind w:left="1485" w:hanging="420"/>
      </w:pPr>
      <w:rPr>
        <w:rFonts w:cs="Times New Roman"/>
      </w:rPr>
    </w:lvl>
    <w:lvl w:ilvl="3" w:tentative="1">
      <w:start w:val="1"/>
      <w:numFmt w:val="decimal"/>
      <w:lvlText w:val="%4."/>
      <w:lvlJc w:val="left"/>
      <w:pPr>
        <w:tabs>
          <w:tab w:val="num" w:pos="1905"/>
        </w:tabs>
        <w:ind w:left="1905" w:hanging="420"/>
      </w:pPr>
      <w:rPr>
        <w:rFonts w:cs="Times New Roman"/>
      </w:rPr>
    </w:lvl>
    <w:lvl w:ilvl="4" w:tentative="1">
      <w:start w:val="1"/>
      <w:numFmt w:val="lowerLetter"/>
      <w:lvlText w:val="%5)"/>
      <w:lvlJc w:val="left"/>
      <w:pPr>
        <w:tabs>
          <w:tab w:val="num" w:pos="2325"/>
        </w:tabs>
        <w:ind w:left="2325" w:hanging="420"/>
      </w:pPr>
      <w:rPr>
        <w:rFonts w:cs="Times New Roman"/>
      </w:rPr>
    </w:lvl>
    <w:lvl w:ilvl="5" w:tentative="1">
      <w:start w:val="1"/>
      <w:numFmt w:val="lowerRoman"/>
      <w:lvlText w:val="%6."/>
      <w:lvlJc w:val="right"/>
      <w:pPr>
        <w:tabs>
          <w:tab w:val="num" w:pos="2745"/>
        </w:tabs>
        <w:ind w:left="2745" w:hanging="420"/>
      </w:pPr>
      <w:rPr>
        <w:rFonts w:cs="Times New Roman"/>
      </w:rPr>
    </w:lvl>
    <w:lvl w:ilvl="6" w:tentative="1">
      <w:start w:val="1"/>
      <w:numFmt w:val="decimal"/>
      <w:lvlText w:val="%7."/>
      <w:lvlJc w:val="left"/>
      <w:pPr>
        <w:tabs>
          <w:tab w:val="num" w:pos="3165"/>
        </w:tabs>
        <w:ind w:left="3165" w:hanging="420"/>
      </w:pPr>
      <w:rPr>
        <w:rFonts w:cs="Times New Roman"/>
      </w:rPr>
    </w:lvl>
    <w:lvl w:ilvl="7" w:tentative="1">
      <w:start w:val="1"/>
      <w:numFmt w:val="lowerLetter"/>
      <w:lvlText w:val="%8)"/>
      <w:lvlJc w:val="left"/>
      <w:pPr>
        <w:tabs>
          <w:tab w:val="num" w:pos="3585"/>
        </w:tabs>
        <w:ind w:left="3585" w:hanging="420"/>
      </w:pPr>
      <w:rPr>
        <w:rFonts w:cs="Times New Roman"/>
      </w:rPr>
    </w:lvl>
    <w:lvl w:ilvl="8" w:tentative="1">
      <w:start w:val="1"/>
      <w:numFmt w:val="lowerRoman"/>
      <w:lvlText w:val="%9."/>
      <w:lvlJc w:val="right"/>
      <w:pPr>
        <w:tabs>
          <w:tab w:val="num" w:pos="4005"/>
        </w:tabs>
        <w:ind w:left="4005" w:hanging="420"/>
      </w:pPr>
      <w:rPr>
        <w:rFonts w:cs="Times New Roman"/>
      </w:rPr>
    </w:lvl>
  </w:abstractNum>
  <w:abstractNum w:abstractNumId="6" w15:restartNumberingAfterBreak="0">
    <w:nsid w:val="169A3798"/>
    <w:multiLevelType w:val="singleLevel"/>
    <w:tmpl w:val="0EBA3C72"/>
    <w:lvl w:ilvl="0">
      <w:start w:val="1"/>
      <w:numFmt w:val="japaneseCounting"/>
      <w:lvlText w:val="%1、"/>
      <w:lvlJc w:val="left"/>
      <w:pPr>
        <w:tabs>
          <w:tab w:val="num" w:pos="840"/>
        </w:tabs>
        <w:ind w:left="840" w:hanging="420"/>
      </w:pPr>
      <w:rPr>
        <w:rFonts w:hint="eastAsia"/>
      </w:rPr>
    </w:lvl>
  </w:abstractNum>
  <w:abstractNum w:abstractNumId="7" w15:restartNumberingAfterBreak="0">
    <w:nsid w:val="1E067C18"/>
    <w:multiLevelType w:val="hybridMultilevel"/>
    <w:tmpl w:val="6C94ED9A"/>
    <w:lvl w:ilvl="0" w:tplc="E5EACA32">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76537E"/>
    <w:multiLevelType w:val="hybridMultilevel"/>
    <w:tmpl w:val="66A2C88A"/>
    <w:lvl w:ilvl="0" w:tplc="3F1A41E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9" w15:restartNumberingAfterBreak="0">
    <w:nsid w:val="22D21CEE"/>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931"/>
        </w:tabs>
        <w:ind w:left="1418" w:hanging="567"/>
      </w:pPr>
      <w:rPr>
        <w:rFonts w:cs="Times New Roman"/>
      </w:rPr>
    </w:lvl>
    <w:lvl w:ilvl="3">
      <w:start w:val="1"/>
      <w:numFmt w:val="decimal"/>
      <w:lvlText w:val="%1.%2.%3.%4"/>
      <w:lvlJc w:val="left"/>
      <w:pPr>
        <w:tabs>
          <w:tab w:val="num" w:pos="2716"/>
        </w:tabs>
        <w:ind w:left="1984" w:hanging="708"/>
      </w:pPr>
      <w:rPr>
        <w:rFonts w:cs="Times New Roman"/>
      </w:rPr>
    </w:lvl>
    <w:lvl w:ilvl="4">
      <w:start w:val="1"/>
      <w:numFmt w:val="decimal"/>
      <w:lvlText w:val="%1.%2.%3.%4.%5"/>
      <w:lvlJc w:val="left"/>
      <w:pPr>
        <w:tabs>
          <w:tab w:val="num" w:pos="3501"/>
        </w:tabs>
        <w:ind w:left="2551" w:hanging="850"/>
      </w:pPr>
      <w:rPr>
        <w:rFonts w:cs="Times New Roman"/>
      </w:rPr>
    </w:lvl>
    <w:lvl w:ilvl="5">
      <w:start w:val="1"/>
      <w:numFmt w:val="decimal"/>
      <w:lvlText w:val="%1.%2.%3.%4.%5.%6"/>
      <w:lvlJc w:val="left"/>
      <w:pPr>
        <w:tabs>
          <w:tab w:val="num" w:pos="3926"/>
        </w:tabs>
        <w:ind w:left="3260" w:hanging="1134"/>
      </w:pPr>
      <w:rPr>
        <w:rFonts w:cs="Times New Roman"/>
      </w:rPr>
    </w:lvl>
    <w:lvl w:ilvl="6">
      <w:start w:val="1"/>
      <w:numFmt w:val="decimal"/>
      <w:lvlText w:val="%1.%2.%3.%4.%5.%6.%7"/>
      <w:lvlJc w:val="left"/>
      <w:pPr>
        <w:tabs>
          <w:tab w:val="num" w:pos="4711"/>
        </w:tabs>
        <w:ind w:left="3827" w:hanging="1276"/>
      </w:pPr>
      <w:rPr>
        <w:rFonts w:cs="Times New Roman"/>
      </w:rPr>
    </w:lvl>
    <w:lvl w:ilvl="7">
      <w:start w:val="1"/>
      <w:numFmt w:val="decimal"/>
      <w:lvlText w:val="%1.%2.%3.%4.%5.%6.%7.%8"/>
      <w:lvlJc w:val="left"/>
      <w:pPr>
        <w:tabs>
          <w:tab w:val="num" w:pos="5496"/>
        </w:tabs>
        <w:ind w:left="4394" w:hanging="1418"/>
      </w:pPr>
      <w:rPr>
        <w:rFonts w:cs="Times New Roman"/>
      </w:rPr>
    </w:lvl>
    <w:lvl w:ilvl="8">
      <w:start w:val="1"/>
      <w:numFmt w:val="decimal"/>
      <w:lvlText w:val="%1.%2.%3.%4.%5.%6.%7.%8.%9"/>
      <w:lvlJc w:val="left"/>
      <w:pPr>
        <w:tabs>
          <w:tab w:val="num" w:pos="6282"/>
        </w:tabs>
        <w:ind w:left="5102" w:hanging="1700"/>
      </w:pPr>
      <w:rPr>
        <w:rFonts w:cs="Times New Roman"/>
      </w:rPr>
    </w:lvl>
  </w:abstractNum>
  <w:abstractNum w:abstractNumId="10" w15:restartNumberingAfterBreak="0">
    <w:nsid w:val="24CF3FD0"/>
    <w:multiLevelType w:val="singleLevel"/>
    <w:tmpl w:val="7C60EE4E"/>
    <w:lvl w:ilvl="0">
      <w:start w:val="1"/>
      <w:numFmt w:val="decimal"/>
      <w:lvlText w:val="%1、"/>
      <w:lvlJc w:val="left"/>
      <w:pPr>
        <w:tabs>
          <w:tab w:val="num" w:pos="300"/>
        </w:tabs>
        <w:ind w:left="300" w:hanging="300"/>
      </w:pPr>
      <w:rPr>
        <w:rFonts w:hint="eastAsia"/>
      </w:rPr>
    </w:lvl>
  </w:abstractNum>
  <w:abstractNum w:abstractNumId="11" w15:restartNumberingAfterBreak="0">
    <w:nsid w:val="26750A43"/>
    <w:multiLevelType w:val="singleLevel"/>
    <w:tmpl w:val="9C1A0C0A"/>
    <w:lvl w:ilvl="0">
      <w:start w:val="1"/>
      <w:numFmt w:val="decimal"/>
      <w:lvlText w:val="%1、"/>
      <w:lvlJc w:val="left"/>
      <w:pPr>
        <w:tabs>
          <w:tab w:val="num" w:pos="324"/>
        </w:tabs>
        <w:ind w:left="324" w:hanging="324"/>
      </w:pPr>
      <w:rPr>
        <w:rFonts w:cs="Times New Roman" w:hint="eastAsia"/>
      </w:rPr>
    </w:lvl>
  </w:abstractNum>
  <w:abstractNum w:abstractNumId="12" w15:restartNumberingAfterBreak="0">
    <w:nsid w:val="273E3EC9"/>
    <w:multiLevelType w:val="hybridMultilevel"/>
    <w:tmpl w:val="FC501146"/>
    <w:lvl w:ilvl="0" w:tplc="EBE67662">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C6563BA"/>
    <w:multiLevelType w:val="hybridMultilevel"/>
    <w:tmpl w:val="92A2CEA8"/>
    <w:lvl w:ilvl="0" w:tplc="B5C269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0027B33"/>
    <w:multiLevelType w:val="hybridMultilevel"/>
    <w:tmpl w:val="E18A1680"/>
    <w:lvl w:ilvl="0" w:tplc="16CA8F24">
      <w:start w:val="1"/>
      <w:numFmt w:val="decimal"/>
      <w:lvlText w:val="%1、"/>
      <w:lvlJc w:val="left"/>
      <w:pPr>
        <w:tabs>
          <w:tab w:val="num" w:pos="900"/>
        </w:tabs>
        <w:ind w:left="900" w:hanging="720"/>
      </w:pPr>
      <w:rPr>
        <w:rFonts w:ascii="黑体" w:eastAsia="黑体" w:hAnsi="Times New Roman" w:cs="Times New Roman" w:hint="default"/>
        <w:sz w:val="32"/>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5" w15:restartNumberingAfterBreak="0">
    <w:nsid w:val="32856520"/>
    <w:multiLevelType w:val="multilevel"/>
    <w:tmpl w:val="8D568A76"/>
    <w:lvl w:ilvl="0">
      <w:start w:val="2"/>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16" w15:restartNumberingAfterBreak="0">
    <w:nsid w:val="34DE77C0"/>
    <w:multiLevelType w:val="singleLevel"/>
    <w:tmpl w:val="7F6A73FA"/>
    <w:lvl w:ilvl="0">
      <w:start w:val="1"/>
      <w:numFmt w:val="decimal"/>
      <w:lvlText w:val="（%1）"/>
      <w:lvlJc w:val="left"/>
      <w:pPr>
        <w:tabs>
          <w:tab w:val="num" w:pos="1065"/>
        </w:tabs>
        <w:ind w:left="1065" w:hanging="600"/>
      </w:pPr>
      <w:rPr>
        <w:rFonts w:hint="eastAsia"/>
      </w:rPr>
    </w:lvl>
  </w:abstractNum>
  <w:abstractNum w:abstractNumId="17" w15:restartNumberingAfterBreak="0">
    <w:nsid w:val="3BB83B1E"/>
    <w:multiLevelType w:val="multilevel"/>
    <w:tmpl w:val="E18A1680"/>
    <w:lvl w:ilvl="0">
      <w:start w:val="1"/>
      <w:numFmt w:val="decimal"/>
      <w:lvlText w:val="%1、"/>
      <w:lvlJc w:val="left"/>
      <w:pPr>
        <w:tabs>
          <w:tab w:val="num" w:pos="900"/>
        </w:tabs>
        <w:ind w:left="900" w:hanging="720"/>
      </w:pPr>
      <w:rPr>
        <w:rFonts w:ascii="黑体" w:eastAsia="黑体" w:hAnsi="Times New Roman" w:cs="Times New Roman" w:hint="default"/>
        <w:sz w:val="32"/>
      </w:rPr>
    </w:lvl>
    <w:lvl w:ilvl="1">
      <w:start w:val="1"/>
      <w:numFmt w:val="lowerLetter"/>
      <w:lvlText w:val="%2)"/>
      <w:lvlJc w:val="left"/>
      <w:pPr>
        <w:tabs>
          <w:tab w:val="num" w:pos="1020"/>
        </w:tabs>
        <w:ind w:left="1020" w:hanging="420"/>
      </w:pPr>
    </w:lvl>
    <w:lvl w:ilvl="2">
      <w:start w:val="1"/>
      <w:numFmt w:val="lowerRoman"/>
      <w:lvlText w:val="%3."/>
      <w:lvlJc w:val="right"/>
      <w:pPr>
        <w:tabs>
          <w:tab w:val="num" w:pos="1440"/>
        </w:tabs>
        <w:ind w:left="1440" w:hanging="420"/>
      </w:pPr>
    </w:lvl>
    <w:lvl w:ilvl="3">
      <w:start w:val="1"/>
      <w:numFmt w:val="decimal"/>
      <w:lvlText w:val="%4."/>
      <w:lvlJc w:val="left"/>
      <w:pPr>
        <w:tabs>
          <w:tab w:val="num" w:pos="1860"/>
        </w:tabs>
        <w:ind w:left="1860" w:hanging="420"/>
      </w:pPr>
    </w:lvl>
    <w:lvl w:ilvl="4">
      <w:start w:val="1"/>
      <w:numFmt w:val="lowerLetter"/>
      <w:lvlText w:val="%5)"/>
      <w:lvlJc w:val="left"/>
      <w:pPr>
        <w:tabs>
          <w:tab w:val="num" w:pos="2280"/>
        </w:tabs>
        <w:ind w:left="2280" w:hanging="420"/>
      </w:pPr>
    </w:lvl>
    <w:lvl w:ilvl="5">
      <w:start w:val="1"/>
      <w:numFmt w:val="lowerRoman"/>
      <w:lvlText w:val="%6."/>
      <w:lvlJc w:val="right"/>
      <w:pPr>
        <w:tabs>
          <w:tab w:val="num" w:pos="2700"/>
        </w:tabs>
        <w:ind w:left="2700" w:hanging="420"/>
      </w:pPr>
    </w:lvl>
    <w:lvl w:ilvl="6">
      <w:start w:val="1"/>
      <w:numFmt w:val="decimal"/>
      <w:lvlText w:val="%7."/>
      <w:lvlJc w:val="left"/>
      <w:pPr>
        <w:tabs>
          <w:tab w:val="num" w:pos="3120"/>
        </w:tabs>
        <w:ind w:left="3120" w:hanging="420"/>
      </w:pPr>
    </w:lvl>
    <w:lvl w:ilvl="7">
      <w:start w:val="1"/>
      <w:numFmt w:val="lowerLetter"/>
      <w:lvlText w:val="%8)"/>
      <w:lvlJc w:val="left"/>
      <w:pPr>
        <w:tabs>
          <w:tab w:val="num" w:pos="3540"/>
        </w:tabs>
        <w:ind w:left="3540" w:hanging="420"/>
      </w:pPr>
    </w:lvl>
    <w:lvl w:ilvl="8">
      <w:start w:val="1"/>
      <w:numFmt w:val="lowerRoman"/>
      <w:lvlText w:val="%9."/>
      <w:lvlJc w:val="right"/>
      <w:pPr>
        <w:tabs>
          <w:tab w:val="num" w:pos="3960"/>
        </w:tabs>
        <w:ind w:left="3960" w:hanging="420"/>
      </w:pPr>
    </w:lvl>
  </w:abstractNum>
  <w:abstractNum w:abstractNumId="18" w15:restartNumberingAfterBreak="0">
    <w:nsid w:val="41CA133F"/>
    <w:multiLevelType w:val="singleLevel"/>
    <w:tmpl w:val="30A24134"/>
    <w:lvl w:ilvl="0">
      <w:start w:val="1"/>
      <w:numFmt w:val="decimal"/>
      <w:lvlText w:val="（%1）"/>
      <w:lvlJc w:val="left"/>
      <w:pPr>
        <w:tabs>
          <w:tab w:val="num" w:pos="960"/>
        </w:tabs>
        <w:ind w:left="960" w:hanging="600"/>
      </w:pPr>
      <w:rPr>
        <w:rFonts w:hint="eastAsia"/>
      </w:rPr>
    </w:lvl>
  </w:abstractNum>
  <w:abstractNum w:abstractNumId="19" w15:restartNumberingAfterBreak="0">
    <w:nsid w:val="4212649A"/>
    <w:multiLevelType w:val="hybridMultilevel"/>
    <w:tmpl w:val="8E5C04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EBE0825"/>
    <w:multiLevelType w:val="hybridMultilevel"/>
    <w:tmpl w:val="A2229AAE"/>
    <w:lvl w:ilvl="0" w:tplc="814CA6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FE014C5"/>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931"/>
        </w:tabs>
        <w:ind w:left="1418" w:hanging="567"/>
      </w:pPr>
      <w:rPr>
        <w:rFonts w:cs="Times New Roman"/>
      </w:rPr>
    </w:lvl>
    <w:lvl w:ilvl="3">
      <w:start w:val="1"/>
      <w:numFmt w:val="decimal"/>
      <w:lvlText w:val="%1.%2.%3.%4"/>
      <w:lvlJc w:val="left"/>
      <w:pPr>
        <w:tabs>
          <w:tab w:val="num" w:pos="2716"/>
        </w:tabs>
        <w:ind w:left="1984" w:hanging="708"/>
      </w:pPr>
      <w:rPr>
        <w:rFonts w:cs="Times New Roman"/>
      </w:rPr>
    </w:lvl>
    <w:lvl w:ilvl="4">
      <w:start w:val="1"/>
      <w:numFmt w:val="decimal"/>
      <w:lvlText w:val="%1.%2.%3.%4.%5"/>
      <w:lvlJc w:val="left"/>
      <w:pPr>
        <w:tabs>
          <w:tab w:val="num" w:pos="3501"/>
        </w:tabs>
        <w:ind w:left="2551" w:hanging="850"/>
      </w:pPr>
      <w:rPr>
        <w:rFonts w:cs="Times New Roman"/>
      </w:rPr>
    </w:lvl>
    <w:lvl w:ilvl="5">
      <w:start w:val="1"/>
      <w:numFmt w:val="decimal"/>
      <w:lvlText w:val="%1.%2.%3.%4.%5.%6"/>
      <w:lvlJc w:val="left"/>
      <w:pPr>
        <w:tabs>
          <w:tab w:val="num" w:pos="3926"/>
        </w:tabs>
        <w:ind w:left="3260" w:hanging="1134"/>
      </w:pPr>
      <w:rPr>
        <w:rFonts w:cs="Times New Roman"/>
      </w:rPr>
    </w:lvl>
    <w:lvl w:ilvl="6">
      <w:start w:val="1"/>
      <w:numFmt w:val="decimal"/>
      <w:lvlText w:val="%1.%2.%3.%4.%5.%6.%7"/>
      <w:lvlJc w:val="left"/>
      <w:pPr>
        <w:tabs>
          <w:tab w:val="num" w:pos="4711"/>
        </w:tabs>
        <w:ind w:left="3827" w:hanging="1276"/>
      </w:pPr>
      <w:rPr>
        <w:rFonts w:cs="Times New Roman"/>
      </w:rPr>
    </w:lvl>
    <w:lvl w:ilvl="7">
      <w:start w:val="1"/>
      <w:numFmt w:val="decimal"/>
      <w:lvlText w:val="%1.%2.%3.%4.%5.%6.%7.%8"/>
      <w:lvlJc w:val="left"/>
      <w:pPr>
        <w:tabs>
          <w:tab w:val="num" w:pos="5496"/>
        </w:tabs>
        <w:ind w:left="4394" w:hanging="1418"/>
      </w:pPr>
      <w:rPr>
        <w:rFonts w:cs="Times New Roman"/>
      </w:rPr>
    </w:lvl>
    <w:lvl w:ilvl="8">
      <w:start w:val="1"/>
      <w:numFmt w:val="decimal"/>
      <w:lvlText w:val="%1.%2.%3.%4.%5.%6.%7.%8.%9"/>
      <w:lvlJc w:val="left"/>
      <w:pPr>
        <w:tabs>
          <w:tab w:val="num" w:pos="6282"/>
        </w:tabs>
        <w:ind w:left="5102" w:hanging="1700"/>
      </w:pPr>
      <w:rPr>
        <w:rFonts w:cs="Times New Roman"/>
      </w:rPr>
    </w:lvl>
  </w:abstractNum>
  <w:abstractNum w:abstractNumId="22" w15:restartNumberingAfterBreak="0">
    <w:nsid w:val="503B3611"/>
    <w:multiLevelType w:val="singleLevel"/>
    <w:tmpl w:val="BAD86092"/>
    <w:lvl w:ilvl="0">
      <w:start w:val="1"/>
      <w:numFmt w:val="japaneseCounting"/>
      <w:lvlText w:val="(%1)"/>
      <w:lvlJc w:val="left"/>
      <w:pPr>
        <w:tabs>
          <w:tab w:val="num" w:pos="456"/>
        </w:tabs>
        <w:ind w:left="456" w:hanging="456"/>
      </w:pPr>
      <w:rPr>
        <w:rFonts w:cs="Times New Roman" w:hint="eastAsia"/>
      </w:rPr>
    </w:lvl>
  </w:abstractNum>
  <w:abstractNum w:abstractNumId="23" w15:restartNumberingAfterBreak="0">
    <w:nsid w:val="50EA6A2E"/>
    <w:multiLevelType w:val="singleLevel"/>
    <w:tmpl w:val="8376CB38"/>
    <w:lvl w:ilvl="0">
      <w:start w:val="1"/>
      <w:numFmt w:val="decimal"/>
      <w:lvlText w:val="（%1）"/>
      <w:lvlJc w:val="left"/>
      <w:pPr>
        <w:tabs>
          <w:tab w:val="num" w:pos="960"/>
        </w:tabs>
        <w:ind w:left="960" w:hanging="600"/>
      </w:pPr>
      <w:rPr>
        <w:rFonts w:hint="eastAsia"/>
      </w:rPr>
    </w:lvl>
  </w:abstractNum>
  <w:abstractNum w:abstractNumId="24" w15:restartNumberingAfterBreak="0">
    <w:nsid w:val="51480392"/>
    <w:multiLevelType w:val="multilevel"/>
    <w:tmpl w:val="885EE15A"/>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ascii="Arial" w:hAnsi="Arial" w:cs="Times New Roman" w:hint="default"/>
        <w:b w:val="0"/>
        <w:i w:val="0"/>
        <w:sz w:val="24"/>
      </w:rPr>
    </w:lvl>
    <w:lvl w:ilvl="3">
      <w:start w:val="1"/>
      <w:numFmt w:val="decimal"/>
      <w:lvlText w:val="%1.%2.%3.%4."/>
      <w:lvlJc w:val="left"/>
      <w:pPr>
        <w:tabs>
          <w:tab w:val="num" w:pos="851"/>
        </w:tabs>
        <w:ind w:left="851" w:hanging="851"/>
      </w:pPr>
      <w:rPr>
        <w:rFonts w:ascii="Arial" w:hAnsi="Arial" w:cs="Times New Roman" w:hint="default"/>
        <w:b w:val="0"/>
        <w:i w:val="0"/>
        <w:sz w:val="24"/>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25" w15:restartNumberingAfterBreak="0">
    <w:nsid w:val="537F04C0"/>
    <w:multiLevelType w:val="hybridMultilevel"/>
    <w:tmpl w:val="F0A0E6BE"/>
    <w:lvl w:ilvl="0" w:tplc="9006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826122"/>
    <w:multiLevelType w:val="multilevel"/>
    <w:tmpl w:val="00000000"/>
    <w:lvl w:ilvl="0">
      <w:start w:val="1"/>
      <w:numFmt w:val="bullet"/>
      <w:lvlText w:val=""/>
      <w:lvlJc w:val="left"/>
      <w:pPr>
        <w:tabs>
          <w:tab w:val="num" w:pos="996"/>
        </w:tabs>
        <w:ind w:left="996" w:hanging="420"/>
      </w:pPr>
      <w:rPr>
        <w:rFonts w:ascii="Wingdings" w:hAnsi="Wingdings" w:hint="default"/>
      </w:rPr>
    </w:lvl>
    <w:lvl w:ilvl="1">
      <w:start w:val="1"/>
      <w:numFmt w:val="bullet"/>
      <w:lvlText w:val=""/>
      <w:lvlJc w:val="left"/>
      <w:pPr>
        <w:tabs>
          <w:tab w:val="num" w:pos="1416"/>
        </w:tabs>
        <w:ind w:left="1416" w:hanging="420"/>
      </w:pPr>
      <w:rPr>
        <w:rFonts w:ascii="Wingdings" w:hAnsi="Wingdings" w:hint="default"/>
      </w:rPr>
    </w:lvl>
    <w:lvl w:ilvl="2">
      <w:start w:val="1"/>
      <w:numFmt w:val="bullet"/>
      <w:lvlText w:val=""/>
      <w:lvlJc w:val="left"/>
      <w:pPr>
        <w:tabs>
          <w:tab w:val="num" w:pos="1836"/>
        </w:tabs>
        <w:ind w:left="1836" w:hanging="420"/>
      </w:pPr>
      <w:rPr>
        <w:rFonts w:ascii="Wingdings" w:hAnsi="Wingdings" w:hint="default"/>
      </w:rPr>
    </w:lvl>
    <w:lvl w:ilvl="3">
      <w:start w:val="1"/>
      <w:numFmt w:val="bullet"/>
      <w:lvlText w:val=""/>
      <w:lvlJc w:val="left"/>
      <w:pPr>
        <w:tabs>
          <w:tab w:val="num" w:pos="2256"/>
        </w:tabs>
        <w:ind w:left="2256" w:hanging="420"/>
      </w:pPr>
      <w:rPr>
        <w:rFonts w:ascii="Wingdings" w:hAnsi="Wingdings" w:hint="default"/>
      </w:rPr>
    </w:lvl>
    <w:lvl w:ilvl="4">
      <w:start w:val="1"/>
      <w:numFmt w:val="bullet"/>
      <w:lvlText w:val=""/>
      <w:lvlJc w:val="left"/>
      <w:pPr>
        <w:tabs>
          <w:tab w:val="num" w:pos="2676"/>
        </w:tabs>
        <w:ind w:left="2676" w:hanging="420"/>
      </w:pPr>
      <w:rPr>
        <w:rFonts w:ascii="Wingdings" w:hAnsi="Wingdings" w:hint="default"/>
      </w:rPr>
    </w:lvl>
    <w:lvl w:ilvl="5">
      <w:start w:val="1"/>
      <w:numFmt w:val="bullet"/>
      <w:lvlText w:val=""/>
      <w:lvlJc w:val="left"/>
      <w:pPr>
        <w:tabs>
          <w:tab w:val="num" w:pos="3096"/>
        </w:tabs>
        <w:ind w:left="3096" w:hanging="420"/>
      </w:pPr>
      <w:rPr>
        <w:rFonts w:ascii="Wingdings" w:hAnsi="Wingdings" w:hint="default"/>
      </w:rPr>
    </w:lvl>
    <w:lvl w:ilvl="6">
      <w:start w:val="1"/>
      <w:numFmt w:val="bullet"/>
      <w:lvlText w:val=""/>
      <w:lvlJc w:val="left"/>
      <w:pPr>
        <w:tabs>
          <w:tab w:val="num" w:pos="3516"/>
        </w:tabs>
        <w:ind w:left="3516" w:hanging="420"/>
      </w:pPr>
      <w:rPr>
        <w:rFonts w:ascii="Wingdings" w:hAnsi="Wingdings" w:hint="default"/>
      </w:rPr>
    </w:lvl>
    <w:lvl w:ilvl="7">
      <w:start w:val="1"/>
      <w:numFmt w:val="bullet"/>
      <w:lvlText w:val=""/>
      <w:lvlJc w:val="left"/>
      <w:pPr>
        <w:tabs>
          <w:tab w:val="num" w:pos="3936"/>
        </w:tabs>
        <w:ind w:left="3936" w:hanging="420"/>
      </w:pPr>
      <w:rPr>
        <w:rFonts w:ascii="Wingdings" w:hAnsi="Wingdings" w:hint="default"/>
      </w:rPr>
    </w:lvl>
    <w:lvl w:ilvl="8">
      <w:start w:val="1"/>
      <w:numFmt w:val="bullet"/>
      <w:lvlText w:val=""/>
      <w:lvlJc w:val="left"/>
      <w:pPr>
        <w:tabs>
          <w:tab w:val="num" w:pos="4356"/>
        </w:tabs>
        <w:ind w:left="4356" w:hanging="420"/>
      </w:pPr>
      <w:rPr>
        <w:rFonts w:ascii="Wingdings" w:hAnsi="Wingdings" w:hint="default"/>
      </w:rPr>
    </w:lvl>
  </w:abstractNum>
  <w:abstractNum w:abstractNumId="27" w15:restartNumberingAfterBreak="0">
    <w:nsid w:val="53B752A5"/>
    <w:multiLevelType w:val="multilevel"/>
    <w:tmpl w:val="885EE15A"/>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ascii="Arial" w:hAnsi="Arial" w:cs="Times New Roman" w:hint="default"/>
        <w:b w:val="0"/>
        <w:i w:val="0"/>
        <w:sz w:val="24"/>
      </w:rPr>
    </w:lvl>
    <w:lvl w:ilvl="3">
      <w:start w:val="1"/>
      <w:numFmt w:val="decimal"/>
      <w:lvlText w:val="%1.%2.%3.%4."/>
      <w:lvlJc w:val="left"/>
      <w:pPr>
        <w:tabs>
          <w:tab w:val="num" w:pos="851"/>
        </w:tabs>
        <w:ind w:left="851" w:hanging="851"/>
      </w:pPr>
      <w:rPr>
        <w:rFonts w:ascii="Arial" w:hAnsi="Arial" w:cs="Times New Roman" w:hint="default"/>
        <w:b w:val="0"/>
        <w:i w:val="0"/>
        <w:sz w:val="24"/>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28" w15:restartNumberingAfterBreak="0">
    <w:nsid w:val="53C202C7"/>
    <w:multiLevelType w:val="hybridMultilevel"/>
    <w:tmpl w:val="C30C49AC"/>
    <w:lvl w:ilvl="0" w:tplc="58F2971E">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A92C4F"/>
    <w:multiLevelType w:val="hybridMultilevel"/>
    <w:tmpl w:val="509E0BF4"/>
    <w:lvl w:ilvl="0" w:tplc="64D8453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7BF1146"/>
    <w:multiLevelType w:val="multilevel"/>
    <w:tmpl w:val="7EA281E8"/>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Restart w:val="0"/>
      <w:lvlText w:val="1.2.%1%2%3."/>
      <w:lvlJc w:val="left"/>
      <w:pPr>
        <w:tabs>
          <w:tab w:val="num" w:pos="1080"/>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31" w15:restartNumberingAfterBreak="0">
    <w:nsid w:val="5A0364B8"/>
    <w:multiLevelType w:val="singleLevel"/>
    <w:tmpl w:val="8C24C016"/>
    <w:lvl w:ilvl="0">
      <w:start w:val="1"/>
      <w:numFmt w:val="decimal"/>
      <w:lvlText w:val="（%1）"/>
      <w:lvlJc w:val="left"/>
      <w:pPr>
        <w:tabs>
          <w:tab w:val="num" w:pos="1050"/>
        </w:tabs>
        <w:ind w:left="1050" w:hanging="585"/>
      </w:pPr>
      <w:rPr>
        <w:rFonts w:hint="eastAsia"/>
      </w:rPr>
    </w:lvl>
  </w:abstractNum>
  <w:abstractNum w:abstractNumId="32" w15:restartNumberingAfterBreak="0">
    <w:nsid w:val="5E9B3CEB"/>
    <w:multiLevelType w:val="hybridMultilevel"/>
    <w:tmpl w:val="8416BFC2"/>
    <w:lvl w:ilvl="0" w:tplc="2E9A519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2D71115"/>
    <w:multiLevelType w:val="multilevel"/>
    <w:tmpl w:val="419429CC"/>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34" w15:restartNumberingAfterBreak="0">
    <w:nsid w:val="63075B0B"/>
    <w:multiLevelType w:val="singleLevel"/>
    <w:tmpl w:val="008C6D9A"/>
    <w:lvl w:ilvl="0">
      <w:start w:val="1"/>
      <w:numFmt w:val="decimal"/>
      <w:lvlText w:val="（%1）"/>
      <w:lvlJc w:val="left"/>
      <w:pPr>
        <w:tabs>
          <w:tab w:val="num" w:pos="1110"/>
        </w:tabs>
        <w:ind w:left="1110" w:hanging="690"/>
      </w:pPr>
      <w:rPr>
        <w:rFonts w:hint="eastAsia"/>
      </w:rPr>
    </w:lvl>
  </w:abstractNum>
  <w:abstractNum w:abstractNumId="35" w15:restartNumberingAfterBreak="0">
    <w:nsid w:val="6B3F15D3"/>
    <w:multiLevelType w:val="hybridMultilevel"/>
    <w:tmpl w:val="04E4DE52"/>
    <w:lvl w:ilvl="0" w:tplc="FFFFFFFF">
      <w:start w:val="1"/>
      <w:numFmt w:val="decimal"/>
      <w:lvlText w:val="%1."/>
      <w:lvlJc w:val="left"/>
      <w:pPr>
        <w:tabs>
          <w:tab w:val="num" w:pos="420"/>
        </w:tabs>
        <w:ind w:left="420" w:hanging="420"/>
      </w:pPr>
      <w:rPr>
        <w:rFonts w:cs="Times New Roman"/>
      </w:rPr>
    </w:lvl>
    <w:lvl w:ilvl="1" w:tplc="FFFFFFFF" w:tentative="1">
      <w:start w:val="1"/>
      <w:numFmt w:val="lowerLetter"/>
      <w:lvlText w:val="%2)"/>
      <w:lvlJc w:val="left"/>
      <w:pPr>
        <w:tabs>
          <w:tab w:val="num" w:pos="840"/>
        </w:tabs>
        <w:ind w:left="840" w:hanging="420"/>
      </w:pPr>
      <w:rPr>
        <w:rFonts w:cs="Times New Roman"/>
      </w:rPr>
    </w:lvl>
    <w:lvl w:ilvl="2" w:tplc="FFFFFFFF" w:tentative="1">
      <w:start w:val="1"/>
      <w:numFmt w:val="lowerRoman"/>
      <w:lvlText w:val="%3."/>
      <w:lvlJc w:val="right"/>
      <w:pPr>
        <w:tabs>
          <w:tab w:val="num" w:pos="1260"/>
        </w:tabs>
        <w:ind w:left="1260" w:hanging="420"/>
      </w:pPr>
      <w:rPr>
        <w:rFonts w:cs="Times New Roman"/>
      </w:rPr>
    </w:lvl>
    <w:lvl w:ilvl="3" w:tplc="FFFFFFFF" w:tentative="1">
      <w:start w:val="1"/>
      <w:numFmt w:val="decimal"/>
      <w:lvlText w:val="%4."/>
      <w:lvlJc w:val="left"/>
      <w:pPr>
        <w:tabs>
          <w:tab w:val="num" w:pos="1680"/>
        </w:tabs>
        <w:ind w:left="1680" w:hanging="420"/>
      </w:pPr>
      <w:rPr>
        <w:rFonts w:cs="Times New Roman"/>
      </w:rPr>
    </w:lvl>
    <w:lvl w:ilvl="4" w:tplc="FFFFFFFF" w:tentative="1">
      <w:start w:val="1"/>
      <w:numFmt w:val="lowerLetter"/>
      <w:lvlText w:val="%5)"/>
      <w:lvlJc w:val="left"/>
      <w:pPr>
        <w:tabs>
          <w:tab w:val="num" w:pos="2100"/>
        </w:tabs>
        <w:ind w:left="2100" w:hanging="420"/>
      </w:pPr>
      <w:rPr>
        <w:rFonts w:cs="Times New Roman"/>
      </w:rPr>
    </w:lvl>
    <w:lvl w:ilvl="5" w:tplc="FFFFFFFF" w:tentative="1">
      <w:start w:val="1"/>
      <w:numFmt w:val="lowerRoman"/>
      <w:lvlText w:val="%6."/>
      <w:lvlJc w:val="right"/>
      <w:pPr>
        <w:tabs>
          <w:tab w:val="num" w:pos="2520"/>
        </w:tabs>
        <w:ind w:left="2520" w:hanging="420"/>
      </w:pPr>
      <w:rPr>
        <w:rFonts w:cs="Times New Roman"/>
      </w:rPr>
    </w:lvl>
    <w:lvl w:ilvl="6" w:tplc="FFFFFFFF" w:tentative="1">
      <w:start w:val="1"/>
      <w:numFmt w:val="decimal"/>
      <w:lvlText w:val="%7."/>
      <w:lvlJc w:val="left"/>
      <w:pPr>
        <w:tabs>
          <w:tab w:val="num" w:pos="2940"/>
        </w:tabs>
        <w:ind w:left="2940" w:hanging="420"/>
      </w:pPr>
      <w:rPr>
        <w:rFonts w:cs="Times New Roman"/>
      </w:rPr>
    </w:lvl>
    <w:lvl w:ilvl="7" w:tplc="FFFFFFFF" w:tentative="1">
      <w:start w:val="1"/>
      <w:numFmt w:val="lowerLetter"/>
      <w:lvlText w:val="%8)"/>
      <w:lvlJc w:val="left"/>
      <w:pPr>
        <w:tabs>
          <w:tab w:val="num" w:pos="3360"/>
        </w:tabs>
        <w:ind w:left="3360" w:hanging="420"/>
      </w:pPr>
      <w:rPr>
        <w:rFonts w:cs="Times New Roman"/>
      </w:rPr>
    </w:lvl>
    <w:lvl w:ilvl="8" w:tplc="FFFFFFFF" w:tentative="1">
      <w:start w:val="1"/>
      <w:numFmt w:val="lowerRoman"/>
      <w:lvlText w:val="%9."/>
      <w:lvlJc w:val="right"/>
      <w:pPr>
        <w:tabs>
          <w:tab w:val="num" w:pos="3780"/>
        </w:tabs>
        <w:ind w:left="3780" w:hanging="420"/>
      </w:pPr>
      <w:rPr>
        <w:rFonts w:cs="Times New Roman"/>
      </w:rPr>
    </w:lvl>
  </w:abstractNum>
  <w:abstractNum w:abstractNumId="36" w15:restartNumberingAfterBreak="0">
    <w:nsid w:val="6CB0780B"/>
    <w:multiLevelType w:val="hybridMultilevel"/>
    <w:tmpl w:val="EFE49F76"/>
    <w:lvl w:ilvl="0" w:tplc="17B28A7E">
      <w:start w:val="1"/>
      <w:numFmt w:val="decimal"/>
      <w:lvlText w:val="%1."/>
      <w:lvlJc w:val="left"/>
      <w:pPr>
        <w:tabs>
          <w:tab w:val="num" w:pos="420"/>
        </w:tabs>
        <w:ind w:left="420" w:hanging="420"/>
      </w:pPr>
      <w:rPr>
        <w:rFonts w:cs="Times New Roman"/>
        <w:b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7" w15:restartNumberingAfterBreak="0">
    <w:nsid w:val="6DF23356"/>
    <w:multiLevelType w:val="hybridMultilevel"/>
    <w:tmpl w:val="73D06958"/>
    <w:lvl w:ilvl="0" w:tplc="FFFFFFFF">
      <w:start w:val="1"/>
      <w:numFmt w:val="bullet"/>
      <w:lvlText w:val=""/>
      <w:lvlJc w:val="left"/>
      <w:pPr>
        <w:tabs>
          <w:tab w:val="num" w:pos="996"/>
        </w:tabs>
        <w:ind w:left="996" w:hanging="420"/>
      </w:pPr>
      <w:rPr>
        <w:rFonts w:ascii="Wingdings" w:hAnsi="Wingdings" w:hint="default"/>
      </w:rPr>
    </w:lvl>
    <w:lvl w:ilvl="1" w:tplc="FFFFFFFF" w:tentative="1">
      <w:start w:val="1"/>
      <w:numFmt w:val="bullet"/>
      <w:lvlText w:val=""/>
      <w:lvlJc w:val="left"/>
      <w:pPr>
        <w:tabs>
          <w:tab w:val="num" w:pos="1416"/>
        </w:tabs>
        <w:ind w:left="1416" w:hanging="420"/>
      </w:pPr>
      <w:rPr>
        <w:rFonts w:ascii="Wingdings" w:hAnsi="Wingdings" w:hint="default"/>
      </w:rPr>
    </w:lvl>
    <w:lvl w:ilvl="2" w:tplc="FFFFFFFF" w:tentative="1">
      <w:start w:val="1"/>
      <w:numFmt w:val="bullet"/>
      <w:lvlText w:val=""/>
      <w:lvlJc w:val="left"/>
      <w:pPr>
        <w:tabs>
          <w:tab w:val="num" w:pos="1836"/>
        </w:tabs>
        <w:ind w:left="1836" w:hanging="420"/>
      </w:pPr>
      <w:rPr>
        <w:rFonts w:ascii="Wingdings" w:hAnsi="Wingdings" w:hint="default"/>
      </w:rPr>
    </w:lvl>
    <w:lvl w:ilvl="3" w:tplc="FFFFFFFF" w:tentative="1">
      <w:start w:val="1"/>
      <w:numFmt w:val="bullet"/>
      <w:lvlText w:val=""/>
      <w:lvlJc w:val="left"/>
      <w:pPr>
        <w:tabs>
          <w:tab w:val="num" w:pos="2256"/>
        </w:tabs>
        <w:ind w:left="2256" w:hanging="420"/>
      </w:pPr>
      <w:rPr>
        <w:rFonts w:ascii="Wingdings" w:hAnsi="Wingdings" w:hint="default"/>
      </w:rPr>
    </w:lvl>
    <w:lvl w:ilvl="4" w:tplc="FFFFFFFF" w:tentative="1">
      <w:start w:val="1"/>
      <w:numFmt w:val="bullet"/>
      <w:lvlText w:val=""/>
      <w:lvlJc w:val="left"/>
      <w:pPr>
        <w:tabs>
          <w:tab w:val="num" w:pos="2676"/>
        </w:tabs>
        <w:ind w:left="2676" w:hanging="420"/>
      </w:pPr>
      <w:rPr>
        <w:rFonts w:ascii="Wingdings" w:hAnsi="Wingdings" w:hint="default"/>
      </w:rPr>
    </w:lvl>
    <w:lvl w:ilvl="5" w:tplc="FFFFFFFF" w:tentative="1">
      <w:start w:val="1"/>
      <w:numFmt w:val="bullet"/>
      <w:lvlText w:val=""/>
      <w:lvlJc w:val="left"/>
      <w:pPr>
        <w:tabs>
          <w:tab w:val="num" w:pos="3096"/>
        </w:tabs>
        <w:ind w:left="3096" w:hanging="420"/>
      </w:pPr>
      <w:rPr>
        <w:rFonts w:ascii="Wingdings" w:hAnsi="Wingdings" w:hint="default"/>
      </w:rPr>
    </w:lvl>
    <w:lvl w:ilvl="6" w:tplc="FFFFFFFF" w:tentative="1">
      <w:start w:val="1"/>
      <w:numFmt w:val="bullet"/>
      <w:lvlText w:val=""/>
      <w:lvlJc w:val="left"/>
      <w:pPr>
        <w:tabs>
          <w:tab w:val="num" w:pos="3516"/>
        </w:tabs>
        <w:ind w:left="3516" w:hanging="420"/>
      </w:pPr>
      <w:rPr>
        <w:rFonts w:ascii="Wingdings" w:hAnsi="Wingdings" w:hint="default"/>
      </w:rPr>
    </w:lvl>
    <w:lvl w:ilvl="7" w:tplc="FFFFFFFF" w:tentative="1">
      <w:start w:val="1"/>
      <w:numFmt w:val="bullet"/>
      <w:lvlText w:val=""/>
      <w:lvlJc w:val="left"/>
      <w:pPr>
        <w:tabs>
          <w:tab w:val="num" w:pos="3936"/>
        </w:tabs>
        <w:ind w:left="3936" w:hanging="420"/>
      </w:pPr>
      <w:rPr>
        <w:rFonts w:ascii="Wingdings" w:hAnsi="Wingdings" w:hint="default"/>
      </w:rPr>
    </w:lvl>
    <w:lvl w:ilvl="8" w:tplc="FFFFFFFF" w:tentative="1">
      <w:start w:val="1"/>
      <w:numFmt w:val="bullet"/>
      <w:lvlText w:val=""/>
      <w:lvlJc w:val="left"/>
      <w:pPr>
        <w:tabs>
          <w:tab w:val="num" w:pos="4356"/>
        </w:tabs>
        <w:ind w:left="4356" w:hanging="420"/>
      </w:pPr>
      <w:rPr>
        <w:rFonts w:ascii="Wingdings" w:hAnsi="Wingdings" w:hint="default"/>
      </w:rPr>
    </w:lvl>
  </w:abstractNum>
  <w:abstractNum w:abstractNumId="38" w15:restartNumberingAfterBreak="0">
    <w:nsid w:val="70C7618C"/>
    <w:multiLevelType w:val="singleLevel"/>
    <w:tmpl w:val="11C87CDC"/>
    <w:lvl w:ilvl="0">
      <w:start w:val="1"/>
      <w:numFmt w:val="decimal"/>
      <w:lvlText w:val="%1、"/>
      <w:lvlJc w:val="left"/>
      <w:pPr>
        <w:tabs>
          <w:tab w:val="num" w:pos="312"/>
        </w:tabs>
        <w:ind w:left="312" w:hanging="312"/>
      </w:pPr>
      <w:rPr>
        <w:rFonts w:cs="Times New Roman" w:hint="eastAsia"/>
      </w:rPr>
    </w:lvl>
  </w:abstractNum>
  <w:abstractNum w:abstractNumId="39" w15:restartNumberingAfterBreak="0">
    <w:nsid w:val="717F541F"/>
    <w:multiLevelType w:val="hybridMultilevel"/>
    <w:tmpl w:val="A78A0A9E"/>
    <w:lvl w:ilvl="0" w:tplc="BAC00BEC">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2382D45"/>
    <w:multiLevelType w:val="singleLevel"/>
    <w:tmpl w:val="F6D6FFA6"/>
    <w:lvl w:ilvl="0">
      <w:start w:val="1"/>
      <w:numFmt w:val="decimal"/>
      <w:lvlText w:val="（%1）"/>
      <w:lvlJc w:val="left"/>
      <w:pPr>
        <w:tabs>
          <w:tab w:val="num" w:pos="960"/>
        </w:tabs>
        <w:ind w:left="960" w:hanging="600"/>
      </w:pPr>
      <w:rPr>
        <w:rFonts w:hint="eastAsia"/>
      </w:rPr>
    </w:lvl>
  </w:abstractNum>
  <w:abstractNum w:abstractNumId="41" w15:restartNumberingAfterBreak="0">
    <w:nsid w:val="728C3403"/>
    <w:multiLevelType w:val="hybridMultilevel"/>
    <w:tmpl w:val="F30213E8"/>
    <w:lvl w:ilvl="0" w:tplc="3FBEC60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48D286C"/>
    <w:multiLevelType w:val="hybridMultilevel"/>
    <w:tmpl w:val="A60EEEC8"/>
    <w:lvl w:ilvl="0" w:tplc="BAC00BEC">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5510266"/>
    <w:multiLevelType w:val="hybridMultilevel"/>
    <w:tmpl w:val="6DC228CE"/>
    <w:lvl w:ilvl="0" w:tplc="91109F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6EF0294"/>
    <w:multiLevelType w:val="hybridMultilevel"/>
    <w:tmpl w:val="9F6C83E0"/>
    <w:lvl w:ilvl="0" w:tplc="BAC00BEC">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81D472D"/>
    <w:multiLevelType w:val="multilevel"/>
    <w:tmpl w:val="1448928E"/>
    <w:lvl w:ilvl="0">
      <w:start w:val="1"/>
      <w:numFmt w:val="japaneseCounting"/>
      <w:lvlText w:val="%1、"/>
      <w:lvlJc w:val="left"/>
      <w:pPr>
        <w:tabs>
          <w:tab w:val="num" w:pos="720"/>
        </w:tabs>
        <w:ind w:left="720" w:hanging="720"/>
      </w:pPr>
      <w:rPr>
        <w:rFonts w:hint="eastAsia"/>
      </w:rPr>
    </w:lvl>
    <w:lvl w:ilvl="1">
      <w:start w:val="1"/>
      <w:numFmt w:val="decimal"/>
      <w:lvlText w:val="%2、"/>
      <w:lvlJc w:val="left"/>
      <w:pPr>
        <w:tabs>
          <w:tab w:val="num" w:pos="1140"/>
        </w:tabs>
        <w:ind w:left="1140" w:hanging="720"/>
      </w:pPr>
      <w:rPr>
        <w:rFonts w:hint="eastAsia"/>
      </w:rPr>
    </w:lvl>
    <w:lvl w:ilvl="2">
      <w:start w:val="1"/>
      <w:numFmt w:val="decimal"/>
      <w:lvlText w:val="%3."/>
      <w:lvlJc w:val="left"/>
      <w:pPr>
        <w:tabs>
          <w:tab w:val="num" w:pos="1260"/>
        </w:tabs>
        <w:ind w:left="1260" w:hanging="420"/>
      </w:pPr>
      <w:rPr>
        <w:rFonts w:hint="default"/>
      </w:rPr>
    </w:lvl>
    <w:lvl w:ilvl="3">
      <w:start w:val="1"/>
      <w:numFmt w:val="decimal"/>
      <w:lvlText w:val="%4．"/>
      <w:lvlJc w:val="left"/>
      <w:pPr>
        <w:tabs>
          <w:tab w:val="num" w:pos="1620"/>
        </w:tabs>
        <w:ind w:left="1620" w:hanging="360"/>
      </w:pPr>
      <w:rPr>
        <w:rFonts w:hint="eastAsia"/>
        <w:b/>
      </w:rPr>
    </w:lvl>
    <w:lvl w:ilvl="4">
      <w:start w:val="2"/>
      <w:numFmt w:val="decimal"/>
      <w:lvlText w:val="%5"/>
      <w:lvlJc w:val="left"/>
      <w:pPr>
        <w:tabs>
          <w:tab w:val="num" w:pos="2040"/>
        </w:tabs>
        <w:ind w:left="2040" w:hanging="360"/>
      </w:pPr>
      <w:rPr>
        <w:rFonts w:hint="eastAsia"/>
        <w:u w:val="none"/>
      </w:r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46" w15:restartNumberingAfterBreak="0">
    <w:nsid w:val="79837121"/>
    <w:multiLevelType w:val="singleLevel"/>
    <w:tmpl w:val="8D464338"/>
    <w:lvl w:ilvl="0">
      <w:start w:val="1"/>
      <w:numFmt w:val="decimal"/>
      <w:lvlText w:val="%1）"/>
      <w:lvlJc w:val="left"/>
      <w:pPr>
        <w:tabs>
          <w:tab w:val="num" w:pos="735"/>
        </w:tabs>
        <w:ind w:left="735" w:hanging="315"/>
      </w:pPr>
      <w:rPr>
        <w:rFonts w:hint="eastAsia"/>
      </w:rPr>
    </w:lvl>
  </w:abstractNum>
  <w:abstractNum w:abstractNumId="47" w15:restartNumberingAfterBreak="0">
    <w:nsid w:val="7A9E560C"/>
    <w:multiLevelType w:val="multilevel"/>
    <w:tmpl w:val="ADF892AA"/>
    <w:lvl w:ilvl="0">
      <w:start w:val="2"/>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48" w15:restartNumberingAfterBreak="0">
    <w:nsid w:val="7D8410FF"/>
    <w:multiLevelType w:val="hybridMultilevel"/>
    <w:tmpl w:val="D5886412"/>
    <w:lvl w:ilvl="0" w:tplc="19BA61E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8"/>
  </w:num>
  <w:num w:numId="2">
    <w:abstractNumId w:val="40"/>
  </w:num>
  <w:num w:numId="3">
    <w:abstractNumId w:val="34"/>
  </w:num>
  <w:num w:numId="4">
    <w:abstractNumId w:val="23"/>
  </w:num>
  <w:num w:numId="5">
    <w:abstractNumId w:val="31"/>
  </w:num>
  <w:num w:numId="6">
    <w:abstractNumId w:val="16"/>
  </w:num>
  <w:num w:numId="7">
    <w:abstractNumId w:val="12"/>
  </w:num>
  <w:num w:numId="8">
    <w:abstractNumId w:val="8"/>
  </w:num>
  <w:num w:numId="9">
    <w:abstractNumId w:val="41"/>
  </w:num>
  <w:num w:numId="10">
    <w:abstractNumId w:val="29"/>
  </w:num>
  <w:num w:numId="11">
    <w:abstractNumId w:val="48"/>
  </w:num>
  <w:num w:numId="12">
    <w:abstractNumId w:val="32"/>
  </w:num>
  <w:num w:numId="13">
    <w:abstractNumId w:val="4"/>
  </w:num>
  <w:num w:numId="14">
    <w:abstractNumId w:val="10"/>
  </w:num>
  <w:num w:numId="15">
    <w:abstractNumId w:val="6"/>
  </w:num>
  <w:num w:numId="16">
    <w:abstractNumId w:val="46"/>
  </w:num>
  <w:num w:numId="17">
    <w:abstractNumId w:val="20"/>
  </w:num>
  <w:num w:numId="18">
    <w:abstractNumId w:val="14"/>
  </w:num>
  <w:num w:numId="19">
    <w:abstractNumId w:val="36"/>
  </w:num>
  <w:num w:numId="20">
    <w:abstractNumId w:val="37"/>
  </w:num>
  <w:num w:numId="21">
    <w:abstractNumId w:val="9"/>
  </w:num>
  <w:num w:numId="22">
    <w:abstractNumId w:val="21"/>
  </w:num>
  <w:num w:numId="23">
    <w:abstractNumId w:val="22"/>
  </w:num>
  <w:num w:numId="24">
    <w:abstractNumId w:val="11"/>
  </w:num>
  <w:num w:numId="25">
    <w:abstractNumId w:val="38"/>
  </w:num>
  <w:num w:numId="26">
    <w:abstractNumId w:val="5"/>
  </w:num>
  <w:num w:numId="27">
    <w:abstractNumId w:val="3"/>
  </w:num>
  <w:num w:numId="28">
    <w:abstractNumId w:val="35"/>
  </w:num>
  <w:num w:numId="29">
    <w:abstractNumId w:val="24"/>
  </w:num>
  <w:num w:numId="30">
    <w:abstractNumId w:val="47"/>
  </w:num>
  <w:num w:numId="31">
    <w:abstractNumId w:val="15"/>
  </w:num>
  <w:num w:numId="32">
    <w:abstractNumId w:val="30"/>
  </w:num>
  <w:num w:numId="33">
    <w:abstractNumId w:val="27"/>
  </w:num>
  <w:num w:numId="34">
    <w:abstractNumId w:val="33"/>
  </w:num>
  <w:num w:numId="35">
    <w:abstractNumId w:val="25"/>
  </w:num>
  <w:num w:numId="36">
    <w:abstractNumId w:val="45"/>
  </w:num>
  <w:num w:numId="37">
    <w:abstractNumId w:val="2"/>
  </w:num>
  <w:num w:numId="38">
    <w:abstractNumId w:val="17"/>
  </w:num>
  <w:num w:numId="39">
    <w:abstractNumId w:val="0"/>
  </w:num>
  <w:num w:numId="40">
    <w:abstractNumId w:val="26"/>
  </w:num>
  <w:num w:numId="41">
    <w:abstractNumId w:val="28"/>
  </w:num>
  <w:num w:numId="42">
    <w:abstractNumId w:val="7"/>
  </w:num>
  <w:num w:numId="43">
    <w:abstractNumId w:val="19"/>
  </w:num>
  <w:num w:numId="44">
    <w:abstractNumId w:val="44"/>
  </w:num>
  <w:num w:numId="45">
    <w:abstractNumId w:val="42"/>
  </w:num>
  <w:num w:numId="46">
    <w:abstractNumId w:val="39"/>
  </w:num>
  <w:num w:numId="47">
    <w:abstractNumId w:val="1"/>
  </w:num>
  <w:num w:numId="48">
    <w:abstractNumId w:val="43"/>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E6EE7"/>
    <w:rsid w:val="00155B0E"/>
    <w:rsid w:val="00425840"/>
    <w:rsid w:val="004D532C"/>
    <w:rsid w:val="006942A7"/>
    <w:rsid w:val="00927CBD"/>
    <w:rsid w:val="009C32D8"/>
    <w:rsid w:val="00AE01C3"/>
    <w:rsid w:val="00B30060"/>
    <w:rsid w:val="00BA4E15"/>
    <w:rsid w:val="00BA533B"/>
    <w:rsid w:val="00BE6EE7"/>
    <w:rsid w:val="00CA6B0C"/>
    <w:rsid w:val="00E05CEE"/>
    <w:rsid w:val="00F3485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D1F38F-79B1-4ACF-81D5-19A2B7A8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0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6EE7"/>
    <w:pPr>
      <w:spacing w:line="360" w:lineRule="auto"/>
      <w:ind w:firstLineChars="0" w:firstLine="0"/>
      <w:jc w:val="left"/>
    </w:pPr>
    <w:rPr>
      <w:rFonts w:ascii="Times New Roman" w:eastAsia="宋体" w:hAnsi="Times New Roman" w:cs="Times New Roman"/>
      <w:szCs w:val="20"/>
    </w:rPr>
  </w:style>
  <w:style w:type="paragraph" w:styleId="1">
    <w:name w:val="heading 1"/>
    <w:aliases w:val="一级标题(章),一级标题,标题 1（附表）"/>
    <w:basedOn w:val="a"/>
    <w:next w:val="a"/>
    <w:link w:val="1Char"/>
    <w:qFormat/>
    <w:rsid w:val="00BE6EE7"/>
    <w:pPr>
      <w:keepNext/>
      <w:outlineLvl w:val="0"/>
    </w:pPr>
    <w:rPr>
      <w:b/>
      <w:bCs/>
      <w:szCs w:val="24"/>
    </w:rPr>
  </w:style>
  <w:style w:type="paragraph" w:styleId="2">
    <w:name w:val="heading 2"/>
    <w:basedOn w:val="a"/>
    <w:next w:val="a"/>
    <w:link w:val="2Char"/>
    <w:qFormat/>
    <w:rsid w:val="00BE6EE7"/>
    <w:pPr>
      <w:keepNext/>
      <w:outlineLvl w:val="1"/>
    </w:pPr>
    <w:rPr>
      <w:rFonts w:ascii="宋体" w:hAnsi="宋体"/>
      <w:b/>
      <w:bCs/>
      <w:sz w:val="24"/>
      <w:szCs w:val="24"/>
    </w:rPr>
  </w:style>
  <w:style w:type="paragraph" w:styleId="3">
    <w:name w:val="heading 3"/>
    <w:aliases w:val="h3,H3,sect1.2.3,HeadC,Level 1 - 1,Heading 3 - old,Map,H31,3rd level"/>
    <w:basedOn w:val="a"/>
    <w:next w:val="a"/>
    <w:link w:val="3Char"/>
    <w:qFormat/>
    <w:rsid w:val="00BE6EE7"/>
    <w:pPr>
      <w:keepNext/>
      <w:keepLines/>
      <w:spacing w:before="260" w:after="260" w:line="416" w:lineRule="auto"/>
      <w:outlineLvl w:val="2"/>
    </w:pPr>
    <w:rPr>
      <w:rFonts w:ascii="宋体" w:hAnsi="宋体"/>
      <w:b/>
      <w:bCs/>
      <w:sz w:val="32"/>
      <w:szCs w:val="32"/>
    </w:rPr>
  </w:style>
  <w:style w:type="paragraph" w:styleId="4">
    <w:name w:val="heading 4"/>
    <w:basedOn w:val="a"/>
    <w:next w:val="a"/>
    <w:link w:val="4Char"/>
    <w:qFormat/>
    <w:rsid w:val="00BE6EE7"/>
    <w:pPr>
      <w:keepNext/>
      <w:jc w:val="center"/>
      <w:outlineLvl w:val="3"/>
    </w:pPr>
    <w:rPr>
      <w:bCs/>
      <w:sz w:val="3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一级标题(章) Char,一级标题 Char,标题 1（附表） Char"/>
    <w:basedOn w:val="a0"/>
    <w:link w:val="1"/>
    <w:rsid w:val="00BE6EE7"/>
    <w:rPr>
      <w:rFonts w:ascii="Times New Roman" w:eastAsia="宋体" w:hAnsi="Times New Roman" w:cs="Times New Roman"/>
      <w:b/>
      <w:bCs/>
      <w:szCs w:val="24"/>
    </w:rPr>
  </w:style>
  <w:style w:type="character" w:customStyle="1" w:styleId="2Char">
    <w:name w:val="标题 2 Char"/>
    <w:basedOn w:val="a0"/>
    <w:link w:val="2"/>
    <w:rsid w:val="00BE6EE7"/>
    <w:rPr>
      <w:rFonts w:ascii="宋体" w:eastAsia="宋体" w:hAnsi="宋体" w:cs="Times New Roman"/>
      <w:b/>
      <w:bCs/>
      <w:sz w:val="24"/>
      <w:szCs w:val="24"/>
    </w:rPr>
  </w:style>
  <w:style w:type="character" w:customStyle="1" w:styleId="3Char">
    <w:name w:val="标题 3 Char"/>
    <w:aliases w:val="h3 Char,H3 Char,sect1.2.3 Char,HeadC Char,Level 1 - 1 Char,Heading 3 - old Char,Map Char,H31 Char,3rd level Char"/>
    <w:basedOn w:val="a0"/>
    <w:link w:val="3"/>
    <w:rsid w:val="00BE6EE7"/>
    <w:rPr>
      <w:rFonts w:ascii="宋体" w:eastAsia="宋体" w:hAnsi="宋体" w:cs="Times New Roman"/>
      <w:b/>
      <w:bCs/>
      <w:sz w:val="32"/>
      <w:szCs w:val="32"/>
    </w:rPr>
  </w:style>
  <w:style w:type="character" w:customStyle="1" w:styleId="4Char">
    <w:name w:val="标题 4 Char"/>
    <w:basedOn w:val="a0"/>
    <w:link w:val="4"/>
    <w:rsid w:val="00BE6EE7"/>
    <w:rPr>
      <w:rFonts w:ascii="Times New Roman" w:eastAsia="宋体" w:hAnsi="Times New Roman" w:cs="Times New Roman"/>
      <w:bCs/>
      <w:sz w:val="32"/>
      <w:szCs w:val="52"/>
    </w:rPr>
  </w:style>
  <w:style w:type="paragraph" w:styleId="a3">
    <w:name w:val="header"/>
    <w:basedOn w:val="a"/>
    <w:link w:val="Char"/>
    <w:rsid w:val="00BE6EE7"/>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3"/>
    <w:rsid w:val="00BE6EE7"/>
    <w:rPr>
      <w:rFonts w:ascii="Times New Roman" w:eastAsia="宋体" w:hAnsi="Times New Roman" w:cs="Times New Roman"/>
      <w:sz w:val="18"/>
      <w:szCs w:val="20"/>
    </w:rPr>
  </w:style>
  <w:style w:type="paragraph" w:styleId="a4">
    <w:name w:val="footer"/>
    <w:basedOn w:val="a"/>
    <w:link w:val="Char0"/>
    <w:uiPriority w:val="99"/>
    <w:rsid w:val="00BE6EE7"/>
    <w:pPr>
      <w:tabs>
        <w:tab w:val="center" w:pos="4153"/>
        <w:tab w:val="right" w:pos="8306"/>
      </w:tabs>
      <w:snapToGrid w:val="0"/>
    </w:pPr>
    <w:rPr>
      <w:sz w:val="18"/>
    </w:rPr>
  </w:style>
  <w:style w:type="character" w:customStyle="1" w:styleId="Char0">
    <w:name w:val="页脚 Char"/>
    <w:basedOn w:val="a0"/>
    <w:link w:val="a4"/>
    <w:uiPriority w:val="99"/>
    <w:rsid w:val="00BE6EE7"/>
    <w:rPr>
      <w:rFonts w:ascii="Times New Roman" w:eastAsia="宋体" w:hAnsi="Times New Roman" w:cs="Times New Roman"/>
      <w:sz w:val="18"/>
      <w:szCs w:val="20"/>
    </w:rPr>
  </w:style>
  <w:style w:type="character" w:styleId="a5">
    <w:name w:val="page number"/>
    <w:basedOn w:val="a0"/>
    <w:rsid w:val="00BE6EE7"/>
  </w:style>
  <w:style w:type="paragraph" w:styleId="a6">
    <w:name w:val="Plain Text"/>
    <w:aliases w:val="普通文字,普通文字 Char Char Char,普通文字 Char Char Char Char Char Char Char Char,普通文字 Char Char Char Char Char Char Char Char Char C,普通文字 Char,纯文本 Char Char Char,纯文本 Char Char,文字缩进,图表说明,Char,纯文本 Char2,纯文本 Char Char Char Char Char,Ch,纯文本 Char Char Char Char,文字"/>
    <w:basedOn w:val="a"/>
    <w:link w:val="Char1"/>
    <w:uiPriority w:val="99"/>
    <w:qFormat/>
    <w:rsid w:val="00BE6EE7"/>
    <w:rPr>
      <w:rFonts w:ascii="宋体" w:hAnsi="Courier New"/>
    </w:rPr>
  </w:style>
  <w:style w:type="character" w:customStyle="1" w:styleId="Char2">
    <w:name w:val="纯文本 Char"/>
    <w:aliases w:val="普通文字 Char2,普通文字 Char Char Char3,普通文字 Char Char Char Char2,普通文字 Char Char Char Char Char Char Char Char Char2,普通文字 Char Char Char Char Char Char Char Char Char C Char2,普通文字 Char Char3,纯文本 Char Char Char Char2,纯文本 Char Char Char3,文字缩进 Char2"/>
    <w:basedOn w:val="a0"/>
    <w:uiPriority w:val="99"/>
    <w:qFormat/>
    <w:rsid w:val="00BE6EE7"/>
    <w:rPr>
      <w:rFonts w:ascii="宋体" w:eastAsia="宋体" w:hAnsi="Courier New" w:cs="Courier New"/>
      <w:szCs w:val="21"/>
    </w:rPr>
  </w:style>
  <w:style w:type="character" w:customStyle="1" w:styleId="Char1">
    <w:name w:val="纯文本 Char1"/>
    <w:aliases w:val="普通文字 Char1,普通文字 Char Char Char Char,普通文字 Char Char Char Char Char Char Char Char Char,普通文字 Char Char Char Char Char Char Char Char Char C Char,普通文字 Char Char,纯文本 Char Char Char Char1,纯文本 Char Char Char1,文字缩进 Char,图表说明 Char,Char Char,Ch Char"/>
    <w:link w:val="a6"/>
    <w:qFormat/>
    <w:rsid w:val="00BE6EE7"/>
    <w:rPr>
      <w:rFonts w:ascii="宋体" w:eastAsia="宋体" w:hAnsi="Courier New" w:cs="Times New Roman"/>
      <w:szCs w:val="20"/>
    </w:rPr>
  </w:style>
  <w:style w:type="paragraph" w:styleId="a7">
    <w:name w:val="Date"/>
    <w:basedOn w:val="a"/>
    <w:next w:val="a"/>
    <w:link w:val="Char3"/>
    <w:rsid w:val="00BE6EE7"/>
    <w:rPr>
      <w:rFonts w:ascii="宋体" w:hAnsi="Courier New"/>
      <w:sz w:val="20"/>
    </w:rPr>
  </w:style>
  <w:style w:type="character" w:customStyle="1" w:styleId="Char3">
    <w:name w:val="日期 Char"/>
    <w:basedOn w:val="a0"/>
    <w:link w:val="a7"/>
    <w:rsid w:val="00BE6EE7"/>
    <w:rPr>
      <w:rFonts w:ascii="宋体" w:eastAsia="宋体" w:hAnsi="Courier New" w:cs="Times New Roman"/>
      <w:sz w:val="20"/>
      <w:szCs w:val="20"/>
    </w:rPr>
  </w:style>
  <w:style w:type="paragraph" w:customStyle="1" w:styleId="xl26">
    <w:name w:val="xl26"/>
    <w:basedOn w:val="a"/>
    <w:rsid w:val="00BE6EE7"/>
    <w:pPr>
      <w:pBdr>
        <w:bottom w:val="single" w:sz="4" w:space="0" w:color="auto"/>
      </w:pBdr>
      <w:spacing w:before="100" w:beforeAutospacing="1" w:after="100" w:afterAutospacing="1"/>
      <w:jc w:val="center"/>
    </w:pPr>
    <w:rPr>
      <w:rFonts w:ascii="Arial Unicode MS" w:eastAsia="Arial Unicode MS" w:hAnsi="Arial Unicode MS" w:cs="Arial Unicode MS"/>
      <w:kern w:val="0"/>
      <w:sz w:val="20"/>
    </w:rPr>
  </w:style>
  <w:style w:type="paragraph" w:styleId="a8">
    <w:name w:val="Balloon Text"/>
    <w:basedOn w:val="a"/>
    <w:link w:val="Char4"/>
    <w:rsid w:val="00BE6EE7"/>
    <w:rPr>
      <w:sz w:val="18"/>
      <w:szCs w:val="18"/>
    </w:rPr>
  </w:style>
  <w:style w:type="character" w:customStyle="1" w:styleId="Char4">
    <w:name w:val="批注框文本 Char"/>
    <w:basedOn w:val="a0"/>
    <w:link w:val="a8"/>
    <w:uiPriority w:val="99"/>
    <w:rsid w:val="00BE6EE7"/>
    <w:rPr>
      <w:rFonts w:ascii="Times New Roman" w:eastAsia="宋体" w:hAnsi="Times New Roman" w:cs="Times New Roman"/>
      <w:sz w:val="18"/>
      <w:szCs w:val="18"/>
    </w:rPr>
  </w:style>
  <w:style w:type="paragraph" w:customStyle="1" w:styleId="CharCharCharCharCharCharChar">
    <w:name w:val="Char Char Char Char Char Char Char"/>
    <w:basedOn w:val="a"/>
    <w:rsid w:val="00BE6EE7"/>
    <w:pPr>
      <w:spacing w:after="160" w:line="240" w:lineRule="exact"/>
    </w:pPr>
    <w:rPr>
      <w:rFonts w:ascii="Verdana" w:hAnsi="Verdana"/>
      <w:kern w:val="0"/>
      <w:sz w:val="20"/>
      <w:lang w:eastAsia="en-US"/>
    </w:rPr>
  </w:style>
  <w:style w:type="paragraph" w:customStyle="1" w:styleId="CharCharCharChar">
    <w:name w:val="Char Char Char Char"/>
    <w:basedOn w:val="a"/>
    <w:rsid w:val="00BE6EE7"/>
    <w:pPr>
      <w:spacing w:after="160" w:line="240" w:lineRule="exact"/>
    </w:pPr>
    <w:rPr>
      <w:rFonts w:ascii="Verdana" w:hAnsi="Verdana" w:cs="Verdana"/>
      <w:kern w:val="0"/>
      <w:sz w:val="20"/>
      <w:lang w:eastAsia="en-US"/>
    </w:rPr>
  </w:style>
  <w:style w:type="paragraph" w:styleId="a9">
    <w:name w:val="Body Text"/>
    <w:basedOn w:val="a"/>
    <w:link w:val="Char5"/>
    <w:rsid w:val="00BE6EE7"/>
    <w:rPr>
      <w:rFonts w:ascii="宋体" w:hAnsi="Courier New"/>
      <w:sz w:val="18"/>
    </w:rPr>
  </w:style>
  <w:style w:type="character" w:customStyle="1" w:styleId="Char5">
    <w:name w:val="正文文本 Char"/>
    <w:basedOn w:val="a0"/>
    <w:link w:val="a9"/>
    <w:rsid w:val="00BE6EE7"/>
    <w:rPr>
      <w:rFonts w:ascii="宋体" w:eastAsia="宋体" w:hAnsi="Courier New" w:cs="Times New Roman"/>
      <w:sz w:val="18"/>
      <w:szCs w:val="20"/>
    </w:rPr>
  </w:style>
  <w:style w:type="table" w:styleId="aa">
    <w:name w:val="Table Grid"/>
    <w:basedOn w:val="a1"/>
    <w:rsid w:val="00BE6EE7"/>
    <w:pPr>
      <w:widowControl w:val="0"/>
      <w:spacing w:line="360" w:lineRule="auto"/>
      <w:ind w:firstLineChars="0" w:firstLine="0"/>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6">
    <w:name w:val="Char"/>
    <w:basedOn w:val="a"/>
    <w:rsid w:val="00BE6EE7"/>
    <w:pPr>
      <w:spacing w:after="160" w:line="240" w:lineRule="exact"/>
    </w:pPr>
    <w:rPr>
      <w:rFonts w:ascii="Verdana" w:hAnsi="Verdana" w:cs="Verdana"/>
      <w:kern w:val="0"/>
      <w:sz w:val="20"/>
      <w:lang w:eastAsia="en-US"/>
    </w:rPr>
  </w:style>
  <w:style w:type="paragraph" w:styleId="ab">
    <w:name w:val="Body Text Indent"/>
    <w:basedOn w:val="a"/>
    <w:link w:val="Char7"/>
    <w:rsid w:val="00BE6EE7"/>
    <w:pPr>
      <w:ind w:firstLineChars="200" w:firstLine="480"/>
    </w:pPr>
    <w:rPr>
      <w:rFonts w:ascii="宋体"/>
      <w:kern w:val="0"/>
      <w:sz w:val="24"/>
    </w:rPr>
  </w:style>
  <w:style w:type="character" w:customStyle="1" w:styleId="Char7">
    <w:name w:val="正文文本缩进 Char"/>
    <w:basedOn w:val="a0"/>
    <w:link w:val="ab"/>
    <w:rsid w:val="00BE6EE7"/>
    <w:rPr>
      <w:rFonts w:ascii="宋体" w:eastAsia="宋体" w:hAnsi="Times New Roman" w:cs="Times New Roman"/>
      <w:kern w:val="0"/>
      <w:sz w:val="24"/>
      <w:szCs w:val="20"/>
    </w:rPr>
  </w:style>
  <w:style w:type="paragraph" w:customStyle="1" w:styleId="30">
    <w:name w:val="3"/>
    <w:basedOn w:val="a"/>
    <w:next w:val="a6"/>
    <w:rsid w:val="00BE6EE7"/>
    <w:rPr>
      <w:rFonts w:ascii="宋体" w:hAnsi="Courier New"/>
    </w:rPr>
  </w:style>
  <w:style w:type="character" w:styleId="ac">
    <w:name w:val="Hyperlink"/>
    <w:uiPriority w:val="99"/>
    <w:rsid w:val="00BE6EE7"/>
    <w:rPr>
      <w:color w:val="0000FF"/>
      <w:u w:val="single"/>
    </w:rPr>
  </w:style>
  <w:style w:type="paragraph" w:customStyle="1" w:styleId="ad">
    <w:rsid w:val="00BE6EE7"/>
    <w:pPr>
      <w:spacing w:line="360" w:lineRule="auto"/>
      <w:ind w:firstLineChars="0" w:firstLine="0"/>
      <w:jc w:val="left"/>
    </w:pPr>
    <w:rPr>
      <w:rFonts w:ascii="Times New Roman" w:eastAsia="宋体" w:hAnsi="Times New Roman" w:cs="Times New Roman"/>
      <w:szCs w:val="20"/>
    </w:rPr>
  </w:style>
  <w:style w:type="paragraph" w:customStyle="1" w:styleId="font5">
    <w:name w:val="font5"/>
    <w:basedOn w:val="a"/>
    <w:rsid w:val="00BE6EE7"/>
    <w:pPr>
      <w:spacing w:before="100" w:beforeAutospacing="1" w:after="100" w:afterAutospacing="1"/>
    </w:pPr>
    <w:rPr>
      <w:rFonts w:ascii="宋体" w:hAnsi="宋体" w:cs="宋体"/>
      <w:kern w:val="0"/>
      <w:sz w:val="18"/>
      <w:szCs w:val="18"/>
    </w:rPr>
  </w:style>
  <w:style w:type="paragraph" w:customStyle="1" w:styleId="xl22">
    <w:name w:val="xl22"/>
    <w:basedOn w:val="a"/>
    <w:rsid w:val="00BE6EE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Cs w:val="21"/>
    </w:rPr>
  </w:style>
  <w:style w:type="paragraph" w:customStyle="1" w:styleId="xl23">
    <w:name w:val="xl23"/>
    <w:basedOn w:val="a"/>
    <w:rsid w:val="00BE6EE7"/>
    <w:pPr>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Cs w:val="21"/>
    </w:rPr>
  </w:style>
  <w:style w:type="paragraph" w:customStyle="1" w:styleId="xl24">
    <w:name w:val="xl24"/>
    <w:basedOn w:val="a"/>
    <w:rsid w:val="00BE6EE7"/>
    <w:pPr>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szCs w:val="21"/>
    </w:rPr>
  </w:style>
  <w:style w:type="paragraph" w:customStyle="1" w:styleId="xl25">
    <w:name w:val="xl25"/>
    <w:basedOn w:val="a"/>
    <w:rsid w:val="00BE6EE7"/>
    <w:pPr>
      <w:pBdr>
        <w:bottom w:val="single" w:sz="4" w:space="0" w:color="auto"/>
      </w:pBdr>
      <w:spacing w:before="100" w:beforeAutospacing="1" w:after="100" w:afterAutospacing="1"/>
      <w:jc w:val="center"/>
      <w:textAlignment w:val="center"/>
    </w:pPr>
    <w:rPr>
      <w:rFonts w:ascii="黑体" w:eastAsia="黑体" w:hAnsi="宋体" w:cs="宋体"/>
      <w:b/>
      <w:bCs/>
      <w:kern w:val="0"/>
      <w:sz w:val="36"/>
      <w:szCs w:val="36"/>
    </w:rPr>
  </w:style>
  <w:style w:type="paragraph" w:customStyle="1" w:styleId="xl27">
    <w:name w:val="xl27"/>
    <w:basedOn w:val="a"/>
    <w:rsid w:val="00BE6EE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xl28">
    <w:name w:val="xl28"/>
    <w:basedOn w:val="a"/>
    <w:rsid w:val="00BE6EE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宋体" w:hAnsi="宋体" w:cs="宋体"/>
      <w:kern w:val="0"/>
      <w:szCs w:val="21"/>
    </w:rPr>
  </w:style>
  <w:style w:type="paragraph" w:customStyle="1" w:styleId="10">
    <w:name w:val="纯文本1"/>
    <w:basedOn w:val="a"/>
    <w:rsid w:val="00BE6EE7"/>
    <w:pPr>
      <w:adjustRightInd w:val="0"/>
      <w:textAlignment w:val="baseline"/>
    </w:pPr>
    <w:rPr>
      <w:rFonts w:ascii="宋体" w:hAnsi="Courier New"/>
    </w:rPr>
  </w:style>
  <w:style w:type="paragraph" w:customStyle="1" w:styleId="CharCharCharCharCharCharChar0">
    <w:name w:val="Char Char Char Char Char Char Char"/>
    <w:basedOn w:val="a"/>
    <w:rsid w:val="00BE6EE7"/>
    <w:pPr>
      <w:spacing w:after="160" w:line="240" w:lineRule="exact"/>
    </w:pPr>
    <w:rPr>
      <w:rFonts w:ascii="Verdana" w:hAnsi="Verdana"/>
      <w:kern w:val="0"/>
      <w:sz w:val="20"/>
      <w:lang w:eastAsia="en-US"/>
    </w:rPr>
  </w:style>
  <w:style w:type="paragraph" w:customStyle="1" w:styleId="font6">
    <w:name w:val="font6"/>
    <w:basedOn w:val="a"/>
    <w:rsid w:val="00BE6EE7"/>
    <w:pPr>
      <w:spacing w:before="100" w:beforeAutospacing="1" w:after="100" w:afterAutospacing="1"/>
    </w:pPr>
    <w:rPr>
      <w:kern w:val="0"/>
      <w:sz w:val="24"/>
    </w:rPr>
  </w:style>
  <w:style w:type="paragraph" w:styleId="ae">
    <w:name w:val="footnote text"/>
    <w:basedOn w:val="a"/>
    <w:link w:val="Char8"/>
    <w:rsid w:val="00BE6EE7"/>
    <w:pPr>
      <w:snapToGrid w:val="0"/>
    </w:pPr>
    <w:rPr>
      <w:sz w:val="18"/>
      <w:szCs w:val="18"/>
    </w:rPr>
  </w:style>
  <w:style w:type="character" w:customStyle="1" w:styleId="Char8">
    <w:name w:val="脚注文本 Char"/>
    <w:basedOn w:val="a0"/>
    <w:link w:val="ae"/>
    <w:rsid w:val="00BE6EE7"/>
    <w:rPr>
      <w:rFonts w:ascii="Times New Roman" w:eastAsia="宋体" w:hAnsi="Times New Roman" w:cs="Times New Roman"/>
      <w:sz w:val="18"/>
      <w:szCs w:val="18"/>
    </w:rPr>
  </w:style>
  <w:style w:type="paragraph" w:customStyle="1" w:styleId="PlainText1">
    <w:name w:val="Plain Text1"/>
    <w:basedOn w:val="a"/>
    <w:rsid w:val="00BE6EE7"/>
    <w:pPr>
      <w:adjustRightInd w:val="0"/>
      <w:textAlignment w:val="baseline"/>
    </w:pPr>
    <w:rPr>
      <w:rFonts w:ascii="宋体" w:hAnsi="Courier New"/>
    </w:rPr>
  </w:style>
  <w:style w:type="paragraph" w:customStyle="1" w:styleId="20">
    <w:name w:val="样式2"/>
    <w:basedOn w:val="11"/>
    <w:autoRedefine/>
    <w:rsid w:val="00BE6EE7"/>
    <w:pPr>
      <w:spacing w:before="0" w:after="120" w:line="300" w:lineRule="auto"/>
      <w:ind w:left="362" w:hangingChars="150" w:hanging="362"/>
    </w:pPr>
    <w:rPr>
      <w:rFonts w:ascii="Arial" w:hAnsi="Arial" w:cs="Arial"/>
      <w:b w:val="0"/>
      <w:bCs w:val="0"/>
      <w:color w:val="000000"/>
    </w:rPr>
  </w:style>
  <w:style w:type="paragraph" w:customStyle="1" w:styleId="11">
    <w:name w:val="样式1"/>
    <w:basedOn w:val="3"/>
    <w:rsid w:val="00BE6EE7"/>
    <w:rPr>
      <w:rFonts w:ascii="Times New Roman" w:hAnsi="Times New Roman"/>
      <w:noProof/>
      <w:sz w:val="24"/>
    </w:rPr>
  </w:style>
  <w:style w:type="paragraph" w:customStyle="1" w:styleId="31">
    <w:name w:val="样式3"/>
    <w:basedOn w:val="a"/>
    <w:rsid w:val="00BE6EE7"/>
    <w:pPr>
      <w:spacing w:line="300" w:lineRule="auto"/>
    </w:pPr>
    <w:rPr>
      <w:rFonts w:ascii="Arial" w:hAnsi="Arial"/>
      <w:sz w:val="24"/>
    </w:rPr>
  </w:style>
  <w:style w:type="paragraph" w:customStyle="1" w:styleId="40">
    <w:name w:val="样式4"/>
    <w:basedOn w:val="a7"/>
    <w:rsid w:val="00BE6EE7"/>
    <w:pPr>
      <w:spacing w:before="157" w:after="157"/>
    </w:pPr>
    <w:rPr>
      <w:rFonts w:ascii="Arial" w:hAnsi="Arial" w:cs="Arial"/>
      <w:spacing w:val="-16"/>
      <w:sz w:val="21"/>
      <w:szCs w:val="23"/>
    </w:rPr>
  </w:style>
  <w:style w:type="paragraph" w:customStyle="1" w:styleId="xl40">
    <w:name w:val="xl40"/>
    <w:basedOn w:val="a"/>
    <w:rsid w:val="00BE6EE7"/>
    <w:pPr>
      <w:pBdr>
        <w:top w:val="single" w:sz="4" w:space="0" w:color="auto"/>
        <w:bottom w:val="single" w:sz="4" w:space="0" w:color="auto"/>
      </w:pBdr>
      <w:shd w:val="clear" w:color="auto" w:fill="FFFF00"/>
      <w:spacing w:before="100" w:beforeAutospacing="1" w:after="100" w:afterAutospacing="1"/>
    </w:pPr>
    <w:rPr>
      <w:rFonts w:ascii="Arial Unicode MS" w:hAnsi="Arial Unicode MS"/>
      <w:kern w:val="0"/>
      <w:sz w:val="24"/>
      <w:szCs w:val="21"/>
    </w:rPr>
  </w:style>
  <w:style w:type="paragraph" w:customStyle="1" w:styleId="xl30">
    <w:name w:val="xl30"/>
    <w:basedOn w:val="a"/>
    <w:rsid w:val="00BE6EE7"/>
    <w:pPr>
      <w:pBdr>
        <w:right w:val="single" w:sz="4" w:space="0" w:color="auto"/>
      </w:pBdr>
      <w:spacing w:before="100" w:beforeAutospacing="1" w:after="100" w:afterAutospacing="1"/>
      <w:jc w:val="center"/>
      <w:textAlignment w:val="center"/>
    </w:pPr>
    <w:rPr>
      <w:kern w:val="0"/>
      <w:szCs w:val="21"/>
    </w:rPr>
  </w:style>
  <w:style w:type="paragraph" w:customStyle="1" w:styleId="font7">
    <w:name w:val="font7"/>
    <w:basedOn w:val="a"/>
    <w:rsid w:val="00BE6EE7"/>
    <w:pPr>
      <w:spacing w:before="100" w:beforeAutospacing="1" w:after="100" w:afterAutospacing="1"/>
    </w:pPr>
    <w:rPr>
      <w:kern w:val="0"/>
      <w:sz w:val="20"/>
    </w:rPr>
  </w:style>
  <w:style w:type="paragraph" w:customStyle="1" w:styleId="font8">
    <w:name w:val="font8"/>
    <w:basedOn w:val="a"/>
    <w:rsid w:val="00BE6EE7"/>
    <w:pPr>
      <w:spacing w:before="100" w:beforeAutospacing="1" w:after="100" w:afterAutospacing="1"/>
    </w:pPr>
    <w:rPr>
      <w:color w:val="000000"/>
      <w:kern w:val="0"/>
      <w:sz w:val="22"/>
      <w:szCs w:val="22"/>
    </w:rPr>
  </w:style>
  <w:style w:type="paragraph" w:customStyle="1" w:styleId="font9">
    <w:name w:val="font9"/>
    <w:basedOn w:val="a"/>
    <w:rsid w:val="00BE6EE7"/>
    <w:pPr>
      <w:spacing w:before="100" w:beforeAutospacing="1" w:after="100" w:afterAutospacing="1"/>
    </w:pPr>
    <w:rPr>
      <w:rFonts w:ascii="宋体" w:hAnsi="宋体"/>
      <w:color w:val="000000"/>
      <w:kern w:val="0"/>
      <w:sz w:val="22"/>
      <w:szCs w:val="22"/>
    </w:rPr>
  </w:style>
  <w:style w:type="paragraph" w:customStyle="1" w:styleId="font10">
    <w:name w:val="font10"/>
    <w:basedOn w:val="a"/>
    <w:rsid w:val="00BE6EE7"/>
    <w:pPr>
      <w:spacing w:before="100" w:beforeAutospacing="1" w:after="100" w:afterAutospacing="1"/>
    </w:pPr>
    <w:rPr>
      <w:rFonts w:ascii="Arial" w:hAnsi="Arial" w:cs="Arial"/>
      <w:kern w:val="0"/>
      <w:sz w:val="24"/>
      <w:szCs w:val="24"/>
    </w:rPr>
  </w:style>
  <w:style w:type="paragraph" w:customStyle="1" w:styleId="xl64">
    <w:name w:val="xl64"/>
    <w:basedOn w:val="a"/>
    <w:rsid w:val="00BE6EE7"/>
    <w:pPr>
      <w:pBdr>
        <w:top w:val="single" w:sz="4" w:space="0" w:color="auto"/>
        <w:left w:val="single" w:sz="4" w:space="0" w:color="auto"/>
        <w:bottom w:val="single" w:sz="4" w:space="0" w:color="auto"/>
      </w:pBdr>
      <w:shd w:val="clear" w:color="auto" w:fill="FFFFFF"/>
      <w:spacing w:before="100" w:beforeAutospacing="1" w:after="100" w:afterAutospacing="1"/>
      <w:jc w:val="right"/>
      <w:textAlignment w:val="center"/>
    </w:pPr>
    <w:rPr>
      <w:color w:val="000000"/>
      <w:kern w:val="0"/>
      <w:sz w:val="20"/>
    </w:rPr>
  </w:style>
  <w:style w:type="paragraph" w:customStyle="1" w:styleId="xl65">
    <w:name w:val="xl65"/>
    <w:basedOn w:val="a"/>
    <w:rsid w:val="00BE6EE7"/>
    <w:pPr>
      <w:pBdr>
        <w:top w:val="single" w:sz="4" w:space="0" w:color="auto"/>
        <w:bottom w:val="single" w:sz="4" w:space="0" w:color="auto"/>
      </w:pBdr>
      <w:shd w:val="clear" w:color="auto" w:fill="FFFFFF"/>
      <w:spacing w:before="100" w:beforeAutospacing="1" w:after="100" w:afterAutospacing="1"/>
      <w:jc w:val="center"/>
      <w:textAlignment w:val="center"/>
    </w:pPr>
    <w:rPr>
      <w:color w:val="000000"/>
      <w:kern w:val="0"/>
      <w:sz w:val="20"/>
    </w:rPr>
  </w:style>
  <w:style w:type="paragraph" w:customStyle="1" w:styleId="xl66">
    <w:name w:val="xl66"/>
    <w:basedOn w:val="a"/>
    <w:rsid w:val="00BE6EE7"/>
    <w:pPr>
      <w:pBdr>
        <w:top w:val="single" w:sz="4" w:space="0" w:color="auto"/>
        <w:bottom w:val="single" w:sz="4" w:space="0" w:color="auto"/>
        <w:right w:val="single" w:sz="4" w:space="0" w:color="auto"/>
      </w:pBdr>
      <w:shd w:val="clear" w:color="auto" w:fill="FFFFFF"/>
      <w:spacing w:before="100" w:beforeAutospacing="1" w:after="100" w:afterAutospacing="1"/>
      <w:textAlignment w:val="center"/>
    </w:pPr>
    <w:rPr>
      <w:color w:val="000000"/>
      <w:kern w:val="0"/>
      <w:sz w:val="20"/>
    </w:rPr>
  </w:style>
  <w:style w:type="paragraph" w:customStyle="1" w:styleId="xl67">
    <w:name w:val="xl67"/>
    <w:basedOn w:val="a"/>
    <w:rsid w:val="00BE6EE7"/>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color w:val="000000"/>
      <w:kern w:val="0"/>
      <w:sz w:val="20"/>
    </w:rPr>
  </w:style>
  <w:style w:type="paragraph" w:customStyle="1" w:styleId="xl68">
    <w:name w:val="xl68"/>
    <w:basedOn w:val="a"/>
    <w:rsid w:val="00BE6EE7"/>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color w:val="000000"/>
      <w:kern w:val="0"/>
      <w:sz w:val="20"/>
    </w:rPr>
  </w:style>
  <w:style w:type="paragraph" w:customStyle="1" w:styleId="xl69">
    <w:name w:val="xl69"/>
    <w:basedOn w:val="a"/>
    <w:rsid w:val="00BE6EE7"/>
    <w:pPr>
      <w:pBdr>
        <w:top w:val="single" w:sz="8"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70">
    <w:name w:val="xl70"/>
    <w:basedOn w:val="a"/>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71">
    <w:name w:val="xl71"/>
    <w:basedOn w:val="a"/>
    <w:rsid w:val="00BE6EE7"/>
    <w:pPr>
      <w:pBdr>
        <w:top w:val="single" w:sz="8"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72">
    <w:name w:val="xl72"/>
    <w:basedOn w:val="a"/>
    <w:rsid w:val="00BE6EE7"/>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color w:val="000000"/>
      <w:kern w:val="0"/>
      <w:sz w:val="20"/>
    </w:rPr>
  </w:style>
  <w:style w:type="paragraph" w:customStyle="1" w:styleId="xl73">
    <w:name w:val="xl73"/>
    <w:basedOn w:val="a"/>
    <w:rsid w:val="00BE6EE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kern w:val="0"/>
      <w:sz w:val="20"/>
    </w:rPr>
  </w:style>
  <w:style w:type="paragraph" w:customStyle="1" w:styleId="xl74">
    <w:name w:val="xl74"/>
    <w:basedOn w:val="a"/>
    <w:rsid w:val="00BE6EE7"/>
    <w:pPr>
      <w:pBdr>
        <w:top w:val="single" w:sz="4" w:space="0" w:color="auto"/>
        <w:bottom w:val="single" w:sz="4" w:space="0" w:color="auto"/>
        <w:right w:val="single" w:sz="4" w:space="0" w:color="auto"/>
      </w:pBdr>
      <w:shd w:val="clear" w:color="auto" w:fill="FFFFFF"/>
      <w:spacing w:before="100" w:beforeAutospacing="1" w:after="100" w:afterAutospacing="1"/>
      <w:textAlignment w:val="center"/>
    </w:pPr>
    <w:rPr>
      <w:kern w:val="0"/>
      <w:sz w:val="20"/>
    </w:rPr>
  </w:style>
  <w:style w:type="paragraph" w:customStyle="1" w:styleId="xl75">
    <w:name w:val="xl75"/>
    <w:basedOn w:val="a"/>
    <w:rsid w:val="00BE6EE7"/>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kern w:val="0"/>
      <w:sz w:val="20"/>
    </w:rPr>
  </w:style>
  <w:style w:type="paragraph" w:customStyle="1" w:styleId="xl76">
    <w:name w:val="xl76"/>
    <w:basedOn w:val="a"/>
    <w:rsid w:val="00BE6EE7"/>
    <w:pPr>
      <w:pBdr>
        <w:top w:val="single" w:sz="4" w:space="0" w:color="auto"/>
        <w:left w:val="single" w:sz="4" w:space="0" w:color="auto"/>
        <w:bottom w:val="single" w:sz="4" w:space="0" w:color="auto"/>
      </w:pBdr>
      <w:shd w:val="clear" w:color="auto" w:fill="FFFFFF"/>
      <w:spacing w:before="100" w:beforeAutospacing="1" w:after="100" w:afterAutospacing="1"/>
      <w:jc w:val="right"/>
      <w:textAlignment w:val="center"/>
    </w:pPr>
    <w:rPr>
      <w:kern w:val="0"/>
      <w:sz w:val="20"/>
    </w:rPr>
  </w:style>
  <w:style w:type="paragraph" w:customStyle="1" w:styleId="xl77">
    <w:name w:val="xl77"/>
    <w:basedOn w:val="a"/>
    <w:rsid w:val="00BE6EE7"/>
    <w:pPr>
      <w:pBdr>
        <w:top w:val="single" w:sz="4" w:space="0" w:color="auto"/>
        <w:bottom w:val="single" w:sz="4" w:space="0" w:color="auto"/>
      </w:pBdr>
      <w:shd w:val="clear" w:color="auto" w:fill="FFFFFF"/>
      <w:spacing w:before="100" w:beforeAutospacing="1" w:after="100" w:afterAutospacing="1"/>
      <w:jc w:val="center"/>
      <w:textAlignment w:val="center"/>
    </w:pPr>
    <w:rPr>
      <w:kern w:val="0"/>
      <w:sz w:val="20"/>
    </w:rPr>
  </w:style>
  <w:style w:type="paragraph" w:customStyle="1" w:styleId="xl78">
    <w:name w:val="xl78"/>
    <w:basedOn w:val="a"/>
    <w:rsid w:val="00BE6EE7"/>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kern w:val="0"/>
      <w:sz w:val="20"/>
    </w:rPr>
  </w:style>
  <w:style w:type="paragraph" w:customStyle="1" w:styleId="xl79">
    <w:name w:val="xl79"/>
    <w:basedOn w:val="a"/>
    <w:rsid w:val="00BE6EE7"/>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kern w:val="0"/>
      <w:sz w:val="20"/>
    </w:rPr>
  </w:style>
  <w:style w:type="paragraph" w:customStyle="1" w:styleId="xl80">
    <w:name w:val="xl80"/>
    <w:basedOn w:val="a"/>
    <w:rsid w:val="00BE6EE7"/>
    <w:pPr>
      <w:pBdr>
        <w:left w:val="single" w:sz="4" w:space="0" w:color="auto"/>
        <w:bottom w:val="single" w:sz="4" w:space="0" w:color="auto"/>
      </w:pBdr>
      <w:shd w:val="clear" w:color="auto" w:fill="FFFFFF"/>
      <w:spacing w:before="100" w:beforeAutospacing="1" w:after="100" w:afterAutospacing="1"/>
      <w:jc w:val="right"/>
      <w:textAlignment w:val="center"/>
    </w:pPr>
    <w:rPr>
      <w:kern w:val="0"/>
      <w:sz w:val="20"/>
    </w:rPr>
  </w:style>
  <w:style w:type="paragraph" w:customStyle="1" w:styleId="xl81">
    <w:name w:val="xl81"/>
    <w:basedOn w:val="a"/>
    <w:rsid w:val="00BE6EE7"/>
    <w:pPr>
      <w:pBdr>
        <w:top w:val="single" w:sz="4" w:space="0" w:color="auto"/>
        <w:left w:val="single" w:sz="4"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kern w:val="0"/>
      <w:sz w:val="20"/>
    </w:rPr>
  </w:style>
  <w:style w:type="paragraph" w:customStyle="1" w:styleId="xl82">
    <w:name w:val="xl82"/>
    <w:basedOn w:val="a"/>
    <w:rsid w:val="00BE6EE7"/>
    <w:pPr>
      <w:pBdr>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kern w:val="0"/>
      <w:sz w:val="20"/>
    </w:rPr>
  </w:style>
  <w:style w:type="paragraph" w:customStyle="1" w:styleId="xl83">
    <w:name w:val="xl83"/>
    <w:basedOn w:val="a"/>
    <w:rsid w:val="00BE6EE7"/>
    <w:pPr>
      <w:pBdr>
        <w:bottom w:val="single" w:sz="4" w:space="0" w:color="auto"/>
      </w:pBdr>
      <w:shd w:val="clear" w:color="auto" w:fill="FFFFFF"/>
      <w:spacing w:before="100" w:beforeAutospacing="1" w:after="100" w:afterAutospacing="1"/>
      <w:jc w:val="center"/>
      <w:textAlignment w:val="center"/>
    </w:pPr>
    <w:rPr>
      <w:kern w:val="0"/>
      <w:sz w:val="20"/>
    </w:rPr>
  </w:style>
  <w:style w:type="paragraph" w:customStyle="1" w:styleId="xl84">
    <w:name w:val="xl84"/>
    <w:basedOn w:val="a"/>
    <w:rsid w:val="00BE6EE7"/>
    <w:pPr>
      <w:pBdr>
        <w:bottom w:val="single" w:sz="4" w:space="0" w:color="auto"/>
        <w:right w:val="single" w:sz="4" w:space="0" w:color="auto"/>
      </w:pBdr>
      <w:shd w:val="clear" w:color="auto" w:fill="FFFFFF"/>
      <w:spacing w:before="100" w:beforeAutospacing="1" w:after="100" w:afterAutospacing="1"/>
      <w:textAlignment w:val="center"/>
    </w:pPr>
    <w:rPr>
      <w:kern w:val="0"/>
      <w:sz w:val="20"/>
    </w:rPr>
  </w:style>
  <w:style w:type="paragraph" w:customStyle="1" w:styleId="xl85">
    <w:name w:val="xl85"/>
    <w:basedOn w:val="a"/>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86">
    <w:name w:val="xl86"/>
    <w:basedOn w:val="a"/>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color w:val="000000"/>
      <w:kern w:val="0"/>
      <w:sz w:val="22"/>
      <w:szCs w:val="22"/>
    </w:rPr>
  </w:style>
  <w:style w:type="paragraph" w:customStyle="1" w:styleId="font0">
    <w:name w:val="font0"/>
    <w:basedOn w:val="a"/>
    <w:rsid w:val="00BE6EE7"/>
    <w:pPr>
      <w:spacing w:before="100" w:beforeAutospacing="1" w:after="100" w:afterAutospacing="1"/>
    </w:pPr>
    <w:rPr>
      <w:rFonts w:ascii="宋体" w:hAnsi="宋体"/>
      <w:kern w:val="0"/>
      <w:sz w:val="24"/>
      <w:szCs w:val="24"/>
    </w:rPr>
  </w:style>
  <w:style w:type="paragraph" w:customStyle="1" w:styleId="xl29">
    <w:name w:val="xl29"/>
    <w:basedOn w:val="a"/>
    <w:rsid w:val="00BE6EE7"/>
    <w:pPr>
      <w:pBdr>
        <w:top w:val="single" w:sz="4" w:space="0" w:color="auto"/>
        <w:left w:val="single" w:sz="4" w:space="0" w:color="auto"/>
        <w:bottom w:val="single" w:sz="4" w:space="0" w:color="auto"/>
      </w:pBdr>
      <w:spacing w:before="100" w:beforeAutospacing="1" w:after="100" w:afterAutospacing="1"/>
      <w:jc w:val="center"/>
      <w:textAlignment w:val="center"/>
    </w:pPr>
    <w:rPr>
      <w:kern w:val="0"/>
      <w:sz w:val="20"/>
    </w:rPr>
  </w:style>
  <w:style w:type="paragraph" w:customStyle="1" w:styleId="xl31">
    <w:name w:val="xl31"/>
    <w:basedOn w:val="a"/>
    <w:rsid w:val="00BE6EE7"/>
    <w:pPr>
      <w:pBdr>
        <w:top w:val="single" w:sz="4" w:space="0" w:color="auto"/>
        <w:bottom w:val="single" w:sz="4" w:space="0" w:color="auto"/>
        <w:right w:val="single" w:sz="4" w:space="0" w:color="auto"/>
      </w:pBdr>
      <w:spacing w:before="100" w:beforeAutospacing="1" w:after="100" w:afterAutospacing="1"/>
      <w:jc w:val="center"/>
      <w:textAlignment w:val="center"/>
    </w:pPr>
    <w:rPr>
      <w:kern w:val="0"/>
      <w:sz w:val="20"/>
    </w:rPr>
  </w:style>
  <w:style w:type="paragraph" w:customStyle="1" w:styleId="xl32">
    <w:name w:val="xl32"/>
    <w:basedOn w:val="a"/>
    <w:rsid w:val="00BE6EE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kern w:val="0"/>
      <w:sz w:val="20"/>
    </w:rPr>
  </w:style>
  <w:style w:type="paragraph" w:customStyle="1" w:styleId="xl33">
    <w:name w:val="xl33"/>
    <w:basedOn w:val="a"/>
    <w:rsid w:val="00BE6EE7"/>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Unicode MS" w:hAnsi="Arial Unicode MS"/>
      <w:kern w:val="0"/>
      <w:sz w:val="20"/>
    </w:rPr>
  </w:style>
  <w:style w:type="paragraph" w:customStyle="1" w:styleId="xl34">
    <w:name w:val="xl34"/>
    <w:basedOn w:val="a"/>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35">
    <w:name w:val="xl35"/>
    <w:basedOn w:val="a"/>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color w:val="000000"/>
      <w:kern w:val="0"/>
      <w:sz w:val="22"/>
      <w:szCs w:val="22"/>
    </w:rPr>
  </w:style>
  <w:style w:type="paragraph" w:styleId="af">
    <w:name w:val="Normal Indent"/>
    <w:basedOn w:val="a"/>
    <w:rsid w:val="00BE6EE7"/>
    <w:pPr>
      <w:adjustRightInd w:val="0"/>
      <w:ind w:firstLine="420"/>
      <w:textAlignment w:val="baseline"/>
    </w:pPr>
  </w:style>
  <w:style w:type="paragraph" w:customStyle="1" w:styleId="Char10">
    <w:name w:val="Char1"/>
    <w:basedOn w:val="a"/>
    <w:rsid w:val="00BE6EE7"/>
    <w:pPr>
      <w:spacing w:after="160" w:line="240" w:lineRule="exact"/>
    </w:pPr>
    <w:rPr>
      <w:rFonts w:ascii="Verdana" w:hAnsi="Verdana"/>
      <w:kern w:val="0"/>
      <w:sz w:val="20"/>
      <w:lang w:eastAsia="en-US"/>
    </w:rPr>
  </w:style>
  <w:style w:type="paragraph" w:customStyle="1" w:styleId="ParaCharCharCharChar">
    <w:name w:val="默认段落字体 Para Char Char Char Char"/>
    <w:basedOn w:val="a"/>
    <w:rsid w:val="00BE6EE7"/>
    <w:rPr>
      <w:rFonts w:ascii="宋体" w:hAnsi="宋体" w:cs="宋体"/>
      <w:sz w:val="24"/>
      <w:szCs w:val="24"/>
    </w:rPr>
  </w:style>
  <w:style w:type="character" w:styleId="af0">
    <w:name w:val="footnote reference"/>
    <w:rsid w:val="00BE6EE7"/>
    <w:rPr>
      <w:rFonts w:cs="Times New Roman"/>
      <w:vertAlign w:val="superscript"/>
    </w:rPr>
  </w:style>
  <w:style w:type="paragraph" w:styleId="12">
    <w:name w:val="toc 1"/>
    <w:basedOn w:val="a"/>
    <w:next w:val="a"/>
    <w:autoRedefine/>
    <w:rsid w:val="00BE6EE7"/>
    <w:pPr>
      <w:spacing w:before="120" w:after="120"/>
    </w:pPr>
    <w:rPr>
      <w:b/>
      <w:caps/>
      <w:sz w:val="20"/>
    </w:rPr>
  </w:style>
  <w:style w:type="paragraph" w:styleId="21">
    <w:name w:val="toc 2"/>
    <w:basedOn w:val="a"/>
    <w:next w:val="a"/>
    <w:autoRedefine/>
    <w:rsid w:val="00BE6EE7"/>
    <w:pPr>
      <w:ind w:left="210"/>
    </w:pPr>
    <w:rPr>
      <w:smallCaps/>
      <w:sz w:val="20"/>
    </w:rPr>
  </w:style>
  <w:style w:type="paragraph" w:styleId="32">
    <w:name w:val="toc 3"/>
    <w:basedOn w:val="a"/>
    <w:next w:val="a"/>
    <w:autoRedefine/>
    <w:rsid w:val="00BE6EE7"/>
    <w:pPr>
      <w:ind w:left="420"/>
    </w:pPr>
    <w:rPr>
      <w:i/>
      <w:sz w:val="20"/>
    </w:rPr>
  </w:style>
  <w:style w:type="paragraph" w:styleId="41">
    <w:name w:val="toc 4"/>
    <w:basedOn w:val="a"/>
    <w:next w:val="a"/>
    <w:autoRedefine/>
    <w:rsid w:val="00BE6EE7"/>
    <w:pPr>
      <w:ind w:left="630"/>
    </w:pPr>
    <w:rPr>
      <w:sz w:val="18"/>
    </w:rPr>
  </w:style>
  <w:style w:type="paragraph" w:styleId="5">
    <w:name w:val="toc 5"/>
    <w:basedOn w:val="a"/>
    <w:next w:val="a"/>
    <w:autoRedefine/>
    <w:rsid w:val="00BE6EE7"/>
    <w:pPr>
      <w:ind w:left="840"/>
    </w:pPr>
    <w:rPr>
      <w:sz w:val="18"/>
    </w:rPr>
  </w:style>
  <w:style w:type="paragraph" w:styleId="6">
    <w:name w:val="toc 6"/>
    <w:basedOn w:val="a"/>
    <w:next w:val="a"/>
    <w:autoRedefine/>
    <w:rsid w:val="00BE6EE7"/>
    <w:pPr>
      <w:ind w:left="1050"/>
    </w:pPr>
    <w:rPr>
      <w:sz w:val="18"/>
    </w:rPr>
  </w:style>
  <w:style w:type="paragraph" w:styleId="7">
    <w:name w:val="toc 7"/>
    <w:basedOn w:val="a"/>
    <w:next w:val="a"/>
    <w:autoRedefine/>
    <w:rsid w:val="00BE6EE7"/>
    <w:pPr>
      <w:ind w:left="1260"/>
    </w:pPr>
    <w:rPr>
      <w:sz w:val="18"/>
    </w:rPr>
  </w:style>
  <w:style w:type="paragraph" w:styleId="8">
    <w:name w:val="toc 8"/>
    <w:basedOn w:val="a"/>
    <w:next w:val="a"/>
    <w:autoRedefine/>
    <w:rsid w:val="00BE6EE7"/>
    <w:pPr>
      <w:ind w:left="1470"/>
    </w:pPr>
    <w:rPr>
      <w:sz w:val="18"/>
    </w:rPr>
  </w:style>
  <w:style w:type="paragraph" w:styleId="9">
    <w:name w:val="toc 9"/>
    <w:basedOn w:val="a"/>
    <w:next w:val="a"/>
    <w:autoRedefine/>
    <w:rsid w:val="00BE6EE7"/>
    <w:pPr>
      <w:ind w:left="1680"/>
    </w:pPr>
    <w:rPr>
      <w:sz w:val="18"/>
    </w:rPr>
  </w:style>
  <w:style w:type="paragraph" w:styleId="af1">
    <w:name w:val="Document Map"/>
    <w:basedOn w:val="a"/>
    <w:link w:val="Char9"/>
    <w:rsid w:val="00BE6EE7"/>
    <w:pPr>
      <w:shd w:val="clear" w:color="auto" w:fill="000080"/>
    </w:pPr>
  </w:style>
  <w:style w:type="character" w:customStyle="1" w:styleId="Char9">
    <w:name w:val="文档结构图 Char"/>
    <w:basedOn w:val="a0"/>
    <w:link w:val="af1"/>
    <w:rsid w:val="00BE6EE7"/>
    <w:rPr>
      <w:rFonts w:ascii="Times New Roman" w:eastAsia="宋体" w:hAnsi="Times New Roman" w:cs="Times New Roman"/>
      <w:szCs w:val="20"/>
      <w:shd w:val="clear" w:color="auto" w:fill="000080"/>
    </w:rPr>
  </w:style>
  <w:style w:type="paragraph" w:styleId="13">
    <w:name w:val="index 1"/>
    <w:basedOn w:val="a"/>
    <w:next w:val="a"/>
    <w:autoRedefine/>
    <w:rsid w:val="00BE6EE7"/>
  </w:style>
  <w:style w:type="paragraph" w:styleId="22">
    <w:name w:val="index 2"/>
    <w:basedOn w:val="a"/>
    <w:next w:val="a"/>
    <w:autoRedefine/>
    <w:rsid w:val="00BE6EE7"/>
    <w:pPr>
      <w:ind w:left="420"/>
    </w:pPr>
  </w:style>
  <w:style w:type="paragraph" w:styleId="33">
    <w:name w:val="index 3"/>
    <w:basedOn w:val="a"/>
    <w:next w:val="a"/>
    <w:autoRedefine/>
    <w:rsid w:val="00BE6EE7"/>
    <w:pPr>
      <w:ind w:left="840"/>
    </w:pPr>
  </w:style>
  <w:style w:type="paragraph" w:styleId="42">
    <w:name w:val="index 4"/>
    <w:basedOn w:val="a"/>
    <w:next w:val="a"/>
    <w:autoRedefine/>
    <w:rsid w:val="00BE6EE7"/>
    <w:pPr>
      <w:ind w:left="1260"/>
    </w:pPr>
  </w:style>
  <w:style w:type="paragraph" w:styleId="50">
    <w:name w:val="index 5"/>
    <w:basedOn w:val="a"/>
    <w:next w:val="a"/>
    <w:autoRedefine/>
    <w:rsid w:val="00BE6EE7"/>
    <w:pPr>
      <w:ind w:left="1680"/>
    </w:pPr>
  </w:style>
  <w:style w:type="paragraph" w:styleId="60">
    <w:name w:val="index 6"/>
    <w:basedOn w:val="a"/>
    <w:next w:val="a"/>
    <w:autoRedefine/>
    <w:rsid w:val="00BE6EE7"/>
    <w:pPr>
      <w:ind w:left="2100"/>
    </w:pPr>
  </w:style>
  <w:style w:type="paragraph" w:styleId="70">
    <w:name w:val="index 7"/>
    <w:basedOn w:val="a"/>
    <w:next w:val="a"/>
    <w:autoRedefine/>
    <w:rsid w:val="00BE6EE7"/>
    <w:pPr>
      <w:ind w:left="2520"/>
    </w:pPr>
  </w:style>
  <w:style w:type="paragraph" w:styleId="80">
    <w:name w:val="index 8"/>
    <w:basedOn w:val="a"/>
    <w:next w:val="a"/>
    <w:autoRedefine/>
    <w:rsid w:val="00BE6EE7"/>
    <w:pPr>
      <w:ind w:left="2940"/>
    </w:pPr>
  </w:style>
  <w:style w:type="paragraph" w:styleId="90">
    <w:name w:val="index 9"/>
    <w:basedOn w:val="a"/>
    <w:next w:val="a"/>
    <w:autoRedefine/>
    <w:rsid w:val="00BE6EE7"/>
    <w:pPr>
      <w:ind w:left="3360"/>
    </w:pPr>
  </w:style>
  <w:style w:type="paragraph" w:styleId="af2">
    <w:name w:val="index heading"/>
    <w:basedOn w:val="a"/>
    <w:next w:val="13"/>
    <w:rsid w:val="00BE6EE7"/>
  </w:style>
  <w:style w:type="character" w:customStyle="1" w:styleId="CharChar9">
    <w:name w:val="Char Char9"/>
    <w:rsid w:val="00BE6EE7"/>
    <w:rPr>
      <w:rFonts w:ascii="Cambria" w:eastAsia="宋体" w:hAnsi="Cambria" w:cs="Times New Roman"/>
      <w:b/>
      <w:bCs/>
      <w:kern w:val="2"/>
      <w:sz w:val="32"/>
      <w:szCs w:val="32"/>
    </w:rPr>
  </w:style>
  <w:style w:type="character" w:customStyle="1" w:styleId="CharChar10">
    <w:name w:val="Char Char10"/>
    <w:rsid w:val="00BE6EE7"/>
    <w:rPr>
      <w:rFonts w:cs="Times New Roman"/>
      <w:b/>
      <w:bCs/>
      <w:kern w:val="44"/>
      <w:sz w:val="44"/>
      <w:szCs w:val="44"/>
    </w:rPr>
  </w:style>
  <w:style w:type="paragraph" w:customStyle="1" w:styleId="CharCharCharChar0">
    <w:name w:val="Char Char Char Char"/>
    <w:basedOn w:val="a"/>
    <w:rsid w:val="00BE6EE7"/>
    <w:pPr>
      <w:spacing w:after="160" w:line="240" w:lineRule="exact"/>
    </w:pPr>
    <w:rPr>
      <w:rFonts w:ascii="Verdana" w:hAnsi="Verdana" w:cs="Verdana"/>
      <w:kern w:val="0"/>
      <w:sz w:val="20"/>
      <w:lang w:eastAsia="en-US"/>
    </w:rPr>
  </w:style>
  <w:style w:type="paragraph" w:customStyle="1" w:styleId="CharCharCharCharCharCharCharCharChar">
    <w:name w:val="Char Char Char Char Char Char Char Char Char"/>
    <w:basedOn w:val="a"/>
    <w:rsid w:val="00BE6EE7"/>
    <w:rPr>
      <w:rFonts w:ascii="Garamond" w:hAnsi="Garamond"/>
    </w:rPr>
  </w:style>
  <w:style w:type="paragraph" w:styleId="HTML">
    <w:name w:val="HTML Preformatted"/>
    <w:basedOn w:val="a"/>
    <w:link w:val="HTMLChar"/>
    <w:uiPriority w:val="99"/>
    <w:unhideWhenUsed/>
    <w:rsid w:val="00BE6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Char">
    <w:name w:val="HTML 预设格式 Char"/>
    <w:basedOn w:val="a0"/>
    <w:link w:val="HTML"/>
    <w:uiPriority w:val="99"/>
    <w:rsid w:val="00BE6EE7"/>
    <w:rPr>
      <w:rFonts w:ascii="宋体" w:eastAsia="宋体" w:hAnsi="宋体" w:cs="宋体"/>
      <w:kern w:val="0"/>
      <w:sz w:val="24"/>
      <w:szCs w:val="24"/>
    </w:rPr>
  </w:style>
  <w:style w:type="paragraph" w:styleId="af3">
    <w:name w:val="Normal (Web)"/>
    <w:basedOn w:val="a"/>
    <w:uiPriority w:val="99"/>
    <w:unhideWhenUsed/>
    <w:rsid w:val="00BE6EE7"/>
    <w:pPr>
      <w:spacing w:before="100" w:beforeAutospacing="1" w:after="100" w:afterAutospacing="1" w:line="240" w:lineRule="auto"/>
    </w:pPr>
    <w:rPr>
      <w:rFonts w:ascii="宋体" w:hAnsi="宋体" w:cs="宋体"/>
      <w:kern w:val="0"/>
      <w:sz w:val="24"/>
      <w:szCs w:val="24"/>
    </w:rPr>
  </w:style>
  <w:style w:type="paragraph" w:styleId="af4">
    <w:name w:val="Title"/>
    <w:basedOn w:val="a"/>
    <w:next w:val="a"/>
    <w:link w:val="Chara"/>
    <w:qFormat/>
    <w:rsid w:val="00BE6EE7"/>
    <w:pPr>
      <w:widowControl w:val="0"/>
      <w:outlineLvl w:val="0"/>
    </w:pPr>
    <w:rPr>
      <w:rFonts w:ascii="黑体" w:eastAsia="黑体" w:hAnsi="黑体"/>
      <w:b/>
      <w:bCs/>
      <w:sz w:val="24"/>
      <w:szCs w:val="24"/>
    </w:rPr>
  </w:style>
  <w:style w:type="character" w:customStyle="1" w:styleId="Chara">
    <w:name w:val="标题 Char"/>
    <w:basedOn w:val="a0"/>
    <w:link w:val="af4"/>
    <w:rsid w:val="00BE6EE7"/>
    <w:rPr>
      <w:rFonts w:ascii="黑体" w:eastAsia="黑体" w:hAnsi="黑体" w:cs="Times New Roman"/>
      <w:b/>
      <w:bCs/>
      <w:sz w:val="24"/>
      <w:szCs w:val="24"/>
    </w:rPr>
  </w:style>
  <w:style w:type="character" w:customStyle="1" w:styleId="1Char1">
    <w:name w:val="标题 1 Char1"/>
    <w:aliases w:val="一级标题(章) Char1,一级标题 Char1"/>
    <w:rsid w:val="00BE6EE7"/>
    <w:rPr>
      <w:b/>
      <w:bCs/>
      <w:kern w:val="44"/>
      <w:sz w:val="44"/>
      <w:szCs w:val="44"/>
    </w:rPr>
  </w:style>
  <w:style w:type="character" w:styleId="af5">
    <w:name w:val="FollowedHyperlink"/>
    <w:basedOn w:val="a0"/>
    <w:uiPriority w:val="99"/>
    <w:unhideWhenUsed/>
    <w:rsid w:val="00BE6EE7"/>
    <w:rPr>
      <w:color w:val="954F72" w:themeColor="followedHyperlink"/>
      <w:u w:val="single"/>
    </w:rPr>
  </w:style>
  <w:style w:type="paragraph" w:styleId="23">
    <w:name w:val="Body Text Indent 2"/>
    <w:basedOn w:val="a"/>
    <w:link w:val="2Char0"/>
    <w:rsid w:val="00CA6B0C"/>
    <w:pPr>
      <w:widowControl w:val="0"/>
      <w:spacing w:line="240" w:lineRule="auto"/>
      <w:ind w:firstLineChars="200" w:firstLine="361"/>
      <w:jc w:val="both"/>
    </w:pPr>
    <w:rPr>
      <w:rFonts w:hAnsi="宋体"/>
      <w:b/>
      <w:bCs/>
      <w:sz w:val="18"/>
      <w:szCs w:val="24"/>
    </w:rPr>
  </w:style>
  <w:style w:type="character" w:customStyle="1" w:styleId="2Char0">
    <w:name w:val="正文文本缩进 2 Char"/>
    <w:basedOn w:val="a0"/>
    <w:link w:val="23"/>
    <w:rsid w:val="00CA6B0C"/>
    <w:rPr>
      <w:rFonts w:ascii="Times New Roman" w:eastAsia="宋体" w:hAnsi="宋体" w:cs="Times New Roman"/>
      <w:b/>
      <w:bCs/>
      <w:sz w:val="18"/>
      <w:szCs w:val="24"/>
    </w:rPr>
  </w:style>
  <w:style w:type="paragraph" w:customStyle="1" w:styleId="CharCharChar1Char">
    <w:name w:val="Char Char Char1 Char"/>
    <w:basedOn w:val="a"/>
    <w:rsid w:val="00CA6B0C"/>
    <w:pPr>
      <w:widowControl w:val="0"/>
      <w:spacing w:line="240" w:lineRule="auto"/>
      <w:jc w:val="both"/>
    </w:pPr>
    <w:rPr>
      <w:szCs w:val="24"/>
    </w:rPr>
  </w:style>
  <w:style w:type="character" w:styleId="af6">
    <w:name w:val="annotation reference"/>
    <w:rsid w:val="00CA6B0C"/>
    <w:rPr>
      <w:sz w:val="21"/>
      <w:szCs w:val="21"/>
    </w:rPr>
  </w:style>
  <w:style w:type="paragraph" w:customStyle="1" w:styleId="af7">
    <w:name w:val="前言、引言标题"/>
    <w:next w:val="a"/>
    <w:rsid w:val="00CA6B0C"/>
    <w:pPr>
      <w:shd w:val="clear" w:color="FFFFFF" w:fill="FFFFFF"/>
      <w:spacing w:before="640" w:after="560" w:line="240" w:lineRule="auto"/>
      <w:ind w:firstLineChars="0" w:firstLine="0"/>
      <w:jc w:val="center"/>
      <w:outlineLvl w:val="0"/>
    </w:pPr>
    <w:rPr>
      <w:rFonts w:ascii="黑体" w:eastAsia="黑体" w:hAnsi="Times New Roman" w:cs="Times New Roman"/>
      <w:kern w:val="0"/>
      <w:sz w:val="32"/>
      <w:szCs w:val="20"/>
    </w:rPr>
  </w:style>
  <w:style w:type="paragraph" w:customStyle="1" w:styleId="af8">
    <w:name w:val="段"/>
    <w:rsid w:val="00CA6B0C"/>
    <w:pPr>
      <w:autoSpaceDE w:val="0"/>
      <w:autoSpaceDN w:val="0"/>
      <w:spacing w:line="240" w:lineRule="auto"/>
    </w:pPr>
    <w:rPr>
      <w:rFonts w:ascii="宋体" w:eastAsia="宋体" w:hAnsi="Times New Roman" w:cs="Times New Roman"/>
      <w:noProof/>
      <w:kern w:val="0"/>
      <w:szCs w:val="20"/>
    </w:rPr>
  </w:style>
  <w:style w:type="paragraph" w:customStyle="1" w:styleId="af9">
    <w:name w:val="章标题"/>
    <w:next w:val="af8"/>
    <w:rsid w:val="00CA6B0C"/>
    <w:pPr>
      <w:spacing w:beforeLines="50" w:afterLines="50" w:line="240" w:lineRule="auto"/>
      <w:ind w:firstLineChars="0" w:firstLine="0"/>
      <w:outlineLvl w:val="1"/>
    </w:pPr>
    <w:rPr>
      <w:rFonts w:ascii="黑体" w:eastAsia="黑体" w:hAnsi="Times New Roman" w:cs="Times New Roman"/>
      <w:kern w:val="0"/>
      <w:szCs w:val="20"/>
    </w:rPr>
  </w:style>
  <w:style w:type="paragraph" w:customStyle="1" w:styleId="afa">
    <w:name w:val="一级条标题"/>
    <w:basedOn w:val="af9"/>
    <w:next w:val="af8"/>
    <w:rsid w:val="00CA6B0C"/>
    <w:pPr>
      <w:spacing w:beforeLines="0" w:afterLines="0"/>
      <w:outlineLvl w:val="2"/>
    </w:pPr>
  </w:style>
  <w:style w:type="paragraph" w:customStyle="1" w:styleId="afb">
    <w:name w:val="二级条标题"/>
    <w:basedOn w:val="afa"/>
    <w:next w:val="af8"/>
    <w:rsid w:val="00CA6B0C"/>
    <w:pPr>
      <w:outlineLvl w:val="3"/>
    </w:pPr>
  </w:style>
  <w:style w:type="paragraph" w:customStyle="1" w:styleId="afc">
    <w:name w:val="三级条标题"/>
    <w:basedOn w:val="afb"/>
    <w:next w:val="af8"/>
    <w:rsid w:val="00CA6B0C"/>
    <w:pPr>
      <w:outlineLvl w:val="4"/>
    </w:pPr>
  </w:style>
  <w:style w:type="paragraph" w:customStyle="1" w:styleId="afd">
    <w:name w:val="四级条标题"/>
    <w:basedOn w:val="afc"/>
    <w:next w:val="af8"/>
    <w:rsid w:val="00CA6B0C"/>
    <w:pPr>
      <w:outlineLvl w:val="5"/>
    </w:pPr>
  </w:style>
  <w:style w:type="paragraph" w:customStyle="1" w:styleId="afe">
    <w:name w:val="五级条标题"/>
    <w:basedOn w:val="afd"/>
    <w:next w:val="af8"/>
    <w:rsid w:val="00CA6B0C"/>
    <w:pPr>
      <w:outlineLvl w:val="6"/>
    </w:pPr>
  </w:style>
  <w:style w:type="paragraph" w:customStyle="1" w:styleId="aff">
    <w:name w:val="田"/>
    <w:basedOn w:val="a"/>
    <w:rsid w:val="00CA6B0C"/>
    <w:pPr>
      <w:widowControl w:val="0"/>
      <w:tabs>
        <w:tab w:val="num" w:pos="324"/>
      </w:tabs>
      <w:spacing w:line="240" w:lineRule="auto"/>
      <w:ind w:left="324" w:hanging="324"/>
      <w:jc w:val="both"/>
    </w:pPr>
  </w:style>
  <w:style w:type="paragraph" w:styleId="34">
    <w:name w:val="Body Text Indent 3"/>
    <w:basedOn w:val="a"/>
    <w:link w:val="3Char0"/>
    <w:rsid w:val="00CA6B0C"/>
    <w:pPr>
      <w:widowControl w:val="0"/>
      <w:ind w:firstLineChars="179" w:firstLine="322"/>
      <w:jc w:val="both"/>
    </w:pPr>
    <w:rPr>
      <w:sz w:val="18"/>
    </w:rPr>
  </w:style>
  <w:style w:type="character" w:customStyle="1" w:styleId="3Char0">
    <w:name w:val="正文文本缩进 3 Char"/>
    <w:basedOn w:val="a0"/>
    <w:link w:val="34"/>
    <w:rsid w:val="00CA6B0C"/>
    <w:rPr>
      <w:rFonts w:ascii="Times New Roman" w:eastAsia="宋体" w:hAnsi="Times New Roman" w:cs="Times New Roman"/>
      <w:sz w:val="18"/>
      <w:szCs w:val="20"/>
    </w:rPr>
  </w:style>
  <w:style w:type="paragraph" w:customStyle="1" w:styleId="CharCharCharCharCharCharChar1">
    <w:name w:val="Char Char Char Char Char Char Char1"/>
    <w:basedOn w:val="a"/>
    <w:rsid w:val="00CA6B0C"/>
    <w:pPr>
      <w:spacing w:after="160" w:line="240" w:lineRule="exact"/>
    </w:pPr>
    <w:rPr>
      <w:rFonts w:ascii="Verdana" w:hAnsi="Verdana" w:cs="Verdana"/>
      <w:kern w:val="0"/>
      <w:sz w:val="20"/>
      <w:lang w:eastAsia="en-US"/>
    </w:rPr>
  </w:style>
  <w:style w:type="paragraph" w:customStyle="1" w:styleId="14">
    <w:name w:val="标题1（报告）"/>
    <w:basedOn w:val="1"/>
    <w:rsid w:val="00CA6B0C"/>
    <w:pPr>
      <w:keepLines/>
      <w:framePr w:hSpace="180" w:wrap="around" w:vAnchor="text" w:hAnchor="margin" w:xAlign="center" w:y="-265"/>
      <w:widowControl w:val="0"/>
      <w:autoSpaceDE w:val="0"/>
      <w:autoSpaceDN w:val="0"/>
      <w:spacing w:before="240" w:after="240" w:line="500" w:lineRule="exact"/>
      <w:textAlignment w:val="center"/>
    </w:pPr>
    <w:rPr>
      <w:rFonts w:ascii="宋体" w:eastAsia="黑体" w:hAnsi="宋体"/>
      <w:b w:val="0"/>
      <w:kern w:val="44"/>
      <w:sz w:val="32"/>
      <w:szCs w:val="32"/>
    </w:rPr>
  </w:style>
  <w:style w:type="paragraph" w:customStyle="1" w:styleId="aff0">
    <w:name w:val="正文表标题"/>
    <w:next w:val="af8"/>
    <w:rsid w:val="00CA6B0C"/>
    <w:pPr>
      <w:spacing w:line="240" w:lineRule="auto"/>
      <w:ind w:firstLineChars="0" w:firstLine="0"/>
      <w:jc w:val="center"/>
    </w:pPr>
    <w:rPr>
      <w:rFonts w:ascii="黑体" w:eastAsia="黑体" w:hAnsi="Times New Roman" w:cs="Times New Roman"/>
      <w:kern w:val="0"/>
      <w:szCs w:val="20"/>
    </w:rPr>
  </w:style>
  <w:style w:type="paragraph" w:customStyle="1" w:styleId="aff1">
    <w:name w:val="封面标准文稿类别"/>
    <w:rsid w:val="00CA6B0C"/>
    <w:pPr>
      <w:spacing w:before="440" w:line="400" w:lineRule="exact"/>
      <w:ind w:firstLineChars="0" w:firstLine="0"/>
      <w:jc w:val="center"/>
    </w:pPr>
    <w:rPr>
      <w:rFonts w:ascii="宋体" w:eastAsia="宋体" w:hAnsi="Times New Roman" w:cs="Times New Roman"/>
      <w:kern w:val="0"/>
      <w:sz w:val="24"/>
      <w:szCs w:val="20"/>
    </w:rPr>
  </w:style>
  <w:style w:type="paragraph" w:customStyle="1" w:styleId="CharCharCharCharCharCharCharCharCharCharCharCharCharCharCharChar">
    <w:name w:val="Char Char Char Char Char Char Char Char Char Char Char Char Char Char Char Char"/>
    <w:basedOn w:val="a"/>
    <w:rsid w:val="00CA6B0C"/>
    <w:pPr>
      <w:spacing w:after="160" w:line="240" w:lineRule="exact"/>
    </w:pPr>
    <w:rPr>
      <w:rFonts w:ascii="Verdana" w:hAnsi="Verdana"/>
      <w:kern w:val="0"/>
      <w:sz w:val="20"/>
      <w:lang w:eastAsia="en-US"/>
    </w:rPr>
  </w:style>
  <w:style w:type="character" w:customStyle="1" w:styleId="aff2">
    <w:name w:val="样式"/>
    <w:rsid w:val="00CA6B0C"/>
    <w:rPr>
      <w:rFonts w:eastAsia="黑体"/>
      <w:b/>
      <w:bCs/>
      <w:w w:val="200"/>
      <w:sz w:val="30"/>
      <w:u w:val="none"/>
    </w:rPr>
  </w:style>
  <w:style w:type="paragraph" w:customStyle="1" w:styleId="35">
    <w:name w:val="标题3"/>
    <w:basedOn w:val="a"/>
    <w:rsid w:val="00CA6B0C"/>
    <w:pPr>
      <w:widowControl w:val="0"/>
      <w:spacing w:before="60" w:after="60" w:line="400" w:lineRule="exact"/>
      <w:jc w:val="both"/>
      <w:outlineLvl w:val="2"/>
    </w:pPr>
    <w:rPr>
      <w:rFonts w:ascii="黑体" w:eastAsia="黑体" w:hAnsi="宋体" w:cs="宋体"/>
      <w:sz w:val="24"/>
    </w:rPr>
  </w:style>
  <w:style w:type="paragraph" w:customStyle="1" w:styleId="aff3">
    <w:name w:val="标题中"/>
    <w:basedOn w:val="2"/>
    <w:link w:val="Charb"/>
    <w:rsid w:val="00CA6B0C"/>
    <w:pPr>
      <w:keepLines/>
      <w:widowControl w:val="0"/>
      <w:spacing w:line="400" w:lineRule="exact"/>
      <w:jc w:val="center"/>
    </w:pPr>
    <w:rPr>
      <w:rFonts w:ascii="黑体" w:eastAsia="黑体" w:hAnsi="Arial" w:cs="宋体"/>
      <w:b w:val="0"/>
      <w:sz w:val="28"/>
      <w:szCs w:val="32"/>
    </w:rPr>
  </w:style>
  <w:style w:type="character" w:customStyle="1" w:styleId="Charb">
    <w:name w:val="标题中 Char"/>
    <w:link w:val="aff3"/>
    <w:rsid w:val="00CA6B0C"/>
    <w:rPr>
      <w:rFonts w:ascii="黑体" w:eastAsia="黑体" w:hAnsi="Arial" w:cs="宋体"/>
      <w:bCs/>
      <w:sz w:val="28"/>
      <w:szCs w:val="32"/>
    </w:rPr>
  </w:style>
  <w:style w:type="character" w:customStyle="1" w:styleId="CharChar5">
    <w:name w:val="Char Char5"/>
    <w:semiHidden/>
    <w:locked/>
    <w:rsid w:val="00CA6B0C"/>
    <w:rPr>
      <w:rFonts w:eastAsia="宋体"/>
      <w:kern w:val="2"/>
      <w:sz w:val="18"/>
      <w:szCs w:val="18"/>
      <w:lang w:val="en-US" w:eastAsia="zh-CN" w:bidi="ar-SA"/>
    </w:rPr>
  </w:style>
  <w:style w:type="paragraph" w:customStyle="1" w:styleId="15">
    <w:name w:val="文档结构图1"/>
    <w:basedOn w:val="a"/>
    <w:rsid w:val="00CA6B0C"/>
    <w:pPr>
      <w:widowControl w:val="0"/>
      <w:shd w:val="clear" w:color="auto" w:fill="000080"/>
      <w:adjustRightInd w:val="0"/>
      <w:spacing w:line="240" w:lineRule="auto"/>
      <w:jc w:val="both"/>
      <w:textAlignment w:val="baseline"/>
    </w:pPr>
  </w:style>
  <w:style w:type="character" w:styleId="aff4">
    <w:name w:val="Emphasis"/>
    <w:qFormat/>
    <w:rsid w:val="00CA6B0C"/>
    <w:rPr>
      <w:i w:val="0"/>
      <w:iCs w:val="0"/>
      <w:color w:val="CC0000"/>
    </w:rPr>
  </w:style>
  <w:style w:type="character" w:customStyle="1" w:styleId="Charc">
    <w:name w:val="井正文 Char"/>
    <w:link w:val="aff5"/>
    <w:rsid w:val="00CA6B0C"/>
    <w:rPr>
      <w:rFonts w:ascii="宋体" w:hAnsi="宋体"/>
      <w:sz w:val="24"/>
    </w:rPr>
  </w:style>
  <w:style w:type="paragraph" w:customStyle="1" w:styleId="aff5">
    <w:name w:val="井正文"/>
    <w:basedOn w:val="a"/>
    <w:link w:val="Charc"/>
    <w:rsid w:val="00CA6B0C"/>
    <w:pPr>
      <w:widowControl w:val="0"/>
      <w:adjustRightInd w:val="0"/>
      <w:spacing w:line="400" w:lineRule="exact"/>
      <w:ind w:firstLineChars="200" w:firstLine="480"/>
      <w:jc w:val="both"/>
    </w:pPr>
    <w:rPr>
      <w:rFonts w:ascii="宋体" w:eastAsiaTheme="minorEastAsia" w:hAnsi="宋体" w:cstheme="minorBidi"/>
      <w:sz w:val="24"/>
      <w:szCs w:val="22"/>
    </w:rPr>
  </w:style>
  <w:style w:type="character" w:customStyle="1" w:styleId="3Char1">
    <w:name w:val="标题3明化镇组等 Char"/>
    <w:link w:val="36"/>
    <w:rsid w:val="00CA6B0C"/>
    <w:rPr>
      <w:rFonts w:ascii="黑体" w:eastAsia="黑体" w:hAnsi="宋体"/>
      <w:sz w:val="24"/>
    </w:rPr>
  </w:style>
  <w:style w:type="paragraph" w:customStyle="1" w:styleId="36">
    <w:name w:val="标题3明化镇组等"/>
    <w:basedOn w:val="a"/>
    <w:next w:val="3"/>
    <w:link w:val="3Char1"/>
    <w:rsid w:val="00CA6B0C"/>
    <w:pPr>
      <w:widowControl w:val="0"/>
      <w:spacing w:before="60" w:after="60" w:line="400" w:lineRule="exact"/>
      <w:jc w:val="both"/>
    </w:pPr>
    <w:rPr>
      <w:rFonts w:ascii="黑体" w:eastAsia="黑体" w:hAnsi="宋体" w:cstheme="minorBidi"/>
      <w:sz w:val="24"/>
      <w:szCs w:val="22"/>
    </w:rPr>
  </w:style>
  <w:style w:type="paragraph" w:customStyle="1" w:styleId="221">
    <w:name w:val="样式 样式 段 + (符号) 宋体 首行缩进:  2 字符 + 首行缩进:  2 字符1"/>
    <w:basedOn w:val="a"/>
    <w:rsid w:val="00CA6B0C"/>
    <w:pPr>
      <w:autoSpaceDE w:val="0"/>
      <w:autoSpaceDN w:val="0"/>
      <w:ind w:firstLineChars="200" w:firstLine="420"/>
      <w:jc w:val="both"/>
    </w:pPr>
    <w:rPr>
      <w:rFonts w:ascii="宋体" w:hAnsi="宋体" w:cs="宋体"/>
      <w:noProof/>
      <w:kern w:val="0"/>
    </w:rPr>
  </w:style>
  <w:style w:type="paragraph" w:styleId="aff6">
    <w:name w:val="List"/>
    <w:basedOn w:val="a"/>
    <w:rsid w:val="00CA6B0C"/>
    <w:pPr>
      <w:widowControl w:val="0"/>
      <w:spacing w:line="240" w:lineRule="auto"/>
      <w:ind w:left="420" w:hanging="420"/>
      <w:jc w:val="both"/>
    </w:pPr>
    <w:rPr>
      <w:szCs w:val="24"/>
    </w:rPr>
  </w:style>
  <w:style w:type="character" w:customStyle="1" w:styleId="CharChar4">
    <w:name w:val="Char Char4"/>
    <w:semiHidden/>
    <w:locked/>
    <w:rsid w:val="00CA6B0C"/>
    <w:rPr>
      <w:rFonts w:eastAsia="宋体"/>
      <w:kern w:val="2"/>
      <w:sz w:val="18"/>
      <w:szCs w:val="18"/>
      <w:lang w:val="en-US" w:eastAsia="zh-CN" w:bidi="ar-SA"/>
    </w:rPr>
  </w:style>
  <w:style w:type="paragraph" w:customStyle="1" w:styleId="24">
    <w:name w:val="纯文本2"/>
    <w:basedOn w:val="a"/>
    <w:rsid w:val="00CA6B0C"/>
    <w:pPr>
      <w:widowControl w:val="0"/>
      <w:adjustRightInd w:val="0"/>
      <w:spacing w:line="240" w:lineRule="auto"/>
      <w:jc w:val="both"/>
      <w:textAlignment w:val="baseline"/>
    </w:pPr>
    <w:rPr>
      <w:rFonts w:ascii="宋体" w:hAnsi="Courier New"/>
    </w:rPr>
  </w:style>
  <w:style w:type="numbering" w:customStyle="1" w:styleId="16">
    <w:name w:val="无列表1"/>
    <w:next w:val="a2"/>
    <w:semiHidden/>
    <w:rsid w:val="00CA6B0C"/>
  </w:style>
  <w:style w:type="paragraph" w:customStyle="1" w:styleId="xl116">
    <w:name w:val="xl116"/>
    <w:basedOn w:val="a"/>
    <w:rsid w:val="00CA6B0C"/>
    <w:pPr>
      <w:spacing w:before="100" w:beforeAutospacing="1" w:after="100" w:afterAutospacing="1" w:line="240" w:lineRule="auto"/>
      <w:textAlignment w:val="center"/>
    </w:pPr>
    <w:rPr>
      <w:kern w:val="0"/>
      <w:sz w:val="24"/>
      <w:szCs w:val="24"/>
    </w:rPr>
  </w:style>
  <w:style w:type="paragraph" w:customStyle="1" w:styleId="xl117">
    <w:name w:val="xl117"/>
    <w:basedOn w:val="a"/>
    <w:rsid w:val="00CA6B0C"/>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kern w:val="0"/>
      <w:sz w:val="18"/>
      <w:szCs w:val="18"/>
    </w:rPr>
  </w:style>
  <w:style w:type="paragraph" w:customStyle="1" w:styleId="xl118">
    <w:name w:val="xl118"/>
    <w:basedOn w:val="a"/>
    <w:rsid w:val="00CA6B0C"/>
    <w:pPr>
      <w:shd w:val="clear" w:color="000000" w:fill="FFFFFF"/>
      <w:spacing w:before="100" w:beforeAutospacing="1" w:after="100" w:afterAutospacing="1" w:line="240" w:lineRule="auto"/>
    </w:pPr>
    <w:rPr>
      <w:kern w:val="0"/>
      <w:sz w:val="20"/>
    </w:rPr>
  </w:style>
  <w:style w:type="paragraph" w:customStyle="1" w:styleId="xl119">
    <w:name w:val="xl119"/>
    <w:basedOn w:val="a"/>
    <w:rsid w:val="00CA6B0C"/>
    <w:pPr>
      <w:shd w:val="clear" w:color="000000" w:fill="FFFFFF"/>
      <w:spacing w:before="100" w:beforeAutospacing="1" w:after="100" w:afterAutospacing="1" w:line="240" w:lineRule="auto"/>
      <w:textAlignment w:val="center"/>
    </w:pPr>
    <w:rPr>
      <w:kern w:val="0"/>
      <w:sz w:val="20"/>
    </w:rPr>
  </w:style>
  <w:style w:type="paragraph" w:customStyle="1" w:styleId="xl120">
    <w:name w:val="xl120"/>
    <w:basedOn w:val="a"/>
    <w:rsid w:val="00CA6B0C"/>
    <w:pPr>
      <w:shd w:val="clear" w:color="000000" w:fill="FFFFFF"/>
      <w:spacing w:before="100" w:beforeAutospacing="1" w:after="100" w:afterAutospacing="1" w:line="240" w:lineRule="auto"/>
    </w:pPr>
    <w:rPr>
      <w:kern w:val="0"/>
      <w:sz w:val="20"/>
    </w:rPr>
  </w:style>
  <w:style w:type="paragraph" w:customStyle="1" w:styleId="xl121">
    <w:name w:val="xl121"/>
    <w:basedOn w:val="a"/>
    <w:rsid w:val="00CA6B0C"/>
    <w:pPr>
      <w:shd w:val="clear" w:color="000000" w:fill="FFFFFF"/>
      <w:spacing w:before="100" w:beforeAutospacing="1" w:after="100" w:afterAutospacing="1" w:line="240" w:lineRule="auto"/>
      <w:jc w:val="right"/>
    </w:pPr>
    <w:rPr>
      <w:kern w:val="0"/>
      <w:sz w:val="20"/>
    </w:rPr>
  </w:style>
  <w:style w:type="paragraph" w:customStyle="1" w:styleId="xl122">
    <w:name w:val="xl122"/>
    <w:basedOn w:val="a"/>
    <w:rsid w:val="00CA6B0C"/>
    <w:pPr>
      <w:shd w:val="clear" w:color="000000" w:fill="FFFFFF"/>
      <w:spacing w:before="100" w:beforeAutospacing="1" w:after="100" w:afterAutospacing="1" w:line="240" w:lineRule="auto"/>
      <w:jc w:val="center"/>
    </w:pPr>
    <w:rPr>
      <w:kern w:val="0"/>
      <w:sz w:val="20"/>
    </w:rPr>
  </w:style>
  <w:style w:type="paragraph" w:customStyle="1" w:styleId="xl123">
    <w:name w:val="xl123"/>
    <w:basedOn w:val="a"/>
    <w:rsid w:val="00CA6B0C"/>
    <w:pPr>
      <w:shd w:val="clear" w:color="000000" w:fill="FFFFFF"/>
      <w:spacing w:before="100" w:beforeAutospacing="1" w:after="100" w:afterAutospacing="1" w:line="240" w:lineRule="auto"/>
      <w:jc w:val="center"/>
    </w:pPr>
    <w:rPr>
      <w:kern w:val="0"/>
      <w:sz w:val="18"/>
      <w:szCs w:val="18"/>
    </w:rPr>
  </w:style>
  <w:style w:type="paragraph" w:customStyle="1" w:styleId="xl124">
    <w:name w:val="xl124"/>
    <w:basedOn w:val="a"/>
    <w:rsid w:val="00CA6B0C"/>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宋体" w:hAnsi="宋体" w:cs="宋体"/>
      <w:kern w:val="0"/>
      <w:sz w:val="18"/>
      <w:szCs w:val="18"/>
    </w:rPr>
  </w:style>
  <w:style w:type="paragraph" w:customStyle="1" w:styleId="xl125">
    <w:name w:val="xl125"/>
    <w:basedOn w:val="a"/>
    <w:rsid w:val="00CA6B0C"/>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hAnsi="宋体" w:cs="宋体"/>
      <w:kern w:val="0"/>
      <w:sz w:val="18"/>
      <w:szCs w:val="18"/>
    </w:rPr>
  </w:style>
  <w:style w:type="paragraph" w:customStyle="1" w:styleId="xl126">
    <w:name w:val="xl126"/>
    <w:basedOn w:val="a"/>
    <w:rsid w:val="00CA6B0C"/>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27">
    <w:name w:val="xl127"/>
    <w:basedOn w:val="a"/>
    <w:rsid w:val="00CA6B0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28">
    <w:name w:val="xl128"/>
    <w:basedOn w:val="a"/>
    <w:rsid w:val="00CA6B0C"/>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29">
    <w:name w:val="xl129"/>
    <w:basedOn w:val="a"/>
    <w:rsid w:val="00CA6B0C"/>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30">
    <w:name w:val="xl130"/>
    <w:basedOn w:val="a"/>
    <w:rsid w:val="00CA6B0C"/>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31">
    <w:name w:val="xl131"/>
    <w:basedOn w:val="a"/>
    <w:rsid w:val="00CA6B0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32">
    <w:name w:val="xl132"/>
    <w:basedOn w:val="a"/>
    <w:rsid w:val="00CA6B0C"/>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宋体" w:hAnsi="宋体" w:cs="宋体"/>
      <w:kern w:val="0"/>
      <w:sz w:val="18"/>
      <w:szCs w:val="18"/>
    </w:rPr>
  </w:style>
  <w:style w:type="paragraph" w:customStyle="1" w:styleId="xl133">
    <w:name w:val="xl133"/>
    <w:basedOn w:val="a"/>
    <w:rsid w:val="00CA6B0C"/>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kern w:val="0"/>
      <w:sz w:val="18"/>
      <w:szCs w:val="18"/>
    </w:rPr>
  </w:style>
  <w:style w:type="paragraph" w:customStyle="1" w:styleId="xl134">
    <w:name w:val="xl134"/>
    <w:basedOn w:val="a"/>
    <w:rsid w:val="00CA6B0C"/>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kern w:val="0"/>
      <w:sz w:val="18"/>
      <w:szCs w:val="18"/>
    </w:rPr>
  </w:style>
  <w:style w:type="paragraph" w:customStyle="1" w:styleId="xl135">
    <w:name w:val="xl135"/>
    <w:basedOn w:val="a"/>
    <w:rsid w:val="00CA6B0C"/>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kern w:val="0"/>
      <w:sz w:val="18"/>
      <w:szCs w:val="18"/>
    </w:rPr>
  </w:style>
  <w:style w:type="paragraph" w:customStyle="1" w:styleId="xl136">
    <w:name w:val="xl136"/>
    <w:basedOn w:val="a"/>
    <w:rsid w:val="00CA6B0C"/>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宋体" w:hAnsi="宋体" w:cs="宋体"/>
      <w:kern w:val="0"/>
      <w:sz w:val="18"/>
      <w:szCs w:val="18"/>
    </w:rPr>
  </w:style>
  <w:style w:type="paragraph" w:customStyle="1" w:styleId="xl137">
    <w:name w:val="xl137"/>
    <w:basedOn w:val="a"/>
    <w:rsid w:val="00CA6B0C"/>
    <w:pPr>
      <w:pBdr>
        <w:top w:val="single" w:sz="4" w:space="0" w:color="auto"/>
        <w:bottom w:val="single" w:sz="4" w:space="0" w:color="auto"/>
      </w:pBdr>
      <w:spacing w:before="100" w:beforeAutospacing="1" w:after="100" w:afterAutospacing="1" w:line="240" w:lineRule="auto"/>
      <w:textAlignment w:val="center"/>
    </w:pPr>
    <w:rPr>
      <w:rFonts w:ascii="宋体" w:hAnsi="宋体" w:cs="宋体"/>
      <w:kern w:val="0"/>
      <w:sz w:val="18"/>
      <w:szCs w:val="18"/>
    </w:rPr>
  </w:style>
  <w:style w:type="paragraph" w:customStyle="1" w:styleId="xl138">
    <w:name w:val="xl138"/>
    <w:basedOn w:val="a"/>
    <w:rsid w:val="00CA6B0C"/>
    <w:pPr>
      <w:pBdr>
        <w:top w:val="single" w:sz="4" w:space="0" w:color="auto"/>
        <w:bottom w:val="single" w:sz="4" w:space="0" w:color="auto"/>
        <w:right w:val="single" w:sz="8" w:space="0" w:color="auto"/>
      </w:pBdr>
      <w:spacing w:before="100" w:beforeAutospacing="1" w:after="100" w:afterAutospacing="1" w:line="240" w:lineRule="auto"/>
      <w:textAlignment w:val="center"/>
    </w:pPr>
    <w:rPr>
      <w:rFonts w:ascii="宋体" w:hAnsi="宋体" w:cs="宋体"/>
      <w:kern w:val="0"/>
      <w:sz w:val="18"/>
      <w:szCs w:val="18"/>
    </w:rPr>
  </w:style>
  <w:style w:type="paragraph" w:customStyle="1" w:styleId="xl139">
    <w:name w:val="xl139"/>
    <w:basedOn w:val="a"/>
    <w:rsid w:val="00CA6B0C"/>
    <w:pPr>
      <w:pBdr>
        <w:top w:val="single" w:sz="4" w:space="0" w:color="auto"/>
        <w:bottom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40">
    <w:name w:val="xl140"/>
    <w:basedOn w:val="a"/>
    <w:rsid w:val="00CA6B0C"/>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kern w:val="0"/>
      <w:sz w:val="18"/>
      <w:szCs w:val="18"/>
    </w:rPr>
  </w:style>
  <w:style w:type="paragraph" w:customStyle="1" w:styleId="xl141">
    <w:name w:val="xl141"/>
    <w:basedOn w:val="a"/>
    <w:rsid w:val="00CA6B0C"/>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宋体" w:hAnsi="宋体" w:cs="宋体"/>
      <w:kern w:val="0"/>
      <w:sz w:val="18"/>
      <w:szCs w:val="18"/>
    </w:rPr>
  </w:style>
  <w:style w:type="paragraph" w:customStyle="1" w:styleId="xl142">
    <w:name w:val="xl142"/>
    <w:basedOn w:val="a"/>
    <w:rsid w:val="00CA6B0C"/>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43">
    <w:name w:val="xl143"/>
    <w:basedOn w:val="a"/>
    <w:rsid w:val="00CA6B0C"/>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63">
    <w:name w:val="xl63"/>
    <w:basedOn w:val="a"/>
    <w:rsid w:val="00CA6B0C"/>
    <w:pPr>
      <w:spacing w:before="100" w:beforeAutospacing="1" w:after="100" w:afterAutospacing="1" w:line="240" w:lineRule="auto"/>
    </w:pPr>
    <w:rPr>
      <w:rFonts w:ascii="宋体" w:hAnsi="宋体" w:cs="宋体"/>
      <w:color w:val="FF0000"/>
      <w:kern w:val="0"/>
      <w:sz w:val="24"/>
      <w:szCs w:val="24"/>
    </w:rPr>
  </w:style>
  <w:style w:type="paragraph" w:customStyle="1" w:styleId="ParaCharCharCharCharCharChar">
    <w:name w:val="默认段落字体 Para Char Char Char Char Char Char"/>
    <w:basedOn w:val="a"/>
    <w:rsid w:val="00CA6B0C"/>
    <w:pPr>
      <w:widowControl w:val="0"/>
      <w:spacing w:line="240" w:lineRule="auto"/>
      <w:jc w:val="both"/>
    </w:pPr>
    <w:rPr>
      <w:szCs w:val="24"/>
    </w:rPr>
  </w:style>
  <w:style w:type="paragraph" w:customStyle="1" w:styleId="IDDS">
    <w:name w:val="IDDS表图注"/>
    <w:basedOn w:val="a"/>
    <w:rsid w:val="00CA6B0C"/>
    <w:pPr>
      <w:widowControl w:val="0"/>
      <w:jc w:val="center"/>
    </w:pPr>
    <w:rPr>
      <w:rFonts w:ascii="宋体" w:hAnsi="宋体" w:cs="宋体"/>
      <w:b/>
      <w:bCs/>
    </w:rPr>
  </w:style>
  <w:style w:type="paragraph" w:customStyle="1" w:styleId="IDDS0">
    <w:name w:val="IDDS表格正文"/>
    <w:basedOn w:val="a"/>
    <w:rsid w:val="00CA6B0C"/>
    <w:pPr>
      <w:widowControl w:val="0"/>
      <w:spacing w:line="300" w:lineRule="auto"/>
      <w:jc w:val="center"/>
    </w:pPr>
    <w:rPr>
      <w:rFonts w:cs="宋体"/>
    </w:rPr>
  </w:style>
  <w:style w:type="paragraph" w:customStyle="1" w:styleId="IDDS1">
    <w:name w:val="IDDS级标题前专用空行"/>
    <w:basedOn w:val="a"/>
    <w:qFormat/>
    <w:rsid w:val="00CA6B0C"/>
    <w:pPr>
      <w:widowControl w:val="0"/>
      <w:snapToGrid w:val="0"/>
      <w:spacing w:line="240" w:lineRule="auto"/>
      <w:jc w:val="both"/>
    </w:pPr>
    <w:rPr>
      <w:kern w:val="0"/>
      <w:sz w:val="2"/>
      <w:szCs w:val="24"/>
    </w:rPr>
  </w:style>
  <w:style w:type="paragraph" w:styleId="aff7">
    <w:name w:val="List Paragraph"/>
    <w:basedOn w:val="a"/>
    <w:uiPriority w:val="34"/>
    <w:qFormat/>
    <w:rsid w:val="00CA6B0C"/>
    <w:pPr>
      <w:widowControl w:val="0"/>
      <w:spacing w:line="240" w:lineRule="auto"/>
      <w:ind w:firstLineChars="200" w:firstLine="420"/>
      <w:jc w:val="both"/>
    </w:pPr>
  </w:style>
  <w:style w:type="paragraph" w:customStyle="1" w:styleId="aff8">
    <w:uiPriority w:val="99"/>
    <w:rsid w:val="00AE01C3"/>
    <w:pPr>
      <w:spacing w:line="360" w:lineRule="auto"/>
      <w:ind w:firstLineChars="0" w:firstLine="0"/>
      <w:jc w:val="left"/>
    </w:pPr>
    <w:rPr>
      <w:rFonts w:ascii="Times New Roman" w:eastAsia="宋体" w:hAnsi="Times New Roman" w:cs="Times New Roman"/>
      <w:szCs w:val="20"/>
    </w:rPr>
  </w:style>
  <w:style w:type="character" w:customStyle="1" w:styleId="-JB2Char">
    <w:name w:val="-JB2中 Char"/>
    <w:link w:val="-JB2"/>
    <w:rsid w:val="00AE01C3"/>
    <w:rPr>
      <w:rFonts w:eastAsia="黑体"/>
      <w:sz w:val="28"/>
      <w:szCs w:val="24"/>
      <w:lang w:bidi="en-US"/>
    </w:rPr>
  </w:style>
  <w:style w:type="character" w:customStyle="1" w:styleId="CharChar40">
    <w:name w:val="Char Char4"/>
    <w:semiHidden/>
    <w:locked/>
    <w:rsid w:val="00AE01C3"/>
    <w:rPr>
      <w:rFonts w:eastAsia="宋体"/>
      <w:kern w:val="2"/>
      <w:sz w:val="18"/>
      <w:szCs w:val="18"/>
      <w:lang w:val="en-US" w:eastAsia="zh-CN" w:bidi="ar-SA"/>
    </w:rPr>
  </w:style>
  <w:style w:type="character" w:customStyle="1" w:styleId="font01">
    <w:name w:val="font01"/>
    <w:rsid w:val="00AE01C3"/>
    <w:rPr>
      <w:rFonts w:ascii="宋体" w:eastAsia="宋体" w:hAnsi="宋体" w:hint="eastAsia"/>
      <w:b w:val="0"/>
      <w:bCs w:val="0"/>
      <w:i w:val="0"/>
      <w:iCs w:val="0"/>
      <w:strike w:val="0"/>
      <w:dstrike w:val="0"/>
      <w:color w:val="000000"/>
      <w:sz w:val="22"/>
      <w:szCs w:val="22"/>
      <w:u w:val="none"/>
      <w:vertAlign w:val="superscript"/>
    </w:rPr>
  </w:style>
  <w:style w:type="paragraph" w:customStyle="1" w:styleId="Char11">
    <w:name w:val="Char1"/>
    <w:basedOn w:val="a"/>
    <w:rsid w:val="00AE01C3"/>
    <w:pPr>
      <w:spacing w:after="160" w:line="240" w:lineRule="exact"/>
    </w:pPr>
    <w:rPr>
      <w:rFonts w:ascii="Verdana" w:hAnsi="Verdana"/>
      <w:kern w:val="0"/>
      <w:sz w:val="20"/>
      <w:lang w:eastAsia="en-US"/>
    </w:rPr>
  </w:style>
  <w:style w:type="paragraph" w:customStyle="1" w:styleId="-JB2">
    <w:name w:val="-JB2中"/>
    <w:basedOn w:val="a"/>
    <w:next w:val="a"/>
    <w:link w:val="-JB2Char"/>
    <w:rsid w:val="00AE01C3"/>
    <w:pPr>
      <w:widowControl w:val="0"/>
      <w:spacing w:line="400" w:lineRule="exact"/>
      <w:jc w:val="center"/>
      <w:outlineLvl w:val="1"/>
    </w:pPr>
    <w:rPr>
      <w:rFonts w:asciiTheme="minorHAnsi" w:eastAsia="黑体" w:hAnsiTheme="minorHAnsi" w:cstheme="minorBidi"/>
      <w:sz w:val="28"/>
      <w:szCs w:val="24"/>
      <w:lang w:bidi="en-US"/>
    </w:rPr>
  </w:style>
  <w:style w:type="paragraph" w:customStyle="1" w:styleId="CharCharCharChar1">
    <w:name w:val="Char Char Char Char"/>
    <w:basedOn w:val="a"/>
    <w:rsid w:val="00AE01C3"/>
    <w:pPr>
      <w:spacing w:after="160" w:line="240" w:lineRule="exact"/>
    </w:pPr>
    <w:rPr>
      <w:rFonts w:ascii="Verdana" w:hAnsi="Verdana" w:cs="Verdana"/>
      <w:kern w:val="0"/>
      <w:sz w:val="20"/>
      <w:lang w:eastAsia="en-US"/>
    </w:rPr>
  </w:style>
  <w:style w:type="paragraph" w:customStyle="1" w:styleId="CharCharCharCharCharCharChar2">
    <w:name w:val="Char Char Char Char Char Char Char"/>
    <w:basedOn w:val="a"/>
    <w:rsid w:val="00AE01C3"/>
    <w:pPr>
      <w:spacing w:after="160" w:line="240" w:lineRule="exact"/>
    </w:pPr>
    <w:rPr>
      <w:rFonts w:ascii="Verdana" w:hAnsi="Verdana"/>
      <w:kern w:val="0"/>
      <w:sz w:val="20"/>
      <w:lang w:eastAsia="en-US"/>
    </w:rPr>
  </w:style>
  <w:style w:type="paragraph" w:customStyle="1" w:styleId="37">
    <w:name w:val="纯文本3"/>
    <w:basedOn w:val="a"/>
    <w:rsid w:val="00AE01C3"/>
    <w:pPr>
      <w:widowControl w:val="0"/>
      <w:adjustRightInd w:val="0"/>
      <w:spacing w:line="240" w:lineRule="auto"/>
      <w:jc w:val="both"/>
      <w:textAlignment w:val="baseline"/>
    </w:pPr>
    <w:rPr>
      <w:rFonts w:ascii="宋体" w:hAnsi="Courier New"/>
    </w:rPr>
  </w:style>
  <w:style w:type="paragraph" w:customStyle="1" w:styleId="Chard">
    <w:name w:val="Char"/>
    <w:basedOn w:val="a"/>
    <w:rsid w:val="00AE01C3"/>
    <w:pPr>
      <w:spacing w:after="160" w:line="240" w:lineRule="exact"/>
    </w:pPr>
    <w:rPr>
      <w:rFonts w:ascii="Verdana" w:hAnsi="Verdana" w:cs="Verdana"/>
      <w:kern w:val="0"/>
      <w:sz w:val="20"/>
      <w:lang w:eastAsia="en-US"/>
    </w:rPr>
  </w:style>
  <w:style w:type="table" w:styleId="aff9">
    <w:name w:val="Table Theme"/>
    <w:basedOn w:val="a1"/>
    <w:rsid w:val="00AE01C3"/>
    <w:pPr>
      <w:spacing w:line="240" w:lineRule="auto"/>
      <w:ind w:firstLineChars="0" w:firstLine="0"/>
      <w:jc w:val="left"/>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7">
    <w:name w:val="Table Grid 1"/>
    <w:basedOn w:val="a1"/>
    <w:rsid w:val="00AE01C3"/>
    <w:pPr>
      <w:spacing w:line="240" w:lineRule="auto"/>
      <w:ind w:firstLineChars="0" w:firstLine="0"/>
      <w:jc w:val="left"/>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paragraph" w:customStyle="1" w:styleId="affa">
    <w:uiPriority w:val="99"/>
    <w:rsid w:val="00425840"/>
    <w:pPr>
      <w:spacing w:line="360" w:lineRule="auto"/>
      <w:ind w:firstLineChars="0" w:firstLine="0"/>
      <w:jc w:val="left"/>
    </w:pPr>
    <w:rPr>
      <w:rFonts w:ascii="Times New Roman" w:eastAsia="宋体" w:hAnsi="Times New Roman" w:cs="Times New Roman"/>
      <w:szCs w:val="20"/>
    </w:rPr>
  </w:style>
  <w:style w:type="character" w:customStyle="1" w:styleId="CharChar41">
    <w:name w:val="Char Char4"/>
    <w:semiHidden/>
    <w:locked/>
    <w:rsid w:val="00425840"/>
    <w:rPr>
      <w:rFonts w:eastAsia="宋体"/>
      <w:kern w:val="2"/>
      <w:sz w:val="18"/>
      <w:szCs w:val="18"/>
      <w:lang w:val="en-US" w:eastAsia="zh-CN" w:bidi="ar-SA"/>
    </w:rPr>
  </w:style>
  <w:style w:type="paragraph" w:customStyle="1" w:styleId="Char12">
    <w:name w:val="Char1"/>
    <w:basedOn w:val="a"/>
    <w:rsid w:val="00425840"/>
    <w:pPr>
      <w:spacing w:after="160" w:line="240" w:lineRule="exact"/>
    </w:pPr>
    <w:rPr>
      <w:rFonts w:ascii="Verdana" w:hAnsi="Verdana"/>
      <w:kern w:val="0"/>
      <w:sz w:val="20"/>
      <w:lang w:eastAsia="en-US"/>
    </w:rPr>
  </w:style>
  <w:style w:type="paragraph" w:customStyle="1" w:styleId="CharCharCharChar2">
    <w:name w:val="Char Char Char Char"/>
    <w:basedOn w:val="a"/>
    <w:rsid w:val="00425840"/>
    <w:pPr>
      <w:spacing w:after="160" w:line="240" w:lineRule="exact"/>
    </w:pPr>
    <w:rPr>
      <w:rFonts w:ascii="Verdana" w:hAnsi="Verdana" w:cs="Verdana"/>
      <w:kern w:val="0"/>
      <w:sz w:val="20"/>
      <w:lang w:eastAsia="en-US"/>
    </w:rPr>
  </w:style>
  <w:style w:type="paragraph" w:customStyle="1" w:styleId="CharCharCharCharCharCharChar3">
    <w:name w:val="Char Char Char Char Char Char Char"/>
    <w:basedOn w:val="a"/>
    <w:rsid w:val="00425840"/>
    <w:pPr>
      <w:spacing w:after="160" w:line="240" w:lineRule="exact"/>
    </w:pPr>
    <w:rPr>
      <w:rFonts w:ascii="Verdana" w:hAnsi="Verdana"/>
      <w:kern w:val="0"/>
      <w:sz w:val="20"/>
      <w:lang w:eastAsia="en-US"/>
    </w:rPr>
  </w:style>
  <w:style w:type="paragraph" w:customStyle="1" w:styleId="43">
    <w:name w:val="纯文本4"/>
    <w:basedOn w:val="a"/>
    <w:rsid w:val="00425840"/>
    <w:pPr>
      <w:widowControl w:val="0"/>
      <w:adjustRightInd w:val="0"/>
      <w:spacing w:line="240" w:lineRule="auto"/>
      <w:jc w:val="both"/>
      <w:textAlignment w:val="baseline"/>
    </w:pPr>
    <w:rPr>
      <w:rFonts w:ascii="宋体" w:hAnsi="Courier New"/>
    </w:rPr>
  </w:style>
  <w:style w:type="paragraph" w:customStyle="1" w:styleId="Chare">
    <w:name w:val="Char"/>
    <w:basedOn w:val="a"/>
    <w:rsid w:val="00425840"/>
    <w:pPr>
      <w:spacing w:after="160" w:line="240" w:lineRule="exact"/>
    </w:pPr>
    <w:rPr>
      <w:rFonts w:ascii="Verdana" w:hAnsi="Verdana" w:cs="Verdana"/>
      <w:kern w:val="0"/>
      <w:sz w:val="20"/>
      <w:lang w:eastAsia="en-US"/>
    </w:rPr>
  </w:style>
  <w:style w:type="character" w:customStyle="1" w:styleId="CharChar42">
    <w:name w:val="Char Char4"/>
    <w:semiHidden/>
    <w:locked/>
    <w:rsid w:val="00BA4E15"/>
    <w:rPr>
      <w:rFonts w:eastAsia="宋体"/>
      <w:kern w:val="2"/>
      <w:sz w:val="18"/>
      <w:szCs w:val="18"/>
      <w:lang w:val="en-US" w:eastAsia="zh-CN" w:bidi="ar-SA"/>
    </w:rPr>
  </w:style>
  <w:style w:type="paragraph" w:customStyle="1" w:styleId="affb">
    <w:uiPriority w:val="99"/>
    <w:rsid w:val="00BA4E15"/>
    <w:pPr>
      <w:spacing w:line="360" w:lineRule="auto"/>
      <w:ind w:firstLineChars="0" w:firstLine="0"/>
      <w:jc w:val="left"/>
    </w:pPr>
    <w:rPr>
      <w:rFonts w:ascii="Times New Roman" w:eastAsia="宋体" w:hAnsi="Times New Roman" w:cs="Times New Roman"/>
      <w:szCs w:val="20"/>
    </w:rPr>
  </w:style>
  <w:style w:type="paragraph" w:customStyle="1" w:styleId="Charf">
    <w:name w:val="Char"/>
    <w:basedOn w:val="a"/>
    <w:rsid w:val="00BA4E15"/>
    <w:pPr>
      <w:spacing w:after="160" w:line="240" w:lineRule="exact"/>
    </w:pPr>
    <w:rPr>
      <w:rFonts w:ascii="Verdana" w:hAnsi="Verdana" w:cs="Verdana"/>
      <w:kern w:val="0"/>
      <w:sz w:val="20"/>
      <w:lang w:eastAsia="en-US"/>
    </w:rPr>
  </w:style>
  <w:style w:type="paragraph" w:customStyle="1" w:styleId="51">
    <w:name w:val="纯文本5"/>
    <w:basedOn w:val="a"/>
    <w:rsid w:val="00BA4E15"/>
    <w:pPr>
      <w:widowControl w:val="0"/>
      <w:adjustRightInd w:val="0"/>
      <w:spacing w:line="240" w:lineRule="auto"/>
      <w:jc w:val="both"/>
      <w:textAlignment w:val="baseline"/>
    </w:pPr>
    <w:rPr>
      <w:rFonts w:ascii="宋体" w:hAnsi="Courier New"/>
    </w:rPr>
  </w:style>
  <w:style w:type="paragraph" w:customStyle="1" w:styleId="CharCharCharCharCharCharChar4">
    <w:name w:val="Char Char Char Char Char Char Char"/>
    <w:basedOn w:val="a"/>
    <w:rsid w:val="00BA4E15"/>
    <w:pPr>
      <w:spacing w:after="160" w:line="240" w:lineRule="exact"/>
    </w:pPr>
    <w:rPr>
      <w:rFonts w:ascii="Verdana" w:hAnsi="Verdana"/>
      <w:kern w:val="0"/>
      <w:sz w:val="20"/>
      <w:lang w:eastAsia="en-US"/>
    </w:rPr>
  </w:style>
  <w:style w:type="paragraph" w:customStyle="1" w:styleId="CharCharCharChar3">
    <w:name w:val="Char Char Char Char"/>
    <w:basedOn w:val="a"/>
    <w:rsid w:val="00BA4E15"/>
    <w:pPr>
      <w:spacing w:after="160" w:line="240" w:lineRule="exact"/>
    </w:pPr>
    <w:rPr>
      <w:rFonts w:ascii="Verdana" w:hAnsi="Verdana" w:cs="Verdana"/>
      <w:kern w:val="0"/>
      <w:sz w:val="20"/>
      <w:lang w:eastAsia="en-US"/>
    </w:rPr>
  </w:style>
  <w:style w:type="paragraph" w:customStyle="1" w:styleId="Char13">
    <w:name w:val="Char1"/>
    <w:basedOn w:val="a"/>
    <w:rsid w:val="00BA4E15"/>
    <w:pPr>
      <w:spacing w:after="160" w:line="240" w:lineRule="exact"/>
    </w:pPr>
    <w:rPr>
      <w:rFonts w:ascii="Verdana" w:hAnsi="Verdana"/>
      <w:kern w:val="0"/>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936</Words>
  <Characters>5337</Characters>
  <Application>Microsoft Office Word</Application>
  <DocSecurity>0</DocSecurity>
  <Lines>44</Lines>
  <Paragraphs>12</Paragraphs>
  <ScaleCrop>false</ScaleCrop>
  <Company>Sinopec</Company>
  <LinksUpToDate>false</LinksUpToDate>
  <CharactersWithSpaces>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邴绍强</cp:lastModifiedBy>
  <cp:revision>6</cp:revision>
  <dcterms:created xsi:type="dcterms:W3CDTF">2022-05-23T08:27:00Z</dcterms:created>
  <dcterms:modified xsi:type="dcterms:W3CDTF">2022-05-23T10:59:00Z</dcterms:modified>
</cp:coreProperties>
</file>