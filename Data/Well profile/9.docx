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682" w:rsidRDefault="00BC1682" w:rsidP="00BC1682">
      <w:pPr>
        <w:jc w:val="center"/>
        <w:rPr>
          <w:rFonts w:ascii="宋体" w:hAnsi="宋体"/>
          <w:b/>
          <w:color w:val="000000"/>
          <w:sz w:val="24"/>
          <w:szCs w:val="24"/>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
        <w:gridCol w:w="795"/>
        <w:gridCol w:w="727"/>
        <w:gridCol w:w="588"/>
        <w:gridCol w:w="759"/>
        <w:gridCol w:w="759"/>
        <w:gridCol w:w="795"/>
        <w:gridCol w:w="1036"/>
        <w:gridCol w:w="852"/>
        <w:gridCol w:w="854"/>
        <w:gridCol w:w="893"/>
        <w:gridCol w:w="715"/>
      </w:tblGrid>
      <w:tr w:rsidR="00BC1682" w:rsidTr="00022CE5">
        <w:trPr>
          <w:trHeight w:val="284"/>
        </w:trPr>
        <w:tc>
          <w:tcPr>
            <w:tcW w:w="412"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序</w:t>
            </w:r>
          </w:p>
          <w:p w:rsidR="00BC1682" w:rsidRDefault="00BC1682" w:rsidP="00022CE5">
            <w:pPr>
              <w:pStyle w:val="a6"/>
              <w:spacing w:before="60" w:after="60" w:line="240" w:lineRule="exact"/>
              <w:jc w:val="center"/>
              <w:rPr>
                <w:rFonts w:hAnsi="宋体"/>
              </w:rPr>
            </w:pPr>
            <w:r>
              <w:rPr>
                <w:rFonts w:hAnsi="宋体" w:hint="eastAsia"/>
              </w:rPr>
              <w:t>号</w:t>
            </w:r>
          </w:p>
        </w:tc>
        <w:tc>
          <w:tcPr>
            <w:tcW w:w="79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测深</w:t>
            </w:r>
          </w:p>
          <w:p w:rsidR="00BC1682" w:rsidRDefault="00BC1682" w:rsidP="00022CE5">
            <w:pPr>
              <w:pStyle w:val="a6"/>
              <w:spacing w:before="60" w:after="60" w:line="240" w:lineRule="exact"/>
              <w:jc w:val="center"/>
              <w:rPr>
                <w:rFonts w:hAnsi="宋体"/>
              </w:rPr>
            </w:pPr>
            <w:r>
              <w:rPr>
                <w:rFonts w:hAnsi="宋体"/>
              </w:rPr>
              <w:t>(m)</w:t>
            </w:r>
          </w:p>
        </w:tc>
        <w:tc>
          <w:tcPr>
            <w:tcW w:w="727"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段长</w:t>
            </w:r>
          </w:p>
          <w:p w:rsidR="00BC1682" w:rsidRDefault="00BC1682" w:rsidP="00022CE5">
            <w:pPr>
              <w:pStyle w:val="a6"/>
              <w:spacing w:before="60" w:after="60" w:line="240" w:lineRule="exact"/>
              <w:jc w:val="center"/>
              <w:rPr>
                <w:rFonts w:hAnsi="宋体"/>
              </w:rPr>
            </w:pPr>
            <w:r>
              <w:rPr>
                <w:rFonts w:hAnsi="宋体"/>
              </w:rPr>
              <w:t>(m)</w:t>
            </w:r>
          </w:p>
        </w:tc>
        <w:tc>
          <w:tcPr>
            <w:tcW w:w="588"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井斜角</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59"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方位角</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59"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垂深</w:t>
            </w:r>
          </w:p>
          <w:p w:rsidR="00BC1682" w:rsidRDefault="00BC1682" w:rsidP="00022CE5">
            <w:pPr>
              <w:pStyle w:val="a6"/>
              <w:spacing w:before="60" w:after="60" w:line="240" w:lineRule="exact"/>
              <w:jc w:val="center"/>
              <w:rPr>
                <w:rFonts w:hAnsi="宋体"/>
              </w:rPr>
            </w:pPr>
            <w:r>
              <w:rPr>
                <w:rFonts w:hAnsi="宋体"/>
              </w:rPr>
              <w:t>(m)</w:t>
            </w:r>
          </w:p>
        </w:tc>
        <w:tc>
          <w:tcPr>
            <w:tcW w:w="79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投影位移</w:t>
            </w:r>
          </w:p>
          <w:p w:rsidR="00BC1682" w:rsidRDefault="00BC1682" w:rsidP="00022CE5">
            <w:pPr>
              <w:pStyle w:val="a6"/>
              <w:spacing w:before="60" w:after="60" w:line="240" w:lineRule="exact"/>
              <w:jc w:val="center"/>
              <w:rPr>
                <w:rFonts w:hAnsi="宋体"/>
              </w:rPr>
            </w:pPr>
            <w:r>
              <w:rPr>
                <w:rFonts w:hAnsi="宋体"/>
              </w:rPr>
              <w:t>(m)</w:t>
            </w:r>
          </w:p>
        </w:tc>
        <w:tc>
          <w:tcPr>
            <w:tcW w:w="1036"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南北</w:t>
            </w:r>
          </w:p>
          <w:p w:rsidR="00BC1682" w:rsidRDefault="00BC1682" w:rsidP="00022CE5">
            <w:pPr>
              <w:pStyle w:val="a6"/>
              <w:spacing w:before="60" w:after="60" w:line="240" w:lineRule="exact"/>
              <w:jc w:val="center"/>
              <w:rPr>
                <w:rFonts w:hAnsi="宋体"/>
              </w:rPr>
            </w:pPr>
            <w:r>
              <w:rPr>
                <w:rFonts w:hAnsi="宋体"/>
              </w:rPr>
              <w:t>(m)</w:t>
            </w:r>
          </w:p>
        </w:tc>
        <w:tc>
          <w:tcPr>
            <w:tcW w:w="852"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东西</w:t>
            </w:r>
          </w:p>
          <w:p w:rsidR="00BC1682" w:rsidRDefault="00BC1682" w:rsidP="00022CE5">
            <w:pPr>
              <w:pStyle w:val="a6"/>
              <w:spacing w:before="60" w:after="60" w:line="240" w:lineRule="exact"/>
              <w:jc w:val="center"/>
              <w:rPr>
                <w:rFonts w:hAnsi="宋体"/>
              </w:rPr>
            </w:pPr>
            <w:r>
              <w:rPr>
                <w:rFonts w:hAnsi="宋体"/>
              </w:rPr>
              <w:t>(m)</w:t>
            </w:r>
          </w:p>
        </w:tc>
        <w:tc>
          <w:tcPr>
            <w:tcW w:w="854"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闭合距</w:t>
            </w:r>
          </w:p>
          <w:p w:rsidR="00BC1682" w:rsidRDefault="00BC1682" w:rsidP="00022CE5">
            <w:pPr>
              <w:pStyle w:val="a6"/>
              <w:spacing w:before="60" w:after="60" w:line="240" w:lineRule="exact"/>
              <w:jc w:val="center"/>
              <w:rPr>
                <w:rFonts w:hAnsi="宋体"/>
              </w:rPr>
            </w:pPr>
            <w:r>
              <w:rPr>
                <w:rFonts w:hAnsi="宋体"/>
              </w:rPr>
              <w:t>(m)</w:t>
            </w:r>
          </w:p>
        </w:tc>
        <w:tc>
          <w:tcPr>
            <w:tcW w:w="893"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pacing w:val="-20"/>
                <w:kern w:val="0"/>
                <w:sz w:val="24"/>
                <w:szCs w:val="24"/>
              </w:rPr>
            </w:pPr>
            <w:r>
              <w:rPr>
                <w:rFonts w:hAnsi="宋体" w:hint="eastAsia"/>
                <w:spacing w:val="-20"/>
              </w:rPr>
              <w:t>闭合方位</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1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全角</w:t>
            </w:r>
          </w:p>
          <w:p w:rsidR="00BC1682" w:rsidRDefault="00BC1682" w:rsidP="00022CE5">
            <w:pPr>
              <w:pStyle w:val="a6"/>
              <w:spacing w:before="60" w:after="60" w:line="240" w:lineRule="exact"/>
              <w:jc w:val="center"/>
              <w:rPr>
                <w:rFonts w:hAnsi="宋体"/>
                <w:spacing w:val="-20"/>
              </w:rPr>
            </w:pPr>
            <w:r>
              <w:rPr>
                <w:rFonts w:hAnsi="宋体"/>
                <w:spacing w:val="-20"/>
              </w:rPr>
              <w:t>(</w:t>
            </w:r>
            <w:r>
              <w:rPr>
                <w:rFonts w:hAnsi="宋体" w:hint="eastAsia"/>
                <w:spacing w:val="-20"/>
              </w:rPr>
              <w:t>°/100m</w:t>
            </w:r>
            <w:r>
              <w:rPr>
                <w:rFonts w:hAnsi="宋体"/>
                <w:spacing w:val="-20"/>
              </w:rPr>
              <w:t>)</w:t>
            </w: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
        <w:gridCol w:w="795"/>
        <w:gridCol w:w="727"/>
        <w:gridCol w:w="588"/>
        <w:gridCol w:w="759"/>
        <w:gridCol w:w="759"/>
        <w:gridCol w:w="795"/>
        <w:gridCol w:w="1036"/>
        <w:gridCol w:w="852"/>
        <w:gridCol w:w="854"/>
        <w:gridCol w:w="893"/>
        <w:gridCol w:w="715"/>
      </w:tblGrid>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319.33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79.45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79.45</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319.33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79.44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0.83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-0.71</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319.33</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97.79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18.34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1.89</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327.63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97.77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1.28</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320.72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2.17</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125.53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27.74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0.62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308.73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125.50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320.04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153.28</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27.75</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153.25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309.75</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8.66</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180.76</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27.48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180.69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-0.78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0.33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-1.01</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287.89</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7.25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208.56</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27.80</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208.42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181.23</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236.32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27.76</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4.48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236.10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3.31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3.38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162.87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0.77</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264.91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264.60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5.62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-5.30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5.68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158.99</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293.18</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28.27</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292.79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7.68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-7.16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7.73</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157.68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4.64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321.50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28.32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3.74</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321.06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-8.76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156.95</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0.78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349.99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3.82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349.48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11.34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-10.45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11.40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156.46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0.28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378.50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28.51</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3.87</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152.83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377.93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13.25</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-12.16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5.41</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13.31</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156.02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0.31</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406.96</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28.46</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406.31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-14.01</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6.36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155.58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423.25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16.29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422.55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16.62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16.68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155.36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435.70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12.45</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4.57</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434.96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17.61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-16.04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7.40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17.66</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155.23</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0.55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464.09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28.39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463.29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19.46</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-17.70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8.23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19.52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155.06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5.78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492.64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28.55</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491.81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20.86</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-18.95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8.85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20.92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154.96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0.88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521.09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28.45</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2.64</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520.23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22.18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-20.12</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22.24</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154.81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0.43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549.61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548.71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23.55</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-21.32</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10.12</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23.60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154.60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0.77</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578.14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151.83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577.20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25.04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-22.63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10.83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25.09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154.43</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0.91</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606.53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28.39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3.38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155.63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605.55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26.64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-24.07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11.54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26.70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154.38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616.02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3.65</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152.23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615.02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27.22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-24.60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11.80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27.28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154.37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625.51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624.49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27.87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-25.15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12.13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27.93</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154.26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7.36</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635.02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9.51</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5.01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143.83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633.97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28.64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-25.78</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12.57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28.68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154.01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8.57</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644.55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5.67</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643.46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29.52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-26.50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13.09</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29.56</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153.72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654.08</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6.59</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652.93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30.53</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-27.33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13.68</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30.56</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153.40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9.75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663.58</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9.50</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7.25</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142.93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662.36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31.66</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-28.24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31.69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153.04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673.10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8.04</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142.33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671.80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32.92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-29.25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32.93</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152.64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8.34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682.54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8.96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140.93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681.13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34.29</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-30.34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16.00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34.30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152.19</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9.99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692.06</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9.84</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139.53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690.53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35.82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-31.54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17.00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35.83</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151.68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701.54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10.81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138.93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699.85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37.49</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-32.83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18.11</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37.49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151.12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10.30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711.07</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11.87</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139.13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709.20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39.32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-34.24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19.34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39.32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150.55</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11.13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720.59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12.52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141.13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718.50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41.30</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-35.78</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20.62</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41.30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150.04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8.16</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730.02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13.71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141.43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727.69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43.41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-37.45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21.96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43.42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149.61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12.64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739.55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142.03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736.93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45.70</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-39.27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23.40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45.72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149.21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8.02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748.99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142.33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746.06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48.08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-41.17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24.87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48.10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148.86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6.09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758.49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9.50</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16.39</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141.63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755.20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50.62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-43.20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26.46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50.66</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148.51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768.02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17.58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141.03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764.32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53.36</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-45.37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28.20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53.42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148.14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12.62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777.54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18.46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140.83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773.37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56.27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-47.66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30.05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56.34</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147.77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9.27</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序</w:t>
            </w:r>
          </w:p>
          <w:p w:rsidR="00BC1682" w:rsidRDefault="00BC1682" w:rsidP="00022CE5">
            <w:pPr>
              <w:pStyle w:val="a6"/>
              <w:spacing w:before="60" w:after="60" w:line="240" w:lineRule="exact"/>
              <w:jc w:val="center"/>
              <w:rPr>
                <w:rFonts w:hAnsi="宋体"/>
              </w:rPr>
            </w:pPr>
            <w:r>
              <w:rPr>
                <w:rFonts w:hAnsi="宋体" w:hint="eastAsia"/>
              </w:rPr>
              <w:t>号</w:t>
            </w:r>
          </w:p>
        </w:tc>
        <w:tc>
          <w:tcPr>
            <w:tcW w:w="79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测深</w:t>
            </w:r>
          </w:p>
          <w:p w:rsidR="00BC1682" w:rsidRDefault="00BC1682" w:rsidP="00022CE5">
            <w:pPr>
              <w:pStyle w:val="a6"/>
              <w:spacing w:before="60" w:after="60" w:line="240" w:lineRule="exact"/>
              <w:jc w:val="center"/>
              <w:rPr>
                <w:rFonts w:hAnsi="宋体"/>
              </w:rPr>
            </w:pPr>
            <w:r>
              <w:rPr>
                <w:rFonts w:hAnsi="宋体"/>
              </w:rPr>
              <w:t>(m)</w:t>
            </w:r>
          </w:p>
        </w:tc>
        <w:tc>
          <w:tcPr>
            <w:tcW w:w="727"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段长</w:t>
            </w:r>
          </w:p>
          <w:p w:rsidR="00BC1682" w:rsidRDefault="00BC1682" w:rsidP="00022CE5">
            <w:pPr>
              <w:pStyle w:val="a6"/>
              <w:spacing w:before="60" w:after="60" w:line="240" w:lineRule="exact"/>
              <w:jc w:val="center"/>
              <w:rPr>
                <w:rFonts w:hAnsi="宋体"/>
              </w:rPr>
            </w:pPr>
            <w:r>
              <w:rPr>
                <w:rFonts w:hAnsi="宋体"/>
              </w:rPr>
              <w:t>(m)</w:t>
            </w:r>
          </w:p>
        </w:tc>
        <w:tc>
          <w:tcPr>
            <w:tcW w:w="588"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井斜角</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59"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方位角</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59"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垂深</w:t>
            </w:r>
          </w:p>
          <w:p w:rsidR="00BC1682" w:rsidRDefault="00BC1682" w:rsidP="00022CE5">
            <w:pPr>
              <w:pStyle w:val="a6"/>
              <w:spacing w:before="60" w:after="60" w:line="240" w:lineRule="exact"/>
              <w:jc w:val="center"/>
              <w:rPr>
                <w:rFonts w:hAnsi="宋体"/>
              </w:rPr>
            </w:pPr>
            <w:r>
              <w:rPr>
                <w:rFonts w:hAnsi="宋体"/>
              </w:rPr>
              <w:t>(m)</w:t>
            </w:r>
          </w:p>
        </w:tc>
        <w:tc>
          <w:tcPr>
            <w:tcW w:w="79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投影位移</w:t>
            </w:r>
          </w:p>
          <w:p w:rsidR="00BC1682" w:rsidRDefault="00BC1682" w:rsidP="00022CE5">
            <w:pPr>
              <w:pStyle w:val="a6"/>
              <w:spacing w:before="60" w:after="60" w:line="240" w:lineRule="exact"/>
              <w:jc w:val="center"/>
              <w:rPr>
                <w:rFonts w:hAnsi="宋体"/>
              </w:rPr>
            </w:pPr>
            <w:r>
              <w:rPr>
                <w:rFonts w:hAnsi="宋体"/>
              </w:rPr>
              <w:t>(m)</w:t>
            </w:r>
          </w:p>
        </w:tc>
        <w:tc>
          <w:tcPr>
            <w:tcW w:w="1036"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南北</w:t>
            </w:r>
          </w:p>
          <w:p w:rsidR="00BC1682" w:rsidRDefault="00BC1682" w:rsidP="00022CE5">
            <w:pPr>
              <w:pStyle w:val="a6"/>
              <w:spacing w:before="60" w:after="60" w:line="240" w:lineRule="exact"/>
              <w:jc w:val="center"/>
              <w:rPr>
                <w:rFonts w:hAnsi="宋体"/>
              </w:rPr>
            </w:pPr>
            <w:r>
              <w:rPr>
                <w:rFonts w:hAnsi="宋体"/>
              </w:rPr>
              <w:t>(m)</w:t>
            </w:r>
          </w:p>
        </w:tc>
        <w:tc>
          <w:tcPr>
            <w:tcW w:w="852"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东西</w:t>
            </w:r>
          </w:p>
          <w:p w:rsidR="00BC1682" w:rsidRDefault="00BC1682" w:rsidP="00022CE5">
            <w:pPr>
              <w:pStyle w:val="a6"/>
              <w:spacing w:before="60" w:after="60" w:line="240" w:lineRule="exact"/>
              <w:jc w:val="center"/>
              <w:rPr>
                <w:rFonts w:hAnsi="宋体"/>
              </w:rPr>
            </w:pPr>
            <w:r>
              <w:rPr>
                <w:rFonts w:hAnsi="宋体"/>
              </w:rPr>
              <w:t>(m)</w:t>
            </w:r>
          </w:p>
        </w:tc>
        <w:tc>
          <w:tcPr>
            <w:tcW w:w="854"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闭合距</w:t>
            </w:r>
          </w:p>
          <w:p w:rsidR="00BC1682" w:rsidRDefault="00BC1682" w:rsidP="00022CE5">
            <w:pPr>
              <w:pStyle w:val="a6"/>
              <w:spacing w:before="60" w:after="60" w:line="240" w:lineRule="exact"/>
              <w:jc w:val="center"/>
              <w:rPr>
                <w:rFonts w:hAnsi="宋体"/>
              </w:rPr>
            </w:pPr>
            <w:r>
              <w:rPr>
                <w:rFonts w:hAnsi="宋体"/>
              </w:rPr>
              <w:t>(m)</w:t>
            </w:r>
          </w:p>
        </w:tc>
        <w:tc>
          <w:tcPr>
            <w:tcW w:w="893"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pacing w:val="-20"/>
                <w:kern w:val="0"/>
                <w:sz w:val="24"/>
                <w:szCs w:val="24"/>
              </w:rPr>
            </w:pPr>
            <w:r>
              <w:rPr>
                <w:rFonts w:hAnsi="宋体" w:hint="eastAsia"/>
                <w:spacing w:val="-20"/>
              </w:rPr>
              <w:t>闭合方位</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1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全角</w:t>
            </w:r>
          </w:p>
          <w:p w:rsidR="00BC1682" w:rsidRDefault="00BC1682" w:rsidP="00022CE5">
            <w:pPr>
              <w:pStyle w:val="a6"/>
              <w:spacing w:before="60" w:after="60" w:line="240" w:lineRule="exact"/>
              <w:jc w:val="center"/>
              <w:rPr>
                <w:rFonts w:hAnsi="宋体"/>
                <w:spacing w:val="-20"/>
              </w:rPr>
            </w:pPr>
            <w:r>
              <w:rPr>
                <w:rFonts w:hAnsi="宋体"/>
                <w:spacing w:val="-20"/>
              </w:rPr>
              <w:t>(</w:t>
            </w:r>
            <w:r>
              <w:rPr>
                <w:rFonts w:hAnsi="宋体" w:hint="eastAsia"/>
                <w:spacing w:val="-20"/>
              </w:rPr>
              <w:t>°/100m</w:t>
            </w:r>
            <w:r>
              <w:rPr>
                <w:rFonts w:hAnsi="宋体"/>
                <w:spacing w:val="-20"/>
              </w:rPr>
              <w:t>)</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lastRenderedPageBreak/>
              <w:t>41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787.03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19.56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142.63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782.34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59.32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-50.09</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31.97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59.42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147.45</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13.13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796.45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20.57</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791.19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62.52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-52.68</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33.90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62.64</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147.24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11.87</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805.87</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21.84</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799.97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65.91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-55.43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35.90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66.04</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147.07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13.48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815.54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9.67</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23.20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808.90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69.58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-58.42</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38.09</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69.74</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146.89</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824.97</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24.21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142.33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817.54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73.34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-61.44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40.38</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73.52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146.68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11.53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834.39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25.27</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142.43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826.09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77.24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-64.56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42.79</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77.45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146.47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11.26</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843.81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26.28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834.58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81.30</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-67.82</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45.27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81.54</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146.28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11.20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853.26</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9.45</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27.29</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143.83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843.01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85.52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-71.25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47.80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85.80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146.14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11.20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862.78</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28.65</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144.23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851.42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89.96</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-74.86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50.42</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90.26</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146.04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872.30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29.79</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859.73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94.57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-78.63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53.15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94.90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145.94</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12.02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881.74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31.02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867.87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99.32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-82.49</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55.96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99.68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145.85</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13.04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891.40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9.66</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32.06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876.10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104.34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-86.59</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58.91</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104.73</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145.77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11.25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900.93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33.27</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144.83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884.13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109.45</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-90.79</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61.88</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109.87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145.72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12.81</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910.41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34.54</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891.99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114.71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-95.11</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64.93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115.16</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145.68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13.41</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919.85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899.71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120.11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-99.54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68.08</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120.59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145.63</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12.66</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929.38</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37.01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907.39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125.73</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-104.14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71.35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126.24</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145.59</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13.49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938.89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9.51</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38.26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914.92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131.51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-108.90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74.68</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132.05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145.56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13.70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948.42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39.11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922.36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137.44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-113.80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78.07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138.00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145.55</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9.02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957.95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40.08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929.70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143.48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-118.75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81.59</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144.08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145.51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12.18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967.49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40.91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936.96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149.63</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-123.78</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85.21</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150.27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145.46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8.94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976.97</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42.09</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144.23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944.06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155.88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-128.88</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88.87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156.55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145.41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12.53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986.43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9.46</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43.46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951.00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162.26</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-134.09</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92.63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162.97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145.36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995.96</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44.76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957.84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168.85</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-139.46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96.53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169.61</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145.31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13.64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1005.43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9.47</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46.06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964.49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175.54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-144.91</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100.49</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176.35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145.26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13.73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1014.99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9.56</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46.46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971.10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182.40</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-150.50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104.55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183.25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145.21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4.18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1034.03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19.04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46.80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984.17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196.14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-161.66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112.74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197.09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145.11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1062.54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28.51</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47.99</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143.93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1003.47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216.97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-178.57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125.16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218.07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144.97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4.37</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1091.02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48.56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1022.43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238.10</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-195.91</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137.45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239.32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144.95</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4.41</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1119.51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48.56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146.23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1041.28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259.38</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-213.58</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149.45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260.68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145.02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2.11</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1147.99</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48.21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148.33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1060.20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280.64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-231.50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160.96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281.95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145.19</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5.65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1176.44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28.45</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48.08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148.63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1079.18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301.81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-249.56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172.03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303.11</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145.42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0.91</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1204.82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28.38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48.12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1098.13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322.93</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-267.69</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182.87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324.19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145.66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2.63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1233.25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47.99</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1117.14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344.07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-286.00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193.45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345.28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145.93</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1261.75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28.50</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47.55</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1136.29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365.17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-304.46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203.67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366.31</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146.22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1280.82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19.07</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47.72</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1149.14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379.26</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-316.80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210.48</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380.35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146.40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1299.84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19.02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47.76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1161.93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393.34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-329.12</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217.28</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394.38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146.57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1318.97</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19.13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47.55</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1174.82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407.47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-341.64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223.86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408.45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146.76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5.14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1347.60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28.63</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46.93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1194.26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428.47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-360.36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233.41</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429.35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147.07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1376.04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47.94</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1213.49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449.40</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-379.11</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242.75</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450.17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147.37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4.40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80</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1404.52</w:t>
            </w:r>
          </w:p>
        </w:tc>
        <w:tc>
          <w:tcPr>
            <w:tcW w:w="727"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28.48</w:t>
            </w:r>
          </w:p>
        </w:tc>
        <w:tc>
          <w:tcPr>
            <w:tcW w:w="588"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48.08</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153.73</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1232.55</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470.53</w:t>
            </w:r>
          </w:p>
        </w:tc>
        <w:tc>
          <w:tcPr>
            <w:tcW w:w="1036"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-398.12</w:t>
            </w:r>
          </w:p>
        </w:tc>
        <w:tc>
          <w:tcPr>
            <w:tcW w:w="852"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252.07</w:t>
            </w:r>
          </w:p>
        </w:tc>
        <w:tc>
          <w:tcPr>
            <w:tcW w:w="854"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471.21</w:t>
            </w:r>
          </w:p>
        </w:tc>
        <w:tc>
          <w:tcPr>
            <w:tcW w:w="893"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147.66</w:t>
            </w:r>
          </w:p>
        </w:tc>
        <w:tc>
          <w:tcPr>
            <w:tcW w:w="71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0.92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81</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1433.10</w:t>
            </w:r>
          </w:p>
        </w:tc>
        <w:tc>
          <w:tcPr>
            <w:tcW w:w="727"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28.58</w:t>
            </w:r>
          </w:p>
        </w:tc>
        <w:tc>
          <w:tcPr>
            <w:tcW w:w="588"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47.37</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153.93</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1251.77</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491.65</w:t>
            </w:r>
          </w:p>
        </w:tc>
        <w:tc>
          <w:tcPr>
            <w:tcW w:w="1036"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-417.10</w:t>
            </w:r>
          </w:p>
        </w:tc>
        <w:tc>
          <w:tcPr>
            <w:tcW w:w="852"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261.39</w:t>
            </w:r>
          </w:p>
        </w:tc>
        <w:tc>
          <w:tcPr>
            <w:tcW w:w="854"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492.24</w:t>
            </w:r>
          </w:p>
        </w:tc>
        <w:tc>
          <w:tcPr>
            <w:tcW w:w="893"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147.93</w:t>
            </w:r>
          </w:p>
        </w:tc>
        <w:tc>
          <w:tcPr>
            <w:tcW w:w="71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2.54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82</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1461.41</w:t>
            </w:r>
          </w:p>
        </w:tc>
        <w:tc>
          <w:tcPr>
            <w:tcW w:w="727"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28.31</w:t>
            </w:r>
          </w:p>
        </w:tc>
        <w:tc>
          <w:tcPr>
            <w:tcW w:w="588"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47.99</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153.53</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1270.83</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512.55</w:t>
            </w:r>
          </w:p>
        </w:tc>
        <w:tc>
          <w:tcPr>
            <w:tcW w:w="1036"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-435.87</w:t>
            </w:r>
          </w:p>
        </w:tc>
        <w:tc>
          <w:tcPr>
            <w:tcW w:w="852"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270.66</w:t>
            </w:r>
          </w:p>
        </w:tc>
        <w:tc>
          <w:tcPr>
            <w:tcW w:w="854"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513.07</w:t>
            </w:r>
          </w:p>
        </w:tc>
        <w:tc>
          <w:tcPr>
            <w:tcW w:w="893"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148.16</w:t>
            </w:r>
          </w:p>
        </w:tc>
        <w:tc>
          <w:tcPr>
            <w:tcW w:w="71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2.43</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83</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1489.84</w:t>
            </w:r>
          </w:p>
        </w:tc>
        <w:tc>
          <w:tcPr>
            <w:tcW w:w="727"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28.43</w:t>
            </w:r>
          </w:p>
        </w:tc>
        <w:tc>
          <w:tcPr>
            <w:tcW w:w="588"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47.50</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153.83</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1289.95</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533.57</w:t>
            </w:r>
          </w:p>
        </w:tc>
        <w:tc>
          <w:tcPr>
            <w:tcW w:w="1036"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-454.73</w:t>
            </w:r>
          </w:p>
        </w:tc>
        <w:tc>
          <w:tcPr>
            <w:tcW w:w="852"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279.99</w:t>
            </w:r>
          </w:p>
        </w:tc>
        <w:tc>
          <w:tcPr>
            <w:tcW w:w="854"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534.02</w:t>
            </w:r>
          </w:p>
        </w:tc>
        <w:tc>
          <w:tcPr>
            <w:tcW w:w="893"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148.38</w:t>
            </w:r>
          </w:p>
        </w:tc>
        <w:tc>
          <w:tcPr>
            <w:tcW w:w="71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1.89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84</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1518.42</w:t>
            </w:r>
          </w:p>
        </w:tc>
        <w:tc>
          <w:tcPr>
            <w:tcW w:w="727"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28.58</w:t>
            </w:r>
          </w:p>
        </w:tc>
        <w:tc>
          <w:tcPr>
            <w:tcW w:w="588"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48.52</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154.13</w:t>
            </w:r>
          </w:p>
        </w:tc>
        <w:tc>
          <w:tcPr>
            <w:tcW w:w="759"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1309.07</w:t>
            </w:r>
          </w:p>
        </w:tc>
        <w:tc>
          <w:tcPr>
            <w:tcW w:w="79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554.77</w:t>
            </w:r>
          </w:p>
        </w:tc>
        <w:tc>
          <w:tcPr>
            <w:tcW w:w="1036"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-473.82</w:t>
            </w:r>
          </w:p>
        </w:tc>
        <w:tc>
          <w:tcPr>
            <w:tcW w:w="852"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289.30</w:t>
            </w:r>
          </w:p>
        </w:tc>
        <w:tc>
          <w:tcPr>
            <w:tcW w:w="854"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555.16</w:t>
            </w:r>
          </w:p>
        </w:tc>
        <w:tc>
          <w:tcPr>
            <w:tcW w:w="893"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148.59</w:t>
            </w:r>
          </w:p>
        </w:tc>
        <w:tc>
          <w:tcPr>
            <w:tcW w:w="715" w:type="dxa"/>
            <w:tcMar>
              <w:top w:w="0" w:type="dxa"/>
              <w:left w:w="57" w:type="dxa"/>
              <w:bottom w:w="0" w:type="dxa"/>
              <w:right w:w="57" w:type="dxa"/>
            </w:tcMar>
            <w:vAlign w:val="center"/>
          </w:tcPr>
          <w:p w:rsidR="00BC1682" w:rsidRPr="00B923CD" w:rsidRDefault="00BC1682" w:rsidP="00022CE5">
            <w:pPr>
              <w:widowControl w:val="0"/>
              <w:spacing w:line="240" w:lineRule="exact"/>
              <w:jc w:val="center"/>
              <w:rPr>
                <w:rFonts w:ascii="宋体" w:hAnsi="宋体"/>
                <w:sz w:val="18"/>
                <w:szCs w:val="18"/>
                <w:highlight w:val="yellow"/>
              </w:rPr>
            </w:pPr>
            <w:r w:rsidRPr="00B923CD">
              <w:rPr>
                <w:rFonts w:ascii="宋体" w:hAnsi="宋体" w:hint="eastAsia"/>
                <w:sz w:val="18"/>
                <w:szCs w:val="18"/>
                <w:highlight w:val="yellow"/>
              </w:rPr>
              <w:t>3.65</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序</w:t>
            </w:r>
          </w:p>
          <w:p w:rsidR="00BC1682" w:rsidRDefault="00BC1682" w:rsidP="00022CE5">
            <w:pPr>
              <w:pStyle w:val="a6"/>
              <w:spacing w:before="60" w:after="60" w:line="240" w:lineRule="exact"/>
              <w:jc w:val="center"/>
              <w:rPr>
                <w:rFonts w:hAnsi="宋体"/>
              </w:rPr>
            </w:pPr>
            <w:r>
              <w:rPr>
                <w:rFonts w:hAnsi="宋体" w:hint="eastAsia"/>
              </w:rPr>
              <w:t>号</w:t>
            </w:r>
          </w:p>
        </w:tc>
        <w:tc>
          <w:tcPr>
            <w:tcW w:w="79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测深</w:t>
            </w:r>
          </w:p>
          <w:p w:rsidR="00BC1682" w:rsidRDefault="00BC1682" w:rsidP="00022CE5">
            <w:pPr>
              <w:pStyle w:val="a6"/>
              <w:spacing w:before="60" w:after="60" w:line="240" w:lineRule="exact"/>
              <w:jc w:val="center"/>
              <w:rPr>
                <w:rFonts w:hAnsi="宋体"/>
              </w:rPr>
            </w:pPr>
            <w:r>
              <w:rPr>
                <w:rFonts w:hAnsi="宋体"/>
              </w:rPr>
              <w:t>(m)</w:t>
            </w:r>
          </w:p>
        </w:tc>
        <w:tc>
          <w:tcPr>
            <w:tcW w:w="727"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段长</w:t>
            </w:r>
          </w:p>
          <w:p w:rsidR="00BC1682" w:rsidRDefault="00BC1682" w:rsidP="00022CE5">
            <w:pPr>
              <w:pStyle w:val="a6"/>
              <w:spacing w:before="60" w:after="60" w:line="240" w:lineRule="exact"/>
              <w:jc w:val="center"/>
              <w:rPr>
                <w:rFonts w:hAnsi="宋体"/>
              </w:rPr>
            </w:pPr>
            <w:r>
              <w:rPr>
                <w:rFonts w:hAnsi="宋体"/>
              </w:rPr>
              <w:t>(m)</w:t>
            </w:r>
          </w:p>
        </w:tc>
        <w:tc>
          <w:tcPr>
            <w:tcW w:w="588"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井斜角</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59"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方位角</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59"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垂深</w:t>
            </w:r>
          </w:p>
          <w:p w:rsidR="00BC1682" w:rsidRDefault="00BC1682" w:rsidP="00022CE5">
            <w:pPr>
              <w:pStyle w:val="a6"/>
              <w:spacing w:before="60" w:after="60" w:line="240" w:lineRule="exact"/>
              <w:jc w:val="center"/>
              <w:rPr>
                <w:rFonts w:hAnsi="宋体"/>
              </w:rPr>
            </w:pPr>
            <w:r>
              <w:rPr>
                <w:rFonts w:hAnsi="宋体"/>
              </w:rPr>
              <w:t>(m)</w:t>
            </w:r>
          </w:p>
        </w:tc>
        <w:tc>
          <w:tcPr>
            <w:tcW w:w="79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投影位移</w:t>
            </w:r>
          </w:p>
          <w:p w:rsidR="00BC1682" w:rsidRDefault="00BC1682" w:rsidP="00022CE5">
            <w:pPr>
              <w:pStyle w:val="a6"/>
              <w:spacing w:before="60" w:after="60" w:line="240" w:lineRule="exact"/>
              <w:jc w:val="center"/>
              <w:rPr>
                <w:rFonts w:hAnsi="宋体"/>
              </w:rPr>
            </w:pPr>
            <w:r>
              <w:rPr>
                <w:rFonts w:hAnsi="宋体"/>
              </w:rPr>
              <w:t>(m)</w:t>
            </w:r>
          </w:p>
        </w:tc>
        <w:tc>
          <w:tcPr>
            <w:tcW w:w="1036"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南北</w:t>
            </w:r>
          </w:p>
          <w:p w:rsidR="00BC1682" w:rsidRDefault="00BC1682" w:rsidP="00022CE5">
            <w:pPr>
              <w:pStyle w:val="a6"/>
              <w:spacing w:before="60" w:after="60" w:line="240" w:lineRule="exact"/>
              <w:jc w:val="center"/>
              <w:rPr>
                <w:rFonts w:hAnsi="宋体"/>
              </w:rPr>
            </w:pPr>
            <w:r>
              <w:rPr>
                <w:rFonts w:hAnsi="宋体"/>
              </w:rPr>
              <w:t>(m)</w:t>
            </w:r>
          </w:p>
        </w:tc>
        <w:tc>
          <w:tcPr>
            <w:tcW w:w="852"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东西</w:t>
            </w:r>
          </w:p>
          <w:p w:rsidR="00BC1682" w:rsidRDefault="00BC1682" w:rsidP="00022CE5">
            <w:pPr>
              <w:pStyle w:val="a6"/>
              <w:spacing w:before="60" w:after="60" w:line="240" w:lineRule="exact"/>
              <w:jc w:val="center"/>
              <w:rPr>
                <w:rFonts w:hAnsi="宋体"/>
              </w:rPr>
            </w:pPr>
            <w:r>
              <w:rPr>
                <w:rFonts w:hAnsi="宋体"/>
              </w:rPr>
              <w:t>(m)</w:t>
            </w:r>
          </w:p>
        </w:tc>
        <w:tc>
          <w:tcPr>
            <w:tcW w:w="854"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闭合距</w:t>
            </w:r>
          </w:p>
          <w:p w:rsidR="00BC1682" w:rsidRDefault="00BC1682" w:rsidP="00022CE5">
            <w:pPr>
              <w:pStyle w:val="a6"/>
              <w:spacing w:before="60" w:after="60" w:line="240" w:lineRule="exact"/>
              <w:jc w:val="center"/>
              <w:rPr>
                <w:rFonts w:hAnsi="宋体"/>
              </w:rPr>
            </w:pPr>
            <w:r>
              <w:rPr>
                <w:rFonts w:hAnsi="宋体"/>
              </w:rPr>
              <w:t>(m)</w:t>
            </w:r>
          </w:p>
        </w:tc>
        <w:tc>
          <w:tcPr>
            <w:tcW w:w="893"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pacing w:val="-20"/>
                <w:kern w:val="0"/>
                <w:sz w:val="24"/>
                <w:szCs w:val="24"/>
              </w:rPr>
            </w:pPr>
            <w:r>
              <w:rPr>
                <w:rFonts w:hAnsi="宋体" w:hint="eastAsia"/>
                <w:spacing w:val="-20"/>
              </w:rPr>
              <w:t>闭合方位</w:t>
            </w:r>
          </w:p>
          <w:p w:rsidR="00BC1682" w:rsidRDefault="00BC1682" w:rsidP="00022CE5">
            <w:pPr>
              <w:pStyle w:val="a6"/>
              <w:spacing w:before="60" w:after="60" w:line="240" w:lineRule="exact"/>
              <w:jc w:val="center"/>
              <w:rPr>
                <w:rFonts w:hAnsi="宋体"/>
              </w:rPr>
            </w:pPr>
            <w:r>
              <w:rPr>
                <w:rFonts w:hAnsi="宋体"/>
              </w:rPr>
              <w:t>(</w:t>
            </w:r>
            <w:r>
              <w:rPr>
                <w:rFonts w:hAnsi="宋体" w:hint="eastAsia"/>
              </w:rPr>
              <w:t>°</w:t>
            </w:r>
            <w:r>
              <w:rPr>
                <w:rFonts w:hAnsi="宋体"/>
              </w:rPr>
              <w:t>)</w:t>
            </w:r>
          </w:p>
        </w:tc>
        <w:tc>
          <w:tcPr>
            <w:tcW w:w="71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kern w:val="0"/>
                <w:sz w:val="24"/>
                <w:szCs w:val="24"/>
              </w:rPr>
            </w:pPr>
            <w:r>
              <w:rPr>
                <w:rFonts w:hAnsi="宋体" w:hint="eastAsia"/>
              </w:rPr>
              <w:t>全角</w:t>
            </w:r>
          </w:p>
          <w:p w:rsidR="00BC1682" w:rsidRDefault="00BC1682" w:rsidP="00022CE5">
            <w:pPr>
              <w:pStyle w:val="a6"/>
              <w:spacing w:before="60" w:after="60" w:line="240" w:lineRule="exact"/>
              <w:jc w:val="center"/>
              <w:rPr>
                <w:rFonts w:hAnsi="宋体"/>
                <w:spacing w:val="-20"/>
              </w:rPr>
            </w:pPr>
            <w:r>
              <w:rPr>
                <w:rFonts w:hAnsi="宋体"/>
                <w:spacing w:val="-20"/>
              </w:rPr>
              <w:t>(</w:t>
            </w:r>
            <w:r>
              <w:rPr>
                <w:rFonts w:hAnsi="宋体" w:hint="eastAsia"/>
                <w:spacing w:val="-20"/>
              </w:rPr>
              <w:t>°/100m</w:t>
            </w:r>
            <w:r>
              <w:rPr>
                <w:rFonts w:hAnsi="宋体"/>
                <w:spacing w:val="-20"/>
              </w:rPr>
              <w:t>)</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1547.06</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28.64</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48.21</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1328.10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576.14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-493.08</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298.64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576.47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148.80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lastRenderedPageBreak/>
              <w:t>86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1575.64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47.94</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1347.19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597.37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-512.21</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307.92</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597.64</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148.99</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0.94</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1604.13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47.33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155.03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1366.39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618.37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-531.23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316.96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618.60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149.18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3.17</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1632.50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28.37</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48.30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154.83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1385.44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639.34</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-550.27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325.87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639.52</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149.37</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3.46</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1661.02</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48.30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153.93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1404.42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660.59</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-569.47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335.07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660.73</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149.53</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2.36</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1689.54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28.52</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153.43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1423.36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681.87</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-588.57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344.52</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681.99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149.66</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1.39</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1717.85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28.31</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48.30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154.13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1442.17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703.00</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-607.55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353.87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703.10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149.78</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92</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1746.25</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28.40</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153.63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1461.11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724.13</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-626.55</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363.19</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724.21</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149.90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1.62</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1774.73</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28.48</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48.30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1480.11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745.32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-645.56</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372.63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745.38</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150.01</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0.98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94</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1803.14</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28.41</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48.30</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153.53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1499.01</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766.51</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-664.54</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382.08</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766.56</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150.10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1831.61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28.47</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48.38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1517.93</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787.75</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-683.60</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391.53</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787.79</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150.20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0.60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96</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1860.31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28.70</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48.08</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154.03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1537.05</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809.13</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-702.82</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400.96</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809.15</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150.30</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1888.71</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28.40</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48.26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1555.99</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830.25</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-721.82</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410.27</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830.27</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150.39</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1.01</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98</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1910.00</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21.29</w:t>
            </w: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48.26</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153.73</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1570.17</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846.12</w:t>
            </w:r>
          </w:p>
        </w:tc>
        <w:tc>
          <w:tcPr>
            <w:tcW w:w="1036"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-736.07</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417.30</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846.13</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150.45</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0.00</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序</w:t>
            </w:r>
          </w:p>
          <w:p w:rsidR="00BC1682" w:rsidRDefault="00BC1682" w:rsidP="00022CE5">
            <w:pPr>
              <w:spacing w:line="240" w:lineRule="exact"/>
              <w:jc w:val="center"/>
              <w:rPr>
                <w:rFonts w:ascii="宋体" w:hAnsi="宋体"/>
                <w:sz w:val="18"/>
                <w:szCs w:val="18"/>
              </w:rPr>
            </w:pPr>
            <w:r>
              <w:rPr>
                <w:rFonts w:ascii="宋体" w:hAnsi="宋体" w:hint="eastAsia"/>
                <w:sz w:val="18"/>
                <w:szCs w:val="18"/>
              </w:rPr>
              <w:t>号</w:t>
            </w:r>
          </w:p>
        </w:tc>
        <w:tc>
          <w:tcPr>
            <w:tcW w:w="795"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测深</w:t>
            </w:r>
          </w:p>
          <w:p w:rsidR="00BC1682" w:rsidRDefault="00BC1682" w:rsidP="00022CE5">
            <w:pPr>
              <w:spacing w:line="240" w:lineRule="exact"/>
              <w:jc w:val="center"/>
              <w:rPr>
                <w:rFonts w:ascii="宋体" w:hAnsi="宋体"/>
                <w:sz w:val="18"/>
                <w:szCs w:val="18"/>
              </w:rPr>
            </w:pPr>
            <w:r>
              <w:rPr>
                <w:rFonts w:ascii="宋体" w:hAnsi="宋体"/>
                <w:sz w:val="18"/>
                <w:szCs w:val="18"/>
              </w:rPr>
              <w:t>(m)</w:t>
            </w:r>
          </w:p>
        </w:tc>
        <w:tc>
          <w:tcPr>
            <w:tcW w:w="727"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段长</w:t>
            </w:r>
          </w:p>
          <w:p w:rsidR="00BC1682" w:rsidRDefault="00BC1682" w:rsidP="00022CE5">
            <w:pPr>
              <w:spacing w:line="240" w:lineRule="exact"/>
              <w:jc w:val="center"/>
              <w:rPr>
                <w:rFonts w:ascii="宋体" w:hAnsi="宋体"/>
                <w:sz w:val="18"/>
                <w:szCs w:val="18"/>
              </w:rPr>
            </w:pPr>
            <w:r>
              <w:rPr>
                <w:rFonts w:ascii="宋体" w:hAnsi="宋体"/>
                <w:sz w:val="18"/>
                <w:szCs w:val="18"/>
              </w:rPr>
              <w:t>(m)</w:t>
            </w:r>
          </w:p>
        </w:tc>
        <w:tc>
          <w:tcPr>
            <w:tcW w:w="588"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井斜角</w:t>
            </w:r>
          </w:p>
          <w:p w:rsidR="00BC1682" w:rsidRDefault="00BC1682" w:rsidP="00022CE5">
            <w:pPr>
              <w:spacing w:line="240" w:lineRule="exact"/>
              <w:jc w:val="center"/>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w:t>
            </w:r>
          </w:p>
        </w:tc>
        <w:tc>
          <w:tcPr>
            <w:tcW w:w="759"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方位角</w:t>
            </w:r>
          </w:p>
          <w:p w:rsidR="00BC1682" w:rsidRDefault="00BC1682" w:rsidP="00022CE5">
            <w:pPr>
              <w:spacing w:line="240" w:lineRule="exact"/>
              <w:jc w:val="center"/>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w:t>
            </w:r>
          </w:p>
        </w:tc>
        <w:tc>
          <w:tcPr>
            <w:tcW w:w="759"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垂深</w:t>
            </w:r>
          </w:p>
          <w:p w:rsidR="00BC1682" w:rsidRDefault="00BC1682" w:rsidP="00022CE5">
            <w:pPr>
              <w:spacing w:line="240" w:lineRule="exact"/>
              <w:jc w:val="center"/>
              <w:rPr>
                <w:rFonts w:ascii="宋体" w:hAnsi="宋体"/>
                <w:sz w:val="18"/>
                <w:szCs w:val="18"/>
              </w:rPr>
            </w:pPr>
            <w:r>
              <w:rPr>
                <w:rFonts w:ascii="宋体" w:hAnsi="宋体"/>
                <w:sz w:val="18"/>
                <w:szCs w:val="18"/>
              </w:rPr>
              <w:t>(m)</w:t>
            </w:r>
          </w:p>
        </w:tc>
        <w:tc>
          <w:tcPr>
            <w:tcW w:w="795"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投影位移</w:t>
            </w:r>
          </w:p>
          <w:p w:rsidR="00BC1682" w:rsidRDefault="00BC1682" w:rsidP="00022CE5">
            <w:pPr>
              <w:spacing w:line="240" w:lineRule="exact"/>
              <w:jc w:val="center"/>
              <w:rPr>
                <w:rFonts w:ascii="宋体" w:hAnsi="宋体"/>
                <w:sz w:val="18"/>
                <w:szCs w:val="18"/>
              </w:rPr>
            </w:pPr>
            <w:r>
              <w:rPr>
                <w:rFonts w:ascii="宋体" w:hAnsi="宋体"/>
                <w:sz w:val="18"/>
                <w:szCs w:val="18"/>
              </w:rPr>
              <w:t>(m)</w:t>
            </w:r>
          </w:p>
        </w:tc>
        <w:tc>
          <w:tcPr>
            <w:tcW w:w="1036"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南北</w:t>
            </w:r>
          </w:p>
          <w:p w:rsidR="00BC1682" w:rsidRDefault="00BC1682" w:rsidP="00022CE5">
            <w:pPr>
              <w:spacing w:line="240" w:lineRule="exact"/>
              <w:jc w:val="center"/>
              <w:rPr>
                <w:rFonts w:ascii="宋体" w:hAnsi="宋体"/>
                <w:sz w:val="18"/>
                <w:szCs w:val="18"/>
              </w:rPr>
            </w:pPr>
            <w:r>
              <w:rPr>
                <w:rFonts w:ascii="宋体" w:hAnsi="宋体"/>
                <w:sz w:val="18"/>
                <w:szCs w:val="18"/>
              </w:rPr>
              <w:t>(m)</w:t>
            </w:r>
          </w:p>
        </w:tc>
        <w:tc>
          <w:tcPr>
            <w:tcW w:w="852"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东西</w:t>
            </w:r>
          </w:p>
          <w:p w:rsidR="00BC1682" w:rsidRDefault="00BC1682" w:rsidP="00022CE5">
            <w:pPr>
              <w:spacing w:line="240" w:lineRule="exact"/>
              <w:jc w:val="center"/>
              <w:rPr>
                <w:rFonts w:ascii="宋体" w:hAnsi="宋体"/>
                <w:sz w:val="18"/>
                <w:szCs w:val="18"/>
              </w:rPr>
            </w:pPr>
            <w:r>
              <w:rPr>
                <w:rFonts w:ascii="宋体" w:hAnsi="宋体"/>
                <w:sz w:val="18"/>
                <w:szCs w:val="18"/>
              </w:rPr>
              <w:t>(m)</w:t>
            </w:r>
          </w:p>
        </w:tc>
        <w:tc>
          <w:tcPr>
            <w:tcW w:w="854"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闭合距</w:t>
            </w:r>
          </w:p>
          <w:p w:rsidR="00BC1682" w:rsidRDefault="00BC1682" w:rsidP="00022CE5">
            <w:pPr>
              <w:spacing w:line="240" w:lineRule="exact"/>
              <w:jc w:val="center"/>
              <w:rPr>
                <w:rFonts w:ascii="宋体" w:hAnsi="宋体"/>
                <w:sz w:val="18"/>
                <w:szCs w:val="18"/>
              </w:rPr>
            </w:pPr>
            <w:r>
              <w:rPr>
                <w:rFonts w:ascii="宋体" w:hAnsi="宋体"/>
                <w:sz w:val="18"/>
                <w:szCs w:val="18"/>
              </w:rPr>
              <w:t>(m)</w:t>
            </w:r>
          </w:p>
        </w:tc>
        <w:tc>
          <w:tcPr>
            <w:tcW w:w="893"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闭合方位</w:t>
            </w:r>
          </w:p>
          <w:p w:rsidR="00BC1682" w:rsidRDefault="00BC1682" w:rsidP="00022CE5">
            <w:pPr>
              <w:spacing w:line="240" w:lineRule="exact"/>
              <w:jc w:val="center"/>
              <w:rPr>
                <w:rFonts w:ascii="宋体" w:hAnsi="宋体"/>
                <w:sz w:val="18"/>
                <w:szCs w:val="18"/>
              </w:rPr>
            </w:pPr>
            <w:r>
              <w:rPr>
                <w:rFonts w:ascii="宋体" w:hAnsi="宋体" w:hint="eastAsia"/>
                <w:sz w:val="18"/>
                <w:szCs w:val="18"/>
              </w:rPr>
              <w:t>(°)</w:t>
            </w:r>
          </w:p>
        </w:tc>
        <w:tc>
          <w:tcPr>
            <w:tcW w:w="715" w:type="dxa"/>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 w:val="18"/>
                <w:szCs w:val="18"/>
              </w:rPr>
              <w:t>全角</w:t>
            </w:r>
          </w:p>
          <w:p w:rsidR="00BC1682" w:rsidRDefault="00BC1682" w:rsidP="00022CE5">
            <w:pPr>
              <w:spacing w:line="240" w:lineRule="exact"/>
              <w:jc w:val="center"/>
              <w:rPr>
                <w:rFonts w:ascii="宋体" w:hAnsi="宋体"/>
                <w:sz w:val="18"/>
                <w:szCs w:val="18"/>
              </w:rPr>
            </w:pPr>
            <w:r>
              <w:rPr>
                <w:rFonts w:ascii="宋体" w:hAnsi="宋体" w:hint="eastAsia"/>
                <w:sz w:val="18"/>
                <w:szCs w:val="18"/>
              </w:rPr>
              <w:t>°/100m</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pStyle w:val="a6"/>
              <w:spacing w:before="100" w:after="100" w:line="240" w:lineRule="exact"/>
              <w:jc w:val="center"/>
              <w:rPr>
                <w:rFonts w:hAnsi="宋体"/>
                <w:sz w:val="18"/>
                <w:szCs w:val="18"/>
              </w:rPr>
            </w:pPr>
            <w:r>
              <w:rPr>
                <w:rFonts w:hAnsi="宋体" w:hint="eastAsia"/>
                <w:sz w:val="18"/>
                <w:szCs w:val="18"/>
              </w:rPr>
              <w:t>*1</w:t>
            </w:r>
          </w:p>
        </w:tc>
        <w:tc>
          <w:tcPr>
            <w:tcW w:w="8773" w:type="dxa"/>
            <w:gridSpan w:val="11"/>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Cs w:val="21"/>
              </w:rPr>
              <w:t>第1靶点垂深：1178.00 (m)   靶心距：3.47 (m)</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1323.68</w:t>
            </w:r>
          </w:p>
        </w:tc>
        <w:tc>
          <w:tcPr>
            <w:tcW w:w="727"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p>
        </w:tc>
        <w:tc>
          <w:tcPr>
            <w:tcW w:w="588"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47.45</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152.95</w:t>
            </w:r>
          </w:p>
        </w:tc>
        <w:tc>
          <w:tcPr>
            <w:tcW w:w="759"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1178.00</w:t>
            </w:r>
          </w:p>
        </w:tc>
        <w:tc>
          <w:tcPr>
            <w:tcW w:w="79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410.94</w:t>
            </w:r>
          </w:p>
        </w:tc>
        <w:tc>
          <w:tcPr>
            <w:tcW w:w="1036" w:type="dxa"/>
            <w:tcMar>
              <w:top w:w="0" w:type="dxa"/>
              <w:left w:w="57" w:type="dxa"/>
              <w:bottom w:w="0" w:type="dxa"/>
              <w:right w:w="57" w:type="dxa"/>
            </w:tcMar>
            <w:vAlign w:val="center"/>
          </w:tcPr>
          <w:p w:rsidR="00BC1682" w:rsidRDefault="00BC1682" w:rsidP="00022CE5">
            <w:pPr>
              <w:widowControl w:val="0"/>
              <w:spacing w:line="240" w:lineRule="exact"/>
              <w:ind w:right="180"/>
              <w:jc w:val="center"/>
              <w:rPr>
                <w:rFonts w:ascii="宋体" w:hAnsi="宋体"/>
                <w:sz w:val="18"/>
                <w:szCs w:val="18"/>
              </w:rPr>
            </w:pPr>
            <w:r>
              <w:rPr>
                <w:rFonts w:ascii="宋体" w:hAnsi="宋体" w:hint="eastAsia"/>
                <w:sz w:val="18"/>
                <w:szCs w:val="18"/>
              </w:rPr>
              <w:t>-344.73</w:t>
            </w:r>
          </w:p>
        </w:tc>
        <w:tc>
          <w:tcPr>
            <w:tcW w:w="85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225.44</w:t>
            </w:r>
          </w:p>
        </w:tc>
        <w:tc>
          <w:tcPr>
            <w:tcW w:w="854"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411.90</w:t>
            </w:r>
          </w:p>
        </w:tc>
        <w:tc>
          <w:tcPr>
            <w:tcW w:w="893"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146.82</w:t>
            </w:r>
          </w:p>
        </w:tc>
        <w:tc>
          <w:tcPr>
            <w:tcW w:w="715"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2.18</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widowControl w:val="0"/>
              <w:spacing w:line="240" w:lineRule="exact"/>
              <w:jc w:val="center"/>
              <w:rPr>
                <w:rFonts w:ascii="宋体" w:hAnsi="宋体"/>
                <w:sz w:val="18"/>
                <w:szCs w:val="18"/>
              </w:rPr>
            </w:pPr>
            <w:r>
              <w:rPr>
                <w:rFonts w:ascii="宋体" w:hAnsi="宋体" w:hint="eastAsia"/>
                <w:sz w:val="18"/>
                <w:szCs w:val="18"/>
              </w:rPr>
              <w:t>*2</w:t>
            </w:r>
          </w:p>
        </w:tc>
        <w:tc>
          <w:tcPr>
            <w:tcW w:w="8773" w:type="dxa"/>
            <w:gridSpan w:val="11"/>
            <w:tcMar>
              <w:top w:w="0" w:type="dxa"/>
              <w:left w:w="57" w:type="dxa"/>
              <w:bottom w:w="0" w:type="dxa"/>
              <w:right w:w="57" w:type="dxa"/>
            </w:tcMar>
            <w:vAlign w:val="center"/>
          </w:tcPr>
          <w:p w:rsidR="00BC1682" w:rsidRDefault="00BC1682" w:rsidP="00022CE5">
            <w:pPr>
              <w:spacing w:line="240" w:lineRule="exact"/>
              <w:jc w:val="center"/>
              <w:rPr>
                <w:rFonts w:ascii="宋体" w:hAnsi="宋体"/>
                <w:sz w:val="18"/>
                <w:szCs w:val="18"/>
              </w:rPr>
            </w:pPr>
            <w:r>
              <w:rPr>
                <w:rFonts w:ascii="宋体" w:hAnsi="宋体" w:hint="eastAsia"/>
                <w:szCs w:val="21"/>
              </w:rPr>
              <w:t>第2靶点垂深：1391.00 (m)   靶心距： 3.80(m)</w:t>
            </w:r>
          </w:p>
        </w:tc>
      </w:tr>
      <w:tr w:rsidR="00BC1682" w:rsidTr="00022CE5">
        <w:trPr>
          <w:trHeight w:val="284"/>
        </w:trPr>
        <w:tc>
          <w:tcPr>
            <w:tcW w:w="412" w:type="dxa"/>
            <w:tcMar>
              <w:top w:w="0" w:type="dxa"/>
              <w:left w:w="57" w:type="dxa"/>
              <w:bottom w:w="0" w:type="dxa"/>
              <w:right w:w="57" w:type="dxa"/>
            </w:tcMar>
            <w:vAlign w:val="center"/>
          </w:tcPr>
          <w:p w:rsidR="00BC1682" w:rsidRDefault="00BC1682" w:rsidP="00022CE5">
            <w:pPr>
              <w:pStyle w:val="a6"/>
              <w:spacing w:before="100" w:after="100" w:line="240" w:lineRule="exact"/>
              <w:jc w:val="center"/>
              <w:rPr>
                <w:rFonts w:hAnsi="宋体"/>
                <w:sz w:val="18"/>
                <w:szCs w:val="18"/>
              </w:rPr>
            </w:pPr>
          </w:p>
        </w:tc>
        <w:tc>
          <w:tcPr>
            <w:tcW w:w="79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1640.85</w:t>
            </w:r>
          </w:p>
        </w:tc>
        <w:tc>
          <w:tcPr>
            <w:tcW w:w="727"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p>
        </w:tc>
        <w:tc>
          <w:tcPr>
            <w:tcW w:w="588"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48.30</w:t>
            </w:r>
          </w:p>
        </w:tc>
        <w:tc>
          <w:tcPr>
            <w:tcW w:w="759"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154.57</w:t>
            </w:r>
          </w:p>
        </w:tc>
        <w:tc>
          <w:tcPr>
            <w:tcW w:w="759"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1391.00</w:t>
            </w:r>
          </w:p>
        </w:tc>
        <w:tc>
          <w:tcPr>
            <w:tcW w:w="79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645.56</w:t>
            </w:r>
          </w:p>
        </w:tc>
        <w:tc>
          <w:tcPr>
            <w:tcW w:w="1036"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-555.91</w:t>
            </w:r>
          </w:p>
        </w:tc>
        <w:tc>
          <w:tcPr>
            <w:tcW w:w="852"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328.53</w:t>
            </w:r>
          </w:p>
        </w:tc>
        <w:tc>
          <w:tcPr>
            <w:tcW w:w="854"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645.73</w:t>
            </w:r>
          </w:p>
        </w:tc>
        <w:tc>
          <w:tcPr>
            <w:tcW w:w="893"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149.42</w:t>
            </w:r>
          </w:p>
        </w:tc>
        <w:tc>
          <w:tcPr>
            <w:tcW w:w="715" w:type="dxa"/>
            <w:tcMar>
              <w:top w:w="0" w:type="dxa"/>
              <w:left w:w="57" w:type="dxa"/>
              <w:bottom w:w="0" w:type="dxa"/>
              <w:right w:w="57" w:type="dxa"/>
            </w:tcMar>
            <w:vAlign w:val="center"/>
          </w:tcPr>
          <w:p w:rsidR="00BC1682" w:rsidRDefault="00BC1682" w:rsidP="00022CE5">
            <w:pPr>
              <w:pStyle w:val="a6"/>
              <w:spacing w:before="60" w:after="60" w:line="240" w:lineRule="exact"/>
              <w:jc w:val="center"/>
              <w:rPr>
                <w:rFonts w:hAnsi="宋体"/>
                <w:sz w:val="18"/>
                <w:szCs w:val="18"/>
              </w:rPr>
            </w:pPr>
            <w:r>
              <w:rPr>
                <w:rFonts w:hAnsi="宋体" w:hint="eastAsia"/>
                <w:sz w:val="18"/>
                <w:szCs w:val="18"/>
              </w:rPr>
              <w:t>2.36</w:t>
            </w:r>
          </w:p>
        </w:tc>
      </w:tr>
    </w:tbl>
    <w:p w:rsidR="00927CBD" w:rsidRPr="00BC1682" w:rsidRDefault="00927CBD" w:rsidP="00BC1682"/>
    <w:sectPr w:rsidR="00927CBD" w:rsidRPr="00BC1682" w:rsidSect="00BE6EE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357" w:rsidRDefault="001A2357" w:rsidP="00094DFB">
      <w:pPr>
        <w:spacing w:line="240" w:lineRule="auto"/>
      </w:pPr>
      <w:r>
        <w:separator/>
      </w:r>
    </w:p>
  </w:endnote>
  <w:endnote w:type="continuationSeparator" w:id="0">
    <w:p w:rsidR="001A2357" w:rsidRDefault="001A2357" w:rsidP="00094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FB" w:rsidRDefault="00094DF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FB" w:rsidRDefault="00094DF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FB" w:rsidRDefault="00094D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357" w:rsidRDefault="001A2357" w:rsidP="00094DFB">
      <w:pPr>
        <w:spacing w:line="240" w:lineRule="auto"/>
      </w:pPr>
      <w:r>
        <w:separator/>
      </w:r>
    </w:p>
  </w:footnote>
  <w:footnote w:type="continuationSeparator" w:id="0">
    <w:p w:rsidR="001A2357" w:rsidRDefault="001A2357" w:rsidP="00094D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FB" w:rsidRDefault="00094DF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FB" w:rsidRDefault="00094DF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FB" w:rsidRDefault="00094DF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1" w15:restartNumberingAfterBreak="0">
    <w:nsid w:val="00000004"/>
    <w:multiLevelType w:val="multilevel"/>
    <w:tmpl w:val="00000004"/>
    <w:lvl w:ilvl="0">
      <w:start w:val="1"/>
      <w:numFmt w:val="japaneseCounting"/>
      <w:lvlText w:val="(%1)"/>
      <w:lvlJc w:val="left"/>
      <w:pPr>
        <w:tabs>
          <w:tab w:val="num" w:pos="495"/>
        </w:tabs>
        <w:ind w:left="495" w:hanging="375"/>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0000000A"/>
    <w:multiLevelType w:val="multilevel"/>
    <w:tmpl w:val="0000000A"/>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3" w15:restartNumberingAfterBreak="0">
    <w:nsid w:val="0C9D1134"/>
    <w:multiLevelType w:val="multilevel"/>
    <w:tmpl w:val="42BEEB96"/>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4" w15:restartNumberingAfterBreak="0">
    <w:nsid w:val="135716F7"/>
    <w:multiLevelType w:val="hybridMultilevel"/>
    <w:tmpl w:val="98DCD484"/>
    <w:lvl w:ilvl="0" w:tplc="E4D8F8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851F9"/>
    <w:multiLevelType w:val="multilevel"/>
    <w:tmpl w:val="B06A6730"/>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6" w15:restartNumberingAfterBreak="0">
    <w:nsid w:val="169A3798"/>
    <w:multiLevelType w:val="singleLevel"/>
    <w:tmpl w:val="0EBA3C72"/>
    <w:lvl w:ilvl="0">
      <w:start w:val="1"/>
      <w:numFmt w:val="japaneseCounting"/>
      <w:lvlText w:val="%1、"/>
      <w:lvlJc w:val="left"/>
      <w:pPr>
        <w:tabs>
          <w:tab w:val="num" w:pos="840"/>
        </w:tabs>
        <w:ind w:left="840" w:hanging="420"/>
      </w:pPr>
      <w:rPr>
        <w:rFonts w:hint="eastAsia"/>
      </w:rPr>
    </w:lvl>
  </w:abstractNum>
  <w:abstractNum w:abstractNumId="7" w15:restartNumberingAfterBreak="0">
    <w:nsid w:val="1E067C18"/>
    <w:multiLevelType w:val="hybridMultilevel"/>
    <w:tmpl w:val="6C94ED9A"/>
    <w:lvl w:ilvl="0" w:tplc="E5EACA3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76537E"/>
    <w:multiLevelType w:val="hybridMultilevel"/>
    <w:tmpl w:val="66A2C88A"/>
    <w:lvl w:ilvl="0" w:tplc="3F1A41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22D21CEE"/>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10" w15:restartNumberingAfterBreak="0">
    <w:nsid w:val="24CF3FD0"/>
    <w:multiLevelType w:val="singleLevel"/>
    <w:tmpl w:val="7C60EE4E"/>
    <w:lvl w:ilvl="0">
      <w:start w:val="1"/>
      <w:numFmt w:val="decimal"/>
      <w:lvlText w:val="%1、"/>
      <w:lvlJc w:val="left"/>
      <w:pPr>
        <w:tabs>
          <w:tab w:val="num" w:pos="300"/>
        </w:tabs>
        <w:ind w:left="300" w:hanging="300"/>
      </w:pPr>
      <w:rPr>
        <w:rFonts w:hint="eastAsia"/>
      </w:rPr>
    </w:lvl>
  </w:abstractNum>
  <w:abstractNum w:abstractNumId="11" w15:restartNumberingAfterBreak="0">
    <w:nsid w:val="26750A43"/>
    <w:multiLevelType w:val="singleLevel"/>
    <w:tmpl w:val="9C1A0C0A"/>
    <w:lvl w:ilvl="0">
      <w:start w:val="1"/>
      <w:numFmt w:val="decimal"/>
      <w:lvlText w:val="%1、"/>
      <w:lvlJc w:val="left"/>
      <w:pPr>
        <w:tabs>
          <w:tab w:val="num" w:pos="324"/>
        </w:tabs>
        <w:ind w:left="324" w:hanging="324"/>
      </w:pPr>
      <w:rPr>
        <w:rFonts w:cs="Times New Roman" w:hint="eastAsia"/>
      </w:rPr>
    </w:lvl>
  </w:abstractNum>
  <w:abstractNum w:abstractNumId="12" w15:restartNumberingAfterBreak="0">
    <w:nsid w:val="273E3EC9"/>
    <w:multiLevelType w:val="hybridMultilevel"/>
    <w:tmpl w:val="FC501146"/>
    <w:lvl w:ilvl="0" w:tplc="EBE676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C6563BA"/>
    <w:multiLevelType w:val="hybridMultilevel"/>
    <w:tmpl w:val="92A2CEA8"/>
    <w:lvl w:ilvl="0" w:tplc="B5C26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027B33"/>
    <w:multiLevelType w:val="hybridMultilevel"/>
    <w:tmpl w:val="E18A1680"/>
    <w:lvl w:ilvl="0" w:tplc="16CA8F24">
      <w:start w:val="1"/>
      <w:numFmt w:val="decimal"/>
      <w:lvlText w:val="%1、"/>
      <w:lvlJc w:val="left"/>
      <w:pPr>
        <w:tabs>
          <w:tab w:val="num" w:pos="900"/>
        </w:tabs>
        <w:ind w:left="900" w:hanging="720"/>
      </w:pPr>
      <w:rPr>
        <w:rFonts w:ascii="黑体" w:eastAsia="黑体" w:hAnsi="Times New Roman" w:cs="Times New Roman" w:hint="default"/>
        <w:sz w:val="32"/>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32856520"/>
    <w:multiLevelType w:val="multilevel"/>
    <w:tmpl w:val="8D568A76"/>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6" w15:restartNumberingAfterBreak="0">
    <w:nsid w:val="34DE77C0"/>
    <w:multiLevelType w:val="singleLevel"/>
    <w:tmpl w:val="7F6A73FA"/>
    <w:lvl w:ilvl="0">
      <w:start w:val="1"/>
      <w:numFmt w:val="decimal"/>
      <w:lvlText w:val="（%1）"/>
      <w:lvlJc w:val="left"/>
      <w:pPr>
        <w:tabs>
          <w:tab w:val="num" w:pos="1065"/>
        </w:tabs>
        <w:ind w:left="1065" w:hanging="600"/>
      </w:pPr>
      <w:rPr>
        <w:rFonts w:hint="eastAsia"/>
      </w:rPr>
    </w:lvl>
  </w:abstractNum>
  <w:abstractNum w:abstractNumId="17" w15:restartNumberingAfterBreak="0">
    <w:nsid w:val="3BB83B1E"/>
    <w:multiLevelType w:val="multilevel"/>
    <w:tmpl w:val="E18A1680"/>
    <w:lvl w:ilvl="0">
      <w:start w:val="1"/>
      <w:numFmt w:val="decimal"/>
      <w:lvlText w:val="%1、"/>
      <w:lvlJc w:val="left"/>
      <w:pPr>
        <w:tabs>
          <w:tab w:val="num" w:pos="900"/>
        </w:tabs>
        <w:ind w:left="900" w:hanging="720"/>
      </w:pPr>
      <w:rPr>
        <w:rFonts w:ascii="黑体" w:eastAsia="黑体" w:hAnsi="Times New Roman" w:cs="Times New Roman" w:hint="default"/>
        <w:sz w:val="32"/>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8" w15:restartNumberingAfterBreak="0">
    <w:nsid w:val="41CA133F"/>
    <w:multiLevelType w:val="singleLevel"/>
    <w:tmpl w:val="30A24134"/>
    <w:lvl w:ilvl="0">
      <w:start w:val="1"/>
      <w:numFmt w:val="decimal"/>
      <w:lvlText w:val="（%1）"/>
      <w:lvlJc w:val="left"/>
      <w:pPr>
        <w:tabs>
          <w:tab w:val="num" w:pos="960"/>
        </w:tabs>
        <w:ind w:left="960" w:hanging="600"/>
      </w:pPr>
      <w:rPr>
        <w:rFonts w:hint="eastAsia"/>
      </w:rPr>
    </w:lvl>
  </w:abstractNum>
  <w:abstractNum w:abstractNumId="19" w15:restartNumberingAfterBreak="0">
    <w:nsid w:val="4212649A"/>
    <w:multiLevelType w:val="hybridMultilevel"/>
    <w:tmpl w:val="8E5C0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BE0825"/>
    <w:multiLevelType w:val="hybridMultilevel"/>
    <w:tmpl w:val="A2229AAE"/>
    <w:lvl w:ilvl="0" w:tplc="814CA6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FE014C5"/>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22" w15:restartNumberingAfterBreak="0">
    <w:nsid w:val="503B3611"/>
    <w:multiLevelType w:val="singleLevel"/>
    <w:tmpl w:val="BAD86092"/>
    <w:lvl w:ilvl="0">
      <w:start w:val="1"/>
      <w:numFmt w:val="japaneseCounting"/>
      <w:lvlText w:val="(%1)"/>
      <w:lvlJc w:val="left"/>
      <w:pPr>
        <w:tabs>
          <w:tab w:val="num" w:pos="456"/>
        </w:tabs>
        <w:ind w:left="456" w:hanging="456"/>
      </w:pPr>
      <w:rPr>
        <w:rFonts w:cs="Times New Roman" w:hint="eastAsia"/>
      </w:rPr>
    </w:lvl>
  </w:abstractNum>
  <w:abstractNum w:abstractNumId="23" w15:restartNumberingAfterBreak="0">
    <w:nsid w:val="50EA6A2E"/>
    <w:multiLevelType w:val="singleLevel"/>
    <w:tmpl w:val="8376CB38"/>
    <w:lvl w:ilvl="0">
      <w:start w:val="1"/>
      <w:numFmt w:val="decimal"/>
      <w:lvlText w:val="（%1）"/>
      <w:lvlJc w:val="left"/>
      <w:pPr>
        <w:tabs>
          <w:tab w:val="num" w:pos="960"/>
        </w:tabs>
        <w:ind w:left="960" w:hanging="600"/>
      </w:pPr>
      <w:rPr>
        <w:rFonts w:hint="eastAsia"/>
      </w:rPr>
    </w:lvl>
  </w:abstractNum>
  <w:abstractNum w:abstractNumId="24" w15:restartNumberingAfterBreak="0">
    <w:nsid w:val="51480392"/>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5" w15:restartNumberingAfterBreak="0">
    <w:nsid w:val="537F04C0"/>
    <w:multiLevelType w:val="hybridMultilevel"/>
    <w:tmpl w:val="F0A0E6BE"/>
    <w:lvl w:ilvl="0" w:tplc="9006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826122"/>
    <w:multiLevelType w:val="multilevel"/>
    <w:tmpl w:val="00000000"/>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27" w15:restartNumberingAfterBreak="0">
    <w:nsid w:val="53B752A5"/>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8" w15:restartNumberingAfterBreak="0">
    <w:nsid w:val="53C202C7"/>
    <w:multiLevelType w:val="hybridMultilevel"/>
    <w:tmpl w:val="C30C49AC"/>
    <w:lvl w:ilvl="0" w:tplc="58F2971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A92C4F"/>
    <w:multiLevelType w:val="hybridMultilevel"/>
    <w:tmpl w:val="509E0BF4"/>
    <w:lvl w:ilvl="0" w:tplc="64D8453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7BF1146"/>
    <w:multiLevelType w:val="multilevel"/>
    <w:tmpl w:val="7EA281E8"/>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Restart w:val="0"/>
      <w:lvlText w:val="1.2.%1%2%3."/>
      <w:lvlJc w:val="left"/>
      <w:pPr>
        <w:tabs>
          <w:tab w:val="num" w:pos="1080"/>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1" w15:restartNumberingAfterBreak="0">
    <w:nsid w:val="5A0364B8"/>
    <w:multiLevelType w:val="singleLevel"/>
    <w:tmpl w:val="8C24C016"/>
    <w:lvl w:ilvl="0">
      <w:start w:val="1"/>
      <w:numFmt w:val="decimal"/>
      <w:lvlText w:val="（%1）"/>
      <w:lvlJc w:val="left"/>
      <w:pPr>
        <w:tabs>
          <w:tab w:val="num" w:pos="1050"/>
        </w:tabs>
        <w:ind w:left="1050" w:hanging="585"/>
      </w:pPr>
      <w:rPr>
        <w:rFonts w:hint="eastAsia"/>
      </w:rPr>
    </w:lvl>
  </w:abstractNum>
  <w:abstractNum w:abstractNumId="32" w15:restartNumberingAfterBreak="0">
    <w:nsid w:val="5E9B3CEB"/>
    <w:multiLevelType w:val="hybridMultilevel"/>
    <w:tmpl w:val="8416BFC2"/>
    <w:lvl w:ilvl="0" w:tplc="2E9A51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2D71115"/>
    <w:multiLevelType w:val="multilevel"/>
    <w:tmpl w:val="419429CC"/>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4" w15:restartNumberingAfterBreak="0">
    <w:nsid w:val="63075B0B"/>
    <w:multiLevelType w:val="singleLevel"/>
    <w:tmpl w:val="008C6D9A"/>
    <w:lvl w:ilvl="0">
      <w:start w:val="1"/>
      <w:numFmt w:val="decimal"/>
      <w:lvlText w:val="（%1）"/>
      <w:lvlJc w:val="left"/>
      <w:pPr>
        <w:tabs>
          <w:tab w:val="num" w:pos="1110"/>
        </w:tabs>
        <w:ind w:left="1110" w:hanging="690"/>
      </w:pPr>
      <w:rPr>
        <w:rFonts w:hint="eastAsia"/>
      </w:rPr>
    </w:lvl>
  </w:abstractNum>
  <w:abstractNum w:abstractNumId="35" w15:restartNumberingAfterBreak="0">
    <w:nsid w:val="6B3F15D3"/>
    <w:multiLevelType w:val="hybridMultilevel"/>
    <w:tmpl w:val="04E4DE52"/>
    <w:lvl w:ilvl="0" w:tplc="FFFFFFFF">
      <w:start w:val="1"/>
      <w:numFmt w:val="decimal"/>
      <w:lvlText w:val="%1."/>
      <w:lvlJc w:val="left"/>
      <w:pPr>
        <w:tabs>
          <w:tab w:val="num" w:pos="420"/>
        </w:tabs>
        <w:ind w:left="420" w:hanging="420"/>
      </w:pPr>
      <w:rPr>
        <w:rFonts w:cs="Times New Roman"/>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6" w15:restartNumberingAfterBreak="0">
    <w:nsid w:val="6CB0780B"/>
    <w:multiLevelType w:val="hybridMultilevel"/>
    <w:tmpl w:val="EFE49F76"/>
    <w:lvl w:ilvl="0" w:tplc="17B28A7E">
      <w:start w:val="1"/>
      <w:numFmt w:val="decimal"/>
      <w:lvlText w:val="%1."/>
      <w:lvlJc w:val="left"/>
      <w:pPr>
        <w:tabs>
          <w:tab w:val="num" w:pos="420"/>
        </w:tabs>
        <w:ind w:left="420" w:hanging="420"/>
      </w:pPr>
      <w:rPr>
        <w:rFonts w:cs="Times New Roman"/>
        <w:b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6DF23356"/>
    <w:multiLevelType w:val="hybridMultilevel"/>
    <w:tmpl w:val="73D06958"/>
    <w:lvl w:ilvl="0" w:tplc="FFFFFFFF">
      <w:start w:val="1"/>
      <w:numFmt w:val="bullet"/>
      <w:lvlText w:val=""/>
      <w:lvlJc w:val="left"/>
      <w:pPr>
        <w:tabs>
          <w:tab w:val="num" w:pos="996"/>
        </w:tabs>
        <w:ind w:left="996" w:hanging="420"/>
      </w:pPr>
      <w:rPr>
        <w:rFonts w:ascii="Wingdings" w:hAnsi="Wingdings" w:hint="default"/>
      </w:rPr>
    </w:lvl>
    <w:lvl w:ilvl="1" w:tplc="FFFFFFFF" w:tentative="1">
      <w:start w:val="1"/>
      <w:numFmt w:val="bullet"/>
      <w:lvlText w:val=""/>
      <w:lvlJc w:val="left"/>
      <w:pPr>
        <w:tabs>
          <w:tab w:val="num" w:pos="1416"/>
        </w:tabs>
        <w:ind w:left="1416" w:hanging="420"/>
      </w:pPr>
      <w:rPr>
        <w:rFonts w:ascii="Wingdings" w:hAnsi="Wingdings" w:hint="default"/>
      </w:rPr>
    </w:lvl>
    <w:lvl w:ilvl="2" w:tplc="FFFFFFFF" w:tentative="1">
      <w:start w:val="1"/>
      <w:numFmt w:val="bullet"/>
      <w:lvlText w:val=""/>
      <w:lvlJc w:val="left"/>
      <w:pPr>
        <w:tabs>
          <w:tab w:val="num" w:pos="1836"/>
        </w:tabs>
        <w:ind w:left="1836" w:hanging="420"/>
      </w:pPr>
      <w:rPr>
        <w:rFonts w:ascii="Wingdings" w:hAnsi="Wingdings" w:hint="default"/>
      </w:rPr>
    </w:lvl>
    <w:lvl w:ilvl="3" w:tplc="FFFFFFFF" w:tentative="1">
      <w:start w:val="1"/>
      <w:numFmt w:val="bullet"/>
      <w:lvlText w:val=""/>
      <w:lvlJc w:val="left"/>
      <w:pPr>
        <w:tabs>
          <w:tab w:val="num" w:pos="2256"/>
        </w:tabs>
        <w:ind w:left="2256" w:hanging="420"/>
      </w:pPr>
      <w:rPr>
        <w:rFonts w:ascii="Wingdings" w:hAnsi="Wingdings" w:hint="default"/>
      </w:rPr>
    </w:lvl>
    <w:lvl w:ilvl="4" w:tplc="FFFFFFFF" w:tentative="1">
      <w:start w:val="1"/>
      <w:numFmt w:val="bullet"/>
      <w:lvlText w:val=""/>
      <w:lvlJc w:val="left"/>
      <w:pPr>
        <w:tabs>
          <w:tab w:val="num" w:pos="2676"/>
        </w:tabs>
        <w:ind w:left="2676" w:hanging="420"/>
      </w:pPr>
      <w:rPr>
        <w:rFonts w:ascii="Wingdings" w:hAnsi="Wingdings" w:hint="default"/>
      </w:rPr>
    </w:lvl>
    <w:lvl w:ilvl="5" w:tplc="FFFFFFFF" w:tentative="1">
      <w:start w:val="1"/>
      <w:numFmt w:val="bullet"/>
      <w:lvlText w:val=""/>
      <w:lvlJc w:val="left"/>
      <w:pPr>
        <w:tabs>
          <w:tab w:val="num" w:pos="3096"/>
        </w:tabs>
        <w:ind w:left="3096" w:hanging="420"/>
      </w:pPr>
      <w:rPr>
        <w:rFonts w:ascii="Wingdings" w:hAnsi="Wingdings" w:hint="default"/>
      </w:rPr>
    </w:lvl>
    <w:lvl w:ilvl="6" w:tplc="FFFFFFFF" w:tentative="1">
      <w:start w:val="1"/>
      <w:numFmt w:val="bullet"/>
      <w:lvlText w:val=""/>
      <w:lvlJc w:val="left"/>
      <w:pPr>
        <w:tabs>
          <w:tab w:val="num" w:pos="3516"/>
        </w:tabs>
        <w:ind w:left="3516" w:hanging="420"/>
      </w:pPr>
      <w:rPr>
        <w:rFonts w:ascii="Wingdings" w:hAnsi="Wingdings" w:hint="default"/>
      </w:rPr>
    </w:lvl>
    <w:lvl w:ilvl="7" w:tplc="FFFFFFFF" w:tentative="1">
      <w:start w:val="1"/>
      <w:numFmt w:val="bullet"/>
      <w:lvlText w:val=""/>
      <w:lvlJc w:val="left"/>
      <w:pPr>
        <w:tabs>
          <w:tab w:val="num" w:pos="3936"/>
        </w:tabs>
        <w:ind w:left="3936" w:hanging="420"/>
      </w:pPr>
      <w:rPr>
        <w:rFonts w:ascii="Wingdings" w:hAnsi="Wingdings" w:hint="default"/>
      </w:rPr>
    </w:lvl>
    <w:lvl w:ilvl="8" w:tplc="FFFFFFFF" w:tentative="1">
      <w:start w:val="1"/>
      <w:numFmt w:val="bullet"/>
      <w:lvlText w:val=""/>
      <w:lvlJc w:val="left"/>
      <w:pPr>
        <w:tabs>
          <w:tab w:val="num" w:pos="4356"/>
        </w:tabs>
        <w:ind w:left="4356" w:hanging="420"/>
      </w:pPr>
      <w:rPr>
        <w:rFonts w:ascii="Wingdings" w:hAnsi="Wingdings" w:hint="default"/>
      </w:rPr>
    </w:lvl>
  </w:abstractNum>
  <w:abstractNum w:abstractNumId="38" w15:restartNumberingAfterBreak="0">
    <w:nsid w:val="70C7618C"/>
    <w:multiLevelType w:val="singleLevel"/>
    <w:tmpl w:val="11C87CDC"/>
    <w:lvl w:ilvl="0">
      <w:start w:val="1"/>
      <w:numFmt w:val="decimal"/>
      <w:lvlText w:val="%1、"/>
      <w:lvlJc w:val="left"/>
      <w:pPr>
        <w:tabs>
          <w:tab w:val="num" w:pos="312"/>
        </w:tabs>
        <w:ind w:left="312" w:hanging="312"/>
      </w:pPr>
      <w:rPr>
        <w:rFonts w:cs="Times New Roman" w:hint="eastAsia"/>
      </w:rPr>
    </w:lvl>
  </w:abstractNum>
  <w:abstractNum w:abstractNumId="39" w15:restartNumberingAfterBreak="0">
    <w:nsid w:val="717F541F"/>
    <w:multiLevelType w:val="hybridMultilevel"/>
    <w:tmpl w:val="A78A0A9E"/>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382D45"/>
    <w:multiLevelType w:val="singleLevel"/>
    <w:tmpl w:val="F6D6FFA6"/>
    <w:lvl w:ilvl="0">
      <w:start w:val="1"/>
      <w:numFmt w:val="decimal"/>
      <w:lvlText w:val="（%1）"/>
      <w:lvlJc w:val="left"/>
      <w:pPr>
        <w:tabs>
          <w:tab w:val="num" w:pos="960"/>
        </w:tabs>
        <w:ind w:left="960" w:hanging="600"/>
      </w:pPr>
      <w:rPr>
        <w:rFonts w:hint="eastAsia"/>
      </w:rPr>
    </w:lvl>
  </w:abstractNum>
  <w:abstractNum w:abstractNumId="41" w15:restartNumberingAfterBreak="0">
    <w:nsid w:val="728C3403"/>
    <w:multiLevelType w:val="hybridMultilevel"/>
    <w:tmpl w:val="F30213E8"/>
    <w:lvl w:ilvl="0" w:tplc="3FBEC6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8D286C"/>
    <w:multiLevelType w:val="hybridMultilevel"/>
    <w:tmpl w:val="A60EEEC8"/>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510266"/>
    <w:multiLevelType w:val="hybridMultilevel"/>
    <w:tmpl w:val="6DC228CE"/>
    <w:lvl w:ilvl="0" w:tplc="91109F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6EF0294"/>
    <w:multiLevelType w:val="hybridMultilevel"/>
    <w:tmpl w:val="9F6C83E0"/>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1D472D"/>
    <w:multiLevelType w:val="multilevel"/>
    <w:tmpl w:val="1448928E"/>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20"/>
        </w:tabs>
        <w:ind w:left="1620" w:hanging="360"/>
      </w:pPr>
      <w:rPr>
        <w:rFonts w:hint="eastAsia"/>
        <w:b/>
      </w:rPr>
    </w:lvl>
    <w:lvl w:ilvl="4">
      <w:start w:val="2"/>
      <w:numFmt w:val="decimal"/>
      <w:lvlText w:val="%5"/>
      <w:lvlJc w:val="left"/>
      <w:pPr>
        <w:tabs>
          <w:tab w:val="num" w:pos="2040"/>
        </w:tabs>
        <w:ind w:left="2040" w:hanging="360"/>
      </w:pPr>
      <w:rPr>
        <w:rFonts w:hint="eastAsia"/>
        <w:u w:val="none"/>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6" w15:restartNumberingAfterBreak="0">
    <w:nsid w:val="79837121"/>
    <w:multiLevelType w:val="singleLevel"/>
    <w:tmpl w:val="8D464338"/>
    <w:lvl w:ilvl="0">
      <w:start w:val="1"/>
      <w:numFmt w:val="decimal"/>
      <w:lvlText w:val="%1）"/>
      <w:lvlJc w:val="left"/>
      <w:pPr>
        <w:tabs>
          <w:tab w:val="num" w:pos="735"/>
        </w:tabs>
        <w:ind w:left="735" w:hanging="315"/>
      </w:pPr>
      <w:rPr>
        <w:rFonts w:hint="eastAsia"/>
      </w:rPr>
    </w:lvl>
  </w:abstractNum>
  <w:abstractNum w:abstractNumId="47" w15:restartNumberingAfterBreak="0">
    <w:nsid w:val="7A9E560C"/>
    <w:multiLevelType w:val="multilevel"/>
    <w:tmpl w:val="ADF892AA"/>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8" w15:restartNumberingAfterBreak="0">
    <w:nsid w:val="7D8410FF"/>
    <w:multiLevelType w:val="hybridMultilevel"/>
    <w:tmpl w:val="D5886412"/>
    <w:lvl w:ilvl="0" w:tplc="19BA61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40"/>
  </w:num>
  <w:num w:numId="3">
    <w:abstractNumId w:val="34"/>
  </w:num>
  <w:num w:numId="4">
    <w:abstractNumId w:val="23"/>
  </w:num>
  <w:num w:numId="5">
    <w:abstractNumId w:val="31"/>
  </w:num>
  <w:num w:numId="6">
    <w:abstractNumId w:val="16"/>
  </w:num>
  <w:num w:numId="7">
    <w:abstractNumId w:val="12"/>
  </w:num>
  <w:num w:numId="8">
    <w:abstractNumId w:val="8"/>
  </w:num>
  <w:num w:numId="9">
    <w:abstractNumId w:val="41"/>
  </w:num>
  <w:num w:numId="10">
    <w:abstractNumId w:val="29"/>
  </w:num>
  <w:num w:numId="11">
    <w:abstractNumId w:val="48"/>
  </w:num>
  <w:num w:numId="12">
    <w:abstractNumId w:val="32"/>
  </w:num>
  <w:num w:numId="13">
    <w:abstractNumId w:val="4"/>
  </w:num>
  <w:num w:numId="14">
    <w:abstractNumId w:val="10"/>
  </w:num>
  <w:num w:numId="15">
    <w:abstractNumId w:val="6"/>
  </w:num>
  <w:num w:numId="16">
    <w:abstractNumId w:val="46"/>
  </w:num>
  <w:num w:numId="17">
    <w:abstractNumId w:val="20"/>
  </w:num>
  <w:num w:numId="18">
    <w:abstractNumId w:val="14"/>
  </w:num>
  <w:num w:numId="19">
    <w:abstractNumId w:val="36"/>
  </w:num>
  <w:num w:numId="20">
    <w:abstractNumId w:val="37"/>
  </w:num>
  <w:num w:numId="21">
    <w:abstractNumId w:val="9"/>
  </w:num>
  <w:num w:numId="22">
    <w:abstractNumId w:val="21"/>
  </w:num>
  <w:num w:numId="23">
    <w:abstractNumId w:val="22"/>
  </w:num>
  <w:num w:numId="24">
    <w:abstractNumId w:val="11"/>
  </w:num>
  <w:num w:numId="25">
    <w:abstractNumId w:val="38"/>
  </w:num>
  <w:num w:numId="26">
    <w:abstractNumId w:val="5"/>
  </w:num>
  <w:num w:numId="27">
    <w:abstractNumId w:val="3"/>
  </w:num>
  <w:num w:numId="28">
    <w:abstractNumId w:val="35"/>
  </w:num>
  <w:num w:numId="29">
    <w:abstractNumId w:val="24"/>
  </w:num>
  <w:num w:numId="30">
    <w:abstractNumId w:val="47"/>
  </w:num>
  <w:num w:numId="31">
    <w:abstractNumId w:val="15"/>
  </w:num>
  <w:num w:numId="32">
    <w:abstractNumId w:val="30"/>
  </w:num>
  <w:num w:numId="33">
    <w:abstractNumId w:val="27"/>
  </w:num>
  <w:num w:numId="34">
    <w:abstractNumId w:val="33"/>
  </w:num>
  <w:num w:numId="35">
    <w:abstractNumId w:val="25"/>
  </w:num>
  <w:num w:numId="36">
    <w:abstractNumId w:val="45"/>
  </w:num>
  <w:num w:numId="37">
    <w:abstractNumId w:val="2"/>
  </w:num>
  <w:num w:numId="38">
    <w:abstractNumId w:val="17"/>
  </w:num>
  <w:num w:numId="39">
    <w:abstractNumId w:val="0"/>
  </w:num>
  <w:num w:numId="40">
    <w:abstractNumId w:val="26"/>
  </w:num>
  <w:num w:numId="41">
    <w:abstractNumId w:val="28"/>
  </w:num>
  <w:num w:numId="42">
    <w:abstractNumId w:val="7"/>
  </w:num>
  <w:num w:numId="43">
    <w:abstractNumId w:val="19"/>
  </w:num>
  <w:num w:numId="44">
    <w:abstractNumId w:val="44"/>
  </w:num>
  <w:num w:numId="45">
    <w:abstractNumId w:val="42"/>
  </w:num>
  <w:num w:numId="46">
    <w:abstractNumId w:val="39"/>
  </w:num>
  <w:num w:numId="47">
    <w:abstractNumId w:val="1"/>
  </w:num>
  <w:num w:numId="48">
    <w:abstractNumId w:val="4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6EE7"/>
    <w:rsid w:val="00094DFB"/>
    <w:rsid w:val="000D0879"/>
    <w:rsid w:val="00155B0E"/>
    <w:rsid w:val="001A2357"/>
    <w:rsid w:val="00425840"/>
    <w:rsid w:val="004D532C"/>
    <w:rsid w:val="00927CBD"/>
    <w:rsid w:val="009C32D8"/>
    <w:rsid w:val="00AE01C3"/>
    <w:rsid w:val="00B30060"/>
    <w:rsid w:val="00BA4E15"/>
    <w:rsid w:val="00BC1682"/>
    <w:rsid w:val="00BE6EE7"/>
    <w:rsid w:val="00CA6B0C"/>
    <w:rsid w:val="00E05CEE"/>
    <w:rsid w:val="00F348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DE8E1C-D3D6-4EA0-A485-AF75127A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6EE7"/>
    <w:pPr>
      <w:spacing w:line="360" w:lineRule="auto"/>
      <w:ind w:firstLineChars="0" w:firstLine="0"/>
      <w:jc w:val="left"/>
    </w:pPr>
    <w:rPr>
      <w:rFonts w:ascii="Times New Roman" w:eastAsia="宋体" w:hAnsi="Times New Roman" w:cs="Times New Roman"/>
      <w:szCs w:val="20"/>
    </w:rPr>
  </w:style>
  <w:style w:type="paragraph" w:styleId="1">
    <w:name w:val="heading 1"/>
    <w:aliases w:val="一级标题(章),一级标题,标题 1（附表）"/>
    <w:basedOn w:val="a"/>
    <w:next w:val="a"/>
    <w:link w:val="1Char"/>
    <w:qFormat/>
    <w:rsid w:val="00BE6EE7"/>
    <w:pPr>
      <w:keepNext/>
      <w:outlineLvl w:val="0"/>
    </w:pPr>
    <w:rPr>
      <w:b/>
      <w:bCs/>
      <w:szCs w:val="24"/>
    </w:rPr>
  </w:style>
  <w:style w:type="paragraph" w:styleId="2">
    <w:name w:val="heading 2"/>
    <w:basedOn w:val="a"/>
    <w:next w:val="a"/>
    <w:link w:val="2Char"/>
    <w:qFormat/>
    <w:rsid w:val="00BE6EE7"/>
    <w:pPr>
      <w:keepNext/>
      <w:outlineLvl w:val="1"/>
    </w:pPr>
    <w:rPr>
      <w:rFonts w:ascii="宋体" w:hAnsi="宋体"/>
      <w:b/>
      <w:bCs/>
      <w:sz w:val="24"/>
      <w:szCs w:val="24"/>
    </w:rPr>
  </w:style>
  <w:style w:type="paragraph" w:styleId="3">
    <w:name w:val="heading 3"/>
    <w:aliases w:val="h3,H3,sect1.2.3,HeadC,Level 1 - 1,Heading 3 - old,Map,H31,3rd level"/>
    <w:basedOn w:val="a"/>
    <w:next w:val="a"/>
    <w:link w:val="3Char"/>
    <w:qFormat/>
    <w:rsid w:val="00BE6EE7"/>
    <w:pPr>
      <w:keepNext/>
      <w:keepLines/>
      <w:spacing w:before="260" w:after="260" w:line="416" w:lineRule="auto"/>
      <w:outlineLvl w:val="2"/>
    </w:pPr>
    <w:rPr>
      <w:rFonts w:ascii="宋体" w:hAnsi="宋体"/>
      <w:b/>
      <w:bCs/>
      <w:sz w:val="32"/>
      <w:szCs w:val="32"/>
    </w:rPr>
  </w:style>
  <w:style w:type="paragraph" w:styleId="4">
    <w:name w:val="heading 4"/>
    <w:basedOn w:val="a"/>
    <w:next w:val="a"/>
    <w:link w:val="4Char"/>
    <w:qFormat/>
    <w:rsid w:val="00BE6EE7"/>
    <w:pPr>
      <w:keepNext/>
      <w:jc w:val="center"/>
      <w:outlineLvl w:val="3"/>
    </w:pPr>
    <w:rPr>
      <w:bCs/>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章) Char,一级标题 Char,标题 1（附表） Char"/>
    <w:basedOn w:val="a0"/>
    <w:link w:val="1"/>
    <w:rsid w:val="00BE6EE7"/>
    <w:rPr>
      <w:rFonts w:ascii="Times New Roman" w:eastAsia="宋体" w:hAnsi="Times New Roman" w:cs="Times New Roman"/>
      <w:b/>
      <w:bCs/>
      <w:szCs w:val="24"/>
    </w:rPr>
  </w:style>
  <w:style w:type="character" w:customStyle="1" w:styleId="2Char">
    <w:name w:val="标题 2 Char"/>
    <w:basedOn w:val="a0"/>
    <w:link w:val="2"/>
    <w:rsid w:val="00BE6EE7"/>
    <w:rPr>
      <w:rFonts w:ascii="宋体" w:eastAsia="宋体" w:hAnsi="宋体" w:cs="Times New Roman"/>
      <w:b/>
      <w:bCs/>
      <w:sz w:val="24"/>
      <w:szCs w:val="24"/>
    </w:rPr>
  </w:style>
  <w:style w:type="character" w:customStyle="1" w:styleId="3Char">
    <w:name w:val="标题 3 Char"/>
    <w:aliases w:val="h3 Char,H3 Char,sect1.2.3 Char,HeadC Char,Level 1 - 1 Char,Heading 3 - old Char,Map Char,H31 Char,3rd level Char"/>
    <w:basedOn w:val="a0"/>
    <w:link w:val="3"/>
    <w:rsid w:val="00BE6EE7"/>
    <w:rPr>
      <w:rFonts w:ascii="宋体" w:eastAsia="宋体" w:hAnsi="宋体" w:cs="Times New Roman"/>
      <w:b/>
      <w:bCs/>
      <w:sz w:val="32"/>
      <w:szCs w:val="32"/>
    </w:rPr>
  </w:style>
  <w:style w:type="character" w:customStyle="1" w:styleId="4Char">
    <w:name w:val="标题 4 Char"/>
    <w:basedOn w:val="a0"/>
    <w:link w:val="4"/>
    <w:rsid w:val="00BE6EE7"/>
    <w:rPr>
      <w:rFonts w:ascii="Times New Roman" w:eastAsia="宋体" w:hAnsi="Times New Roman" w:cs="Times New Roman"/>
      <w:bCs/>
      <w:sz w:val="32"/>
      <w:szCs w:val="52"/>
    </w:rPr>
  </w:style>
  <w:style w:type="paragraph" w:styleId="a3">
    <w:name w:val="header"/>
    <w:basedOn w:val="a"/>
    <w:link w:val="Char"/>
    <w:rsid w:val="00BE6EE7"/>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BE6EE7"/>
    <w:rPr>
      <w:rFonts w:ascii="Times New Roman" w:eastAsia="宋体" w:hAnsi="Times New Roman" w:cs="Times New Roman"/>
      <w:sz w:val="18"/>
      <w:szCs w:val="20"/>
    </w:rPr>
  </w:style>
  <w:style w:type="paragraph" w:styleId="a4">
    <w:name w:val="footer"/>
    <w:basedOn w:val="a"/>
    <w:link w:val="Char0"/>
    <w:uiPriority w:val="99"/>
    <w:rsid w:val="00BE6EE7"/>
    <w:pPr>
      <w:tabs>
        <w:tab w:val="center" w:pos="4153"/>
        <w:tab w:val="right" w:pos="8306"/>
      </w:tabs>
      <w:snapToGrid w:val="0"/>
    </w:pPr>
    <w:rPr>
      <w:sz w:val="18"/>
    </w:rPr>
  </w:style>
  <w:style w:type="character" w:customStyle="1" w:styleId="Char0">
    <w:name w:val="页脚 Char"/>
    <w:basedOn w:val="a0"/>
    <w:link w:val="a4"/>
    <w:uiPriority w:val="99"/>
    <w:rsid w:val="00BE6EE7"/>
    <w:rPr>
      <w:rFonts w:ascii="Times New Roman" w:eastAsia="宋体" w:hAnsi="Times New Roman" w:cs="Times New Roman"/>
      <w:sz w:val="18"/>
      <w:szCs w:val="20"/>
    </w:rPr>
  </w:style>
  <w:style w:type="character" w:styleId="a5">
    <w:name w:val="page number"/>
    <w:basedOn w:val="a0"/>
    <w:rsid w:val="00BE6EE7"/>
  </w:style>
  <w:style w:type="paragraph" w:styleId="a6">
    <w:name w:val="Plain Text"/>
    <w:aliases w:val="普通文字,普通文字 Char Char Char,普通文字 Char Char Char Char Char Char Char Char,普通文字 Char Char Char Char Char Char Char Char Char C,普通文字 Char,纯文本 Char Char Char,纯文本 Char Char,文字缩进,图表说明,Char,纯文本 Char2,纯文本 Char Char Char Char Char,Ch,纯文本 Char Char Char Char,文字"/>
    <w:basedOn w:val="a"/>
    <w:link w:val="Char1"/>
    <w:uiPriority w:val="99"/>
    <w:qFormat/>
    <w:rsid w:val="00BE6EE7"/>
    <w:rPr>
      <w:rFonts w:ascii="宋体" w:hAnsi="Courier New"/>
    </w:rPr>
  </w:style>
  <w:style w:type="character" w:customStyle="1" w:styleId="Char2">
    <w:name w:val="纯文本 Char"/>
    <w:aliases w:val="普通文字 Char2,普通文字 Char Char Char3,普通文字 Char Char Char Char2,普通文字 Char Char Char Char Char Char Char Char Char2,普通文字 Char Char Char Char Char Char Char Char Char C Char2,普通文字 Char Char3,纯文本 Char Char Char Char2,纯文本 Char Char Char3,文字缩进 Char2"/>
    <w:basedOn w:val="a0"/>
    <w:uiPriority w:val="99"/>
    <w:qFormat/>
    <w:rsid w:val="00BE6EE7"/>
    <w:rPr>
      <w:rFonts w:ascii="宋体" w:eastAsia="宋体" w:hAnsi="Courier New" w:cs="Courier New"/>
      <w:szCs w:val="21"/>
    </w:rPr>
  </w:style>
  <w:style w:type="character" w:customStyle="1" w:styleId="Char1">
    <w:name w:val="纯文本 Char1"/>
    <w:aliases w:val="普通文字 Char1,普通文字 Char Char Char Char,普通文字 Char Char Char Char Char Char Char Char Char,普通文字 Char Char Char Char Char Char Char Char Char C Char,普通文字 Char Char,纯文本 Char Char Char Char1,纯文本 Char Char Char1,文字缩进 Char,图表说明 Char,Char Char,Ch Char"/>
    <w:link w:val="a6"/>
    <w:uiPriority w:val="99"/>
    <w:qFormat/>
    <w:rsid w:val="00BE6EE7"/>
    <w:rPr>
      <w:rFonts w:ascii="宋体" w:eastAsia="宋体" w:hAnsi="Courier New" w:cs="Times New Roman"/>
      <w:szCs w:val="20"/>
    </w:rPr>
  </w:style>
  <w:style w:type="paragraph" w:styleId="a7">
    <w:name w:val="Date"/>
    <w:basedOn w:val="a"/>
    <w:next w:val="a"/>
    <w:link w:val="Char3"/>
    <w:rsid w:val="00BE6EE7"/>
    <w:rPr>
      <w:rFonts w:ascii="宋体" w:hAnsi="Courier New"/>
      <w:sz w:val="20"/>
    </w:rPr>
  </w:style>
  <w:style w:type="character" w:customStyle="1" w:styleId="Char3">
    <w:name w:val="日期 Char"/>
    <w:basedOn w:val="a0"/>
    <w:link w:val="a7"/>
    <w:rsid w:val="00BE6EE7"/>
    <w:rPr>
      <w:rFonts w:ascii="宋体" w:eastAsia="宋体" w:hAnsi="Courier New" w:cs="Times New Roman"/>
      <w:sz w:val="20"/>
      <w:szCs w:val="20"/>
    </w:rPr>
  </w:style>
  <w:style w:type="paragraph" w:customStyle="1" w:styleId="xl26">
    <w:name w:val="xl26"/>
    <w:basedOn w:val="a"/>
    <w:rsid w:val="00BE6EE7"/>
    <w:pPr>
      <w:pBdr>
        <w:bottom w:val="single" w:sz="4" w:space="0" w:color="auto"/>
      </w:pBdr>
      <w:spacing w:before="100" w:beforeAutospacing="1" w:after="100" w:afterAutospacing="1"/>
      <w:jc w:val="center"/>
    </w:pPr>
    <w:rPr>
      <w:rFonts w:ascii="Arial Unicode MS" w:eastAsia="Arial Unicode MS" w:hAnsi="Arial Unicode MS" w:cs="Arial Unicode MS"/>
      <w:kern w:val="0"/>
      <w:sz w:val="20"/>
    </w:rPr>
  </w:style>
  <w:style w:type="paragraph" w:styleId="a8">
    <w:name w:val="Balloon Text"/>
    <w:basedOn w:val="a"/>
    <w:link w:val="Char4"/>
    <w:rsid w:val="00BE6EE7"/>
    <w:rPr>
      <w:sz w:val="18"/>
      <w:szCs w:val="18"/>
    </w:rPr>
  </w:style>
  <w:style w:type="character" w:customStyle="1" w:styleId="Char4">
    <w:name w:val="批注框文本 Char"/>
    <w:basedOn w:val="a0"/>
    <w:link w:val="a8"/>
    <w:uiPriority w:val="99"/>
    <w:rsid w:val="00BE6EE7"/>
    <w:rPr>
      <w:rFonts w:ascii="Times New Roman" w:eastAsia="宋体" w:hAnsi="Times New Roman" w:cs="Times New Roman"/>
      <w:sz w:val="18"/>
      <w:szCs w:val="18"/>
    </w:rPr>
  </w:style>
  <w:style w:type="paragraph" w:customStyle="1" w:styleId="CharCharCharCharCharCharChar">
    <w:name w:val="Char Char Char Char Char Char Char"/>
    <w:basedOn w:val="a"/>
    <w:rsid w:val="00BE6EE7"/>
    <w:pPr>
      <w:spacing w:after="160" w:line="240" w:lineRule="exact"/>
    </w:pPr>
    <w:rPr>
      <w:rFonts w:ascii="Verdana" w:hAnsi="Verdana"/>
      <w:kern w:val="0"/>
      <w:sz w:val="20"/>
      <w:lang w:eastAsia="en-US"/>
    </w:rPr>
  </w:style>
  <w:style w:type="paragraph" w:customStyle="1" w:styleId="CharCharCharChar">
    <w:name w:val="Char Char Char Char"/>
    <w:basedOn w:val="a"/>
    <w:rsid w:val="00BE6EE7"/>
    <w:pPr>
      <w:spacing w:after="160" w:line="240" w:lineRule="exact"/>
    </w:pPr>
    <w:rPr>
      <w:rFonts w:ascii="Verdana" w:hAnsi="Verdana" w:cs="Verdana"/>
      <w:kern w:val="0"/>
      <w:sz w:val="20"/>
      <w:lang w:eastAsia="en-US"/>
    </w:rPr>
  </w:style>
  <w:style w:type="paragraph" w:styleId="a9">
    <w:name w:val="Body Text"/>
    <w:basedOn w:val="a"/>
    <w:link w:val="Char5"/>
    <w:rsid w:val="00BE6EE7"/>
    <w:rPr>
      <w:rFonts w:ascii="宋体" w:hAnsi="Courier New"/>
      <w:sz w:val="18"/>
    </w:rPr>
  </w:style>
  <w:style w:type="character" w:customStyle="1" w:styleId="Char5">
    <w:name w:val="正文文本 Char"/>
    <w:basedOn w:val="a0"/>
    <w:link w:val="a9"/>
    <w:rsid w:val="00BE6EE7"/>
    <w:rPr>
      <w:rFonts w:ascii="宋体" w:eastAsia="宋体" w:hAnsi="Courier New" w:cs="Times New Roman"/>
      <w:sz w:val="18"/>
      <w:szCs w:val="20"/>
    </w:rPr>
  </w:style>
  <w:style w:type="table" w:styleId="aa">
    <w:name w:val="Table Grid"/>
    <w:basedOn w:val="a1"/>
    <w:rsid w:val="00BE6EE7"/>
    <w:pPr>
      <w:widowControl w:val="0"/>
      <w:spacing w:line="360" w:lineRule="auto"/>
      <w:ind w:firstLineChars="0" w:firstLin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6">
    <w:name w:val="Char"/>
    <w:basedOn w:val="a"/>
    <w:rsid w:val="00BE6EE7"/>
    <w:pPr>
      <w:spacing w:after="160" w:line="240" w:lineRule="exact"/>
    </w:pPr>
    <w:rPr>
      <w:rFonts w:ascii="Verdana" w:hAnsi="Verdana" w:cs="Verdana"/>
      <w:kern w:val="0"/>
      <w:sz w:val="20"/>
      <w:lang w:eastAsia="en-US"/>
    </w:rPr>
  </w:style>
  <w:style w:type="paragraph" w:styleId="ab">
    <w:name w:val="Body Text Indent"/>
    <w:basedOn w:val="a"/>
    <w:link w:val="Char7"/>
    <w:rsid w:val="00BE6EE7"/>
    <w:pPr>
      <w:ind w:firstLineChars="200" w:firstLine="480"/>
    </w:pPr>
    <w:rPr>
      <w:rFonts w:ascii="宋体"/>
      <w:kern w:val="0"/>
      <w:sz w:val="24"/>
    </w:rPr>
  </w:style>
  <w:style w:type="character" w:customStyle="1" w:styleId="Char7">
    <w:name w:val="正文文本缩进 Char"/>
    <w:basedOn w:val="a0"/>
    <w:link w:val="ab"/>
    <w:rsid w:val="00BE6EE7"/>
    <w:rPr>
      <w:rFonts w:ascii="宋体" w:eastAsia="宋体" w:hAnsi="Times New Roman" w:cs="Times New Roman"/>
      <w:kern w:val="0"/>
      <w:sz w:val="24"/>
      <w:szCs w:val="20"/>
    </w:rPr>
  </w:style>
  <w:style w:type="paragraph" w:customStyle="1" w:styleId="30">
    <w:name w:val="3"/>
    <w:basedOn w:val="a"/>
    <w:next w:val="a6"/>
    <w:rsid w:val="00BE6EE7"/>
    <w:rPr>
      <w:rFonts w:ascii="宋体" w:hAnsi="Courier New"/>
    </w:rPr>
  </w:style>
  <w:style w:type="character" w:styleId="ac">
    <w:name w:val="Hyperlink"/>
    <w:uiPriority w:val="99"/>
    <w:rsid w:val="00BE6EE7"/>
    <w:rPr>
      <w:color w:val="0000FF"/>
      <w:u w:val="single"/>
    </w:rPr>
  </w:style>
  <w:style w:type="paragraph" w:customStyle="1" w:styleId="ad">
    <w:rsid w:val="00BE6EE7"/>
    <w:pPr>
      <w:spacing w:line="360" w:lineRule="auto"/>
      <w:ind w:firstLineChars="0" w:firstLine="0"/>
      <w:jc w:val="left"/>
    </w:pPr>
    <w:rPr>
      <w:rFonts w:ascii="Times New Roman" w:eastAsia="宋体" w:hAnsi="Times New Roman" w:cs="Times New Roman"/>
      <w:szCs w:val="20"/>
    </w:rPr>
  </w:style>
  <w:style w:type="paragraph" w:customStyle="1" w:styleId="font5">
    <w:name w:val="font5"/>
    <w:basedOn w:val="a"/>
    <w:rsid w:val="00BE6EE7"/>
    <w:pPr>
      <w:spacing w:before="100" w:beforeAutospacing="1" w:after="100" w:afterAutospacing="1"/>
    </w:pPr>
    <w:rPr>
      <w:rFonts w:ascii="宋体" w:hAnsi="宋体" w:cs="宋体"/>
      <w:kern w:val="0"/>
      <w:sz w:val="18"/>
      <w:szCs w:val="18"/>
    </w:rPr>
  </w:style>
  <w:style w:type="paragraph" w:customStyle="1" w:styleId="xl22">
    <w:name w:val="xl2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3">
    <w:name w:val="xl23"/>
    <w:basedOn w:val="a"/>
    <w:rsid w:val="00BE6EE7"/>
    <w:pPr>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4">
    <w:name w:val="xl24"/>
    <w:basedOn w:val="a"/>
    <w:rsid w:val="00BE6EE7"/>
    <w:pPr>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5">
    <w:name w:val="xl25"/>
    <w:basedOn w:val="a"/>
    <w:rsid w:val="00BE6EE7"/>
    <w:pPr>
      <w:pBdr>
        <w:bottom w:val="single" w:sz="4" w:space="0" w:color="auto"/>
      </w:pBdr>
      <w:spacing w:before="100" w:beforeAutospacing="1" w:after="100" w:afterAutospacing="1"/>
      <w:jc w:val="center"/>
      <w:textAlignment w:val="center"/>
    </w:pPr>
    <w:rPr>
      <w:rFonts w:ascii="黑体" w:eastAsia="黑体" w:hAnsi="宋体" w:cs="宋体"/>
      <w:b/>
      <w:bCs/>
      <w:kern w:val="0"/>
      <w:sz w:val="36"/>
      <w:szCs w:val="36"/>
    </w:rPr>
  </w:style>
  <w:style w:type="paragraph" w:customStyle="1" w:styleId="xl27">
    <w:name w:val="xl27"/>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28">
    <w:name w:val="xl28"/>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10">
    <w:name w:val="纯文本1"/>
    <w:basedOn w:val="a"/>
    <w:rsid w:val="00BE6EE7"/>
    <w:pPr>
      <w:adjustRightInd w:val="0"/>
      <w:textAlignment w:val="baseline"/>
    </w:pPr>
    <w:rPr>
      <w:rFonts w:ascii="宋体" w:hAnsi="Courier New"/>
    </w:rPr>
  </w:style>
  <w:style w:type="paragraph" w:customStyle="1" w:styleId="CharCharCharCharCharCharChar0">
    <w:name w:val="Char Char Char Char Char Char Char"/>
    <w:basedOn w:val="a"/>
    <w:rsid w:val="00BE6EE7"/>
    <w:pPr>
      <w:spacing w:after="160" w:line="240" w:lineRule="exact"/>
    </w:pPr>
    <w:rPr>
      <w:rFonts w:ascii="Verdana" w:hAnsi="Verdana"/>
      <w:kern w:val="0"/>
      <w:sz w:val="20"/>
      <w:lang w:eastAsia="en-US"/>
    </w:rPr>
  </w:style>
  <w:style w:type="paragraph" w:customStyle="1" w:styleId="font6">
    <w:name w:val="font6"/>
    <w:basedOn w:val="a"/>
    <w:rsid w:val="00BE6EE7"/>
    <w:pPr>
      <w:spacing w:before="100" w:beforeAutospacing="1" w:after="100" w:afterAutospacing="1"/>
    </w:pPr>
    <w:rPr>
      <w:kern w:val="0"/>
      <w:sz w:val="24"/>
    </w:rPr>
  </w:style>
  <w:style w:type="paragraph" w:styleId="ae">
    <w:name w:val="footnote text"/>
    <w:basedOn w:val="a"/>
    <w:link w:val="Char8"/>
    <w:rsid w:val="00BE6EE7"/>
    <w:pPr>
      <w:snapToGrid w:val="0"/>
    </w:pPr>
    <w:rPr>
      <w:sz w:val="18"/>
      <w:szCs w:val="18"/>
    </w:rPr>
  </w:style>
  <w:style w:type="character" w:customStyle="1" w:styleId="Char8">
    <w:name w:val="脚注文本 Char"/>
    <w:basedOn w:val="a0"/>
    <w:link w:val="ae"/>
    <w:rsid w:val="00BE6EE7"/>
    <w:rPr>
      <w:rFonts w:ascii="Times New Roman" w:eastAsia="宋体" w:hAnsi="Times New Roman" w:cs="Times New Roman"/>
      <w:sz w:val="18"/>
      <w:szCs w:val="18"/>
    </w:rPr>
  </w:style>
  <w:style w:type="paragraph" w:customStyle="1" w:styleId="PlainText1">
    <w:name w:val="Plain Text1"/>
    <w:basedOn w:val="a"/>
    <w:rsid w:val="00BE6EE7"/>
    <w:pPr>
      <w:adjustRightInd w:val="0"/>
      <w:textAlignment w:val="baseline"/>
    </w:pPr>
    <w:rPr>
      <w:rFonts w:ascii="宋体" w:hAnsi="Courier New"/>
    </w:rPr>
  </w:style>
  <w:style w:type="paragraph" w:customStyle="1" w:styleId="20">
    <w:name w:val="样式2"/>
    <w:basedOn w:val="11"/>
    <w:autoRedefine/>
    <w:rsid w:val="00BE6EE7"/>
    <w:pPr>
      <w:spacing w:before="0" w:after="120" w:line="300" w:lineRule="auto"/>
      <w:ind w:left="362" w:hangingChars="150" w:hanging="362"/>
    </w:pPr>
    <w:rPr>
      <w:rFonts w:ascii="Arial" w:hAnsi="Arial" w:cs="Arial"/>
      <w:b w:val="0"/>
      <w:bCs w:val="0"/>
      <w:color w:val="000000"/>
    </w:rPr>
  </w:style>
  <w:style w:type="paragraph" w:customStyle="1" w:styleId="11">
    <w:name w:val="样式1"/>
    <w:basedOn w:val="3"/>
    <w:rsid w:val="00BE6EE7"/>
    <w:rPr>
      <w:rFonts w:ascii="Times New Roman" w:hAnsi="Times New Roman"/>
      <w:noProof/>
      <w:sz w:val="24"/>
    </w:rPr>
  </w:style>
  <w:style w:type="paragraph" w:customStyle="1" w:styleId="31">
    <w:name w:val="样式3"/>
    <w:basedOn w:val="a"/>
    <w:rsid w:val="00BE6EE7"/>
    <w:pPr>
      <w:spacing w:line="300" w:lineRule="auto"/>
    </w:pPr>
    <w:rPr>
      <w:rFonts w:ascii="Arial" w:hAnsi="Arial"/>
      <w:sz w:val="24"/>
    </w:rPr>
  </w:style>
  <w:style w:type="paragraph" w:customStyle="1" w:styleId="40">
    <w:name w:val="样式4"/>
    <w:basedOn w:val="a7"/>
    <w:rsid w:val="00BE6EE7"/>
    <w:pPr>
      <w:spacing w:before="157" w:after="157"/>
    </w:pPr>
    <w:rPr>
      <w:rFonts w:ascii="Arial" w:hAnsi="Arial" w:cs="Arial"/>
      <w:spacing w:val="-16"/>
      <w:sz w:val="21"/>
      <w:szCs w:val="23"/>
    </w:rPr>
  </w:style>
  <w:style w:type="paragraph" w:customStyle="1" w:styleId="xl40">
    <w:name w:val="xl40"/>
    <w:basedOn w:val="a"/>
    <w:rsid w:val="00BE6EE7"/>
    <w:pPr>
      <w:pBdr>
        <w:top w:val="single" w:sz="4" w:space="0" w:color="auto"/>
        <w:bottom w:val="single" w:sz="4" w:space="0" w:color="auto"/>
      </w:pBdr>
      <w:shd w:val="clear" w:color="auto" w:fill="FFFF00"/>
      <w:spacing w:before="100" w:beforeAutospacing="1" w:after="100" w:afterAutospacing="1"/>
    </w:pPr>
    <w:rPr>
      <w:rFonts w:ascii="Arial Unicode MS" w:hAnsi="Arial Unicode MS"/>
      <w:kern w:val="0"/>
      <w:sz w:val="24"/>
      <w:szCs w:val="21"/>
    </w:rPr>
  </w:style>
  <w:style w:type="paragraph" w:customStyle="1" w:styleId="xl30">
    <w:name w:val="xl30"/>
    <w:basedOn w:val="a"/>
    <w:rsid w:val="00BE6EE7"/>
    <w:pPr>
      <w:pBdr>
        <w:right w:val="single" w:sz="4" w:space="0" w:color="auto"/>
      </w:pBdr>
      <w:spacing w:before="100" w:beforeAutospacing="1" w:after="100" w:afterAutospacing="1"/>
      <w:jc w:val="center"/>
      <w:textAlignment w:val="center"/>
    </w:pPr>
    <w:rPr>
      <w:kern w:val="0"/>
      <w:szCs w:val="21"/>
    </w:rPr>
  </w:style>
  <w:style w:type="paragraph" w:customStyle="1" w:styleId="font7">
    <w:name w:val="font7"/>
    <w:basedOn w:val="a"/>
    <w:rsid w:val="00BE6EE7"/>
    <w:pPr>
      <w:spacing w:before="100" w:beforeAutospacing="1" w:after="100" w:afterAutospacing="1"/>
    </w:pPr>
    <w:rPr>
      <w:kern w:val="0"/>
      <w:sz w:val="20"/>
    </w:rPr>
  </w:style>
  <w:style w:type="paragraph" w:customStyle="1" w:styleId="font8">
    <w:name w:val="font8"/>
    <w:basedOn w:val="a"/>
    <w:rsid w:val="00BE6EE7"/>
    <w:pPr>
      <w:spacing w:before="100" w:beforeAutospacing="1" w:after="100" w:afterAutospacing="1"/>
    </w:pPr>
    <w:rPr>
      <w:color w:val="000000"/>
      <w:kern w:val="0"/>
      <w:sz w:val="22"/>
      <w:szCs w:val="22"/>
    </w:rPr>
  </w:style>
  <w:style w:type="paragraph" w:customStyle="1" w:styleId="font9">
    <w:name w:val="font9"/>
    <w:basedOn w:val="a"/>
    <w:rsid w:val="00BE6EE7"/>
    <w:pPr>
      <w:spacing w:before="100" w:beforeAutospacing="1" w:after="100" w:afterAutospacing="1"/>
    </w:pPr>
    <w:rPr>
      <w:rFonts w:ascii="宋体" w:hAnsi="宋体"/>
      <w:color w:val="000000"/>
      <w:kern w:val="0"/>
      <w:sz w:val="22"/>
      <w:szCs w:val="22"/>
    </w:rPr>
  </w:style>
  <w:style w:type="paragraph" w:customStyle="1" w:styleId="font10">
    <w:name w:val="font10"/>
    <w:basedOn w:val="a"/>
    <w:rsid w:val="00BE6EE7"/>
    <w:pPr>
      <w:spacing w:before="100" w:beforeAutospacing="1" w:after="100" w:afterAutospacing="1"/>
    </w:pPr>
    <w:rPr>
      <w:rFonts w:ascii="Arial" w:hAnsi="Arial" w:cs="Arial"/>
      <w:kern w:val="0"/>
      <w:sz w:val="24"/>
      <w:szCs w:val="24"/>
    </w:rPr>
  </w:style>
  <w:style w:type="paragraph" w:customStyle="1" w:styleId="xl64">
    <w:name w:val="xl64"/>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color w:val="000000"/>
      <w:kern w:val="0"/>
      <w:sz w:val="20"/>
    </w:rPr>
  </w:style>
  <w:style w:type="paragraph" w:customStyle="1" w:styleId="xl65">
    <w:name w:val="xl65"/>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66">
    <w:name w:val="xl66"/>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color w:val="000000"/>
      <w:kern w:val="0"/>
      <w:sz w:val="20"/>
    </w:rPr>
  </w:style>
  <w:style w:type="paragraph" w:customStyle="1" w:styleId="xl67">
    <w:name w:val="xl67"/>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8">
    <w:name w:val="xl6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9">
    <w:name w:val="xl69"/>
    <w:basedOn w:val="a"/>
    <w:rsid w:val="00BE6EE7"/>
    <w:pPr>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0">
    <w:name w:val="xl70"/>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1">
    <w:name w:val="xl71"/>
    <w:basedOn w:val="a"/>
    <w:rsid w:val="00BE6EE7"/>
    <w:pPr>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2">
    <w:name w:val="xl72"/>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73">
    <w:name w:val="xl73"/>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74">
    <w:name w:val="xl74"/>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75">
    <w:name w:val="xl75"/>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6">
    <w:name w:val="xl76"/>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77">
    <w:name w:val="xl77"/>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8">
    <w:name w:val="xl7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79">
    <w:name w:val="xl79"/>
    <w:basedOn w:val="a"/>
    <w:rsid w:val="00BE6EE7"/>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0">
    <w:name w:val="xl80"/>
    <w:basedOn w:val="a"/>
    <w:rsid w:val="00BE6EE7"/>
    <w:pPr>
      <w:pBdr>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81">
    <w:name w:val="xl81"/>
    <w:basedOn w:val="a"/>
    <w:rsid w:val="00BE6EE7"/>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2">
    <w:name w:val="xl82"/>
    <w:basedOn w:val="a"/>
    <w:rsid w:val="00BE6EE7"/>
    <w:pPr>
      <w:pBdr>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3">
    <w:name w:val="xl83"/>
    <w:basedOn w:val="a"/>
    <w:rsid w:val="00BE6EE7"/>
    <w:pPr>
      <w:pBdr>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4">
    <w:name w:val="xl84"/>
    <w:basedOn w:val="a"/>
    <w:rsid w:val="00BE6EE7"/>
    <w:pPr>
      <w:pBdr>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85">
    <w:name w:val="xl8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86">
    <w:name w:val="xl86"/>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font0">
    <w:name w:val="font0"/>
    <w:basedOn w:val="a"/>
    <w:rsid w:val="00BE6EE7"/>
    <w:pPr>
      <w:spacing w:before="100" w:beforeAutospacing="1" w:after="100" w:afterAutospacing="1"/>
    </w:pPr>
    <w:rPr>
      <w:rFonts w:ascii="宋体" w:hAnsi="宋体"/>
      <w:kern w:val="0"/>
      <w:sz w:val="24"/>
      <w:szCs w:val="24"/>
    </w:rPr>
  </w:style>
  <w:style w:type="paragraph" w:customStyle="1" w:styleId="xl29">
    <w:name w:val="xl29"/>
    <w:basedOn w:val="a"/>
    <w:rsid w:val="00BE6EE7"/>
    <w:pPr>
      <w:pBdr>
        <w:top w:val="single" w:sz="4" w:space="0" w:color="auto"/>
        <w:left w:val="single" w:sz="4" w:space="0" w:color="auto"/>
        <w:bottom w:val="single" w:sz="4" w:space="0" w:color="auto"/>
      </w:pBdr>
      <w:spacing w:before="100" w:beforeAutospacing="1" w:after="100" w:afterAutospacing="1"/>
      <w:jc w:val="center"/>
      <w:textAlignment w:val="center"/>
    </w:pPr>
    <w:rPr>
      <w:kern w:val="0"/>
      <w:sz w:val="20"/>
    </w:rPr>
  </w:style>
  <w:style w:type="paragraph" w:customStyle="1" w:styleId="xl31">
    <w:name w:val="xl31"/>
    <w:basedOn w:val="a"/>
    <w:rsid w:val="00BE6EE7"/>
    <w:pPr>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xl32">
    <w:name w:val="xl3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33">
    <w:name w:val="xl33"/>
    <w:basedOn w:val="a"/>
    <w:rsid w:val="00BE6EE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0"/>
    </w:rPr>
  </w:style>
  <w:style w:type="paragraph" w:customStyle="1" w:styleId="xl34">
    <w:name w:val="xl34"/>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35">
    <w:name w:val="xl3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styleId="af">
    <w:name w:val="Normal Indent"/>
    <w:basedOn w:val="a"/>
    <w:rsid w:val="00BE6EE7"/>
    <w:pPr>
      <w:adjustRightInd w:val="0"/>
      <w:ind w:firstLine="420"/>
      <w:textAlignment w:val="baseline"/>
    </w:pPr>
  </w:style>
  <w:style w:type="paragraph" w:customStyle="1" w:styleId="Char10">
    <w:name w:val="Char1"/>
    <w:basedOn w:val="a"/>
    <w:rsid w:val="00BE6EE7"/>
    <w:pPr>
      <w:spacing w:after="160" w:line="240" w:lineRule="exact"/>
    </w:pPr>
    <w:rPr>
      <w:rFonts w:ascii="Verdana" w:hAnsi="Verdana"/>
      <w:kern w:val="0"/>
      <w:sz w:val="20"/>
      <w:lang w:eastAsia="en-US"/>
    </w:rPr>
  </w:style>
  <w:style w:type="paragraph" w:customStyle="1" w:styleId="ParaCharCharCharChar">
    <w:name w:val="默认段落字体 Para Char Char Char Char"/>
    <w:basedOn w:val="a"/>
    <w:rsid w:val="00BE6EE7"/>
    <w:rPr>
      <w:rFonts w:ascii="宋体" w:hAnsi="宋体" w:cs="宋体"/>
      <w:sz w:val="24"/>
      <w:szCs w:val="24"/>
    </w:rPr>
  </w:style>
  <w:style w:type="character" w:styleId="af0">
    <w:name w:val="footnote reference"/>
    <w:rsid w:val="00BE6EE7"/>
    <w:rPr>
      <w:rFonts w:cs="Times New Roman"/>
      <w:vertAlign w:val="superscript"/>
    </w:rPr>
  </w:style>
  <w:style w:type="paragraph" w:styleId="12">
    <w:name w:val="toc 1"/>
    <w:basedOn w:val="a"/>
    <w:next w:val="a"/>
    <w:autoRedefine/>
    <w:rsid w:val="00BE6EE7"/>
    <w:pPr>
      <w:spacing w:before="120" w:after="120"/>
    </w:pPr>
    <w:rPr>
      <w:b/>
      <w:caps/>
      <w:sz w:val="20"/>
    </w:rPr>
  </w:style>
  <w:style w:type="paragraph" w:styleId="21">
    <w:name w:val="toc 2"/>
    <w:basedOn w:val="a"/>
    <w:next w:val="a"/>
    <w:autoRedefine/>
    <w:rsid w:val="00BE6EE7"/>
    <w:pPr>
      <w:ind w:left="210"/>
    </w:pPr>
    <w:rPr>
      <w:smallCaps/>
      <w:sz w:val="20"/>
    </w:rPr>
  </w:style>
  <w:style w:type="paragraph" w:styleId="32">
    <w:name w:val="toc 3"/>
    <w:basedOn w:val="a"/>
    <w:next w:val="a"/>
    <w:autoRedefine/>
    <w:rsid w:val="00BE6EE7"/>
    <w:pPr>
      <w:ind w:left="420"/>
    </w:pPr>
    <w:rPr>
      <w:i/>
      <w:sz w:val="20"/>
    </w:rPr>
  </w:style>
  <w:style w:type="paragraph" w:styleId="41">
    <w:name w:val="toc 4"/>
    <w:basedOn w:val="a"/>
    <w:next w:val="a"/>
    <w:autoRedefine/>
    <w:rsid w:val="00BE6EE7"/>
    <w:pPr>
      <w:ind w:left="630"/>
    </w:pPr>
    <w:rPr>
      <w:sz w:val="18"/>
    </w:rPr>
  </w:style>
  <w:style w:type="paragraph" w:styleId="5">
    <w:name w:val="toc 5"/>
    <w:basedOn w:val="a"/>
    <w:next w:val="a"/>
    <w:autoRedefine/>
    <w:rsid w:val="00BE6EE7"/>
    <w:pPr>
      <w:ind w:left="840"/>
    </w:pPr>
    <w:rPr>
      <w:sz w:val="18"/>
    </w:rPr>
  </w:style>
  <w:style w:type="paragraph" w:styleId="6">
    <w:name w:val="toc 6"/>
    <w:basedOn w:val="a"/>
    <w:next w:val="a"/>
    <w:autoRedefine/>
    <w:rsid w:val="00BE6EE7"/>
    <w:pPr>
      <w:ind w:left="1050"/>
    </w:pPr>
    <w:rPr>
      <w:sz w:val="18"/>
    </w:rPr>
  </w:style>
  <w:style w:type="paragraph" w:styleId="7">
    <w:name w:val="toc 7"/>
    <w:basedOn w:val="a"/>
    <w:next w:val="a"/>
    <w:autoRedefine/>
    <w:rsid w:val="00BE6EE7"/>
    <w:pPr>
      <w:ind w:left="1260"/>
    </w:pPr>
    <w:rPr>
      <w:sz w:val="18"/>
    </w:rPr>
  </w:style>
  <w:style w:type="paragraph" w:styleId="8">
    <w:name w:val="toc 8"/>
    <w:basedOn w:val="a"/>
    <w:next w:val="a"/>
    <w:autoRedefine/>
    <w:rsid w:val="00BE6EE7"/>
    <w:pPr>
      <w:ind w:left="1470"/>
    </w:pPr>
    <w:rPr>
      <w:sz w:val="18"/>
    </w:rPr>
  </w:style>
  <w:style w:type="paragraph" w:styleId="9">
    <w:name w:val="toc 9"/>
    <w:basedOn w:val="a"/>
    <w:next w:val="a"/>
    <w:autoRedefine/>
    <w:rsid w:val="00BE6EE7"/>
    <w:pPr>
      <w:ind w:left="1680"/>
    </w:pPr>
    <w:rPr>
      <w:sz w:val="18"/>
    </w:rPr>
  </w:style>
  <w:style w:type="paragraph" w:styleId="af1">
    <w:name w:val="Document Map"/>
    <w:basedOn w:val="a"/>
    <w:link w:val="Char9"/>
    <w:rsid w:val="00BE6EE7"/>
    <w:pPr>
      <w:shd w:val="clear" w:color="auto" w:fill="000080"/>
    </w:pPr>
  </w:style>
  <w:style w:type="character" w:customStyle="1" w:styleId="Char9">
    <w:name w:val="文档结构图 Char"/>
    <w:basedOn w:val="a0"/>
    <w:link w:val="af1"/>
    <w:rsid w:val="00BE6EE7"/>
    <w:rPr>
      <w:rFonts w:ascii="Times New Roman" w:eastAsia="宋体" w:hAnsi="Times New Roman" w:cs="Times New Roman"/>
      <w:szCs w:val="20"/>
      <w:shd w:val="clear" w:color="auto" w:fill="000080"/>
    </w:rPr>
  </w:style>
  <w:style w:type="paragraph" w:styleId="13">
    <w:name w:val="index 1"/>
    <w:basedOn w:val="a"/>
    <w:next w:val="a"/>
    <w:autoRedefine/>
    <w:rsid w:val="00BE6EE7"/>
  </w:style>
  <w:style w:type="paragraph" w:styleId="22">
    <w:name w:val="index 2"/>
    <w:basedOn w:val="a"/>
    <w:next w:val="a"/>
    <w:autoRedefine/>
    <w:rsid w:val="00BE6EE7"/>
    <w:pPr>
      <w:ind w:left="420"/>
    </w:pPr>
  </w:style>
  <w:style w:type="paragraph" w:styleId="33">
    <w:name w:val="index 3"/>
    <w:basedOn w:val="a"/>
    <w:next w:val="a"/>
    <w:autoRedefine/>
    <w:rsid w:val="00BE6EE7"/>
    <w:pPr>
      <w:ind w:left="840"/>
    </w:pPr>
  </w:style>
  <w:style w:type="paragraph" w:styleId="42">
    <w:name w:val="index 4"/>
    <w:basedOn w:val="a"/>
    <w:next w:val="a"/>
    <w:autoRedefine/>
    <w:rsid w:val="00BE6EE7"/>
    <w:pPr>
      <w:ind w:left="1260"/>
    </w:pPr>
  </w:style>
  <w:style w:type="paragraph" w:styleId="50">
    <w:name w:val="index 5"/>
    <w:basedOn w:val="a"/>
    <w:next w:val="a"/>
    <w:autoRedefine/>
    <w:rsid w:val="00BE6EE7"/>
    <w:pPr>
      <w:ind w:left="1680"/>
    </w:pPr>
  </w:style>
  <w:style w:type="paragraph" w:styleId="60">
    <w:name w:val="index 6"/>
    <w:basedOn w:val="a"/>
    <w:next w:val="a"/>
    <w:autoRedefine/>
    <w:rsid w:val="00BE6EE7"/>
    <w:pPr>
      <w:ind w:left="2100"/>
    </w:pPr>
  </w:style>
  <w:style w:type="paragraph" w:styleId="70">
    <w:name w:val="index 7"/>
    <w:basedOn w:val="a"/>
    <w:next w:val="a"/>
    <w:autoRedefine/>
    <w:rsid w:val="00BE6EE7"/>
    <w:pPr>
      <w:ind w:left="2520"/>
    </w:pPr>
  </w:style>
  <w:style w:type="paragraph" w:styleId="80">
    <w:name w:val="index 8"/>
    <w:basedOn w:val="a"/>
    <w:next w:val="a"/>
    <w:autoRedefine/>
    <w:rsid w:val="00BE6EE7"/>
    <w:pPr>
      <w:ind w:left="2940"/>
    </w:pPr>
  </w:style>
  <w:style w:type="paragraph" w:styleId="90">
    <w:name w:val="index 9"/>
    <w:basedOn w:val="a"/>
    <w:next w:val="a"/>
    <w:autoRedefine/>
    <w:rsid w:val="00BE6EE7"/>
    <w:pPr>
      <w:ind w:left="3360"/>
    </w:pPr>
  </w:style>
  <w:style w:type="paragraph" w:styleId="af2">
    <w:name w:val="index heading"/>
    <w:basedOn w:val="a"/>
    <w:next w:val="13"/>
    <w:rsid w:val="00BE6EE7"/>
  </w:style>
  <w:style w:type="character" w:customStyle="1" w:styleId="CharChar9">
    <w:name w:val="Char Char9"/>
    <w:rsid w:val="00BE6EE7"/>
    <w:rPr>
      <w:rFonts w:ascii="Cambria" w:eastAsia="宋体" w:hAnsi="Cambria" w:cs="Times New Roman"/>
      <w:b/>
      <w:bCs/>
      <w:kern w:val="2"/>
      <w:sz w:val="32"/>
      <w:szCs w:val="32"/>
    </w:rPr>
  </w:style>
  <w:style w:type="character" w:customStyle="1" w:styleId="CharChar10">
    <w:name w:val="Char Char10"/>
    <w:rsid w:val="00BE6EE7"/>
    <w:rPr>
      <w:rFonts w:cs="Times New Roman"/>
      <w:b/>
      <w:bCs/>
      <w:kern w:val="44"/>
      <w:sz w:val="44"/>
      <w:szCs w:val="44"/>
    </w:rPr>
  </w:style>
  <w:style w:type="paragraph" w:customStyle="1" w:styleId="CharCharCharChar0">
    <w:name w:val="Char Char Char Char"/>
    <w:basedOn w:val="a"/>
    <w:rsid w:val="00BE6EE7"/>
    <w:pPr>
      <w:spacing w:after="160" w:line="240" w:lineRule="exact"/>
    </w:pPr>
    <w:rPr>
      <w:rFonts w:ascii="Verdana" w:hAnsi="Verdana" w:cs="Verdana"/>
      <w:kern w:val="0"/>
      <w:sz w:val="20"/>
      <w:lang w:eastAsia="en-US"/>
    </w:rPr>
  </w:style>
  <w:style w:type="paragraph" w:customStyle="1" w:styleId="CharCharCharCharCharCharCharCharChar">
    <w:name w:val="Char Char Char Char Char Char Char Char Char"/>
    <w:basedOn w:val="a"/>
    <w:rsid w:val="00BE6EE7"/>
    <w:rPr>
      <w:rFonts w:ascii="Garamond" w:hAnsi="Garamond"/>
    </w:rPr>
  </w:style>
  <w:style w:type="paragraph" w:styleId="HTML">
    <w:name w:val="HTML Preformatted"/>
    <w:basedOn w:val="a"/>
    <w:link w:val="HTMLChar"/>
    <w:uiPriority w:val="99"/>
    <w:unhideWhenUsed/>
    <w:rsid w:val="00BE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rsid w:val="00BE6EE7"/>
    <w:rPr>
      <w:rFonts w:ascii="宋体" w:eastAsia="宋体" w:hAnsi="宋体" w:cs="宋体"/>
      <w:kern w:val="0"/>
      <w:sz w:val="24"/>
      <w:szCs w:val="24"/>
    </w:rPr>
  </w:style>
  <w:style w:type="paragraph" w:styleId="af3">
    <w:name w:val="Normal (Web)"/>
    <w:basedOn w:val="a"/>
    <w:uiPriority w:val="99"/>
    <w:unhideWhenUsed/>
    <w:rsid w:val="00BE6EE7"/>
    <w:pPr>
      <w:spacing w:before="100" w:beforeAutospacing="1" w:after="100" w:afterAutospacing="1" w:line="240" w:lineRule="auto"/>
    </w:pPr>
    <w:rPr>
      <w:rFonts w:ascii="宋体" w:hAnsi="宋体" w:cs="宋体"/>
      <w:kern w:val="0"/>
      <w:sz w:val="24"/>
      <w:szCs w:val="24"/>
    </w:rPr>
  </w:style>
  <w:style w:type="paragraph" w:styleId="af4">
    <w:name w:val="Title"/>
    <w:basedOn w:val="a"/>
    <w:next w:val="a"/>
    <w:link w:val="Chara"/>
    <w:qFormat/>
    <w:rsid w:val="00BE6EE7"/>
    <w:pPr>
      <w:widowControl w:val="0"/>
      <w:outlineLvl w:val="0"/>
    </w:pPr>
    <w:rPr>
      <w:rFonts w:ascii="黑体" w:eastAsia="黑体" w:hAnsi="黑体"/>
      <w:b/>
      <w:bCs/>
      <w:sz w:val="24"/>
      <w:szCs w:val="24"/>
    </w:rPr>
  </w:style>
  <w:style w:type="character" w:customStyle="1" w:styleId="Chara">
    <w:name w:val="标题 Char"/>
    <w:basedOn w:val="a0"/>
    <w:link w:val="af4"/>
    <w:rsid w:val="00BE6EE7"/>
    <w:rPr>
      <w:rFonts w:ascii="黑体" w:eastAsia="黑体" w:hAnsi="黑体" w:cs="Times New Roman"/>
      <w:b/>
      <w:bCs/>
      <w:sz w:val="24"/>
      <w:szCs w:val="24"/>
    </w:rPr>
  </w:style>
  <w:style w:type="character" w:customStyle="1" w:styleId="1Char1">
    <w:name w:val="标题 1 Char1"/>
    <w:aliases w:val="一级标题(章) Char1,一级标题 Char1"/>
    <w:rsid w:val="00BE6EE7"/>
    <w:rPr>
      <w:b/>
      <w:bCs/>
      <w:kern w:val="44"/>
      <w:sz w:val="44"/>
      <w:szCs w:val="44"/>
    </w:rPr>
  </w:style>
  <w:style w:type="character" w:styleId="af5">
    <w:name w:val="FollowedHyperlink"/>
    <w:basedOn w:val="a0"/>
    <w:uiPriority w:val="99"/>
    <w:unhideWhenUsed/>
    <w:rsid w:val="00BE6EE7"/>
    <w:rPr>
      <w:color w:val="954F72" w:themeColor="followedHyperlink"/>
      <w:u w:val="single"/>
    </w:rPr>
  </w:style>
  <w:style w:type="paragraph" w:styleId="23">
    <w:name w:val="Body Text Indent 2"/>
    <w:basedOn w:val="a"/>
    <w:link w:val="2Char0"/>
    <w:rsid w:val="00CA6B0C"/>
    <w:pPr>
      <w:widowControl w:val="0"/>
      <w:spacing w:line="240" w:lineRule="auto"/>
      <w:ind w:firstLineChars="200" w:firstLine="361"/>
      <w:jc w:val="both"/>
    </w:pPr>
    <w:rPr>
      <w:rFonts w:hAnsi="宋体"/>
      <w:b/>
      <w:bCs/>
      <w:sz w:val="18"/>
      <w:szCs w:val="24"/>
    </w:rPr>
  </w:style>
  <w:style w:type="character" w:customStyle="1" w:styleId="2Char0">
    <w:name w:val="正文文本缩进 2 Char"/>
    <w:basedOn w:val="a0"/>
    <w:link w:val="23"/>
    <w:rsid w:val="00CA6B0C"/>
    <w:rPr>
      <w:rFonts w:ascii="Times New Roman" w:eastAsia="宋体" w:hAnsi="宋体" w:cs="Times New Roman"/>
      <w:b/>
      <w:bCs/>
      <w:sz w:val="18"/>
      <w:szCs w:val="24"/>
    </w:rPr>
  </w:style>
  <w:style w:type="paragraph" w:customStyle="1" w:styleId="CharCharChar1Char">
    <w:name w:val="Char Char Char1 Char"/>
    <w:basedOn w:val="a"/>
    <w:rsid w:val="00CA6B0C"/>
    <w:pPr>
      <w:widowControl w:val="0"/>
      <w:spacing w:line="240" w:lineRule="auto"/>
      <w:jc w:val="both"/>
    </w:pPr>
    <w:rPr>
      <w:szCs w:val="24"/>
    </w:rPr>
  </w:style>
  <w:style w:type="character" w:styleId="af6">
    <w:name w:val="annotation reference"/>
    <w:rsid w:val="00CA6B0C"/>
    <w:rPr>
      <w:sz w:val="21"/>
      <w:szCs w:val="21"/>
    </w:rPr>
  </w:style>
  <w:style w:type="paragraph" w:customStyle="1" w:styleId="af7">
    <w:name w:val="前言、引言标题"/>
    <w:next w:val="a"/>
    <w:rsid w:val="00CA6B0C"/>
    <w:pPr>
      <w:shd w:val="clear" w:color="FFFFFF" w:fill="FFFFFF"/>
      <w:spacing w:before="640" w:after="560" w:line="240" w:lineRule="auto"/>
      <w:ind w:firstLineChars="0" w:firstLine="0"/>
      <w:jc w:val="center"/>
      <w:outlineLvl w:val="0"/>
    </w:pPr>
    <w:rPr>
      <w:rFonts w:ascii="黑体" w:eastAsia="黑体" w:hAnsi="Times New Roman" w:cs="Times New Roman"/>
      <w:kern w:val="0"/>
      <w:sz w:val="32"/>
      <w:szCs w:val="20"/>
    </w:rPr>
  </w:style>
  <w:style w:type="paragraph" w:customStyle="1" w:styleId="af8">
    <w:name w:val="段"/>
    <w:rsid w:val="00CA6B0C"/>
    <w:pPr>
      <w:autoSpaceDE w:val="0"/>
      <w:autoSpaceDN w:val="0"/>
      <w:spacing w:line="240" w:lineRule="auto"/>
    </w:pPr>
    <w:rPr>
      <w:rFonts w:ascii="宋体" w:eastAsia="宋体" w:hAnsi="Times New Roman" w:cs="Times New Roman"/>
      <w:noProof/>
      <w:kern w:val="0"/>
      <w:szCs w:val="20"/>
    </w:rPr>
  </w:style>
  <w:style w:type="paragraph" w:customStyle="1" w:styleId="af9">
    <w:name w:val="章标题"/>
    <w:next w:val="af8"/>
    <w:rsid w:val="00CA6B0C"/>
    <w:pPr>
      <w:spacing w:beforeLines="50" w:afterLines="50" w:line="240" w:lineRule="auto"/>
      <w:ind w:firstLineChars="0" w:firstLine="0"/>
      <w:outlineLvl w:val="1"/>
    </w:pPr>
    <w:rPr>
      <w:rFonts w:ascii="黑体" w:eastAsia="黑体" w:hAnsi="Times New Roman" w:cs="Times New Roman"/>
      <w:kern w:val="0"/>
      <w:szCs w:val="20"/>
    </w:rPr>
  </w:style>
  <w:style w:type="paragraph" w:customStyle="1" w:styleId="afa">
    <w:name w:val="一级条标题"/>
    <w:basedOn w:val="af9"/>
    <w:next w:val="af8"/>
    <w:rsid w:val="00CA6B0C"/>
    <w:pPr>
      <w:spacing w:beforeLines="0" w:afterLines="0"/>
      <w:outlineLvl w:val="2"/>
    </w:pPr>
  </w:style>
  <w:style w:type="paragraph" w:customStyle="1" w:styleId="afb">
    <w:name w:val="二级条标题"/>
    <w:basedOn w:val="afa"/>
    <w:next w:val="af8"/>
    <w:rsid w:val="00CA6B0C"/>
    <w:pPr>
      <w:outlineLvl w:val="3"/>
    </w:pPr>
  </w:style>
  <w:style w:type="paragraph" w:customStyle="1" w:styleId="afc">
    <w:name w:val="三级条标题"/>
    <w:basedOn w:val="afb"/>
    <w:next w:val="af8"/>
    <w:rsid w:val="00CA6B0C"/>
    <w:pPr>
      <w:outlineLvl w:val="4"/>
    </w:pPr>
  </w:style>
  <w:style w:type="paragraph" w:customStyle="1" w:styleId="afd">
    <w:name w:val="四级条标题"/>
    <w:basedOn w:val="afc"/>
    <w:next w:val="af8"/>
    <w:rsid w:val="00CA6B0C"/>
    <w:pPr>
      <w:outlineLvl w:val="5"/>
    </w:pPr>
  </w:style>
  <w:style w:type="paragraph" w:customStyle="1" w:styleId="afe">
    <w:name w:val="五级条标题"/>
    <w:basedOn w:val="afd"/>
    <w:next w:val="af8"/>
    <w:rsid w:val="00CA6B0C"/>
    <w:pPr>
      <w:outlineLvl w:val="6"/>
    </w:pPr>
  </w:style>
  <w:style w:type="paragraph" w:customStyle="1" w:styleId="aff">
    <w:name w:val="田"/>
    <w:basedOn w:val="a"/>
    <w:rsid w:val="00CA6B0C"/>
    <w:pPr>
      <w:widowControl w:val="0"/>
      <w:tabs>
        <w:tab w:val="num" w:pos="324"/>
      </w:tabs>
      <w:spacing w:line="240" w:lineRule="auto"/>
      <w:ind w:left="324" w:hanging="324"/>
      <w:jc w:val="both"/>
    </w:pPr>
  </w:style>
  <w:style w:type="paragraph" w:styleId="34">
    <w:name w:val="Body Text Indent 3"/>
    <w:basedOn w:val="a"/>
    <w:link w:val="3Char0"/>
    <w:rsid w:val="00CA6B0C"/>
    <w:pPr>
      <w:widowControl w:val="0"/>
      <w:ind w:firstLineChars="179" w:firstLine="322"/>
      <w:jc w:val="both"/>
    </w:pPr>
    <w:rPr>
      <w:sz w:val="18"/>
    </w:rPr>
  </w:style>
  <w:style w:type="character" w:customStyle="1" w:styleId="3Char0">
    <w:name w:val="正文文本缩进 3 Char"/>
    <w:basedOn w:val="a0"/>
    <w:link w:val="34"/>
    <w:rsid w:val="00CA6B0C"/>
    <w:rPr>
      <w:rFonts w:ascii="Times New Roman" w:eastAsia="宋体" w:hAnsi="Times New Roman" w:cs="Times New Roman"/>
      <w:sz w:val="18"/>
      <w:szCs w:val="20"/>
    </w:rPr>
  </w:style>
  <w:style w:type="paragraph" w:customStyle="1" w:styleId="CharCharCharCharCharCharChar1">
    <w:name w:val="Char Char Char Char Char Char Char1"/>
    <w:basedOn w:val="a"/>
    <w:rsid w:val="00CA6B0C"/>
    <w:pPr>
      <w:spacing w:after="160" w:line="240" w:lineRule="exact"/>
    </w:pPr>
    <w:rPr>
      <w:rFonts w:ascii="Verdana" w:hAnsi="Verdana" w:cs="Verdana"/>
      <w:kern w:val="0"/>
      <w:sz w:val="20"/>
      <w:lang w:eastAsia="en-US"/>
    </w:rPr>
  </w:style>
  <w:style w:type="paragraph" w:customStyle="1" w:styleId="14">
    <w:name w:val="标题1（报告）"/>
    <w:basedOn w:val="1"/>
    <w:rsid w:val="00CA6B0C"/>
    <w:pPr>
      <w:keepLines/>
      <w:framePr w:hSpace="180" w:wrap="around" w:vAnchor="text" w:hAnchor="margin" w:xAlign="center" w:y="-265"/>
      <w:widowControl w:val="0"/>
      <w:autoSpaceDE w:val="0"/>
      <w:autoSpaceDN w:val="0"/>
      <w:spacing w:before="240" w:after="240" w:line="500" w:lineRule="exact"/>
      <w:textAlignment w:val="center"/>
    </w:pPr>
    <w:rPr>
      <w:rFonts w:ascii="宋体" w:eastAsia="黑体" w:hAnsi="宋体"/>
      <w:b w:val="0"/>
      <w:kern w:val="44"/>
      <w:sz w:val="32"/>
      <w:szCs w:val="32"/>
    </w:rPr>
  </w:style>
  <w:style w:type="paragraph" w:customStyle="1" w:styleId="aff0">
    <w:name w:val="正文表标题"/>
    <w:next w:val="af8"/>
    <w:rsid w:val="00CA6B0C"/>
    <w:pPr>
      <w:spacing w:line="240" w:lineRule="auto"/>
      <w:ind w:firstLineChars="0" w:firstLine="0"/>
      <w:jc w:val="center"/>
    </w:pPr>
    <w:rPr>
      <w:rFonts w:ascii="黑体" w:eastAsia="黑体" w:hAnsi="Times New Roman" w:cs="Times New Roman"/>
      <w:kern w:val="0"/>
      <w:szCs w:val="20"/>
    </w:rPr>
  </w:style>
  <w:style w:type="paragraph" w:customStyle="1" w:styleId="aff1">
    <w:name w:val="封面标准文稿类别"/>
    <w:rsid w:val="00CA6B0C"/>
    <w:pPr>
      <w:spacing w:before="440" w:line="400" w:lineRule="exact"/>
      <w:ind w:firstLineChars="0" w:firstLine="0"/>
      <w:jc w:val="center"/>
    </w:pPr>
    <w:rPr>
      <w:rFonts w:ascii="宋体" w:eastAsia="宋体" w:hAnsi="Times New Roman" w:cs="Times New Roman"/>
      <w:kern w:val="0"/>
      <w:sz w:val="24"/>
      <w:szCs w:val="20"/>
    </w:rPr>
  </w:style>
  <w:style w:type="paragraph" w:customStyle="1" w:styleId="CharCharCharCharCharCharCharCharCharCharCharCharCharCharCharChar">
    <w:name w:val="Char Char Char Char Char Char Char Char Char Char Char Char Char Char Char Char"/>
    <w:basedOn w:val="a"/>
    <w:rsid w:val="00CA6B0C"/>
    <w:pPr>
      <w:spacing w:after="160" w:line="240" w:lineRule="exact"/>
    </w:pPr>
    <w:rPr>
      <w:rFonts w:ascii="Verdana" w:hAnsi="Verdana"/>
      <w:kern w:val="0"/>
      <w:sz w:val="20"/>
      <w:lang w:eastAsia="en-US"/>
    </w:rPr>
  </w:style>
  <w:style w:type="character" w:customStyle="1" w:styleId="aff2">
    <w:name w:val="样式"/>
    <w:rsid w:val="00CA6B0C"/>
    <w:rPr>
      <w:rFonts w:eastAsia="黑体"/>
      <w:b/>
      <w:bCs/>
      <w:w w:val="200"/>
      <w:sz w:val="30"/>
      <w:u w:val="none"/>
    </w:rPr>
  </w:style>
  <w:style w:type="paragraph" w:customStyle="1" w:styleId="35">
    <w:name w:val="标题3"/>
    <w:basedOn w:val="a"/>
    <w:rsid w:val="00CA6B0C"/>
    <w:pPr>
      <w:widowControl w:val="0"/>
      <w:spacing w:before="60" w:after="60" w:line="400" w:lineRule="exact"/>
      <w:jc w:val="both"/>
      <w:outlineLvl w:val="2"/>
    </w:pPr>
    <w:rPr>
      <w:rFonts w:ascii="黑体" w:eastAsia="黑体" w:hAnsi="宋体" w:cs="宋体"/>
      <w:sz w:val="24"/>
    </w:rPr>
  </w:style>
  <w:style w:type="paragraph" w:customStyle="1" w:styleId="aff3">
    <w:name w:val="标题中"/>
    <w:basedOn w:val="2"/>
    <w:link w:val="Charb"/>
    <w:rsid w:val="00CA6B0C"/>
    <w:pPr>
      <w:keepLines/>
      <w:widowControl w:val="0"/>
      <w:spacing w:line="400" w:lineRule="exact"/>
      <w:jc w:val="center"/>
    </w:pPr>
    <w:rPr>
      <w:rFonts w:ascii="黑体" w:eastAsia="黑体" w:hAnsi="Arial" w:cs="宋体"/>
      <w:b w:val="0"/>
      <w:sz w:val="28"/>
      <w:szCs w:val="32"/>
    </w:rPr>
  </w:style>
  <w:style w:type="character" w:customStyle="1" w:styleId="Charb">
    <w:name w:val="标题中 Char"/>
    <w:link w:val="aff3"/>
    <w:rsid w:val="00CA6B0C"/>
    <w:rPr>
      <w:rFonts w:ascii="黑体" w:eastAsia="黑体" w:hAnsi="Arial" w:cs="宋体"/>
      <w:bCs/>
      <w:sz w:val="28"/>
      <w:szCs w:val="32"/>
    </w:rPr>
  </w:style>
  <w:style w:type="character" w:customStyle="1" w:styleId="CharChar5">
    <w:name w:val="Char Char5"/>
    <w:semiHidden/>
    <w:locked/>
    <w:rsid w:val="00CA6B0C"/>
    <w:rPr>
      <w:rFonts w:eastAsia="宋体"/>
      <w:kern w:val="2"/>
      <w:sz w:val="18"/>
      <w:szCs w:val="18"/>
      <w:lang w:val="en-US" w:eastAsia="zh-CN" w:bidi="ar-SA"/>
    </w:rPr>
  </w:style>
  <w:style w:type="paragraph" w:customStyle="1" w:styleId="15">
    <w:name w:val="文档结构图1"/>
    <w:basedOn w:val="a"/>
    <w:rsid w:val="00CA6B0C"/>
    <w:pPr>
      <w:widowControl w:val="0"/>
      <w:shd w:val="clear" w:color="auto" w:fill="000080"/>
      <w:adjustRightInd w:val="0"/>
      <w:spacing w:line="240" w:lineRule="auto"/>
      <w:jc w:val="both"/>
      <w:textAlignment w:val="baseline"/>
    </w:pPr>
  </w:style>
  <w:style w:type="character" w:styleId="aff4">
    <w:name w:val="Emphasis"/>
    <w:qFormat/>
    <w:rsid w:val="00CA6B0C"/>
    <w:rPr>
      <w:i w:val="0"/>
      <w:iCs w:val="0"/>
      <w:color w:val="CC0000"/>
    </w:rPr>
  </w:style>
  <w:style w:type="character" w:customStyle="1" w:styleId="Charc">
    <w:name w:val="井正文 Char"/>
    <w:link w:val="aff5"/>
    <w:rsid w:val="00CA6B0C"/>
    <w:rPr>
      <w:rFonts w:ascii="宋体" w:hAnsi="宋体"/>
      <w:sz w:val="24"/>
    </w:rPr>
  </w:style>
  <w:style w:type="paragraph" w:customStyle="1" w:styleId="aff5">
    <w:name w:val="井正文"/>
    <w:basedOn w:val="a"/>
    <w:link w:val="Charc"/>
    <w:rsid w:val="00CA6B0C"/>
    <w:pPr>
      <w:widowControl w:val="0"/>
      <w:adjustRightInd w:val="0"/>
      <w:spacing w:line="400" w:lineRule="exact"/>
      <w:ind w:firstLineChars="200" w:firstLine="480"/>
      <w:jc w:val="both"/>
    </w:pPr>
    <w:rPr>
      <w:rFonts w:ascii="宋体" w:eastAsiaTheme="minorEastAsia" w:hAnsi="宋体" w:cstheme="minorBidi"/>
      <w:sz w:val="24"/>
      <w:szCs w:val="22"/>
    </w:rPr>
  </w:style>
  <w:style w:type="character" w:customStyle="1" w:styleId="3Char1">
    <w:name w:val="标题3明化镇组等 Char"/>
    <w:link w:val="36"/>
    <w:rsid w:val="00CA6B0C"/>
    <w:rPr>
      <w:rFonts w:ascii="黑体" w:eastAsia="黑体" w:hAnsi="宋体"/>
      <w:sz w:val="24"/>
    </w:rPr>
  </w:style>
  <w:style w:type="paragraph" w:customStyle="1" w:styleId="36">
    <w:name w:val="标题3明化镇组等"/>
    <w:basedOn w:val="a"/>
    <w:next w:val="3"/>
    <w:link w:val="3Char1"/>
    <w:rsid w:val="00CA6B0C"/>
    <w:pPr>
      <w:widowControl w:val="0"/>
      <w:spacing w:before="60" w:after="60" w:line="400" w:lineRule="exact"/>
      <w:jc w:val="both"/>
    </w:pPr>
    <w:rPr>
      <w:rFonts w:ascii="黑体" w:eastAsia="黑体" w:hAnsi="宋体" w:cstheme="minorBidi"/>
      <w:sz w:val="24"/>
      <w:szCs w:val="22"/>
    </w:rPr>
  </w:style>
  <w:style w:type="paragraph" w:customStyle="1" w:styleId="221">
    <w:name w:val="样式 样式 段 + (符号) 宋体 首行缩进:  2 字符 + 首行缩进:  2 字符1"/>
    <w:basedOn w:val="a"/>
    <w:rsid w:val="00CA6B0C"/>
    <w:pPr>
      <w:autoSpaceDE w:val="0"/>
      <w:autoSpaceDN w:val="0"/>
      <w:ind w:firstLineChars="200" w:firstLine="420"/>
      <w:jc w:val="both"/>
    </w:pPr>
    <w:rPr>
      <w:rFonts w:ascii="宋体" w:hAnsi="宋体" w:cs="宋体"/>
      <w:noProof/>
      <w:kern w:val="0"/>
    </w:rPr>
  </w:style>
  <w:style w:type="paragraph" w:styleId="aff6">
    <w:name w:val="List"/>
    <w:basedOn w:val="a"/>
    <w:rsid w:val="00CA6B0C"/>
    <w:pPr>
      <w:widowControl w:val="0"/>
      <w:spacing w:line="240" w:lineRule="auto"/>
      <w:ind w:left="420" w:hanging="420"/>
      <w:jc w:val="both"/>
    </w:pPr>
    <w:rPr>
      <w:szCs w:val="24"/>
    </w:rPr>
  </w:style>
  <w:style w:type="character" w:customStyle="1" w:styleId="CharChar4">
    <w:name w:val="Char Char4"/>
    <w:semiHidden/>
    <w:locked/>
    <w:rsid w:val="00CA6B0C"/>
    <w:rPr>
      <w:rFonts w:eastAsia="宋体"/>
      <w:kern w:val="2"/>
      <w:sz w:val="18"/>
      <w:szCs w:val="18"/>
      <w:lang w:val="en-US" w:eastAsia="zh-CN" w:bidi="ar-SA"/>
    </w:rPr>
  </w:style>
  <w:style w:type="paragraph" w:customStyle="1" w:styleId="24">
    <w:name w:val="纯文本2"/>
    <w:basedOn w:val="a"/>
    <w:rsid w:val="00CA6B0C"/>
    <w:pPr>
      <w:widowControl w:val="0"/>
      <w:adjustRightInd w:val="0"/>
      <w:spacing w:line="240" w:lineRule="auto"/>
      <w:jc w:val="both"/>
      <w:textAlignment w:val="baseline"/>
    </w:pPr>
    <w:rPr>
      <w:rFonts w:ascii="宋体" w:hAnsi="Courier New"/>
    </w:rPr>
  </w:style>
  <w:style w:type="numbering" w:customStyle="1" w:styleId="16">
    <w:name w:val="无列表1"/>
    <w:next w:val="a2"/>
    <w:semiHidden/>
    <w:rsid w:val="00CA6B0C"/>
  </w:style>
  <w:style w:type="paragraph" w:customStyle="1" w:styleId="xl116">
    <w:name w:val="xl116"/>
    <w:basedOn w:val="a"/>
    <w:rsid w:val="00CA6B0C"/>
    <w:pPr>
      <w:spacing w:before="100" w:beforeAutospacing="1" w:after="100" w:afterAutospacing="1" w:line="240" w:lineRule="auto"/>
      <w:textAlignment w:val="center"/>
    </w:pPr>
    <w:rPr>
      <w:kern w:val="0"/>
      <w:sz w:val="24"/>
      <w:szCs w:val="24"/>
    </w:rPr>
  </w:style>
  <w:style w:type="paragraph" w:customStyle="1" w:styleId="xl117">
    <w:name w:val="xl117"/>
    <w:basedOn w:val="a"/>
    <w:rsid w:val="00CA6B0C"/>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18">
    <w:name w:val="xl118"/>
    <w:basedOn w:val="a"/>
    <w:rsid w:val="00CA6B0C"/>
    <w:pPr>
      <w:shd w:val="clear" w:color="000000" w:fill="FFFFFF"/>
      <w:spacing w:before="100" w:beforeAutospacing="1" w:after="100" w:afterAutospacing="1" w:line="240" w:lineRule="auto"/>
    </w:pPr>
    <w:rPr>
      <w:kern w:val="0"/>
      <w:sz w:val="20"/>
    </w:rPr>
  </w:style>
  <w:style w:type="paragraph" w:customStyle="1" w:styleId="xl119">
    <w:name w:val="xl119"/>
    <w:basedOn w:val="a"/>
    <w:rsid w:val="00CA6B0C"/>
    <w:pPr>
      <w:shd w:val="clear" w:color="000000" w:fill="FFFFFF"/>
      <w:spacing w:before="100" w:beforeAutospacing="1" w:after="100" w:afterAutospacing="1" w:line="240" w:lineRule="auto"/>
      <w:textAlignment w:val="center"/>
    </w:pPr>
    <w:rPr>
      <w:kern w:val="0"/>
      <w:sz w:val="20"/>
    </w:rPr>
  </w:style>
  <w:style w:type="paragraph" w:customStyle="1" w:styleId="xl120">
    <w:name w:val="xl120"/>
    <w:basedOn w:val="a"/>
    <w:rsid w:val="00CA6B0C"/>
    <w:pPr>
      <w:shd w:val="clear" w:color="000000" w:fill="FFFFFF"/>
      <w:spacing w:before="100" w:beforeAutospacing="1" w:after="100" w:afterAutospacing="1" w:line="240" w:lineRule="auto"/>
    </w:pPr>
    <w:rPr>
      <w:kern w:val="0"/>
      <w:sz w:val="20"/>
    </w:rPr>
  </w:style>
  <w:style w:type="paragraph" w:customStyle="1" w:styleId="xl121">
    <w:name w:val="xl121"/>
    <w:basedOn w:val="a"/>
    <w:rsid w:val="00CA6B0C"/>
    <w:pPr>
      <w:shd w:val="clear" w:color="000000" w:fill="FFFFFF"/>
      <w:spacing w:before="100" w:beforeAutospacing="1" w:after="100" w:afterAutospacing="1" w:line="240" w:lineRule="auto"/>
      <w:jc w:val="right"/>
    </w:pPr>
    <w:rPr>
      <w:kern w:val="0"/>
      <w:sz w:val="20"/>
    </w:rPr>
  </w:style>
  <w:style w:type="paragraph" w:customStyle="1" w:styleId="xl122">
    <w:name w:val="xl122"/>
    <w:basedOn w:val="a"/>
    <w:rsid w:val="00CA6B0C"/>
    <w:pPr>
      <w:shd w:val="clear" w:color="000000" w:fill="FFFFFF"/>
      <w:spacing w:before="100" w:beforeAutospacing="1" w:after="100" w:afterAutospacing="1" w:line="240" w:lineRule="auto"/>
      <w:jc w:val="center"/>
    </w:pPr>
    <w:rPr>
      <w:kern w:val="0"/>
      <w:sz w:val="20"/>
    </w:rPr>
  </w:style>
  <w:style w:type="paragraph" w:customStyle="1" w:styleId="xl123">
    <w:name w:val="xl123"/>
    <w:basedOn w:val="a"/>
    <w:rsid w:val="00CA6B0C"/>
    <w:pPr>
      <w:shd w:val="clear" w:color="000000" w:fill="FFFFFF"/>
      <w:spacing w:before="100" w:beforeAutospacing="1" w:after="100" w:afterAutospacing="1" w:line="240" w:lineRule="auto"/>
      <w:jc w:val="center"/>
    </w:pPr>
    <w:rPr>
      <w:kern w:val="0"/>
      <w:sz w:val="18"/>
      <w:szCs w:val="18"/>
    </w:rPr>
  </w:style>
  <w:style w:type="paragraph" w:customStyle="1" w:styleId="xl124">
    <w:name w:val="xl124"/>
    <w:basedOn w:val="a"/>
    <w:rsid w:val="00CA6B0C"/>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5">
    <w:name w:val="xl125"/>
    <w:basedOn w:val="a"/>
    <w:rsid w:val="00CA6B0C"/>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6">
    <w:name w:val="xl126"/>
    <w:basedOn w:val="a"/>
    <w:rsid w:val="00CA6B0C"/>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7">
    <w:name w:val="xl127"/>
    <w:basedOn w:val="a"/>
    <w:rsid w:val="00CA6B0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8">
    <w:name w:val="xl128"/>
    <w:basedOn w:val="a"/>
    <w:rsid w:val="00CA6B0C"/>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9">
    <w:name w:val="xl129"/>
    <w:basedOn w:val="a"/>
    <w:rsid w:val="00CA6B0C"/>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0">
    <w:name w:val="xl130"/>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1">
    <w:name w:val="xl131"/>
    <w:basedOn w:val="a"/>
    <w:rsid w:val="00CA6B0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2">
    <w:name w:val="xl132"/>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33">
    <w:name w:val="xl133"/>
    <w:basedOn w:val="a"/>
    <w:rsid w:val="00CA6B0C"/>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4">
    <w:name w:val="xl134"/>
    <w:basedOn w:val="a"/>
    <w:rsid w:val="00CA6B0C"/>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5">
    <w:name w:val="xl135"/>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6">
    <w:name w:val="xl136"/>
    <w:basedOn w:val="a"/>
    <w:rsid w:val="00CA6B0C"/>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7">
    <w:name w:val="xl137"/>
    <w:basedOn w:val="a"/>
    <w:rsid w:val="00CA6B0C"/>
    <w:pPr>
      <w:pBdr>
        <w:top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8">
    <w:name w:val="xl138"/>
    <w:basedOn w:val="a"/>
    <w:rsid w:val="00CA6B0C"/>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9">
    <w:name w:val="xl139"/>
    <w:basedOn w:val="a"/>
    <w:rsid w:val="00CA6B0C"/>
    <w:pPr>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0">
    <w:name w:val="xl140"/>
    <w:basedOn w:val="a"/>
    <w:rsid w:val="00CA6B0C"/>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41">
    <w:name w:val="xl141"/>
    <w:basedOn w:val="a"/>
    <w:rsid w:val="00CA6B0C"/>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42">
    <w:name w:val="xl142"/>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3">
    <w:name w:val="xl143"/>
    <w:basedOn w:val="a"/>
    <w:rsid w:val="00CA6B0C"/>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63">
    <w:name w:val="xl63"/>
    <w:basedOn w:val="a"/>
    <w:rsid w:val="00CA6B0C"/>
    <w:pPr>
      <w:spacing w:before="100" w:beforeAutospacing="1" w:after="100" w:afterAutospacing="1" w:line="240" w:lineRule="auto"/>
    </w:pPr>
    <w:rPr>
      <w:rFonts w:ascii="宋体" w:hAnsi="宋体" w:cs="宋体"/>
      <w:color w:val="FF0000"/>
      <w:kern w:val="0"/>
      <w:sz w:val="24"/>
      <w:szCs w:val="24"/>
    </w:rPr>
  </w:style>
  <w:style w:type="paragraph" w:customStyle="1" w:styleId="ParaCharCharCharCharCharChar">
    <w:name w:val="默认段落字体 Para Char Char Char Char Char Char"/>
    <w:basedOn w:val="a"/>
    <w:rsid w:val="00CA6B0C"/>
    <w:pPr>
      <w:widowControl w:val="0"/>
      <w:spacing w:line="240" w:lineRule="auto"/>
      <w:jc w:val="both"/>
    </w:pPr>
    <w:rPr>
      <w:szCs w:val="24"/>
    </w:rPr>
  </w:style>
  <w:style w:type="paragraph" w:customStyle="1" w:styleId="IDDS">
    <w:name w:val="IDDS表图注"/>
    <w:basedOn w:val="a"/>
    <w:rsid w:val="00CA6B0C"/>
    <w:pPr>
      <w:widowControl w:val="0"/>
      <w:jc w:val="center"/>
    </w:pPr>
    <w:rPr>
      <w:rFonts w:ascii="宋体" w:hAnsi="宋体" w:cs="宋体"/>
      <w:b/>
      <w:bCs/>
    </w:rPr>
  </w:style>
  <w:style w:type="paragraph" w:customStyle="1" w:styleId="IDDS0">
    <w:name w:val="IDDS表格正文"/>
    <w:basedOn w:val="a"/>
    <w:rsid w:val="00CA6B0C"/>
    <w:pPr>
      <w:widowControl w:val="0"/>
      <w:spacing w:line="300" w:lineRule="auto"/>
      <w:jc w:val="center"/>
    </w:pPr>
    <w:rPr>
      <w:rFonts w:cs="宋体"/>
    </w:rPr>
  </w:style>
  <w:style w:type="paragraph" w:customStyle="1" w:styleId="IDDS1">
    <w:name w:val="IDDS级标题前专用空行"/>
    <w:basedOn w:val="a"/>
    <w:qFormat/>
    <w:rsid w:val="00CA6B0C"/>
    <w:pPr>
      <w:widowControl w:val="0"/>
      <w:snapToGrid w:val="0"/>
      <w:spacing w:line="240" w:lineRule="auto"/>
      <w:jc w:val="both"/>
    </w:pPr>
    <w:rPr>
      <w:kern w:val="0"/>
      <w:sz w:val="2"/>
      <w:szCs w:val="24"/>
    </w:rPr>
  </w:style>
  <w:style w:type="paragraph" w:styleId="aff7">
    <w:name w:val="List Paragraph"/>
    <w:basedOn w:val="a"/>
    <w:uiPriority w:val="34"/>
    <w:qFormat/>
    <w:rsid w:val="00CA6B0C"/>
    <w:pPr>
      <w:widowControl w:val="0"/>
      <w:spacing w:line="240" w:lineRule="auto"/>
      <w:ind w:firstLineChars="200" w:firstLine="420"/>
      <w:jc w:val="both"/>
    </w:pPr>
  </w:style>
  <w:style w:type="paragraph" w:customStyle="1" w:styleId="aff8">
    <w:uiPriority w:val="99"/>
    <w:rsid w:val="00AE01C3"/>
    <w:pPr>
      <w:spacing w:line="360" w:lineRule="auto"/>
      <w:ind w:firstLineChars="0" w:firstLine="0"/>
      <w:jc w:val="left"/>
    </w:pPr>
    <w:rPr>
      <w:rFonts w:ascii="Times New Roman" w:eastAsia="宋体" w:hAnsi="Times New Roman" w:cs="Times New Roman"/>
      <w:szCs w:val="20"/>
    </w:rPr>
  </w:style>
  <w:style w:type="character" w:customStyle="1" w:styleId="-JB2Char">
    <w:name w:val="-JB2中 Char"/>
    <w:link w:val="-JB2"/>
    <w:rsid w:val="00AE01C3"/>
    <w:rPr>
      <w:rFonts w:eastAsia="黑体"/>
      <w:sz w:val="28"/>
      <w:szCs w:val="24"/>
      <w:lang w:bidi="en-US"/>
    </w:rPr>
  </w:style>
  <w:style w:type="character" w:customStyle="1" w:styleId="CharChar40">
    <w:name w:val="Char Char4"/>
    <w:semiHidden/>
    <w:locked/>
    <w:rsid w:val="00AE01C3"/>
    <w:rPr>
      <w:rFonts w:eastAsia="宋体"/>
      <w:kern w:val="2"/>
      <w:sz w:val="18"/>
      <w:szCs w:val="18"/>
      <w:lang w:val="en-US" w:eastAsia="zh-CN" w:bidi="ar-SA"/>
    </w:rPr>
  </w:style>
  <w:style w:type="character" w:customStyle="1" w:styleId="font01">
    <w:name w:val="font01"/>
    <w:rsid w:val="00AE01C3"/>
    <w:rPr>
      <w:rFonts w:ascii="宋体" w:eastAsia="宋体" w:hAnsi="宋体" w:hint="eastAsia"/>
      <w:b w:val="0"/>
      <w:bCs w:val="0"/>
      <w:i w:val="0"/>
      <w:iCs w:val="0"/>
      <w:strike w:val="0"/>
      <w:dstrike w:val="0"/>
      <w:color w:val="000000"/>
      <w:sz w:val="22"/>
      <w:szCs w:val="22"/>
      <w:u w:val="none"/>
      <w:vertAlign w:val="superscript"/>
    </w:rPr>
  </w:style>
  <w:style w:type="paragraph" w:customStyle="1" w:styleId="Char11">
    <w:name w:val="Char1"/>
    <w:basedOn w:val="a"/>
    <w:rsid w:val="00AE01C3"/>
    <w:pPr>
      <w:spacing w:after="160" w:line="240" w:lineRule="exact"/>
    </w:pPr>
    <w:rPr>
      <w:rFonts w:ascii="Verdana" w:hAnsi="Verdana"/>
      <w:kern w:val="0"/>
      <w:sz w:val="20"/>
      <w:lang w:eastAsia="en-US"/>
    </w:rPr>
  </w:style>
  <w:style w:type="paragraph" w:customStyle="1" w:styleId="-JB2">
    <w:name w:val="-JB2中"/>
    <w:basedOn w:val="a"/>
    <w:next w:val="a"/>
    <w:link w:val="-JB2Char"/>
    <w:rsid w:val="00AE01C3"/>
    <w:pPr>
      <w:widowControl w:val="0"/>
      <w:spacing w:line="400" w:lineRule="exact"/>
      <w:jc w:val="center"/>
      <w:outlineLvl w:val="1"/>
    </w:pPr>
    <w:rPr>
      <w:rFonts w:asciiTheme="minorHAnsi" w:eastAsia="黑体" w:hAnsiTheme="minorHAnsi" w:cstheme="minorBidi"/>
      <w:sz w:val="28"/>
      <w:szCs w:val="24"/>
      <w:lang w:bidi="en-US"/>
    </w:rPr>
  </w:style>
  <w:style w:type="paragraph" w:customStyle="1" w:styleId="CharCharCharChar1">
    <w:name w:val="Char Char Char Char"/>
    <w:basedOn w:val="a"/>
    <w:rsid w:val="00AE01C3"/>
    <w:pPr>
      <w:spacing w:after="160" w:line="240" w:lineRule="exact"/>
    </w:pPr>
    <w:rPr>
      <w:rFonts w:ascii="Verdana" w:hAnsi="Verdana" w:cs="Verdana"/>
      <w:kern w:val="0"/>
      <w:sz w:val="20"/>
      <w:lang w:eastAsia="en-US"/>
    </w:rPr>
  </w:style>
  <w:style w:type="paragraph" w:customStyle="1" w:styleId="CharCharCharCharCharCharChar2">
    <w:name w:val="Char Char Char Char Char Char Char"/>
    <w:basedOn w:val="a"/>
    <w:rsid w:val="00AE01C3"/>
    <w:pPr>
      <w:spacing w:after="160" w:line="240" w:lineRule="exact"/>
    </w:pPr>
    <w:rPr>
      <w:rFonts w:ascii="Verdana" w:hAnsi="Verdana"/>
      <w:kern w:val="0"/>
      <w:sz w:val="20"/>
      <w:lang w:eastAsia="en-US"/>
    </w:rPr>
  </w:style>
  <w:style w:type="paragraph" w:customStyle="1" w:styleId="37">
    <w:name w:val="纯文本3"/>
    <w:basedOn w:val="a"/>
    <w:rsid w:val="00AE01C3"/>
    <w:pPr>
      <w:widowControl w:val="0"/>
      <w:adjustRightInd w:val="0"/>
      <w:spacing w:line="240" w:lineRule="auto"/>
      <w:jc w:val="both"/>
      <w:textAlignment w:val="baseline"/>
    </w:pPr>
    <w:rPr>
      <w:rFonts w:ascii="宋体" w:hAnsi="Courier New"/>
    </w:rPr>
  </w:style>
  <w:style w:type="paragraph" w:customStyle="1" w:styleId="Chard">
    <w:name w:val="Char"/>
    <w:basedOn w:val="a"/>
    <w:rsid w:val="00AE01C3"/>
    <w:pPr>
      <w:spacing w:after="160" w:line="240" w:lineRule="exact"/>
    </w:pPr>
    <w:rPr>
      <w:rFonts w:ascii="Verdana" w:hAnsi="Verdana" w:cs="Verdana"/>
      <w:kern w:val="0"/>
      <w:sz w:val="20"/>
      <w:lang w:eastAsia="en-US"/>
    </w:rPr>
  </w:style>
  <w:style w:type="table" w:styleId="aff9">
    <w:name w:val="Table Theme"/>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Grid 1"/>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affa">
    <w:uiPriority w:val="99"/>
    <w:rsid w:val="00425840"/>
    <w:pPr>
      <w:spacing w:line="360" w:lineRule="auto"/>
      <w:ind w:firstLineChars="0" w:firstLine="0"/>
      <w:jc w:val="left"/>
    </w:pPr>
    <w:rPr>
      <w:rFonts w:ascii="Times New Roman" w:eastAsia="宋体" w:hAnsi="Times New Roman" w:cs="Times New Roman"/>
      <w:szCs w:val="20"/>
    </w:rPr>
  </w:style>
  <w:style w:type="character" w:customStyle="1" w:styleId="CharChar41">
    <w:name w:val="Char Char4"/>
    <w:semiHidden/>
    <w:locked/>
    <w:rsid w:val="00425840"/>
    <w:rPr>
      <w:rFonts w:eastAsia="宋体"/>
      <w:kern w:val="2"/>
      <w:sz w:val="18"/>
      <w:szCs w:val="18"/>
      <w:lang w:val="en-US" w:eastAsia="zh-CN" w:bidi="ar-SA"/>
    </w:rPr>
  </w:style>
  <w:style w:type="paragraph" w:customStyle="1" w:styleId="Char12">
    <w:name w:val="Char1"/>
    <w:basedOn w:val="a"/>
    <w:rsid w:val="00425840"/>
    <w:pPr>
      <w:spacing w:after="160" w:line="240" w:lineRule="exact"/>
    </w:pPr>
    <w:rPr>
      <w:rFonts w:ascii="Verdana" w:hAnsi="Verdana"/>
      <w:kern w:val="0"/>
      <w:sz w:val="20"/>
      <w:lang w:eastAsia="en-US"/>
    </w:rPr>
  </w:style>
  <w:style w:type="paragraph" w:customStyle="1" w:styleId="CharCharCharChar2">
    <w:name w:val="Char Char Char Char"/>
    <w:basedOn w:val="a"/>
    <w:rsid w:val="00425840"/>
    <w:pPr>
      <w:spacing w:after="160" w:line="240" w:lineRule="exact"/>
    </w:pPr>
    <w:rPr>
      <w:rFonts w:ascii="Verdana" w:hAnsi="Verdana" w:cs="Verdana"/>
      <w:kern w:val="0"/>
      <w:sz w:val="20"/>
      <w:lang w:eastAsia="en-US"/>
    </w:rPr>
  </w:style>
  <w:style w:type="paragraph" w:customStyle="1" w:styleId="CharCharCharCharCharCharChar3">
    <w:name w:val="Char Char Char Char Char Char Char"/>
    <w:basedOn w:val="a"/>
    <w:rsid w:val="00425840"/>
    <w:pPr>
      <w:spacing w:after="160" w:line="240" w:lineRule="exact"/>
    </w:pPr>
    <w:rPr>
      <w:rFonts w:ascii="Verdana" w:hAnsi="Verdana"/>
      <w:kern w:val="0"/>
      <w:sz w:val="20"/>
      <w:lang w:eastAsia="en-US"/>
    </w:rPr>
  </w:style>
  <w:style w:type="paragraph" w:customStyle="1" w:styleId="43">
    <w:name w:val="纯文本4"/>
    <w:basedOn w:val="a"/>
    <w:rsid w:val="00425840"/>
    <w:pPr>
      <w:widowControl w:val="0"/>
      <w:adjustRightInd w:val="0"/>
      <w:spacing w:line="240" w:lineRule="auto"/>
      <w:jc w:val="both"/>
      <w:textAlignment w:val="baseline"/>
    </w:pPr>
    <w:rPr>
      <w:rFonts w:ascii="宋体" w:hAnsi="Courier New"/>
    </w:rPr>
  </w:style>
  <w:style w:type="paragraph" w:customStyle="1" w:styleId="Chare">
    <w:name w:val="Char"/>
    <w:basedOn w:val="a"/>
    <w:rsid w:val="00425840"/>
    <w:pPr>
      <w:spacing w:after="160" w:line="240" w:lineRule="exact"/>
    </w:pPr>
    <w:rPr>
      <w:rFonts w:ascii="Verdana" w:hAnsi="Verdana" w:cs="Verdana"/>
      <w:kern w:val="0"/>
      <w:sz w:val="20"/>
      <w:lang w:eastAsia="en-US"/>
    </w:rPr>
  </w:style>
  <w:style w:type="character" w:customStyle="1" w:styleId="CharChar42">
    <w:name w:val="Char Char4"/>
    <w:semiHidden/>
    <w:locked/>
    <w:rsid w:val="00BA4E15"/>
    <w:rPr>
      <w:rFonts w:eastAsia="宋体"/>
      <w:kern w:val="2"/>
      <w:sz w:val="18"/>
      <w:szCs w:val="18"/>
      <w:lang w:val="en-US" w:eastAsia="zh-CN" w:bidi="ar-SA"/>
    </w:rPr>
  </w:style>
  <w:style w:type="paragraph" w:customStyle="1" w:styleId="affb">
    <w:uiPriority w:val="99"/>
    <w:rsid w:val="00BA4E15"/>
    <w:pPr>
      <w:spacing w:line="360" w:lineRule="auto"/>
      <w:ind w:firstLineChars="0" w:firstLine="0"/>
      <w:jc w:val="left"/>
    </w:pPr>
    <w:rPr>
      <w:rFonts w:ascii="Times New Roman" w:eastAsia="宋体" w:hAnsi="Times New Roman" w:cs="Times New Roman"/>
      <w:szCs w:val="20"/>
    </w:rPr>
  </w:style>
  <w:style w:type="paragraph" w:customStyle="1" w:styleId="Charf">
    <w:name w:val="Char"/>
    <w:basedOn w:val="a"/>
    <w:rsid w:val="00BA4E15"/>
    <w:pPr>
      <w:spacing w:after="160" w:line="240" w:lineRule="exact"/>
    </w:pPr>
    <w:rPr>
      <w:rFonts w:ascii="Verdana" w:hAnsi="Verdana" w:cs="Verdana"/>
      <w:kern w:val="0"/>
      <w:sz w:val="20"/>
      <w:lang w:eastAsia="en-US"/>
    </w:rPr>
  </w:style>
  <w:style w:type="paragraph" w:customStyle="1" w:styleId="51">
    <w:name w:val="纯文本5"/>
    <w:basedOn w:val="a"/>
    <w:rsid w:val="00BA4E15"/>
    <w:pPr>
      <w:widowControl w:val="0"/>
      <w:adjustRightInd w:val="0"/>
      <w:spacing w:line="240" w:lineRule="auto"/>
      <w:jc w:val="both"/>
      <w:textAlignment w:val="baseline"/>
    </w:pPr>
    <w:rPr>
      <w:rFonts w:ascii="宋体" w:hAnsi="Courier New"/>
    </w:rPr>
  </w:style>
  <w:style w:type="paragraph" w:customStyle="1" w:styleId="CharCharCharCharCharCharChar4">
    <w:name w:val="Char Char Char Char Char Char Char"/>
    <w:basedOn w:val="a"/>
    <w:rsid w:val="00BA4E15"/>
    <w:pPr>
      <w:spacing w:after="160" w:line="240" w:lineRule="exact"/>
    </w:pPr>
    <w:rPr>
      <w:rFonts w:ascii="Verdana" w:hAnsi="Verdana"/>
      <w:kern w:val="0"/>
      <w:sz w:val="20"/>
      <w:lang w:eastAsia="en-US"/>
    </w:rPr>
  </w:style>
  <w:style w:type="paragraph" w:customStyle="1" w:styleId="CharCharCharChar3">
    <w:name w:val="Char Char Char Char"/>
    <w:basedOn w:val="a"/>
    <w:rsid w:val="00BA4E15"/>
    <w:pPr>
      <w:spacing w:after="160" w:line="240" w:lineRule="exact"/>
    </w:pPr>
    <w:rPr>
      <w:rFonts w:ascii="Verdana" w:hAnsi="Verdana" w:cs="Verdana"/>
      <w:kern w:val="0"/>
      <w:sz w:val="20"/>
      <w:lang w:eastAsia="en-US"/>
    </w:rPr>
  </w:style>
  <w:style w:type="paragraph" w:customStyle="1" w:styleId="Char13">
    <w:name w:val="Char1"/>
    <w:basedOn w:val="a"/>
    <w:rsid w:val="00BA4E15"/>
    <w:pPr>
      <w:spacing w:after="160" w:line="240" w:lineRule="exact"/>
    </w:pPr>
    <w:rPr>
      <w:rFonts w:ascii="Verdana" w:hAnsi="Verdana"/>
      <w:kern w:val="0"/>
      <w:sz w:val="20"/>
      <w:lang w:eastAsia="en-US"/>
    </w:rPr>
  </w:style>
  <w:style w:type="character" w:customStyle="1" w:styleId="CharChar43">
    <w:name w:val="Char Char4"/>
    <w:semiHidden/>
    <w:locked/>
    <w:rsid w:val="00BC1682"/>
    <w:rPr>
      <w:rFonts w:eastAsia="宋体"/>
      <w:kern w:val="2"/>
      <w:sz w:val="18"/>
      <w:szCs w:val="18"/>
      <w:lang w:val="en-US" w:eastAsia="zh-CN" w:bidi="ar-SA"/>
    </w:rPr>
  </w:style>
  <w:style w:type="paragraph" w:customStyle="1" w:styleId="CharCharCharChar4">
    <w:name w:val="Char Char Char Char"/>
    <w:basedOn w:val="a"/>
    <w:rsid w:val="00BC1682"/>
    <w:pPr>
      <w:spacing w:after="160" w:line="240" w:lineRule="exact"/>
    </w:pPr>
    <w:rPr>
      <w:rFonts w:ascii="Verdana" w:hAnsi="Verdana" w:cs="Verdana"/>
      <w:kern w:val="0"/>
      <w:sz w:val="20"/>
      <w:lang w:eastAsia="en-US"/>
    </w:rPr>
  </w:style>
  <w:style w:type="paragraph" w:customStyle="1" w:styleId="Char14">
    <w:name w:val="Char1"/>
    <w:basedOn w:val="a"/>
    <w:rsid w:val="00BC1682"/>
    <w:pPr>
      <w:spacing w:after="160" w:line="240" w:lineRule="exact"/>
    </w:pPr>
    <w:rPr>
      <w:rFonts w:ascii="Verdana" w:hAnsi="Verdana"/>
      <w:kern w:val="0"/>
      <w:sz w:val="20"/>
      <w:lang w:eastAsia="en-US"/>
    </w:rPr>
  </w:style>
  <w:style w:type="paragraph" w:customStyle="1" w:styleId="Charf0">
    <w:name w:val="Char"/>
    <w:basedOn w:val="a"/>
    <w:rsid w:val="00BC1682"/>
    <w:pPr>
      <w:spacing w:after="160" w:line="240" w:lineRule="exact"/>
    </w:pPr>
    <w:rPr>
      <w:rFonts w:ascii="Verdana" w:hAnsi="Verdana" w:cs="Verdana"/>
      <w:kern w:val="0"/>
      <w:sz w:val="20"/>
      <w:lang w:eastAsia="en-US"/>
    </w:rPr>
  </w:style>
  <w:style w:type="paragraph" w:customStyle="1" w:styleId="CharCharCharCharCharCharChar5">
    <w:name w:val="Char Char Char Char Char Char Char"/>
    <w:basedOn w:val="a"/>
    <w:rsid w:val="00BC1682"/>
    <w:pPr>
      <w:spacing w:after="160" w:line="240" w:lineRule="exact"/>
    </w:pPr>
    <w:rPr>
      <w:rFonts w:ascii="Verdana" w:hAnsi="Verdana"/>
      <w:kern w:val="0"/>
      <w:sz w:val="20"/>
      <w:lang w:eastAsia="en-US"/>
    </w:rPr>
  </w:style>
  <w:style w:type="paragraph" w:customStyle="1" w:styleId="61">
    <w:name w:val="纯文本6"/>
    <w:basedOn w:val="a"/>
    <w:rsid w:val="00BC1682"/>
    <w:pPr>
      <w:widowControl w:val="0"/>
      <w:adjustRightInd w:val="0"/>
      <w:spacing w:line="240" w:lineRule="auto"/>
      <w:jc w:val="both"/>
      <w:textAlignment w:val="baseline"/>
    </w:pPr>
    <w:rPr>
      <w:rFonts w:ascii="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1190</Words>
  <Characters>6785</Characters>
  <Application>Microsoft Office Word</Application>
  <DocSecurity>0</DocSecurity>
  <Lines>56</Lines>
  <Paragraphs>15</Paragraphs>
  <ScaleCrop>false</ScaleCrop>
  <Company>Sinopec</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邴绍强</cp:lastModifiedBy>
  <cp:revision>7</cp:revision>
  <dcterms:created xsi:type="dcterms:W3CDTF">2022-05-23T08:27:00Z</dcterms:created>
  <dcterms:modified xsi:type="dcterms:W3CDTF">2022-05-23T10:59:00Z</dcterms:modified>
</cp:coreProperties>
</file>