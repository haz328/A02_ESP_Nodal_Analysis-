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840" w:rsidRDefault="00425840" w:rsidP="00425840">
      <w:pPr>
        <w:jc w:val="center"/>
        <w:rPr>
          <w:rFonts w:ascii="宋体" w:hAnsi="宋体"/>
          <w:b/>
          <w:color w:val="000000"/>
          <w:sz w:val="24"/>
          <w:szCs w:val="24"/>
        </w:rPr>
      </w:pPr>
      <w:bookmarkStart w:id="0" w:name="_GoBack"/>
      <w:bookmarkEnd w:id="0"/>
    </w:p>
    <w:tbl>
      <w:tblPr>
        <w:tblW w:w="51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973"/>
        <w:gridCol w:w="824"/>
        <w:gridCol w:w="824"/>
        <w:gridCol w:w="870"/>
        <w:gridCol w:w="973"/>
        <w:gridCol w:w="973"/>
        <w:gridCol w:w="973"/>
        <w:gridCol w:w="1115"/>
        <w:gridCol w:w="973"/>
        <w:gridCol w:w="870"/>
        <w:gridCol w:w="767"/>
      </w:tblGrid>
      <w:tr w:rsidR="00425840" w:rsidRPr="00777EEC" w:rsidTr="00E25365">
        <w:trPr>
          <w:trHeight w:val="270"/>
          <w:jc w:val="center"/>
        </w:trPr>
        <w:tc>
          <w:tcPr>
            <w:tcW w:w="374"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序</w:t>
            </w:r>
          </w:p>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号</w:t>
            </w:r>
          </w:p>
        </w:tc>
        <w:tc>
          <w:tcPr>
            <w:tcW w:w="444"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测深</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(m)</w:t>
            </w:r>
          </w:p>
        </w:tc>
        <w:tc>
          <w:tcPr>
            <w:tcW w:w="376"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段长</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(m)</w:t>
            </w:r>
          </w:p>
        </w:tc>
        <w:tc>
          <w:tcPr>
            <w:tcW w:w="376"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井斜角</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w:t>
            </w:r>
            <w:r w:rsidRPr="00777EEC">
              <w:rPr>
                <w:rFonts w:ascii="宋体" w:hAnsi="宋体" w:cs="宋体" w:hint="eastAsia"/>
                <w:color w:val="000000"/>
                <w:sz w:val="18"/>
                <w:szCs w:val="18"/>
              </w:rPr>
              <w:t>°</w:t>
            </w:r>
            <w:r w:rsidRPr="00777EEC">
              <w:rPr>
                <w:rFonts w:ascii="宋体" w:hAnsi="宋体" w:cs="宋体"/>
                <w:color w:val="000000"/>
                <w:sz w:val="18"/>
                <w:szCs w:val="18"/>
              </w:rPr>
              <w:t>)</w:t>
            </w:r>
          </w:p>
        </w:tc>
        <w:tc>
          <w:tcPr>
            <w:tcW w:w="397"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方位角</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w:t>
            </w:r>
            <w:r w:rsidRPr="00777EEC">
              <w:rPr>
                <w:rFonts w:ascii="宋体" w:hAnsi="宋体" w:cs="宋体" w:hint="eastAsia"/>
                <w:color w:val="000000"/>
                <w:sz w:val="18"/>
                <w:szCs w:val="18"/>
              </w:rPr>
              <w:t>°</w:t>
            </w:r>
            <w:r w:rsidRPr="00777EEC">
              <w:rPr>
                <w:rFonts w:ascii="宋体" w:hAnsi="宋体" w:cs="宋体"/>
                <w:color w:val="000000"/>
                <w:sz w:val="18"/>
                <w:szCs w:val="18"/>
              </w:rPr>
              <w:t>)</w:t>
            </w:r>
          </w:p>
        </w:tc>
        <w:tc>
          <w:tcPr>
            <w:tcW w:w="444"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垂深</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(m)</w:t>
            </w:r>
          </w:p>
        </w:tc>
        <w:tc>
          <w:tcPr>
            <w:tcW w:w="444"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投影位移</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(m)</w:t>
            </w:r>
          </w:p>
        </w:tc>
        <w:tc>
          <w:tcPr>
            <w:tcW w:w="444"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南北</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(m)</w:t>
            </w:r>
          </w:p>
        </w:tc>
        <w:tc>
          <w:tcPr>
            <w:tcW w:w="509"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东西</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(m)</w:t>
            </w:r>
          </w:p>
        </w:tc>
        <w:tc>
          <w:tcPr>
            <w:tcW w:w="444"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闭合距</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(m)</w:t>
            </w:r>
          </w:p>
        </w:tc>
        <w:tc>
          <w:tcPr>
            <w:tcW w:w="397"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闭合方位</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w:t>
            </w:r>
            <w:r w:rsidRPr="00777EEC">
              <w:rPr>
                <w:rFonts w:ascii="宋体" w:hAnsi="宋体" w:cs="宋体" w:hint="eastAsia"/>
                <w:color w:val="000000"/>
                <w:sz w:val="18"/>
                <w:szCs w:val="18"/>
              </w:rPr>
              <w:t>°</w:t>
            </w:r>
            <w:r w:rsidRPr="00777EEC">
              <w:rPr>
                <w:rFonts w:ascii="宋体" w:hAnsi="宋体" w:cs="宋体"/>
                <w:color w:val="000000"/>
                <w:sz w:val="18"/>
                <w:szCs w:val="18"/>
              </w:rPr>
              <w:t>)</w:t>
            </w:r>
          </w:p>
        </w:tc>
        <w:tc>
          <w:tcPr>
            <w:tcW w:w="350"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全角</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w:t>
            </w:r>
            <w:r w:rsidRPr="00777EEC">
              <w:rPr>
                <w:rFonts w:ascii="宋体" w:hAnsi="宋体" w:cs="宋体" w:hint="eastAsia"/>
                <w:color w:val="000000"/>
                <w:sz w:val="18"/>
                <w:szCs w:val="18"/>
              </w:rPr>
              <w:t>°/30m</w:t>
            </w:r>
            <w:r w:rsidRPr="00777EEC">
              <w:rPr>
                <w:rFonts w:ascii="宋体" w:hAnsi="宋体" w:cs="宋体"/>
                <w:color w:val="000000"/>
                <w:sz w:val="18"/>
                <w:szCs w:val="18"/>
              </w:rPr>
              <w:t>)</w:t>
            </w:r>
          </w:p>
        </w:tc>
      </w:tr>
    </w:tbl>
    <w:tbl>
      <w:tblPr>
        <w:tblStyle w:val="a"/>
        <w:tblW w:w="51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973"/>
        <w:gridCol w:w="824"/>
        <w:gridCol w:w="824"/>
        <w:gridCol w:w="870"/>
        <w:gridCol w:w="973"/>
        <w:gridCol w:w="973"/>
        <w:gridCol w:w="973"/>
        <w:gridCol w:w="1115"/>
        <w:gridCol w:w="973"/>
        <w:gridCol w:w="870"/>
        <w:gridCol w:w="767"/>
      </w:tblGrid>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0.00</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0.00</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0.00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326.10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0.00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0.00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0.00</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0.00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0.00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0.00</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0.00</w:t>
            </w:r>
          </w:p>
        </w:tc>
      </w:tr>
      <w:tr w:rsidR="00425840" w:rsidRPr="00777EEC" w:rsidTr="00E25365">
        <w:trPr>
          <w:trHeight w:val="270"/>
          <w:jc w:val="center"/>
        </w:trPr>
        <w:tc>
          <w:tcPr>
            <w:tcW w:w="374" w:type="pct"/>
            <w:shd w:val="clear" w:color="auto" w:fill="auto"/>
            <w:vAlign w:val="center"/>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w:t>
            </w:r>
          </w:p>
        </w:tc>
        <w:tc>
          <w:tcPr>
            <w:tcW w:w="444"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88.71</w:t>
            </w:r>
          </w:p>
        </w:tc>
        <w:tc>
          <w:tcPr>
            <w:tcW w:w="376"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88.71</w:t>
            </w:r>
          </w:p>
        </w:tc>
        <w:tc>
          <w:tcPr>
            <w:tcW w:w="376"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0.66</w:t>
            </w:r>
          </w:p>
        </w:tc>
        <w:tc>
          <w:tcPr>
            <w:tcW w:w="397"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326.10</w:t>
            </w:r>
          </w:p>
        </w:tc>
        <w:tc>
          <w:tcPr>
            <w:tcW w:w="444"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88.71</w:t>
            </w:r>
          </w:p>
        </w:tc>
        <w:tc>
          <w:tcPr>
            <w:tcW w:w="444"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0.49</w:t>
            </w:r>
          </w:p>
        </w:tc>
        <w:tc>
          <w:tcPr>
            <w:tcW w:w="444"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0.42</w:t>
            </w:r>
          </w:p>
        </w:tc>
        <w:tc>
          <w:tcPr>
            <w:tcW w:w="509"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-0.28</w:t>
            </w:r>
          </w:p>
        </w:tc>
        <w:tc>
          <w:tcPr>
            <w:tcW w:w="444"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0.51</w:t>
            </w:r>
          </w:p>
        </w:tc>
        <w:tc>
          <w:tcPr>
            <w:tcW w:w="397"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326.10</w:t>
            </w:r>
          </w:p>
        </w:tc>
        <w:tc>
          <w:tcPr>
            <w:tcW w:w="350"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0.22</w:t>
            </w:r>
          </w:p>
        </w:tc>
      </w:tr>
      <w:tr w:rsidR="00425840" w:rsidRPr="00777EEC" w:rsidTr="00E25365">
        <w:trPr>
          <w:trHeight w:val="270"/>
          <w:jc w:val="center"/>
        </w:trPr>
        <w:tc>
          <w:tcPr>
            <w:tcW w:w="374" w:type="pct"/>
            <w:shd w:val="clear" w:color="auto" w:fill="auto"/>
            <w:vAlign w:val="center"/>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w:t>
            </w:r>
          </w:p>
        </w:tc>
        <w:tc>
          <w:tcPr>
            <w:tcW w:w="444"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97.98</w:t>
            </w:r>
          </w:p>
        </w:tc>
        <w:tc>
          <w:tcPr>
            <w:tcW w:w="376"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9.27</w:t>
            </w:r>
          </w:p>
        </w:tc>
        <w:tc>
          <w:tcPr>
            <w:tcW w:w="376"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1.11</w:t>
            </w:r>
          </w:p>
        </w:tc>
        <w:tc>
          <w:tcPr>
            <w:tcW w:w="397"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323.70</w:t>
            </w:r>
          </w:p>
        </w:tc>
        <w:tc>
          <w:tcPr>
            <w:tcW w:w="444"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97.98</w:t>
            </w:r>
          </w:p>
        </w:tc>
        <w:tc>
          <w:tcPr>
            <w:tcW w:w="444"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0.63</w:t>
            </w:r>
          </w:p>
        </w:tc>
        <w:tc>
          <w:tcPr>
            <w:tcW w:w="444"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0.54</w:t>
            </w:r>
          </w:p>
        </w:tc>
        <w:tc>
          <w:tcPr>
            <w:tcW w:w="509"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-0.37</w:t>
            </w:r>
          </w:p>
        </w:tc>
        <w:tc>
          <w:tcPr>
            <w:tcW w:w="444"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0.65</w:t>
            </w:r>
          </w:p>
        </w:tc>
        <w:tc>
          <w:tcPr>
            <w:tcW w:w="397"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325.84</w:t>
            </w:r>
          </w:p>
        </w:tc>
        <w:tc>
          <w:tcPr>
            <w:tcW w:w="350"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1.46</w:t>
            </w:r>
          </w:p>
        </w:tc>
      </w:tr>
      <w:tr w:rsidR="00425840" w:rsidRPr="00777EEC" w:rsidTr="00E25365">
        <w:trPr>
          <w:trHeight w:val="270"/>
          <w:jc w:val="center"/>
        </w:trPr>
        <w:tc>
          <w:tcPr>
            <w:tcW w:w="374" w:type="pct"/>
            <w:shd w:val="clear" w:color="auto" w:fill="auto"/>
            <w:vAlign w:val="center"/>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w:t>
            </w:r>
          </w:p>
        </w:tc>
        <w:tc>
          <w:tcPr>
            <w:tcW w:w="444"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107.22</w:t>
            </w:r>
          </w:p>
        </w:tc>
        <w:tc>
          <w:tcPr>
            <w:tcW w:w="376"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9.24</w:t>
            </w:r>
          </w:p>
        </w:tc>
        <w:tc>
          <w:tcPr>
            <w:tcW w:w="376"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1.58</w:t>
            </w:r>
          </w:p>
        </w:tc>
        <w:tc>
          <w:tcPr>
            <w:tcW w:w="397"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319.30</w:t>
            </w:r>
          </w:p>
        </w:tc>
        <w:tc>
          <w:tcPr>
            <w:tcW w:w="444"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107.21</w:t>
            </w:r>
          </w:p>
        </w:tc>
        <w:tc>
          <w:tcPr>
            <w:tcW w:w="444"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0.85</w:t>
            </w:r>
          </w:p>
        </w:tc>
        <w:tc>
          <w:tcPr>
            <w:tcW w:w="444"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0.71</w:t>
            </w:r>
          </w:p>
        </w:tc>
        <w:tc>
          <w:tcPr>
            <w:tcW w:w="509"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-0.50</w:t>
            </w:r>
          </w:p>
        </w:tc>
        <w:tc>
          <w:tcPr>
            <w:tcW w:w="444"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0.87</w:t>
            </w:r>
          </w:p>
        </w:tc>
        <w:tc>
          <w:tcPr>
            <w:tcW w:w="397"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324.76</w:t>
            </w:r>
          </w:p>
        </w:tc>
        <w:tc>
          <w:tcPr>
            <w:tcW w:w="350"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1.56</w:t>
            </w:r>
          </w:p>
        </w:tc>
      </w:tr>
      <w:tr w:rsidR="00425840" w:rsidRPr="00777EEC" w:rsidTr="00E25365">
        <w:trPr>
          <w:trHeight w:val="270"/>
          <w:jc w:val="center"/>
        </w:trPr>
        <w:tc>
          <w:tcPr>
            <w:tcW w:w="374" w:type="pct"/>
            <w:shd w:val="clear" w:color="auto" w:fill="auto"/>
            <w:vAlign w:val="center"/>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w:t>
            </w:r>
          </w:p>
        </w:tc>
        <w:tc>
          <w:tcPr>
            <w:tcW w:w="444"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116.49</w:t>
            </w:r>
          </w:p>
        </w:tc>
        <w:tc>
          <w:tcPr>
            <w:tcW w:w="376"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9.27</w:t>
            </w:r>
          </w:p>
        </w:tc>
        <w:tc>
          <w:tcPr>
            <w:tcW w:w="376"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1.89</w:t>
            </w:r>
          </w:p>
        </w:tc>
        <w:tc>
          <w:tcPr>
            <w:tcW w:w="397"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316.20</w:t>
            </w:r>
          </w:p>
        </w:tc>
        <w:tc>
          <w:tcPr>
            <w:tcW w:w="444"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116.48</w:t>
            </w:r>
          </w:p>
        </w:tc>
        <w:tc>
          <w:tcPr>
            <w:tcW w:w="444"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1.13</w:t>
            </w:r>
          </w:p>
        </w:tc>
        <w:tc>
          <w:tcPr>
            <w:tcW w:w="444"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0.92</w:t>
            </w:r>
          </w:p>
        </w:tc>
        <w:tc>
          <w:tcPr>
            <w:tcW w:w="509"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-0.69</w:t>
            </w:r>
          </w:p>
        </w:tc>
        <w:tc>
          <w:tcPr>
            <w:tcW w:w="444"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1.15</w:t>
            </w:r>
          </w:p>
        </w:tc>
        <w:tc>
          <w:tcPr>
            <w:tcW w:w="397"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323.05</w:t>
            </w:r>
          </w:p>
        </w:tc>
        <w:tc>
          <w:tcPr>
            <w:tcW w:w="350" w:type="pct"/>
            <w:shd w:val="clear" w:color="auto" w:fill="auto"/>
            <w:hideMark/>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1.05</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125.79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9.30</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2.61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312.40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125.77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1.49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1.17</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-0.95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320.94</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2.37</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135.06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9.27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3.47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308.30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135.03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1.98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1.49</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2.00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318.35</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2.87</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144.36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9.30</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4.23</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304.40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144.31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2.60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1.86</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-1.83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2.61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315.50</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2.59</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153.63</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9.27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5.16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303.50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153.55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3.36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2.29</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-2.46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3.36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312.91</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3.02</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162.83</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9.20</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6.09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302.30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162.70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4.25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2.78</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-3.22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4.25</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310.79</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3.06</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171.99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9.16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7.18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300.80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171.80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5.29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3.33</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-4.12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5.30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308.95</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3.61</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181.24</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9.25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8.16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301.10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180.97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6.50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3.96</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-5.18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6.52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307.44</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3.18</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190.54</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9.30</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9.22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302.50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190.16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7.89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4.70</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-6.37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7.92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306.44</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3.49</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199.83</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9.29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10.15</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304.40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199.32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9.43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5.57</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-7.67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9.48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305.95</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3.18</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209.46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9.63</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10.79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303.70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208.79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11.17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6.55</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-9.12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11.23</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305.65</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2.03</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219.12</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11.45</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303.40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218.27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13.01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7.58</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-10.68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13.09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305.35</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2.06</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228.79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12.13</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303.10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227.73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14.97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8.66</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-12.33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15.07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305.08</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2.12</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238.44</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13.08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302.40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237.15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17.05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9.80</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-14.10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17.17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304.79</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2.99</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248.10</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14.11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301.30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246.54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19.28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11.00</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-16.03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19.44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304.45</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3.30</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257.76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15.07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300.70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255.89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21.67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12.25</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-18.12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21.87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304.07</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3.02</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267.43</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15.92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300.60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265.21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24.21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13.57</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-20.34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24.45</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303.71</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2.64</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277.09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16.79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300.70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274.48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26.88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14.95</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-22.68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27.16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303.40</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2.70</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286.75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17.67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300.80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283.70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29.69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16.42</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-25.14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30.02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303.15</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2.73</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296.44</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18.65</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302.10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292.91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32.66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17.99</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-27.71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33.04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302.99</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3.28</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306.10</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19.71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304.30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302.03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35.80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19.73</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-30.37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36.21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303.01</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3.98</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315.75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20.56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305.20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311.09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39.10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21.62</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-33.10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39.54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303.16</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2.81</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lastRenderedPageBreak/>
              <w:t>27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325.41</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21.80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305.70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320.10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42.57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23.65</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-35.94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43.02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303.34</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3.89</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335.08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23.20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306.80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329.03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46.25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25.84</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-38.93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46.72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303.57</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4.54</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344.75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24.48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307.60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337.88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50.15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28.20</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-42.04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50.62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303.85</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4.10</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354.41</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25.84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308.70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346.62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54.24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30.73</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-45.27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54.72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304.17</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4.47</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364.08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26.91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310.10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355.29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58.54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33.46</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-48.59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59.00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304.55</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3.84</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373.72</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9.64</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27.99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311.40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363.84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62.98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36.36</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-51.95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63.41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304.99</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3.84</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383.33</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9.61</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29.33</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311.80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372.27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67.59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39.42</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-55.40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67.99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305.44</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4.23</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392.98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30.62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312.20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380.63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72.41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42.65</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-58.98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72.79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305.87</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4.06</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402.65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31.95</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312.90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388.90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77.43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46.04</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-62.68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77.78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306.30</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4.28</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412.34</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33.23</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312.50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397.06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82.65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49.58</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-66.52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82.96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306.70</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4.02</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421.99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34.64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312.30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405.07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88.04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53.22</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-70.50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88.33</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307.05</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4.40</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431.63</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9.64</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36.02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312.20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412.93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93.61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56.96</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-74.62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93.88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307.36</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4.30</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441.29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37.14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311.70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420.69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99.37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60.81</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-78.90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99.62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307.62</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3.60</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450.96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38.23</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311.30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428.34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105.28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64.73</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-83.33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105.52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307.84</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3.47</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460.65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39.11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310.90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435.91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111.33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68.71</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-87.89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111.56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308.02</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2.83</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470.32</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40.31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311.30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443.34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117.51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72.77</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-92.55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117.73</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308.18</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3.81</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479.98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41.54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311.70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450.64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123.84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76.96</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-97.29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124.05</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308.35</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3.91</w:t>
            </w:r>
          </w:p>
        </w:tc>
      </w:tr>
      <w:tr w:rsidR="00425840" w:rsidRPr="00777EEC" w:rsidTr="00E25365">
        <w:trPr>
          <w:trHeight w:val="270"/>
          <w:jc w:val="center"/>
        </w:trPr>
        <w:tc>
          <w:tcPr>
            <w:tcW w:w="374"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序</w:t>
            </w:r>
          </w:p>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号</w:t>
            </w:r>
          </w:p>
        </w:tc>
        <w:tc>
          <w:tcPr>
            <w:tcW w:w="444"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测深</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(m)</w:t>
            </w:r>
          </w:p>
        </w:tc>
        <w:tc>
          <w:tcPr>
            <w:tcW w:w="376"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段长</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(m)</w:t>
            </w:r>
          </w:p>
        </w:tc>
        <w:tc>
          <w:tcPr>
            <w:tcW w:w="376"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井斜角</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w:t>
            </w:r>
            <w:r w:rsidRPr="00777EEC">
              <w:rPr>
                <w:rFonts w:ascii="宋体" w:hAnsi="宋体" w:cs="宋体" w:hint="eastAsia"/>
                <w:color w:val="000000"/>
                <w:sz w:val="18"/>
                <w:szCs w:val="18"/>
              </w:rPr>
              <w:t>°</w:t>
            </w:r>
            <w:r w:rsidRPr="00777EEC">
              <w:rPr>
                <w:rFonts w:ascii="宋体" w:hAnsi="宋体" w:cs="宋体"/>
                <w:color w:val="000000"/>
                <w:sz w:val="18"/>
                <w:szCs w:val="18"/>
              </w:rPr>
              <w:t>)</w:t>
            </w:r>
          </w:p>
        </w:tc>
        <w:tc>
          <w:tcPr>
            <w:tcW w:w="397"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方位角</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w:t>
            </w:r>
            <w:r w:rsidRPr="00777EEC">
              <w:rPr>
                <w:rFonts w:ascii="宋体" w:hAnsi="宋体" w:cs="宋体" w:hint="eastAsia"/>
                <w:color w:val="000000"/>
                <w:sz w:val="18"/>
                <w:szCs w:val="18"/>
              </w:rPr>
              <w:t>°</w:t>
            </w:r>
            <w:r w:rsidRPr="00777EEC">
              <w:rPr>
                <w:rFonts w:ascii="宋体" w:hAnsi="宋体" w:cs="宋体"/>
                <w:color w:val="000000"/>
                <w:sz w:val="18"/>
                <w:szCs w:val="18"/>
              </w:rPr>
              <w:t>)</w:t>
            </w:r>
          </w:p>
        </w:tc>
        <w:tc>
          <w:tcPr>
            <w:tcW w:w="444"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垂深</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(m)</w:t>
            </w:r>
          </w:p>
        </w:tc>
        <w:tc>
          <w:tcPr>
            <w:tcW w:w="444"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投影位移</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(m)</w:t>
            </w:r>
          </w:p>
        </w:tc>
        <w:tc>
          <w:tcPr>
            <w:tcW w:w="444"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南北</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(m)</w:t>
            </w:r>
          </w:p>
        </w:tc>
        <w:tc>
          <w:tcPr>
            <w:tcW w:w="509"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东西</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(m)</w:t>
            </w:r>
          </w:p>
        </w:tc>
        <w:tc>
          <w:tcPr>
            <w:tcW w:w="444"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闭合距</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(m)</w:t>
            </w:r>
          </w:p>
        </w:tc>
        <w:tc>
          <w:tcPr>
            <w:tcW w:w="397"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闭合方位</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w:t>
            </w:r>
            <w:r w:rsidRPr="00777EEC">
              <w:rPr>
                <w:rFonts w:ascii="宋体" w:hAnsi="宋体" w:cs="宋体" w:hint="eastAsia"/>
                <w:color w:val="000000"/>
                <w:sz w:val="18"/>
                <w:szCs w:val="18"/>
              </w:rPr>
              <w:t>°</w:t>
            </w:r>
            <w:r w:rsidRPr="00777EEC">
              <w:rPr>
                <w:rFonts w:ascii="宋体" w:hAnsi="宋体" w:cs="宋体"/>
                <w:color w:val="000000"/>
                <w:sz w:val="18"/>
                <w:szCs w:val="18"/>
              </w:rPr>
              <w:t>)</w:t>
            </w:r>
          </w:p>
        </w:tc>
        <w:tc>
          <w:tcPr>
            <w:tcW w:w="350"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全角</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w:t>
            </w:r>
            <w:r w:rsidRPr="00777EEC">
              <w:rPr>
                <w:rFonts w:ascii="宋体" w:hAnsi="宋体" w:cs="宋体" w:hint="eastAsia"/>
                <w:color w:val="000000"/>
                <w:sz w:val="18"/>
                <w:szCs w:val="18"/>
              </w:rPr>
              <w:t>°/30m</w:t>
            </w:r>
            <w:r w:rsidRPr="00777EEC">
              <w:rPr>
                <w:rFonts w:ascii="宋体" w:hAnsi="宋体" w:cs="宋体"/>
                <w:color w:val="000000"/>
                <w:sz w:val="18"/>
                <w:szCs w:val="18"/>
              </w:rPr>
              <w:t>)</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489.64</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42.67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312.30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457.81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130.31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81.30</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-102.10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130.51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308.53</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3.73</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518.63</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45.48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310.90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478.63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150.48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94.68</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-117.18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150.65</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308.94</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539.76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21.13</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46.12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309.53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493.37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165.62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104.46</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-128.75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165.80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309.06</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1.66</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549.43</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46.41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308.90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500.05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172.60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108.88</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-134.16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172.78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309.06</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1.67</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578.37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28.94</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48.56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309.30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519.61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193.91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122.33</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-150.71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194.11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309.07</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2.25</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605.48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27.11</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48.47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308.50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537.57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214.19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135.09</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-166.52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214.42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309.05</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0.67</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619.00</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13.52</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48.47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308.50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546.53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224.30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141.39</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-174.44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224.54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309.03</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0.00</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634.32</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15.32</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48.52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307.90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556.68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235.75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148.48</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-183.46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236.02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308.99</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0.89</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663.35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29.03</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48.87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307.40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575.84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257.50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161.80</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-200.72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257.82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308.87</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0.53</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692.31</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48.60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306.20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594.94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279.19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174.84</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-218.15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279.57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308.71</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0.98</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lastRenderedPageBreak/>
              <w:t>54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721.29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49.09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308.20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614.02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300.94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188.03</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-235.53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301.38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308.60</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1.64</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750.27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49.00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307.00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633.01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322.77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201.39</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-252.87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323.27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308.53</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0.94</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779.25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48.91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306.20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652.04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344.54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214.42</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-270.42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345.11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308.41</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0.63</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808.23</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49.17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309.80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671.04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366.38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227.89</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-287.66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366.99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308.39</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2.83</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837.21</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48.87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308.50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690.04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388.23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241.70</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-304.63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388.87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308.43</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1.06</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866.19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47.81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310.80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709.31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409.87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255.52</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-321.30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410.51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308.49</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2.09</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895.16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47.29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310.00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728.86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431.24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269.37</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-337.57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431.88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308.59</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0.81</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924.14</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46.89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310.50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748.59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452.46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283.09</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-353.77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453.09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308.67</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0.56</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953.12</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46.54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768.46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473.55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296.77</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-369.83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474.18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308.75</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0.37</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982.10</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47.77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311.10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788.17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494.79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310.64</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-385.92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495.42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308.83</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1.38</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1011.08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47.99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310.80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807.60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516.29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324.73</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-402.16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516.90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308.92</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0.32</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1040.06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48.30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309.60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826.94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537.87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338.66</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-418.65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538.48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308.97</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0.98</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1069.04</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47.59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311.10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846.35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559.38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352.59</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-435.04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559.99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309.02</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1.37</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1098.02</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47.81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310.00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865.85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580.81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366.53</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-451.33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581.41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309.08</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0.87</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1127.00</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48.08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311.20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885.27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602.32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380.53</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-467.67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602.92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309.13</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0.96</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1155.98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49.17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310.50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904.42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624.06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394.76</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-484.12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624.66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309.19</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1.25</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1184.95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49.97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310.50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923.21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646.11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409.08</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-500.89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646.71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309.24</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0.83</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1213.93</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50.32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941.78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668.35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423.51</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-517.82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668.95</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309.28</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0.37</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1242.91</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51.20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310.30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960.11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690.79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438.04</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-534.92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691.39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309.31</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0.91</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1271.89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51.86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310.60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978.14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713.48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452.76</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-552.19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714.08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309.35</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0.73</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1300.87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52.16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310.90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995.98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736.31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467.67</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-569.49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736.91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309.39</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0.40</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1329.85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52.16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1013.76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759.19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482.43</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-586.98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759.79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309.42</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1.23</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1358.83</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52.60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309.70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1031.45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782.13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497.04</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-604.68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782.75</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309.42</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0.52</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1387.81</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52.43</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308.70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1049.08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805.10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511.58</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-622.50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805.74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309.41</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0.84</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1416.79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51.94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308.70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1066.85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827.96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525.89</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-640.37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828.63</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309.39</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0.51</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1445.71</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28.92</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51.59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1084.75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850.65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540.05</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-658.13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851.35</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309.37</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0.44</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1474.70</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52.25</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309.70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1102.63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873.44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554.43</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-675.85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874.17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309.36</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1.26</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1503.69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52.38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309.80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1120.35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896.37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569.10</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-693.49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897.11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309.37</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0.16</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1513.30</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9.61</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52.65</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308.90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1126.20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903.99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573.93</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-699.39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904.73</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309.37</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2.38</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lastRenderedPageBreak/>
              <w:t>83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1522.98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53.66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308.80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1132.00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911.72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578.79</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-705.42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912.48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309.37</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3.14</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1532.62</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9.64</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54.80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309.60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1137.64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919.54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583.73</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-711.48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920.30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309.37</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4.08</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1542.31</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55.46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309.90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1143.18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927.48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588.82</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-717.60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928.25</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309.37</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2.18</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1551.97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56.56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310.20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1148.58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935.49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593.97</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-723.73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936.26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309.38</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3.50</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1561.63</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57.83</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309.70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1153.81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943.61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599.18</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-729.95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944.38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309.38</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4.15</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1571.29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58.49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309.60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1158.91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951.81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604.42</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-736.27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952.59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309.38</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2.07</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1580.95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59.28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1163.90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960.07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609.68</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-742.65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960.86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309.38</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2.51</w:t>
            </w:r>
          </w:p>
        </w:tc>
      </w:tr>
      <w:tr w:rsidR="00425840" w:rsidRPr="00777EEC" w:rsidTr="00E25365">
        <w:trPr>
          <w:trHeight w:val="270"/>
          <w:jc w:val="center"/>
        </w:trPr>
        <w:tc>
          <w:tcPr>
            <w:tcW w:w="374"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序</w:t>
            </w:r>
          </w:p>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号</w:t>
            </w:r>
          </w:p>
        </w:tc>
        <w:tc>
          <w:tcPr>
            <w:tcW w:w="444"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测深</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(m)</w:t>
            </w:r>
          </w:p>
        </w:tc>
        <w:tc>
          <w:tcPr>
            <w:tcW w:w="376"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段长</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(m)</w:t>
            </w:r>
          </w:p>
        </w:tc>
        <w:tc>
          <w:tcPr>
            <w:tcW w:w="376"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井斜角</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w:t>
            </w:r>
            <w:r w:rsidRPr="00777EEC">
              <w:rPr>
                <w:rFonts w:ascii="宋体" w:hAnsi="宋体" w:cs="宋体" w:hint="eastAsia"/>
                <w:color w:val="000000"/>
                <w:sz w:val="18"/>
                <w:szCs w:val="18"/>
              </w:rPr>
              <w:t>°</w:t>
            </w:r>
            <w:r w:rsidRPr="00777EEC">
              <w:rPr>
                <w:rFonts w:ascii="宋体" w:hAnsi="宋体" w:cs="宋体"/>
                <w:color w:val="000000"/>
                <w:sz w:val="18"/>
                <w:szCs w:val="18"/>
              </w:rPr>
              <w:t>)</w:t>
            </w:r>
          </w:p>
        </w:tc>
        <w:tc>
          <w:tcPr>
            <w:tcW w:w="397"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方位角</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w:t>
            </w:r>
            <w:r w:rsidRPr="00777EEC">
              <w:rPr>
                <w:rFonts w:ascii="宋体" w:hAnsi="宋体" w:cs="宋体" w:hint="eastAsia"/>
                <w:color w:val="000000"/>
                <w:sz w:val="18"/>
                <w:szCs w:val="18"/>
              </w:rPr>
              <w:t>°</w:t>
            </w:r>
            <w:r w:rsidRPr="00777EEC">
              <w:rPr>
                <w:rFonts w:ascii="宋体" w:hAnsi="宋体" w:cs="宋体"/>
                <w:color w:val="000000"/>
                <w:sz w:val="18"/>
                <w:szCs w:val="18"/>
              </w:rPr>
              <w:t>)</w:t>
            </w:r>
          </w:p>
        </w:tc>
        <w:tc>
          <w:tcPr>
            <w:tcW w:w="444"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垂深</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(m)</w:t>
            </w:r>
          </w:p>
        </w:tc>
        <w:tc>
          <w:tcPr>
            <w:tcW w:w="444"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投影位移</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(m)</w:t>
            </w:r>
          </w:p>
        </w:tc>
        <w:tc>
          <w:tcPr>
            <w:tcW w:w="444"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南北</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(m)</w:t>
            </w:r>
          </w:p>
        </w:tc>
        <w:tc>
          <w:tcPr>
            <w:tcW w:w="509"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东西</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(m)</w:t>
            </w:r>
          </w:p>
        </w:tc>
        <w:tc>
          <w:tcPr>
            <w:tcW w:w="444"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闭合距</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(m)</w:t>
            </w:r>
          </w:p>
        </w:tc>
        <w:tc>
          <w:tcPr>
            <w:tcW w:w="397"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闭合方位</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w:t>
            </w:r>
            <w:r w:rsidRPr="00777EEC">
              <w:rPr>
                <w:rFonts w:ascii="宋体" w:hAnsi="宋体" w:cs="宋体" w:hint="eastAsia"/>
                <w:color w:val="000000"/>
                <w:sz w:val="18"/>
                <w:szCs w:val="18"/>
              </w:rPr>
              <w:t>°</w:t>
            </w:r>
            <w:r w:rsidRPr="00777EEC">
              <w:rPr>
                <w:rFonts w:ascii="宋体" w:hAnsi="宋体" w:cs="宋体"/>
                <w:color w:val="000000"/>
                <w:sz w:val="18"/>
                <w:szCs w:val="18"/>
              </w:rPr>
              <w:t>)</w:t>
            </w:r>
          </w:p>
        </w:tc>
        <w:tc>
          <w:tcPr>
            <w:tcW w:w="350" w:type="pct"/>
            <w:shd w:val="clear" w:color="auto" w:fill="auto"/>
          </w:tcPr>
          <w:p w:rsidR="00425840" w:rsidRPr="00777EEC" w:rsidRDefault="00425840" w:rsidP="00E25365">
            <w:pPr>
              <w:jc w:val="center"/>
              <w:rPr>
                <w:rFonts w:ascii="宋体" w:hAnsi="宋体" w:cs="宋体"/>
                <w:color w:val="000000"/>
                <w:sz w:val="18"/>
                <w:szCs w:val="18"/>
              </w:rPr>
            </w:pPr>
            <w:r w:rsidRPr="00777EEC">
              <w:rPr>
                <w:rFonts w:ascii="宋体" w:hAnsi="宋体" w:cs="宋体" w:hint="eastAsia"/>
                <w:color w:val="000000"/>
                <w:sz w:val="18"/>
                <w:szCs w:val="18"/>
              </w:rPr>
              <w:t>全角</w:t>
            </w:r>
          </w:p>
          <w:p w:rsidR="00425840" w:rsidRPr="00777EEC" w:rsidRDefault="00425840" w:rsidP="00E25365">
            <w:pPr>
              <w:jc w:val="center"/>
              <w:rPr>
                <w:rFonts w:ascii="宋体" w:hAnsi="宋体" w:cs="宋体"/>
                <w:color w:val="000000"/>
                <w:sz w:val="18"/>
                <w:szCs w:val="18"/>
              </w:rPr>
            </w:pPr>
            <w:r w:rsidRPr="00777EEC">
              <w:rPr>
                <w:rFonts w:ascii="宋体" w:hAnsi="宋体" w:cs="宋体"/>
                <w:color w:val="000000"/>
                <w:sz w:val="18"/>
                <w:szCs w:val="18"/>
              </w:rPr>
              <w:t>(</w:t>
            </w:r>
            <w:r w:rsidRPr="00777EEC">
              <w:rPr>
                <w:rFonts w:ascii="宋体" w:hAnsi="宋体" w:cs="宋体" w:hint="eastAsia"/>
                <w:color w:val="000000"/>
                <w:sz w:val="18"/>
                <w:szCs w:val="18"/>
              </w:rPr>
              <w:t>°/30m</w:t>
            </w:r>
            <w:r w:rsidRPr="00777EEC">
              <w:rPr>
                <w:rFonts w:ascii="宋体" w:hAnsi="宋体" w:cs="宋体"/>
                <w:color w:val="000000"/>
                <w:sz w:val="18"/>
                <w:szCs w:val="18"/>
              </w:rPr>
              <w:t>)</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1590.62</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60.42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1168.76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968.43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614.99</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-749.11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969.22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309.38</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3.54</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1600.27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61.70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309.50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1173.43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976.86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620.35</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-755.63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977.66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309.38</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3.99</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1609.89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9.62</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62.53</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310.10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1177.93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985.36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625.80</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-762.17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986.16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309.39</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3.07</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1619.55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63.37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1182.32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993.96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631.30</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-768.78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994.77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309.39</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3.25</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1629.22</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64.25</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309.90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1186.59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1002.63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636.83</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-775.46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1003.44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309.39</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3.06</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1638.89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64.82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310.80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1190.74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1011.36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642.49</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-782.12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1012.17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309.40</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3.08</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1648.54</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65.70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310.00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1194.78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1020.12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648.17</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-788.79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1020.94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309.41</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3.55</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1658.21</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67.00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310.20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1198.66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1028.98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653.87</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-795.57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1029.79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309.42</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4.07</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1667.87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67.50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310.80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1202.40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1037.88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659.66</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-802.34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1038.70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309.43</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2.32</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1677.51</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9.64</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68.64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311.00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1206.00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1046.82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665.51</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-809.10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1047.64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309.44</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3.59</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1687.17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69.74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312.30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1209.43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1055.85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671.51</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-815.85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1056.66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309.46</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5.09</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1696.86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70.81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312.00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1212.70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1064.97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677.64</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-822.61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1065.77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309.48</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3.43</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1706.52</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72.33</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311.80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1215.75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1074.14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683.76</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-829.43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1074.93</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309.50</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4.76</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1716.14</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9.62</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73.04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312.30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1218.62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1083.32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689.91</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-836.25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1084.10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309.52</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2.67</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1725.78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9.64</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73.92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312.30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1221.36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1092.56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696.13</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-843.08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1093.34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309.55</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2.74</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1735.45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75.22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312.60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1223.93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1101.88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702.42</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-849.96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1102.65</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309.57</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4.13</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1745.11</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75.85</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313.50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1226.34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1111.24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708.80</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-856.80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1111.98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309.60</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3.34</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1754.43</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9.32</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76.94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313.40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1228.54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1120.29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715.03</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-863.37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1121.02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309.63</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3.52</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1764.12</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78.00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314.20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1230.64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1129.74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721.58</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-870.20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1130.45</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309.67</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4.08</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1773.79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79.28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315.10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1232.54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1139.21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728.24</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-876.95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1139.90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309.71</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4.82</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lastRenderedPageBreak/>
              <w:t>110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1783.46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79.98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315.50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1234.28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1148.70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735.00</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-883.64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1149.37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309.75</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2.49</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1793.11</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81.47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315.10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1235.84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1158.21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741.77</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-890.33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1158.85</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309.80</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4.79</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1822.08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82.44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314.40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1239.89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1186.85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761.97</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-910.71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1187.43</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309.92</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1.23</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1851.03</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83.06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315.30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1243.55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1215.53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782.22</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-931.07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1216.04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310.03</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1.13</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1879.98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82.92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315.00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1247.08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1244.21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802.59</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-951.33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1244.66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310.15</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0.34</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1908.90</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28.92</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82.09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315.40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1250.85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1272.83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822.94</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-971.53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1273.23</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310.27</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0.95</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1937.86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82.22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314.60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1254.80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1301.47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843.22</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-991.82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1301.82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310.37</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0.83</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1966.85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81.69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313.90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1258.86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1330.14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863.25</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-1012.38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1330.46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310.45</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0.90</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1995.82</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82.66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314.80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1262.81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1358.81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883.31</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-1032.90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1359.09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310.54</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1.36</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119</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2024.78</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81.83</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316.00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1266.71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1387.45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903.75</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-1053.05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1387.69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310.64</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1.50</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2053.75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28.97</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82.22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315.50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1270.73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1416.07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924.30</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-1073.07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1416.26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310.74</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0.65</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2082.71</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82.40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315.40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1274.61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1444.70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944.75</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-1093.20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1444.87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310.83</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0.21</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2111.66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82.27</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315.80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1278.47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1473.33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965.25</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-1113.28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1473.46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310.93</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0.43</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123</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2140.65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28.99</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82.71</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315.80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1282.26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1502.00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985.85</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-1133.32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1502.10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311.02</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0.46</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2169.61</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28.96</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82.92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315.40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1285.88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1530.66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1006.38</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-1153.42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1530.74</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311.11</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0.47</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125</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2198.61</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29.00</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82.09</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315.10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1289.66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1559.36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1026.80</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-1173.66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1559.42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311.18</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0.91</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2227.51</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28.90</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81.52</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315.60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1293.78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1587.91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1047.15</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-1193.76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1587.95</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311.26</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0.78</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127</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2256.45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28.94</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80.46</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315.70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1298.32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1616.42</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1067.59</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-1213.74</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1616.45</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311.33</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1.10</w:t>
            </w:r>
          </w:p>
        </w:tc>
      </w:tr>
      <w:tr w:rsidR="00425840" w:rsidRPr="00777EEC" w:rsidTr="00E25365">
        <w:trPr>
          <w:trHeight w:val="270"/>
          <w:jc w:val="center"/>
        </w:trPr>
        <w:tc>
          <w:tcPr>
            <w:tcW w:w="374" w:type="pct"/>
            <w:shd w:val="clear" w:color="auto" w:fill="auto"/>
            <w:vAlign w:val="center"/>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128</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2275.00</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18.55</w:t>
            </w:r>
          </w:p>
        </w:tc>
        <w:tc>
          <w:tcPr>
            <w:tcW w:w="376"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80.00</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315.70</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1301.46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1634.66</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1080.67</w:t>
            </w:r>
          </w:p>
        </w:tc>
        <w:tc>
          <w:tcPr>
            <w:tcW w:w="509"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-1226.51</w:t>
            </w:r>
          </w:p>
        </w:tc>
        <w:tc>
          <w:tcPr>
            <w:tcW w:w="444"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1634.68</w:t>
            </w:r>
          </w:p>
        </w:tc>
        <w:tc>
          <w:tcPr>
            <w:tcW w:w="397"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311.38</w:t>
            </w:r>
          </w:p>
        </w:tc>
        <w:tc>
          <w:tcPr>
            <w:tcW w:w="350" w:type="pct"/>
            <w:shd w:val="clear" w:color="auto" w:fill="auto"/>
          </w:tcPr>
          <w:p w:rsidR="00425840" w:rsidRPr="00777EEC" w:rsidRDefault="00425840" w:rsidP="00E25365">
            <w:pPr>
              <w:jc w:val="center"/>
              <w:rPr>
                <w:rFonts w:ascii="宋体" w:hAnsi="宋体" w:cs="宋体"/>
                <w:sz w:val="18"/>
                <w:szCs w:val="18"/>
              </w:rPr>
            </w:pPr>
            <w:r w:rsidRPr="00777EEC">
              <w:rPr>
                <w:rFonts w:ascii="宋体" w:hAnsi="宋体" w:cs="宋体" w:hint="eastAsia"/>
                <w:sz w:val="18"/>
                <w:szCs w:val="18"/>
              </w:rPr>
              <w:t>0.74</w:t>
            </w:r>
          </w:p>
        </w:tc>
      </w:tr>
    </w:tbl>
    <w:p w:rsidR="00425840" w:rsidRDefault="00425840" w:rsidP="00425840">
      <w:pPr>
        <w:rPr>
          <w:b/>
          <w:color w:val="000000"/>
          <w:sz w:val="24"/>
          <w:szCs w:val="24"/>
        </w:rPr>
      </w:pPr>
    </w:p>
    <w:p w:rsidR="00425840" w:rsidRDefault="00425840" w:rsidP="00425840">
      <w:pPr>
        <w:rPr>
          <w:b/>
          <w:color w:val="000000"/>
          <w:sz w:val="24"/>
          <w:szCs w:val="24"/>
        </w:rPr>
      </w:pPr>
    </w:p>
    <w:p w:rsidR="00927CBD" w:rsidRPr="00425840" w:rsidRDefault="00927CBD" w:rsidP="00425840"/>
    <w:sectPr w:rsidR="00927CBD" w:rsidRPr="00425840" w:rsidSect="00BE6EE7">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1C5" w:rsidRDefault="007861C5" w:rsidP="005531D8">
      <w:pPr>
        <w:spacing w:line="240" w:lineRule="auto"/>
      </w:pPr>
      <w:r>
        <w:separator/>
      </w:r>
    </w:p>
  </w:endnote>
  <w:endnote w:type="continuationSeparator" w:id="0">
    <w:p w:rsidR="007861C5" w:rsidRDefault="007861C5" w:rsidP="005531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D8" w:rsidRDefault="005531D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D8" w:rsidRDefault="005531D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D8" w:rsidRDefault="005531D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1C5" w:rsidRDefault="007861C5" w:rsidP="005531D8">
      <w:pPr>
        <w:spacing w:line="240" w:lineRule="auto"/>
      </w:pPr>
      <w:r>
        <w:separator/>
      </w:r>
    </w:p>
  </w:footnote>
  <w:footnote w:type="continuationSeparator" w:id="0">
    <w:p w:rsidR="007861C5" w:rsidRDefault="007861C5" w:rsidP="005531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D8" w:rsidRDefault="005531D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D8" w:rsidRDefault="005531D8">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D8" w:rsidRDefault="005531D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1" w15:restartNumberingAfterBreak="0">
    <w:nsid w:val="00000004"/>
    <w:multiLevelType w:val="multilevel"/>
    <w:tmpl w:val="00000004"/>
    <w:lvl w:ilvl="0">
      <w:start w:val="1"/>
      <w:numFmt w:val="japaneseCounting"/>
      <w:lvlText w:val="(%1)"/>
      <w:lvlJc w:val="left"/>
      <w:pPr>
        <w:tabs>
          <w:tab w:val="num" w:pos="495"/>
        </w:tabs>
        <w:ind w:left="495" w:hanging="375"/>
      </w:pPr>
      <w:rPr>
        <w:rFonts w:hint="default"/>
      </w:r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2" w15:restartNumberingAfterBreak="0">
    <w:nsid w:val="0000000A"/>
    <w:multiLevelType w:val="multilevel"/>
    <w:tmpl w:val="0000000A"/>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3" w15:restartNumberingAfterBreak="0">
    <w:nsid w:val="0C9D1134"/>
    <w:multiLevelType w:val="multilevel"/>
    <w:tmpl w:val="42BEEB96"/>
    <w:lvl w:ilvl="0">
      <w:start w:val="1"/>
      <w:numFmt w:val="decimal"/>
      <w:lvlText w:val="%1、"/>
      <w:lvlJc w:val="left"/>
      <w:pPr>
        <w:tabs>
          <w:tab w:val="num" w:pos="585"/>
        </w:tabs>
        <w:ind w:left="585" w:hanging="360"/>
      </w:pPr>
      <w:rPr>
        <w:rFonts w:cs="Times New Roman" w:hint="eastAsia"/>
      </w:rPr>
    </w:lvl>
    <w:lvl w:ilvl="1" w:tentative="1">
      <w:start w:val="1"/>
      <w:numFmt w:val="lowerLetter"/>
      <w:lvlText w:val="%2)"/>
      <w:lvlJc w:val="left"/>
      <w:pPr>
        <w:tabs>
          <w:tab w:val="num" w:pos="1065"/>
        </w:tabs>
        <w:ind w:left="1065" w:hanging="420"/>
      </w:pPr>
      <w:rPr>
        <w:rFonts w:cs="Times New Roman"/>
      </w:rPr>
    </w:lvl>
    <w:lvl w:ilvl="2" w:tentative="1">
      <w:start w:val="1"/>
      <w:numFmt w:val="lowerRoman"/>
      <w:lvlText w:val="%3."/>
      <w:lvlJc w:val="right"/>
      <w:pPr>
        <w:tabs>
          <w:tab w:val="num" w:pos="1485"/>
        </w:tabs>
        <w:ind w:left="1485" w:hanging="420"/>
      </w:pPr>
      <w:rPr>
        <w:rFonts w:cs="Times New Roman"/>
      </w:rPr>
    </w:lvl>
    <w:lvl w:ilvl="3" w:tentative="1">
      <w:start w:val="1"/>
      <w:numFmt w:val="decimal"/>
      <w:lvlText w:val="%4."/>
      <w:lvlJc w:val="left"/>
      <w:pPr>
        <w:tabs>
          <w:tab w:val="num" w:pos="1905"/>
        </w:tabs>
        <w:ind w:left="1905" w:hanging="420"/>
      </w:pPr>
      <w:rPr>
        <w:rFonts w:cs="Times New Roman"/>
      </w:rPr>
    </w:lvl>
    <w:lvl w:ilvl="4" w:tentative="1">
      <w:start w:val="1"/>
      <w:numFmt w:val="lowerLetter"/>
      <w:lvlText w:val="%5)"/>
      <w:lvlJc w:val="left"/>
      <w:pPr>
        <w:tabs>
          <w:tab w:val="num" w:pos="2325"/>
        </w:tabs>
        <w:ind w:left="2325" w:hanging="420"/>
      </w:pPr>
      <w:rPr>
        <w:rFonts w:cs="Times New Roman"/>
      </w:rPr>
    </w:lvl>
    <w:lvl w:ilvl="5" w:tentative="1">
      <w:start w:val="1"/>
      <w:numFmt w:val="lowerRoman"/>
      <w:lvlText w:val="%6."/>
      <w:lvlJc w:val="right"/>
      <w:pPr>
        <w:tabs>
          <w:tab w:val="num" w:pos="2745"/>
        </w:tabs>
        <w:ind w:left="2745" w:hanging="420"/>
      </w:pPr>
      <w:rPr>
        <w:rFonts w:cs="Times New Roman"/>
      </w:rPr>
    </w:lvl>
    <w:lvl w:ilvl="6" w:tentative="1">
      <w:start w:val="1"/>
      <w:numFmt w:val="decimal"/>
      <w:lvlText w:val="%7."/>
      <w:lvlJc w:val="left"/>
      <w:pPr>
        <w:tabs>
          <w:tab w:val="num" w:pos="3165"/>
        </w:tabs>
        <w:ind w:left="3165" w:hanging="420"/>
      </w:pPr>
      <w:rPr>
        <w:rFonts w:cs="Times New Roman"/>
      </w:rPr>
    </w:lvl>
    <w:lvl w:ilvl="7" w:tentative="1">
      <w:start w:val="1"/>
      <w:numFmt w:val="lowerLetter"/>
      <w:lvlText w:val="%8)"/>
      <w:lvlJc w:val="left"/>
      <w:pPr>
        <w:tabs>
          <w:tab w:val="num" w:pos="3585"/>
        </w:tabs>
        <w:ind w:left="3585" w:hanging="420"/>
      </w:pPr>
      <w:rPr>
        <w:rFonts w:cs="Times New Roman"/>
      </w:rPr>
    </w:lvl>
    <w:lvl w:ilvl="8" w:tentative="1">
      <w:start w:val="1"/>
      <w:numFmt w:val="lowerRoman"/>
      <w:lvlText w:val="%9."/>
      <w:lvlJc w:val="right"/>
      <w:pPr>
        <w:tabs>
          <w:tab w:val="num" w:pos="4005"/>
        </w:tabs>
        <w:ind w:left="4005" w:hanging="420"/>
      </w:pPr>
      <w:rPr>
        <w:rFonts w:cs="Times New Roman"/>
      </w:rPr>
    </w:lvl>
  </w:abstractNum>
  <w:abstractNum w:abstractNumId="4" w15:restartNumberingAfterBreak="0">
    <w:nsid w:val="135716F7"/>
    <w:multiLevelType w:val="hybridMultilevel"/>
    <w:tmpl w:val="98DCD484"/>
    <w:lvl w:ilvl="0" w:tplc="E4D8F8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F851F9"/>
    <w:multiLevelType w:val="multilevel"/>
    <w:tmpl w:val="B06A6730"/>
    <w:lvl w:ilvl="0">
      <w:start w:val="1"/>
      <w:numFmt w:val="decimal"/>
      <w:lvlText w:val="%1、"/>
      <w:lvlJc w:val="left"/>
      <w:pPr>
        <w:tabs>
          <w:tab w:val="num" w:pos="585"/>
        </w:tabs>
        <w:ind w:left="585" w:hanging="360"/>
      </w:pPr>
      <w:rPr>
        <w:rFonts w:cs="Times New Roman" w:hint="eastAsia"/>
      </w:rPr>
    </w:lvl>
    <w:lvl w:ilvl="1" w:tentative="1">
      <w:start w:val="1"/>
      <w:numFmt w:val="lowerLetter"/>
      <w:lvlText w:val="%2)"/>
      <w:lvlJc w:val="left"/>
      <w:pPr>
        <w:tabs>
          <w:tab w:val="num" w:pos="1065"/>
        </w:tabs>
        <w:ind w:left="1065" w:hanging="420"/>
      </w:pPr>
      <w:rPr>
        <w:rFonts w:cs="Times New Roman"/>
      </w:rPr>
    </w:lvl>
    <w:lvl w:ilvl="2" w:tentative="1">
      <w:start w:val="1"/>
      <w:numFmt w:val="lowerRoman"/>
      <w:lvlText w:val="%3."/>
      <w:lvlJc w:val="right"/>
      <w:pPr>
        <w:tabs>
          <w:tab w:val="num" w:pos="1485"/>
        </w:tabs>
        <w:ind w:left="1485" w:hanging="420"/>
      </w:pPr>
      <w:rPr>
        <w:rFonts w:cs="Times New Roman"/>
      </w:rPr>
    </w:lvl>
    <w:lvl w:ilvl="3" w:tentative="1">
      <w:start w:val="1"/>
      <w:numFmt w:val="decimal"/>
      <w:lvlText w:val="%4."/>
      <w:lvlJc w:val="left"/>
      <w:pPr>
        <w:tabs>
          <w:tab w:val="num" w:pos="1905"/>
        </w:tabs>
        <w:ind w:left="1905" w:hanging="420"/>
      </w:pPr>
      <w:rPr>
        <w:rFonts w:cs="Times New Roman"/>
      </w:rPr>
    </w:lvl>
    <w:lvl w:ilvl="4" w:tentative="1">
      <w:start w:val="1"/>
      <w:numFmt w:val="lowerLetter"/>
      <w:lvlText w:val="%5)"/>
      <w:lvlJc w:val="left"/>
      <w:pPr>
        <w:tabs>
          <w:tab w:val="num" w:pos="2325"/>
        </w:tabs>
        <w:ind w:left="2325" w:hanging="420"/>
      </w:pPr>
      <w:rPr>
        <w:rFonts w:cs="Times New Roman"/>
      </w:rPr>
    </w:lvl>
    <w:lvl w:ilvl="5" w:tentative="1">
      <w:start w:val="1"/>
      <w:numFmt w:val="lowerRoman"/>
      <w:lvlText w:val="%6."/>
      <w:lvlJc w:val="right"/>
      <w:pPr>
        <w:tabs>
          <w:tab w:val="num" w:pos="2745"/>
        </w:tabs>
        <w:ind w:left="2745" w:hanging="420"/>
      </w:pPr>
      <w:rPr>
        <w:rFonts w:cs="Times New Roman"/>
      </w:rPr>
    </w:lvl>
    <w:lvl w:ilvl="6" w:tentative="1">
      <w:start w:val="1"/>
      <w:numFmt w:val="decimal"/>
      <w:lvlText w:val="%7."/>
      <w:lvlJc w:val="left"/>
      <w:pPr>
        <w:tabs>
          <w:tab w:val="num" w:pos="3165"/>
        </w:tabs>
        <w:ind w:left="3165" w:hanging="420"/>
      </w:pPr>
      <w:rPr>
        <w:rFonts w:cs="Times New Roman"/>
      </w:rPr>
    </w:lvl>
    <w:lvl w:ilvl="7" w:tentative="1">
      <w:start w:val="1"/>
      <w:numFmt w:val="lowerLetter"/>
      <w:lvlText w:val="%8)"/>
      <w:lvlJc w:val="left"/>
      <w:pPr>
        <w:tabs>
          <w:tab w:val="num" w:pos="3585"/>
        </w:tabs>
        <w:ind w:left="3585" w:hanging="420"/>
      </w:pPr>
      <w:rPr>
        <w:rFonts w:cs="Times New Roman"/>
      </w:rPr>
    </w:lvl>
    <w:lvl w:ilvl="8" w:tentative="1">
      <w:start w:val="1"/>
      <w:numFmt w:val="lowerRoman"/>
      <w:lvlText w:val="%9."/>
      <w:lvlJc w:val="right"/>
      <w:pPr>
        <w:tabs>
          <w:tab w:val="num" w:pos="4005"/>
        </w:tabs>
        <w:ind w:left="4005" w:hanging="420"/>
      </w:pPr>
      <w:rPr>
        <w:rFonts w:cs="Times New Roman"/>
      </w:rPr>
    </w:lvl>
  </w:abstractNum>
  <w:abstractNum w:abstractNumId="6" w15:restartNumberingAfterBreak="0">
    <w:nsid w:val="169A3798"/>
    <w:multiLevelType w:val="singleLevel"/>
    <w:tmpl w:val="0EBA3C72"/>
    <w:lvl w:ilvl="0">
      <w:start w:val="1"/>
      <w:numFmt w:val="japaneseCounting"/>
      <w:lvlText w:val="%1、"/>
      <w:lvlJc w:val="left"/>
      <w:pPr>
        <w:tabs>
          <w:tab w:val="num" w:pos="840"/>
        </w:tabs>
        <w:ind w:left="840" w:hanging="420"/>
      </w:pPr>
      <w:rPr>
        <w:rFonts w:hint="eastAsia"/>
      </w:rPr>
    </w:lvl>
  </w:abstractNum>
  <w:abstractNum w:abstractNumId="7" w15:restartNumberingAfterBreak="0">
    <w:nsid w:val="1E067C18"/>
    <w:multiLevelType w:val="hybridMultilevel"/>
    <w:tmpl w:val="6C94ED9A"/>
    <w:lvl w:ilvl="0" w:tplc="E5EACA32">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76537E"/>
    <w:multiLevelType w:val="hybridMultilevel"/>
    <w:tmpl w:val="66A2C88A"/>
    <w:lvl w:ilvl="0" w:tplc="3F1A41E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9" w15:restartNumberingAfterBreak="0">
    <w:nsid w:val="22D21CEE"/>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931"/>
        </w:tabs>
        <w:ind w:left="1418" w:hanging="567"/>
      </w:pPr>
      <w:rPr>
        <w:rFonts w:cs="Times New Roman"/>
      </w:rPr>
    </w:lvl>
    <w:lvl w:ilvl="3">
      <w:start w:val="1"/>
      <w:numFmt w:val="decimal"/>
      <w:lvlText w:val="%1.%2.%3.%4"/>
      <w:lvlJc w:val="left"/>
      <w:pPr>
        <w:tabs>
          <w:tab w:val="num" w:pos="2716"/>
        </w:tabs>
        <w:ind w:left="1984" w:hanging="708"/>
      </w:pPr>
      <w:rPr>
        <w:rFonts w:cs="Times New Roman"/>
      </w:rPr>
    </w:lvl>
    <w:lvl w:ilvl="4">
      <w:start w:val="1"/>
      <w:numFmt w:val="decimal"/>
      <w:lvlText w:val="%1.%2.%3.%4.%5"/>
      <w:lvlJc w:val="left"/>
      <w:pPr>
        <w:tabs>
          <w:tab w:val="num" w:pos="350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496"/>
        </w:tabs>
        <w:ind w:left="4394" w:hanging="1418"/>
      </w:pPr>
      <w:rPr>
        <w:rFonts w:cs="Times New Roman"/>
      </w:rPr>
    </w:lvl>
    <w:lvl w:ilvl="8">
      <w:start w:val="1"/>
      <w:numFmt w:val="decimal"/>
      <w:lvlText w:val="%1.%2.%3.%4.%5.%6.%7.%8.%9"/>
      <w:lvlJc w:val="left"/>
      <w:pPr>
        <w:tabs>
          <w:tab w:val="num" w:pos="6282"/>
        </w:tabs>
        <w:ind w:left="5102" w:hanging="1700"/>
      </w:pPr>
      <w:rPr>
        <w:rFonts w:cs="Times New Roman"/>
      </w:rPr>
    </w:lvl>
  </w:abstractNum>
  <w:abstractNum w:abstractNumId="10" w15:restartNumberingAfterBreak="0">
    <w:nsid w:val="24CF3FD0"/>
    <w:multiLevelType w:val="singleLevel"/>
    <w:tmpl w:val="7C60EE4E"/>
    <w:lvl w:ilvl="0">
      <w:start w:val="1"/>
      <w:numFmt w:val="decimal"/>
      <w:lvlText w:val="%1、"/>
      <w:lvlJc w:val="left"/>
      <w:pPr>
        <w:tabs>
          <w:tab w:val="num" w:pos="300"/>
        </w:tabs>
        <w:ind w:left="300" w:hanging="300"/>
      </w:pPr>
      <w:rPr>
        <w:rFonts w:hint="eastAsia"/>
      </w:rPr>
    </w:lvl>
  </w:abstractNum>
  <w:abstractNum w:abstractNumId="11" w15:restartNumberingAfterBreak="0">
    <w:nsid w:val="26750A43"/>
    <w:multiLevelType w:val="singleLevel"/>
    <w:tmpl w:val="9C1A0C0A"/>
    <w:lvl w:ilvl="0">
      <w:start w:val="1"/>
      <w:numFmt w:val="decimal"/>
      <w:lvlText w:val="%1、"/>
      <w:lvlJc w:val="left"/>
      <w:pPr>
        <w:tabs>
          <w:tab w:val="num" w:pos="324"/>
        </w:tabs>
        <w:ind w:left="324" w:hanging="324"/>
      </w:pPr>
      <w:rPr>
        <w:rFonts w:cs="Times New Roman" w:hint="eastAsia"/>
      </w:rPr>
    </w:lvl>
  </w:abstractNum>
  <w:abstractNum w:abstractNumId="12" w15:restartNumberingAfterBreak="0">
    <w:nsid w:val="273E3EC9"/>
    <w:multiLevelType w:val="hybridMultilevel"/>
    <w:tmpl w:val="FC501146"/>
    <w:lvl w:ilvl="0" w:tplc="EBE67662">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C6563BA"/>
    <w:multiLevelType w:val="hybridMultilevel"/>
    <w:tmpl w:val="92A2CEA8"/>
    <w:lvl w:ilvl="0" w:tplc="B5C26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0027B33"/>
    <w:multiLevelType w:val="hybridMultilevel"/>
    <w:tmpl w:val="E18A1680"/>
    <w:lvl w:ilvl="0" w:tplc="16CA8F24">
      <w:start w:val="1"/>
      <w:numFmt w:val="decimal"/>
      <w:lvlText w:val="%1、"/>
      <w:lvlJc w:val="left"/>
      <w:pPr>
        <w:tabs>
          <w:tab w:val="num" w:pos="900"/>
        </w:tabs>
        <w:ind w:left="900" w:hanging="720"/>
      </w:pPr>
      <w:rPr>
        <w:rFonts w:ascii="黑体" w:eastAsia="黑体" w:hAnsi="Times New Roman" w:cs="Times New Roman" w:hint="default"/>
        <w:sz w:val="32"/>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5" w15:restartNumberingAfterBreak="0">
    <w:nsid w:val="32856520"/>
    <w:multiLevelType w:val="multilevel"/>
    <w:tmpl w:val="8D568A76"/>
    <w:lvl w:ilvl="0">
      <w:start w:val="2"/>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6" w15:restartNumberingAfterBreak="0">
    <w:nsid w:val="34DE77C0"/>
    <w:multiLevelType w:val="singleLevel"/>
    <w:tmpl w:val="7F6A73FA"/>
    <w:lvl w:ilvl="0">
      <w:start w:val="1"/>
      <w:numFmt w:val="decimal"/>
      <w:lvlText w:val="（%1）"/>
      <w:lvlJc w:val="left"/>
      <w:pPr>
        <w:tabs>
          <w:tab w:val="num" w:pos="1065"/>
        </w:tabs>
        <w:ind w:left="1065" w:hanging="600"/>
      </w:pPr>
      <w:rPr>
        <w:rFonts w:hint="eastAsia"/>
      </w:rPr>
    </w:lvl>
  </w:abstractNum>
  <w:abstractNum w:abstractNumId="17" w15:restartNumberingAfterBreak="0">
    <w:nsid w:val="3BB83B1E"/>
    <w:multiLevelType w:val="multilevel"/>
    <w:tmpl w:val="E18A1680"/>
    <w:lvl w:ilvl="0">
      <w:start w:val="1"/>
      <w:numFmt w:val="decimal"/>
      <w:lvlText w:val="%1、"/>
      <w:lvlJc w:val="left"/>
      <w:pPr>
        <w:tabs>
          <w:tab w:val="num" w:pos="900"/>
        </w:tabs>
        <w:ind w:left="900" w:hanging="720"/>
      </w:pPr>
      <w:rPr>
        <w:rFonts w:ascii="黑体" w:eastAsia="黑体" w:hAnsi="Times New Roman" w:cs="Times New Roman" w:hint="default"/>
        <w:sz w:val="32"/>
      </w:rPr>
    </w:lvl>
    <w:lvl w:ilvl="1">
      <w:start w:val="1"/>
      <w:numFmt w:val="lowerLetter"/>
      <w:lvlText w:val="%2)"/>
      <w:lvlJc w:val="left"/>
      <w:pPr>
        <w:tabs>
          <w:tab w:val="num" w:pos="1020"/>
        </w:tabs>
        <w:ind w:left="1020" w:hanging="420"/>
      </w:pPr>
    </w:lvl>
    <w:lvl w:ilvl="2">
      <w:start w:val="1"/>
      <w:numFmt w:val="lowerRoman"/>
      <w:lvlText w:val="%3."/>
      <w:lvlJc w:val="right"/>
      <w:pPr>
        <w:tabs>
          <w:tab w:val="num" w:pos="1440"/>
        </w:tabs>
        <w:ind w:left="1440" w:hanging="420"/>
      </w:pPr>
    </w:lvl>
    <w:lvl w:ilvl="3">
      <w:start w:val="1"/>
      <w:numFmt w:val="decimal"/>
      <w:lvlText w:val="%4."/>
      <w:lvlJc w:val="left"/>
      <w:pPr>
        <w:tabs>
          <w:tab w:val="num" w:pos="1860"/>
        </w:tabs>
        <w:ind w:left="1860" w:hanging="420"/>
      </w:pPr>
    </w:lvl>
    <w:lvl w:ilvl="4">
      <w:start w:val="1"/>
      <w:numFmt w:val="lowerLetter"/>
      <w:lvlText w:val="%5)"/>
      <w:lvlJc w:val="left"/>
      <w:pPr>
        <w:tabs>
          <w:tab w:val="num" w:pos="2280"/>
        </w:tabs>
        <w:ind w:left="2280" w:hanging="420"/>
      </w:pPr>
    </w:lvl>
    <w:lvl w:ilvl="5">
      <w:start w:val="1"/>
      <w:numFmt w:val="lowerRoman"/>
      <w:lvlText w:val="%6."/>
      <w:lvlJc w:val="right"/>
      <w:pPr>
        <w:tabs>
          <w:tab w:val="num" w:pos="2700"/>
        </w:tabs>
        <w:ind w:left="2700" w:hanging="420"/>
      </w:pPr>
    </w:lvl>
    <w:lvl w:ilvl="6">
      <w:start w:val="1"/>
      <w:numFmt w:val="decimal"/>
      <w:lvlText w:val="%7."/>
      <w:lvlJc w:val="left"/>
      <w:pPr>
        <w:tabs>
          <w:tab w:val="num" w:pos="3120"/>
        </w:tabs>
        <w:ind w:left="3120" w:hanging="420"/>
      </w:pPr>
    </w:lvl>
    <w:lvl w:ilvl="7">
      <w:start w:val="1"/>
      <w:numFmt w:val="lowerLetter"/>
      <w:lvlText w:val="%8)"/>
      <w:lvlJc w:val="left"/>
      <w:pPr>
        <w:tabs>
          <w:tab w:val="num" w:pos="3540"/>
        </w:tabs>
        <w:ind w:left="3540" w:hanging="420"/>
      </w:pPr>
    </w:lvl>
    <w:lvl w:ilvl="8">
      <w:start w:val="1"/>
      <w:numFmt w:val="lowerRoman"/>
      <w:lvlText w:val="%9."/>
      <w:lvlJc w:val="right"/>
      <w:pPr>
        <w:tabs>
          <w:tab w:val="num" w:pos="3960"/>
        </w:tabs>
        <w:ind w:left="3960" w:hanging="420"/>
      </w:pPr>
    </w:lvl>
  </w:abstractNum>
  <w:abstractNum w:abstractNumId="18" w15:restartNumberingAfterBreak="0">
    <w:nsid w:val="41CA133F"/>
    <w:multiLevelType w:val="singleLevel"/>
    <w:tmpl w:val="30A24134"/>
    <w:lvl w:ilvl="0">
      <w:start w:val="1"/>
      <w:numFmt w:val="decimal"/>
      <w:lvlText w:val="（%1）"/>
      <w:lvlJc w:val="left"/>
      <w:pPr>
        <w:tabs>
          <w:tab w:val="num" w:pos="960"/>
        </w:tabs>
        <w:ind w:left="960" w:hanging="600"/>
      </w:pPr>
      <w:rPr>
        <w:rFonts w:hint="eastAsia"/>
      </w:rPr>
    </w:lvl>
  </w:abstractNum>
  <w:abstractNum w:abstractNumId="19" w15:restartNumberingAfterBreak="0">
    <w:nsid w:val="4212649A"/>
    <w:multiLevelType w:val="hybridMultilevel"/>
    <w:tmpl w:val="8E5C04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EBE0825"/>
    <w:multiLevelType w:val="hybridMultilevel"/>
    <w:tmpl w:val="A2229AAE"/>
    <w:lvl w:ilvl="0" w:tplc="814CA6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FE014C5"/>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931"/>
        </w:tabs>
        <w:ind w:left="1418" w:hanging="567"/>
      </w:pPr>
      <w:rPr>
        <w:rFonts w:cs="Times New Roman"/>
      </w:rPr>
    </w:lvl>
    <w:lvl w:ilvl="3">
      <w:start w:val="1"/>
      <w:numFmt w:val="decimal"/>
      <w:lvlText w:val="%1.%2.%3.%4"/>
      <w:lvlJc w:val="left"/>
      <w:pPr>
        <w:tabs>
          <w:tab w:val="num" w:pos="2716"/>
        </w:tabs>
        <w:ind w:left="1984" w:hanging="708"/>
      </w:pPr>
      <w:rPr>
        <w:rFonts w:cs="Times New Roman"/>
      </w:rPr>
    </w:lvl>
    <w:lvl w:ilvl="4">
      <w:start w:val="1"/>
      <w:numFmt w:val="decimal"/>
      <w:lvlText w:val="%1.%2.%3.%4.%5"/>
      <w:lvlJc w:val="left"/>
      <w:pPr>
        <w:tabs>
          <w:tab w:val="num" w:pos="350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496"/>
        </w:tabs>
        <w:ind w:left="4394" w:hanging="1418"/>
      </w:pPr>
      <w:rPr>
        <w:rFonts w:cs="Times New Roman"/>
      </w:rPr>
    </w:lvl>
    <w:lvl w:ilvl="8">
      <w:start w:val="1"/>
      <w:numFmt w:val="decimal"/>
      <w:lvlText w:val="%1.%2.%3.%4.%5.%6.%7.%8.%9"/>
      <w:lvlJc w:val="left"/>
      <w:pPr>
        <w:tabs>
          <w:tab w:val="num" w:pos="6282"/>
        </w:tabs>
        <w:ind w:left="5102" w:hanging="1700"/>
      </w:pPr>
      <w:rPr>
        <w:rFonts w:cs="Times New Roman"/>
      </w:rPr>
    </w:lvl>
  </w:abstractNum>
  <w:abstractNum w:abstractNumId="22" w15:restartNumberingAfterBreak="0">
    <w:nsid w:val="503B3611"/>
    <w:multiLevelType w:val="singleLevel"/>
    <w:tmpl w:val="BAD86092"/>
    <w:lvl w:ilvl="0">
      <w:start w:val="1"/>
      <w:numFmt w:val="japaneseCounting"/>
      <w:lvlText w:val="(%1)"/>
      <w:lvlJc w:val="left"/>
      <w:pPr>
        <w:tabs>
          <w:tab w:val="num" w:pos="456"/>
        </w:tabs>
        <w:ind w:left="456" w:hanging="456"/>
      </w:pPr>
      <w:rPr>
        <w:rFonts w:cs="Times New Roman" w:hint="eastAsia"/>
      </w:rPr>
    </w:lvl>
  </w:abstractNum>
  <w:abstractNum w:abstractNumId="23" w15:restartNumberingAfterBreak="0">
    <w:nsid w:val="50EA6A2E"/>
    <w:multiLevelType w:val="singleLevel"/>
    <w:tmpl w:val="8376CB38"/>
    <w:lvl w:ilvl="0">
      <w:start w:val="1"/>
      <w:numFmt w:val="decimal"/>
      <w:lvlText w:val="（%1）"/>
      <w:lvlJc w:val="left"/>
      <w:pPr>
        <w:tabs>
          <w:tab w:val="num" w:pos="960"/>
        </w:tabs>
        <w:ind w:left="960" w:hanging="600"/>
      </w:pPr>
      <w:rPr>
        <w:rFonts w:hint="eastAsia"/>
      </w:rPr>
    </w:lvl>
  </w:abstractNum>
  <w:abstractNum w:abstractNumId="24" w15:restartNumberingAfterBreak="0">
    <w:nsid w:val="51480392"/>
    <w:multiLevelType w:val="multilevel"/>
    <w:tmpl w:val="885EE15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ascii="Arial" w:hAnsi="Arial" w:cs="Times New Roman" w:hint="default"/>
        <w:b w:val="0"/>
        <w:i w:val="0"/>
        <w:sz w:val="24"/>
      </w:rPr>
    </w:lvl>
    <w:lvl w:ilvl="3">
      <w:start w:val="1"/>
      <w:numFmt w:val="decimal"/>
      <w:lvlText w:val="%1.%2.%3.%4."/>
      <w:lvlJc w:val="left"/>
      <w:pPr>
        <w:tabs>
          <w:tab w:val="num" w:pos="851"/>
        </w:tabs>
        <w:ind w:left="851" w:hanging="851"/>
      </w:pPr>
      <w:rPr>
        <w:rFonts w:ascii="Arial" w:hAnsi="Arial" w:cs="Times New Roman" w:hint="default"/>
        <w:b w:val="0"/>
        <w:i w:val="0"/>
        <w:sz w:val="24"/>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5" w15:restartNumberingAfterBreak="0">
    <w:nsid w:val="537F04C0"/>
    <w:multiLevelType w:val="hybridMultilevel"/>
    <w:tmpl w:val="F0A0E6BE"/>
    <w:lvl w:ilvl="0" w:tplc="9006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826122"/>
    <w:multiLevelType w:val="multilevel"/>
    <w:tmpl w:val="00000000"/>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27" w15:restartNumberingAfterBreak="0">
    <w:nsid w:val="53B752A5"/>
    <w:multiLevelType w:val="multilevel"/>
    <w:tmpl w:val="885EE15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ascii="Arial" w:hAnsi="Arial" w:cs="Times New Roman" w:hint="default"/>
        <w:b w:val="0"/>
        <w:i w:val="0"/>
        <w:sz w:val="24"/>
      </w:rPr>
    </w:lvl>
    <w:lvl w:ilvl="3">
      <w:start w:val="1"/>
      <w:numFmt w:val="decimal"/>
      <w:lvlText w:val="%1.%2.%3.%4."/>
      <w:lvlJc w:val="left"/>
      <w:pPr>
        <w:tabs>
          <w:tab w:val="num" w:pos="851"/>
        </w:tabs>
        <w:ind w:left="851" w:hanging="851"/>
      </w:pPr>
      <w:rPr>
        <w:rFonts w:ascii="Arial" w:hAnsi="Arial" w:cs="Times New Roman" w:hint="default"/>
        <w:b w:val="0"/>
        <w:i w:val="0"/>
        <w:sz w:val="24"/>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8" w15:restartNumberingAfterBreak="0">
    <w:nsid w:val="53C202C7"/>
    <w:multiLevelType w:val="hybridMultilevel"/>
    <w:tmpl w:val="C30C49AC"/>
    <w:lvl w:ilvl="0" w:tplc="58F2971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A92C4F"/>
    <w:multiLevelType w:val="hybridMultilevel"/>
    <w:tmpl w:val="509E0BF4"/>
    <w:lvl w:ilvl="0" w:tplc="64D8453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7BF1146"/>
    <w:multiLevelType w:val="multilevel"/>
    <w:tmpl w:val="7EA281E8"/>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Restart w:val="0"/>
      <w:lvlText w:val="1.2.%1%2%3."/>
      <w:lvlJc w:val="left"/>
      <w:pPr>
        <w:tabs>
          <w:tab w:val="num" w:pos="1080"/>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31" w15:restartNumberingAfterBreak="0">
    <w:nsid w:val="5A0364B8"/>
    <w:multiLevelType w:val="singleLevel"/>
    <w:tmpl w:val="8C24C016"/>
    <w:lvl w:ilvl="0">
      <w:start w:val="1"/>
      <w:numFmt w:val="decimal"/>
      <w:lvlText w:val="（%1）"/>
      <w:lvlJc w:val="left"/>
      <w:pPr>
        <w:tabs>
          <w:tab w:val="num" w:pos="1050"/>
        </w:tabs>
        <w:ind w:left="1050" w:hanging="585"/>
      </w:pPr>
      <w:rPr>
        <w:rFonts w:hint="eastAsia"/>
      </w:rPr>
    </w:lvl>
  </w:abstractNum>
  <w:abstractNum w:abstractNumId="32" w15:restartNumberingAfterBreak="0">
    <w:nsid w:val="5E9B3CEB"/>
    <w:multiLevelType w:val="hybridMultilevel"/>
    <w:tmpl w:val="8416BFC2"/>
    <w:lvl w:ilvl="0" w:tplc="2E9A519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2D71115"/>
    <w:multiLevelType w:val="multilevel"/>
    <w:tmpl w:val="419429CC"/>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34" w15:restartNumberingAfterBreak="0">
    <w:nsid w:val="63075B0B"/>
    <w:multiLevelType w:val="singleLevel"/>
    <w:tmpl w:val="008C6D9A"/>
    <w:lvl w:ilvl="0">
      <w:start w:val="1"/>
      <w:numFmt w:val="decimal"/>
      <w:lvlText w:val="（%1）"/>
      <w:lvlJc w:val="left"/>
      <w:pPr>
        <w:tabs>
          <w:tab w:val="num" w:pos="1110"/>
        </w:tabs>
        <w:ind w:left="1110" w:hanging="690"/>
      </w:pPr>
      <w:rPr>
        <w:rFonts w:hint="eastAsia"/>
      </w:rPr>
    </w:lvl>
  </w:abstractNum>
  <w:abstractNum w:abstractNumId="35" w15:restartNumberingAfterBreak="0">
    <w:nsid w:val="6B3F15D3"/>
    <w:multiLevelType w:val="hybridMultilevel"/>
    <w:tmpl w:val="04E4DE52"/>
    <w:lvl w:ilvl="0" w:tplc="FFFFFFFF">
      <w:start w:val="1"/>
      <w:numFmt w:val="decimal"/>
      <w:lvlText w:val="%1."/>
      <w:lvlJc w:val="left"/>
      <w:pPr>
        <w:tabs>
          <w:tab w:val="num" w:pos="420"/>
        </w:tabs>
        <w:ind w:left="420" w:hanging="420"/>
      </w:pPr>
      <w:rPr>
        <w:rFonts w:cs="Times New Roman"/>
      </w:rPr>
    </w:lvl>
    <w:lvl w:ilvl="1" w:tplc="FFFFFFFF" w:tentative="1">
      <w:start w:val="1"/>
      <w:numFmt w:val="lowerLetter"/>
      <w:lvlText w:val="%2)"/>
      <w:lvlJc w:val="left"/>
      <w:pPr>
        <w:tabs>
          <w:tab w:val="num" w:pos="840"/>
        </w:tabs>
        <w:ind w:left="840" w:hanging="420"/>
      </w:pPr>
      <w:rPr>
        <w:rFonts w:cs="Times New Roman"/>
      </w:rPr>
    </w:lvl>
    <w:lvl w:ilvl="2" w:tplc="FFFFFFFF" w:tentative="1">
      <w:start w:val="1"/>
      <w:numFmt w:val="lowerRoman"/>
      <w:lvlText w:val="%3."/>
      <w:lvlJc w:val="right"/>
      <w:pPr>
        <w:tabs>
          <w:tab w:val="num" w:pos="1260"/>
        </w:tabs>
        <w:ind w:left="1260" w:hanging="420"/>
      </w:pPr>
      <w:rPr>
        <w:rFonts w:cs="Times New Roman"/>
      </w:rPr>
    </w:lvl>
    <w:lvl w:ilvl="3" w:tplc="FFFFFFFF" w:tentative="1">
      <w:start w:val="1"/>
      <w:numFmt w:val="decimal"/>
      <w:lvlText w:val="%4."/>
      <w:lvlJc w:val="left"/>
      <w:pPr>
        <w:tabs>
          <w:tab w:val="num" w:pos="1680"/>
        </w:tabs>
        <w:ind w:left="1680" w:hanging="420"/>
      </w:pPr>
      <w:rPr>
        <w:rFonts w:cs="Times New Roman"/>
      </w:rPr>
    </w:lvl>
    <w:lvl w:ilvl="4" w:tplc="FFFFFFFF" w:tentative="1">
      <w:start w:val="1"/>
      <w:numFmt w:val="lowerLetter"/>
      <w:lvlText w:val="%5)"/>
      <w:lvlJc w:val="left"/>
      <w:pPr>
        <w:tabs>
          <w:tab w:val="num" w:pos="2100"/>
        </w:tabs>
        <w:ind w:left="2100" w:hanging="420"/>
      </w:pPr>
      <w:rPr>
        <w:rFonts w:cs="Times New Roman"/>
      </w:rPr>
    </w:lvl>
    <w:lvl w:ilvl="5" w:tplc="FFFFFFFF" w:tentative="1">
      <w:start w:val="1"/>
      <w:numFmt w:val="lowerRoman"/>
      <w:lvlText w:val="%6."/>
      <w:lvlJc w:val="right"/>
      <w:pPr>
        <w:tabs>
          <w:tab w:val="num" w:pos="2520"/>
        </w:tabs>
        <w:ind w:left="2520" w:hanging="420"/>
      </w:pPr>
      <w:rPr>
        <w:rFonts w:cs="Times New Roman"/>
      </w:rPr>
    </w:lvl>
    <w:lvl w:ilvl="6" w:tplc="FFFFFFFF" w:tentative="1">
      <w:start w:val="1"/>
      <w:numFmt w:val="decimal"/>
      <w:lvlText w:val="%7."/>
      <w:lvlJc w:val="left"/>
      <w:pPr>
        <w:tabs>
          <w:tab w:val="num" w:pos="2940"/>
        </w:tabs>
        <w:ind w:left="2940" w:hanging="420"/>
      </w:pPr>
      <w:rPr>
        <w:rFonts w:cs="Times New Roman"/>
      </w:rPr>
    </w:lvl>
    <w:lvl w:ilvl="7" w:tplc="FFFFFFFF" w:tentative="1">
      <w:start w:val="1"/>
      <w:numFmt w:val="lowerLetter"/>
      <w:lvlText w:val="%8)"/>
      <w:lvlJc w:val="left"/>
      <w:pPr>
        <w:tabs>
          <w:tab w:val="num" w:pos="3360"/>
        </w:tabs>
        <w:ind w:left="3360" w:hanging="420"/>
      </w:pPr>
      <w:rPr>
        <w:rFonts w:cs="Times New Roman"/>
      </w:rPr>
    </w:lvl>
    <w:lvl w:ilvl="8" w:tplc="FFFFFFFF" w:tentative="1">
      <w:start w:val="1"/>
      <w:numFmt w:val="lowerRoman"/>
      <w:lvlText w:val="%9."/>
      <w:lvlJc w:val="right"/>
      <w:pPr>
        <w:tabs>
          <w:tab w:val="num" w:pos="3780"/>
        </w:tabs>
        <w:ind w:left="3780" w:hanging="420"/>
      </w:pPr>
      <w:rPr>
        <w:rFonts w:cs="Times New Roman"/>
      </w:rPr>
    </w:lvl>
  </w:abstractNum>
  <w:abstractNum w:abstractNumId="36" w15:restartNumberingAfterBreak="0">
    <w:nsid w:val="6CB0780B"/>
    <w:multiLevelType w:val="hybridMultilevel"/>
    <w:tmpl w:val="EFE49F76"/>
    <w:lvl w:ilvl="0" w:tplc="17B28A7E">
      <w:start w:val="1"/>
      <w:numFmt w:val="decimal"/>
      <w:lvlText w:val="%1."/>
      <w:lvlJc w:val="left"/>
      <w:pPr>
        <w:tabs>
          <w:tab w:val="num" w:pos="420"/>
        </w:tabs>
        <w:ind w:left="420" w:hanging="420"/>
      </w:pPr>
      <w:rPr>
        <w:rFonts w:cs="Times New Roman"/>
        <w:b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6DF23356"/>
    <w:multiLevelType w:val="hybridMultilevel"/>
    <w:tmpl w:val="73D06958"/>
    <w:lvl w:ilvl="0" w:tplc="FFFFFFFF">
      <w:start w:val="1"/>
      <w:numFmt w:val="bullet"/>
      <w:lvlText w:val=""/>
      <w:lvlJc w:val="left"/>
      <w:pPr>
        <w:tabs>
          <w:tab w:val="num" w:pos="996"/>
        </w:tabs>
        <w:ind w:left="996" w:hanging="420"/>
      </w:pPr>
      <w:rPr>
        <w:rFonts w:ascii="Wingdings" w:hAnsi="Wingdings" w:hint="default"/>
      </w:rPr>
    </w:lvl>
    <w:lvl w:ilvl="1" w:tplc="FFFFFFFF" w:tentative="1">
      <w:start w:val="1"/>
      <w:numFmt w:val="bullet"/>
      <w:lvlText w:val=""/>
      <w:lvlJc w:val="left"/>
      <w:pPr>
        <w:tabs>
          <w:tab w:val="num" w:pos="1416"/>
        </w:tabs>
        <w:ind w:left="1416" w:hanging="420"/>
      </w:pPr>
      <w:rPr>
        <w:rFonts w:ascii="Wingdings" w:hAnsi="Wingdings" w:hint="default"/>
      </w:rPr>
    </w:lvl>
    <w:lvl w:ilvl="2" w:tplc="FFFFFFFF" w:tentative="1">
      <w:start w:val="1"/>
      <w:numFmt w:val="bullet"/>
      <w:lvlText w:val=""/>
      <w:lvlJc w:val="left"/>
      <w:pPr>
        <w:tabs>
          <w:tab w:val="num" w:pos="1836"/>
        </w:tabs>
        <w:ind w:left="1836" w:hanging="420"/>
      </w:pPr>
      <w:rPr>
        <w:rFonts w:ascii="Wingdings" w:hAnsi="Wingdings" w:hint="default"/>
      </w:rPr>
    </w:lvl>
    <w:lvl w:ilvl="3" w:tplc="FFFFFFFF" w:tentative="1">
      <w:start w:val="1"/>
      <w:numFmt w:val="bullet"/>
      <w:lvlText w:val=""/>
      <w:lvlJc w:val="left"/>
      <w:pPr>
        <w:tabs>
          <w:tab w:val="num" w:pos="2256"/>
        </w:tabs>
        <w:ind w:left="2256" w:hanging="420"/>
      </w:pPr>
      <w:rPr>
        <w:rFonts w:ascii="Wingdings" w:hAnsi="Wingdings" w:hint="default"/>
      </w:rPr>
    </w:lvl>
    <w:lvl w:ilvl="4" w:tplc="FFFFFFFF" w:tentative="1">
      <w:start w:val="1"/>
      <w:numFmt w:val="bullet"/>
      <w:lvlText w:val=""/>
      <w:lvlJc w:val="left"/>
      <w:pPr>
        <w:tabs>
          <w:tab w:val="num" w:pos="2676"/>
        </w:tabs>
        <w:ind w:left="2676" w:hanging="420"/>
      </w:pPr>
      <w:rPr>
        <w:rFonts w:ascii="Wingdings" w:hAnsi="Wingdings" w:hint="default"/>
      </w:rPr>
    </w:lvl>
    <w:lvl w:ilvl="5" w:tplc="FFFFFFFF" w:tentative="1">
      <w:start w:val="1"/>
      <w:numFmt w:val="bullet"/>
      <w:lvlText w:val=""/>
      <w:lvlJc w:val="left"/>
      <w:pPr>
        <w:tabs>
          <w:tab w:val="num" w:pos="3096"/>
        </w:tabs>
        <w:ind w:left="3096" w:hanging="420"/>
      </w:pPr>
      <w:rPr>
        <w:rFonts w:ascii="Wingdings" w:hAnsi="Wingdings" w:hint="default"/>
      </w:rPr>
    </w:lvl>
    <w:lvl w:ilvl="6" w:tplc="FFFFFFFF" w:tentative="1">
      <w:start w:val="1"/>
      <w:numFmt w:val="bullet"/>
      <w:lvlText w:val=""/>
      <w:lvlJc w:val="left"/>
      <w:pPr>
        <w:tabs>
          <w:tab w:val="num" w:pos="3516"/>
        </w:tabs>
        <w:ind w:left="3516" w:hanging="420"/>
      </w:pPr>
      <w:rPr>
        <w:rFonts w:ascii="Wingdings" w:hAnsi="Wingdings" w:hint="default"/>
      </w:rPr>
    </w:lvl>
    <w:lvl w:ilvl="7" w:tplc="FFFFFFFF" w:tentative="1">
      <w:start w:val="1"/>
      <w:numFmt w:val="bullet"/>
      <w:lvlText w:val=""/>
      <w:lvlJc w:val="left"/>
      <w:pPr>
        <w:tabs>
          <w:tab w:val="num" w:pos="3936"/>
        </w:tabs>
        <w:ind w:left="3936" w:hanging="420"/>
      </w:pPr>
      <w:rPr>
        <w:rFonts w:ascii="Wingdings" w:hAnsi="Wingdings" w:hint="default"/>
      </w:rPr>
    </w:lvl>
    <w:lvl w:ilvl="8" w:tplc="FFFFFFFF" w:tentative="1">
      <w:start w:val="1"/>
      <w:numFmt w:val="bullet"/>
      <w:lvlText w:val=""/>
      <w:lvlJc w:val="left"/>
      <w:pPr>
        <w:tabs>
          <w:tab w:val="num" w:pos="4356"/>
        </w:tabs>
        <w:ind w:left="4356" w:hanging="420"/>
      </w:pPr>
      <w:rPr>
        <w:rFonts w:ascii="Wingdings" w:hAnsi="Wingdings" w:hint="default"/>
      </w:rPr>
    </w:lvl>
  </w:abstractNum>
  <w:abstractNum w:abstractNumId="38" w15:restartNumberingAfterBreak="0">
    <w:nsid w:val="70C7618C"/>
    <w:multiLevelType w:val="singleLevel"/>
    <w:tmpl w:val="11C87CDC"/>
    <w:lvl w:ilvl="0">
      <w:start w:val="1"/>
      <w:numFmt w:val="decimal"/>
      <w:lvlText w:val="%1、"/>
      <w:lvlJc w:val="left"/>
      <w:pPr>
        <w:tabs>
          <w:tab w:val="num" w:pos="312"/>
        </w:tabs>
        <w:ind w:left="312" w:hanging="312"/>
      </w:pPr>
      <w:rPr>
        <w:rFonts w:cs="Times New Roman" w:hint="eastAsia"/>
      </w:rPr>
    </w:lvl>
  </w:abstractNum>
  <w:abstractNum w:abstractNumId="39" w15:restartNumberingAfterBreak="0">
    <w:nsid w:val="717F541F"/>
    <w:multiLevelType w:val="hybridMultilevel"/>
    <w:tmpl w:val="A78A0A9E"/>
    <w:lvl w:ilvl="0" w:tplc="BAC00BE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2382D45"/>
    <w:multiLevelType w:val="singleLevel"/>
    <w:tmpl w:val="F6D6FFA6"/>
    <w:lvl w:ilvl="0">
      <w:start w:val="1"/>
      <w:numFmt w:val="decimal"/>
      <w:lvlText w:val="（%1）"/>
      <w:lvlJc w:val="left"/>
      <w:pPr>
        <w:tabs>
          <w:tab w:val="num" w:pos="960"/>
        </w:tabs>
        <w:ind w:left="960" w:hanging="600"/>
      </w:pPr>
      <w:rPr>
        <w:rFonts w:hint="eastAsia"/>
      </w:rPr>
    </w:lvl>
  </w:abstractNum>
  <w:abstractNum w:abstractNumId="41" w15:restartNumberingAfterBreak="0">
    <w:nsid w:val="728C3403"/>
    <w:multiLevelType w:val="hybridMultilevel"/>
    <w:tmpl w:val="F30213E8"/>
    <w:lvl w:ilvl="0" w:tplc="3FBEC60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48D286C"/>
    <w:multiLevelType w:val="hybridMultilevel"/>
    <w:tmpl w:val="A60EEEC8"/>
    <w:lvl w:ilvl="0" w:tplc="BAC00BE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510266"/>
    <w:multiLevelType w:val="hybridMultilevel"/>
    <w:tmpl w:val="6DC228CE"/>
    <w:lvl w:ilvl="0" w:tplc="91109F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6EF0294"/>
    <w:multiLevelType w:val="hybridMultilevel"/>
    <w:tmpl w:val="9F6C83E0"/>
    <w:lvl w:ilvl="0" w:tplc="BAC00BE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1D472D"/>
    <w:multiLevelType w:val="multilevel"/>
    <w:tmpl w:val="1448928E"/>
    <w:lvl w:ilvl="0">
      <w:start w:val="1"/>
      <w:numFmt w:val="japaneseCounting"/>
      <w:lvlText w:val="%1、"/>
      <w:lvlJc w:val="left"/>
      <w:pPr>
        <w:tabs>
          <w:tab w:val="num" w:pos="720"/>
        </w:tabs>
        <w:ind w:left="720" w:hanging="720"/>
      </w:pPr>
      <w:rPr>
        <w:rFonts w:hint="eastAsia"/>
      </w:rPr>
    </w:lvl>
    <w:lvl w:ilvl="1">
      <w:start w:val="1"/>
      <w:numFmt w:val="decimal"/>
      <w:lvlText w:val="%2、"/>
      <w:lvlJc w:val="left"/>
      <w:pPr>
        <w:tabs>
          <w:tab w:val="num" w:pos="1140"/>
        </w:tabs>
        <w:ind w:left="1140" w:hanging="720"/>
      </w:pPr>
      <w:rPr>
        <w:rFonts w:hint="eastAsia"/>
      </w:rPr>
    </w:lvl>
    <w:lvl w:ilvl="2">
      <w:start w:val="1"/>
      <w:numFmt w:val="decimal"/>
      <w:lvlText w:val="%3."/>
      <w:lvlJc w:val="left"/>
      <w:pPr>
        <w:tabs>
          <w:tab w:val="num" w:pos="1260"/>
        </w:tabs>
        <w:ind w:left="1260" w:hanging="420"/>
      </w:pPr>
      <w:rPr>
        <w:rFonts w:hint="default"/>
      </w:rPr>
    </w:lvl>
    <w:lvl w:ilvl="3">
      <w:start w:val="1"/>
      <w:numFmt w:val="decimal"/>
      <w:lvlText w:val="%4．"/>
      <w:lvlJc w:val="left"/>
      <w:pPr>
        <w:tabs>
          <w:tab w:val="num" w:pos="1620"/>
        </w:tabs>
        <w:ind w:left="1620" w:hanging="360"/>
      </w:pPr>
      <w:rPr>
        <w:rFonts w:hint="eastAsia"/>
        <w:b/>
      </w:rPr>
    </w:lvl>
    <w:lvl w:ilvl="4">
      <w:start w:val="2"/>
      <w:numFmt w:val="decimal"/>
      <w:lvlText w:val="%5"/>
      <w:lvlJc w:val="left"/>
      <w:pPr>
        <w:tabs>
          <w:tab w:val="num" w:pos="2040"/>
        </w:tabs>
        <w:ind w:left="2040" w:hanging="360"/>
      </w:pPr>
      <w:rPr>
        <w:rFonts w:hint="eastAsia"/>
        <w:u w:val="none"/>
      </w:r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6" w15:restartNumberingAfterBreak="0">
    <w:nsid w:val="79837121"/>
    <w:multiLevelType w:val="singleLevel"/>
    <w:tmpl w:val="8D464338"/>
    <w:lvl w:ilvl="0">
      <w:start w:val="1"/>
      <w:numFmt w:val="decimal"/>
      <w:lvlText w:val="%1）"/>
      <w:lvlJc w:val="left"/>
      <w:pPr>
        <w:tabs>
          <w:tab w:val="num" w:pos="735"/>
        </w:tabs>
        <w:ind w:left="735" w:hanging="315"/>
      </w:pPr>
      <w:rPr>
        <w:rFonts w:hint="eastAsia"/>
      </w:rPr>
    </w:lvl>
  </w:abstractNum>
  <w:abstractNum w:abstractNumId="47" w15:restartNumberingAfterBreak="0">
    <w:nsid w:val="7A9E560C"/>
    <w:multiLevelType w:val="multilevel"/>
    <w:tmpl w:val="ADF892AA"/>
    <w:lvl w:ilvl="0">
      <w:start w:val="2"/>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48" w15:restartNumberingAfterBreak="0">
    <w:nsid w:val="7D8410FF"/>
    <w:multiLevelType w:val="hybridMultilevel"/>
    <w:tmpl w:val="D5886412"/>
    <w:lvl w:ilvl="0" w:tplc="19BA61E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8"/>
  </w:num>
  <w:num w:numId="2">
    <w:abstractNumId w:val="40"/>
  </w:num>
  <w:num w:numId="3">
    <w:abstractNumId w:val="34"/>
  </w:num>
  <w:num w:numId="4">
    <w:abstractNumId w:val="23"/>
  </w:num>
  <w:num w:numId="5">
    <w:abstractNumId w:val="31"/>
  </w:num>
  <w:num w:numId="6">
    <w:abstractNumId w:val="16"/>
  </w:num>
  <w:num w:numId="7">
    <w:abstractNumId w:val="12"/>
  </w:num>
  <w:num w:numId="8">
    <w:abstractNumId w:val="8"/>
  </w:num>
  <w:num w:numId="9">
    <w:abstractNumId w:val="41"/>
  </w:num>
  <w:num w:numId="10">
    <w:abstractNumId w:val="29"/>
  </w:num>
  <w:num w:numId="11">
    <w:abstractNumId w:val="48"/>
  </w:num>
  <w:num w:numId="12">
    <w:abstractNumId w:val="32"/>
  </w:num>
  <w:num w:numId="13">
    <w:abstractNumId w:val="4"/>
  </w:num>
  <w:num w:numId="14">
    <w:abstractNumId w:val="10"/>
  </w:num>
  <w:num w:numId="15">
    <w:abstractNumId w:val="6"/>
  </w:num>
  <w:num w:numId="16">
    <w:abstractNumId w:val="46"/>
  </w:num>
  <w:num w:numId="17">
    <w:abstractNumId w:val="20"/>
  </w:num>
  <w:num w:numId="18">
    <w:abstractNumId w:val="14"/>
  </w:num>
  <w:num w:numId="19">
    <w:abstractNumId w:val="36"/>
  </w:num>
  <w:num w:numId="20">
    <w:abstractNumId w:val="37"/>
  </w:num>
  <w:num w:numId="21">
    <w:abstractNumId w:val="9"/>
  </w:num>
  <w:num w:numId="22">
    <w:abstractNumId w:val="21"/>
  </w:num>
  <w:num w:numId="23">
    <w:abstractNumId w:val="22"/>
  </w:num>
  <w:num w:numId="24">
    <w:abstractNumId w:val="11"/>
  </w:num>
  <w:num w:numId="25">
    <w:abstractNumId w:val="38"/>
  </w:num>
  <w:num w:numId="26">
    <w:abstractNumId w:val="5"/>
  </w:num>
  <w:num w:numId="27">
    <w:abstractNumId w:val="3"/>
  </w:num>
  <w:num w:numId="28">
    <w:abstractNumId w:val="35"/>
  </w:num>
  <w:num w:numId="29">
    <w:abstractNumId w:val="24"/>
  </w:num>
  <w:num w:numId="30">
    <w:abstractNumId w:val="47"/>
  </w:num>
  <w:num w:numId="31">
    <w:abstractNumId w:val="15"/>
  </w:num>
  <w:num w:numId="32">
    <w:abstractNumId w:val="30"/>
  </w:num>
  <w:num w:numId="33">
    <w:abstractNumId w:val="27"/>
  </w:num>
  <w:num w:numId="34">
    <w:abstractNumId w:val="33"/>
  </w:num>
  <w:num w:numId="35">
    <w:abstractNumId w:val="25"/>
  </w:num>
  <w:num w:numId="36">
    <w:abstractNumId w:val="45"/>
  </w:num>
  <w:num w:numId="37">
    <w:abstractNumId w:val="2"/>
  </w:num>
  <w:num w:numId="38">
    <w:abstractNumId w:val="17"/>
  </w:num>
  <w:num w:numId="39">
    <w:abstractNumId w:val="0"/>
  </w:num>
  <w:num w:numId="40">
    <w:abstractNumId w:val="26"/>
  </w:num>
  <w:num w:numId="41">
    <w:abstractNumId w:val="28"/>
  </w:num>
  <w:num w:numId="42">
    <w:abstractNumId w:val="7"/>
  </w:num>
  <w:num w:numId="43">
    <w:abstractNumId w:val="19"/>
  </w:num>
  <w:num w:numId="44">
    <w:abstractNumId w:val="44"/>
  </w:num>
  <w:num w:numId="45">
    <w:abstractNumId w:val="42"/>
  </w:num>
  <w:num w:numId="46">
    <w:abstractNumId w:val="39"/>
  </w:num>
  <w:num w:numId="47">
    <w:abstractNumId w:val="1"/>
  </w:num>
  <w:num w:numId="48">
    <w:abstractNumId w:val="43"/>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6EE7"/>
    <w:rsid w:val="00155B0E"/>
    <w:rsid w:val="00425840"/>
    <w:rsid w:val="004D532C"/>
    <w:rsid w:val="005531D8"/>
    <w:rsid w:val="007861C5"/>
    <w:rsid w:val="00927CBD"/>
    <w:rsid w:val="00AE01C3"/>
    <w:rsid w:val="00B30060"/>
    <w:rsid w:val="00BE6EE7"/>
    <w:rsid w:val="00CA6B0C"/>
    <w:rsid w:val="00E05CEE"/>
    <w:rsid w:val="00F348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36207C-3346-4794-A62F-87454676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6EE7"/>
    <w:pPr>
      <w:spacing w:line="360" w:lineRule="auto"/>
      <w:ind w:firstLineChars="0" w:firstLine="0"/>
      <w:jc w:val="left"/>
    </w:pPr>
    <w:rPr>
      <w:rFonts w:ascii="Times New Roman" w:eastAsia="宋体" w:hAnsi="Times New Roman" w:cs="Times New Roman"/>
      <w:szCs w:val="20"/>
    </w:rPr>
  </w:style>
  <w:style w:type="paragraph" w:styleId="1">
    <w:name w:val="heading 1"/>
    <w:aliases w:val="一级标题(章),一级标题,标题 1（附表）"/>
    <w:basedOn w:val="a"/>
    <w:next w:val="a"/>
    <w:link w:val="1Char"/>
    <w:qFormat/>
    <w:rsid w:val="00BE6EE7"/>
    <w:pPr>
      <w:keepNext/>
      <w:outlineLvl w:val="0"/>
    </w:pPr>
    <w:rPr>
      <w:b/>
      <w:bCs/>
      <w:szCs w:val="24"/>
    </w:rPr>
  </w:style>
  <w:style w:type="paragraph" w:styleId="2">
    <w:name w:val="heading 2"/>
    <w:basedOn w:val="a"/>
    <w:next w:val="a"/>
    <w:link w:val="2Char"/>
    <w:qFormat/>
    <w:rsid w:val="00BE6EE7"/>
    <w:pPr>
      <w:keepNext/>
      <w:outlineLvl w:val="1"/>
    </w:pPr>
    <w:rPr>
      <w:rFonts w:ascii="宋体" w:hAnsi="宋体"/>
      <w:b/>
      <w:bCs/>
      <w:sz w:val="24"/>
      <w:szCs w:val="24"/>
    </w:rPr>
  </w:style>
  <w:style w:type="paragraph" w:styleId="3">
    <w:name w:val="heading 3"/>
    <w:aliases w:val="h3,H3,sect1.2.3,HeadC,Level 1 - 1,Heading 3 - old,Map,H31,3rd level"/>
    <w:basedOn w:val="a"/>
    <w:next w:val="a"/>
    <w:link w:val="3Char"/>
    <w:qFormat/>
    <w:rsid w:val="00BE6EE7"/>
    <w:pPr>
      <w:keepNext/>
      <w:keepLines/>
      <w:spacing w:before="260" w:after="260" w:line="416" w:lineRule="auto"/>
      <w:outlineLvl w:val="2"/>
    </w:pPr>
    <w:rPr>
      <w:rFonts w:ascii="宋体" w:hAnsi="宋体"/>
      <w:b/>
      <w:bCs/>
      <w:sz w:val="32"/>
      <w:szCs w:val="32"/>
    </w:rPr>
  </w:style>
  <w:style w:type="paragraph" w:styleId="4">
    <w:name w:val="heading 4"/>
    <w:basedOn w:val="a"/>
    <w:next w:val="a"/>
    <w:link w:val="4Char"/>
    <w:qFormat/>
    <w:rsid w:val="00BE6EE7"/>
    <w:pPr>
      <w:keepNext/>
      <w:jc w:val="center"/>
      <w:outlineLvl w:val="3"/>
    </w:pPr>
    <w:rPr>
      <w:bCs/>
      <w:sz w:val="3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章) Char,一级标题 Char,标题 1（附表） Char"/>
    <w:basedOn w:val="a0"/>
    <w:link w:val="1"/>
    <w:rsid w:val="00BE6EE7"/>
    <w:rPr>
      <w:rFonts w:ascii="Times New Roman" w:eastAsia="宋体" w:hAnsi="Times New Roman" w:cs="Times New Roman"/>
      <w:b/>
      <w:bCs/>
      <w:szCs w:val="24"/>
    </w:rPr>
  </w:style>
  <w:style w:type="character" w:customStyle="1" w:styleId="2Char">
    <w:name w:val="标题 2 Char"/>
    <w:basedOn w:val="a0"/>
    <w:link w:val="2"/>
    <w:rsid w:val="00BE6EE7"/>
    <w:rPr>
      <w:rFonts w:ascii="宋体" w:eastAsia="宋体" w:hAnsi="宋体" w:cs="Times New Roman"/>
      <w:b/>
      <w:bCs/>
      <w:sz w:val="24"/>
      <w:szCs w:val="24"/>
    </w:rPr>
  </w:style>
  <w:style w:type="character" w:customStyle="1" w:styleId="3Char">
    <w:name w:val="标题 3 Char"/>
    <w:aliases w:val="h3 Char,H3 Char,sect1.2.3 Char,HeadC Char,Level 1 - 1 Char,Heading 3 - old Char,Map Char,H31 Char,3rd level Char"/>
    <w:basedOn w:val="a0"/>
    <w:link w:val="3"/>
    <w:rsid w:val="00BE6EE7"/>
    <w:rPr>
      <w:rFonts w:ascii="宋体" w:eastAsia="宋体" w:hAnsi="宋体" w:cs="Times New Roman"/>
      <w:b/>
      <w:bCs/>
      <w:sz w:val="32"/>
      <w:szCs w:val="32"/>
    </w:rPr>
  </w:style>
  <w:style w:type="character" w:customStyle="1" w:styleId="4Char">
    <w:name w:val="标题 4 Char"/>
    <w:basedOn w:val="a0"/>
    <w:link w:val="4"/>
    <w:rsid w:val="00BE6EE7"/>
    <w:rPr>
      <w:rFonts w:ascii="Times New Roman" w:eastAsia="宋体" w:hAnsi="Times New Roman" w:cs="Times New Roman"/>
      <w:bCs/>
      <w:sz w:val="32"/>
      <w:szCs w:val="52"/>
    </w:rPr>
  </w:style>
  <w:style w:type="paragraph" w:styleId="a3">
    <w:name w:val="header"/>
    <w:basedOn w:val="a"/>
    <w:link w:val="Char"/>
    <w:rsid w:val="00BE6EE7"/>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BE6EE7"/>
    <w:rPr>
      <w:rFonts w:ascii="Times New Roman" w:eastAsia="宋体" w:hAnsi="Times New Roman" w:cs="Times New Roman"/>
      <w:sz w:val="18"/>
      <w:szCs w:val="20"/>
    </w:rPr>
  </w:style>
  <w:style w:type="paragraph" w:styleId="a4">
    <w:name w:val="footer"/>
    <w:basedOn w:val="a"/>
    <w:link w:val="Char0"/>
    <w:uiPriority w:val="99"/>
    <w:rsid w:val="00BE6EE7"/>
    <w:pPr>
      <w:tabs>
        <w:tab w:val="center" w:pos="4153"/>
        <w:tab w:val="right" w:pos="8306"/>
      </w:tabs>
      <w:snapToGrid w:val="0"/>
    </w:pPr>
    <w:rPr>
      <w:sz w:val="18"/>
    </w:rPr>
  </w:style>
  <w:style w:type="character" w:customStyle="1" w:styleId="Char0">
    <w:name w:val="页脚 Char"/>
    <w:basedOn w:val="a0"/>
    <w:link w:val="a4"/>
    <w:uiPriority w:val="99"/>
    <w:rsid w:val="00BE6EE7"/>
    <w:rPr>
      <w:rFonts w:ascii="Times New Roman" w:eastAsia="宋体" w:hAnsi="Times New Roman" w:cs="Times New Roman"/>
      <w:sz w:val="18"/>
      <w:szCs w:val="20"/>
    </w:rPr>
  </w:style>
  <w:style w:type="character" w:styleId="a5">
    <w:name w:val="page number"/>
    <w:basedOn w:val="a0"/>
    <w:rsid w:val="00BE6EE7"/>
  </w:style>
  <w:style w:type="paragraph" w:styleId="a6">
    <w:name w:val="Plain Text"/>
    <w:aliases w:val="普通文字,普通文字 Char Char Char,普通文字 Char Char Char Char Char Char Char Char,普通文字 Char Char Char Char Char Char Char Char Char C,普通文字 Char,纯文本 Char Char Char,纯文本 Char Char,文字缩进,图表说明,Char,纯文本 Char2,纯文本 Char Char Char Char Char,Ch,纯文本 Char Char Char Char,文字"/>
    <w:basedOn w:val="a"/>
    <w:link w:val="Char1"/>
    <w:qFormat/>
    <w:rsid w:val="00BE6EE7"/>
    <w:rPr>
      <w:rFonts w:ascii="宋体" w:hAnsi="Courier New"/>
    </w:rPr>
  </w:style>
  <w:style w:type="character" w:customStyle="1" w:styleId="Char2">
    <w:name w:val="纯文本 Char"/>
    <w:aliases w:val="普通文字 Char2,普通文字 Char Char Char3,普通文字 Char Char Char Char2,普通文字 Char Char Char Char Char Char Char Char Char2,普通文字 Char Char Char Char Char Char Char Char Char C Char2,普通文字 Char Char3,纯文本 Char Char Char Char2,纯文本 Char Char Char3,文字缩进 Char2"/>
    <w:basedOn w:val="a0"/>
    <w:qFormat/>
    <w:rsid w:val="00BE6EE7"/>
    <w:rPr>
      <w:rFonts w:ascii="宋体" w:eastAsia="宋体" w:hAnsi="Courier New" w:cs="Courier New"/>
      <w:szCs w:val="21"/>
    </w:rPr>
  </w:style>
  <w:style w:type="character" w:customStyle="1" w:styleId="Char1">
    <w:name w:val="纯文本 Char1"/>
    <w:aliases w:val="普通文字 Char1,普通文字 Char Char Char Char,普通文字 Char Char Char Char Char Char Char Char Char,普通文字 Char Char Char Char Char Char Char Char Char C Char,普通文字 Char Char,纯文本 Char Char Char Char1,纯文本 Char Char Char1,文字缩进 Char,图表说明 Char,Char Char,Ch Char"/>
    <w:link w:val="a6"/>
    <w:qFormat/>
    <w:rsid w:val="00BE6EE7"/>
    <w:rPr>
      <w:rFonts w:ascii="宋体" w:eastAsia="宋体" w:hAnsi="Courier New" w:cs="Times New Roman"/>
      <w:szCs w:val="20"/>
    </w:rPr>
  </w:style>
  <w:style w:type="paragraph" w:styleId="a7">
    <w:name w:val="Date"/>
    <w:basedOn w:val="a"/>
    <w:next w:val="a"/>
    <w:link w:val="Char3"/>
    <w:rsid w:val="00BE6EE7"/>
    <w:rPr>
      <w:rFonts w:ascii="宋体" w:hAnsi="Courier New"/>
      <w:sz w:val="20"/>
    </w:rPr>
  </w:style>
  <w:style w:type="character" w:customStyle="1" w:styleId="Char3">
    <w:name w:val="日期 Char"/>
    <w:basedOn w:val="a0"/>
    <w:link w:val="a7"/>
    <w:rsid w:val="00BE6EE7"/>
    <w:rPr>
      <w:rFonts w:ascii="宋体" w:eastAsia="宋体" w:hAnsi="Courier New" w:cs="Times New Roman"/>
      <w:sz w:val="20"/>
      <w:szCs w:val="20"/>
    </w:rPr>
  </w:style>
  <w:style w:type="paragraph" w:customStyle="1" w:styleId="xl26">
    <w:name w:val="xl26"/>
    <w:basedOn w:val="a"/>
    <w:rsid w:val="00BE6EE7"/>
    <w:pPr>
      <w:pBdr>
        <w:bottom w:val="single" w:sz="4" w:space="0" w:color="auto"/>
      </w:pBdr>
      <w:spacing w:before="100" w:beforeAutospacing="1" w:after="100" w:afterAutospacing="1"/>
      <w:jc w:val="center"/>
    </w:pPr>
    <w:rPr>
      <w:rFonts w:ascii="Arial Unicode MS" w:eastAsia="Arial Unicode MS" w:hAnsi="Arial Unicode MS" w:cs="Arial Unicode MS"/>
      <w:kern w:val="0"/>
      <w:sz w:val="20"/>
    </w:rPr>
  </w:style>
  <w:style w:type="paragraph" w:styleId="a8">
    <w:name w:val="Balloon Text"/>
    <w:basedOn w:val="a"/>
    <w:link w:val="Char4"/>
    <w:rsid w:val="00BE6EE7"/>
    <w:rPr>
      <w:sz w:val="18"/>
      <w:szCs w:val="18"/>
    </w:rPr>
  </w:style>
  <w:style w:type="character" w:customStyle="1" w:styleId="Char4">
    <w:name w:val="批注框文本 Char"/>
    <w:basedOn w:val="a0"/>
    <w:link w:val="a8"/>
    <w:uiPriority w:val="99"/>
    <w:rsid w:val="00BE6EE7"/>
    <w:rPr>
      <w:rFonts w:ascii="Times New Roman" w:eastAsia="宋体" w:hAnsi="Times New Roman" w:cs="Times New Roman"/>
      <w:sz w:val="18"/>
      <w:szCs w:val="18"/>
    </w:rPr>
  </w:style>
  <w:style w:type="paragraph" w:customStyle="1" w:styleId="CharCharCharCharCharCharChar">
    <w:name w:val="Char Char Char Char Char Char Char"/>
    <w:basedOn w:val="a"/>
    <w:rsid w:val="00BE6EE7"/>
    <w:pPr>
      <w:spacing w:after="160" w:line="240" w:lineRule="exact"/>
    </w:pPr>
    <w:rPr>
      <w:rFonts w:ascii="Verdana" w:hAnsi="Verdana"/>
      <w:kern w:val="0"/>
      <w:sz w:val="20"/>
      <w:lang w:eastAsia="en-US"/>
    </w:rPr>
  </w:style>
  <w:style w:type="paragraph" w:customStyle="1" w:styleId="CharCharCharChar">
    <w:name w:val="Char Char Char Char"/>
    <w:basedOn w:val="a"/>
    <w:rsid w:val="00BE6EE7"/>
    <w:pPr>
      <w:spacing w:after="160" w:line="240" w:lineRule="exact"/>
    </w:pPr>
    <w:rPr>
      <w:rFonts w:ascii="Verdana" w:hAnsi="Verdana" w:cs="Verdana"/>
      <w:kern w:val="0"/>
      <w:sz w:val="20"/>
      <w:lang w:eastAsia="en-US"/>
    </w:rPr>
  </w:style>
  <w:style w:type="paragraph" w:styleId="a9">
    <w:name w:val="Body Text"/>
    <w:basedOn w:val="a"/>
    <w:link w:val="Char5"/>
    <w:rsid w:val="00BE6EE7"/>
    <w:rPr>
      <w:rFonts w:ascii="宋体" w:hAnsi="Courier New"/>
      <w:sz w:val="18"/>
    </w:rPr>
  </w:style>
  <w:style w:type="character" w:customStyle="1" w:styleId="Char5">
    <w:name w:val="正文文本 Char"/>
    <w:basedOn w:val="a0"/>
    <w:link w:val="a9"/>
    <w:rsid w:val="00BE6EE7"/>
    <w:rPr>
      <w:rFonts w:ascii="宋体" w:eastAsia="宋体" w:hAnsi="Courier New" w:cs="Times New Roman"/>
      <w:sz w:val="18"/>
      <w:szCs w:val="20"/>
    </w:rPr>
  </w:style>
  <w:style w:type="table" w:styleId="aa">
    <w:name w:val="Table Grid"/>
    <w:basedOn w:val="a1"/>
    <w:rsid w:val="00BE6EE7"/>
    <w:pPr>
      <w:widowControl w:val="0"/>
      <w:spacing w:line="360" w:lineRule="auto"/>
      <w:ind w:firstLineChars="0" w:firstLine="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6">
    <w:name w:val="Char"/>
    <w:basedOn w:val="a"/>
    <w:rsid w:val="00BE6EE7"/>
    <w:pPr>
      <w:spacing w:after="160" w:line="240" w:lineRule="exact"/>
    </w:pPr>
    <w:rPr>
      <w:rFonts w:ascii="Verdana" w:hAnsi="Verdana" w:cs="Verdana"/>
      <w:kern w:val="0"/>
      <w:sz w:val="20"/>
      <w:lang w:eastAsia="en-US"/>
    </w:rPr>
  </w:style>
  <w:style w:type="paragraph" w:styleId="ab">
    <w:name w:val="Body Text Indent"/>
    <w:basedOn w:val="a"/>
    <w:link w:val="Char7"/>
    <w:rsid w:val="00BE6EE7"/>
    <w:pPr>
      <w:ind w:firstLineChars="200" w:firstLine="480"/>
    </w:pPr>
    <w:rPr>
      <w:rFonts w:ascii="宋体"/>
      <w:kern w:val="0"/>
      <w:sz w:val="24"/>
    </w:rPr>
  </w:style>
  <w:style w:type="character" w:customStyle="1" w:styleId="Char7">
    <w:name w:val="正文文本缩进 Char"/>
    <w:basedOn w:val="a0"/>
    <w:link w:val="ab"/>
    <w:rsid w:val="00BE6EE7"/>
    <w:rPr>
      <w:rFonts w:ascii="宋体" w:eastAsia="宋体" w:hAnsi="Times New Roman" w:cs="Times New Roman"/>
      <w:kern w:val="0"/>
      <w:sz w:val="24"/>
      <w:szCs w:val="20"/>
    </w:rPr>
  </w:style>
  <w:style w:type="paragraph" w:customStyle="1" w:styleId="30">
    <w:name w:val="3"/>
    <w:basedOn w:val="a"/>
    <w:next w:val="a6"/>
    <w:rsid w:val="00BE6EE7"/>
    <w:rPr>
      <w:rFonts w:ascii="宋体" w:hAnsi="Courier New"/>
    </w:rPr>
  </w:style>
  <w:style w:type="character" w:styleId="ac">
    <w:name w:val="Hyperlink"/>
    <w:uiPriority w:val="99"/>
    <w:rsid w:val="00BE6EE7"/>
    <w:rPr>
      <w:color w:val="0000FF"/>
      <w:u w:val="single"/>
    </w:rPr>
  </w:style>
  <w:style w:type="paragraph" w:customStyle="1" w:styleId="ad">
    <w:rsid w:val="00BE6EE7"/>
    <w:pPr>
      <w:spacing w:line="360" w:lineRule="auto"/>
      <w:ind w:firstLineChars="0" w:firstLine="0"/>
      <w:jc w:val="left"/>
    </w:pPr>
    <w:rPr>
      <w:rFonts w:ascii="Times New Roman" w:eastAsia="宋体" w:hAnsi="Times New Roman" w:cs="Times New Roman"/>
      <w:szCs w:val="20"/>
    </w:rPr>
  </w:style>
  <w:style w:type="paragraph" w:customStyle="1" w:styleId="font5">
    <w:name w:val="font5"/>
    <w:basedOn w:val="a"/>
    <w:rsid w:val="00BE6EE7"/>
    <w:pPr>
      <w:spacing w:before="100" w:beforeAutospacing="1" w:after="100" w:afterAutospacing="1"/>
    </w:pPr>
    <w:rPr>
      <w:rFonts w:ascii="宋体" w:hAnsi="宋体" w:cs="宋体"/>
      <w:kern w:val="0"/>
      <w:sz w:val="18"/>
      <w:szCs w:val="18"/>
    </w:rPr>
  </w:style>
  <w:style w:type="paragraph" w:customStyle="1" w:styleId="xl22">
    <w:name w:val="xl22"/>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Cs w:val="21"/>
    </w:rPr>
  </w:style>
  <w:style w:type="paragraph" w:customStyle="1" w:styleId="xl23">
    <w:name w:val="xl23"/>
    <w:basedOn w:val="a"/>
    <w:rsid w:val="00BE6EE7"/>
    <w:pPr>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Cs w:val="21"/>
    </w:rPr>
  </w:style>
  <w:style w:type="paragraph" w:customStyle="1" w:styleId="xl24">
    <w:name w:val="xl24"/>
    <w:basedOn w:val="a"/>
    <w:rsid w:val="00BE6EE7"/>
    <w:pPr>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Cs w:val="21"/>
    </w:rPr>
  </w:style>
  <w:style w:type="paragraph" w:customStyle="1" w:styleId="xl25">
    <w:name w:val="xl25"/>
    <w:basedOn w:val="a"/>
    <w:rsid w:val="00BE6EE7"/>
    <w:pPr>
      <w:pBdr>
        <w:bottom w:val="single" w:sz="4" w:space="0" w:color="auto"/>
      </w:pBdr>
      <w:spacing w:before="100" w:beforeAutospacing="1" w:after="100" w:afterAutospacing="1"/>
      <w:jc w:val="center"/>
      <w:textAlignment w:val="center"/>
    </w:pPr>
    <w:rPr>
      <w:rFonts w:ascii="黑体" w:eastAsia="黑体" w:hAnsi="宋体" w:cs="宋体"/>
      <w:b/>
      <w:bCs/>
      <w:kern w:val="0"/>
      <w:sz w:val="36"/>
      <w:szCs w:val="36"/>
    </w:rPr>
  </w:style>
  <w:style w:type="paragraph" w:customStyle="1" w:styleId="xl27">
    <w:name w:val="xl27"/>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28">
    <w:name w:val="xl28"/>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kern w:val="0"/>
      <w:szCs w:val="21"/>
    </w:rPr>
  </w:style>
  <w:style w:type="paragraph" w:customStyle="1" w:styleId="10">
    <w:name w:val="纯文本1"/>
    <w:basedOn w:val="a"/>
    <w:rsid w:val="00BE6EE7"/>
    <w:pPr>
      <w:adjustRightInd w:val="0"/>
      <w:textAlignment w:val="baseline"/>
    </w:pPr>
    <w:rPr>
      <w:rFonts w:ascii="宋体" w:hAnsi="Courier New"/>
    </w:rPr>
  </w:style>
  <w:style w:type="paragraph" w:customStyle="1" w:styleId="CharCharCharCharCharCharChar0">
    <w:name w:val="Char Char Char Char Char Char Char"/>
    <w:basedOn w:val="a"/>
    <w:rsid w:val="00BE6EE7"/>
    <w:pPr>
      <w:spacing w:after="160" w:line="240" w:lineRule="exact"/>
    </w:pPr>
    <w:rPr>
      <w:rFonts w:ascii="Verdana" w:hAnsi="Verdana"/>
      <w:kern w:val="0"/>
      <w:sz w:val="20"/>
      <w:lang w:eastAsia="en-US"/>
    </w:rPr>
  </w:style>
  <w:style w:type="paragraph" w:customStyle="1" w:styleId="font6">
    <w:name w:val="font6"/>
    <w:basedOn w:val="a"/>
    <w:rsid w:val="00BE6EE7"/>
    <w:pPr>
      <w:spacing w:before="100" w:beforeAutospacing="1" w:after="100" w:afterAutospacing="1"/>
    </w:pPr>
    <w:rPr>
      <w:kern w:val="0"/>
      <w:sz w:val="24"/>
    </w:rPr>
  </w:style>
  <w:style w:type="paragraph" w:styleId="ae">
    <w:name w:val="footnote text"/>
    <w:basedOn w:val="a"/>
    <w:link w:val="Char8"/>
    <w:rsid w:val="00BE6EE7"/>
    <w:pPr>
      <w:snapToGrid w:val="0"/>
    </w:pPr>
    <w:rPr>
      <w:sz w:val="18"/>
      <w:szCs w:val="18"/>
    </w:rPr>
  </w:style>
  <w:style w:type="character" w:customStyle="1" w:styleId="Char8">
    <w:name w:val="脚注文本 Char"/>
    <w:basedOn w:val="a0"/>
    <w:link w:val="ae"/>
    <w:rsid w:val="00BE6EE7"/>
    <w:rPr>
      <w:rFonts w:ascii="Times New Roman" w:eastAsia="宋体" w:hAnsi="Times New Roman" w:cs="Times New Roman"/>
      <w:sz w:val="18"/>
      <w:szCs w:val="18"/>
    </w:rPr>
  </w:style>
  <w:style w:type="paragraph" w:customStyle="1" w:styleId="PlainText1">
    <w:name w:val="Plain Text1"/>
    <w:basedOn w:val="a"/>
    <w:rsid w:val="00BE6EE7"/>
    <w:pPr>
      <w:adjustRightInd w:val="0"/>
      <w:textAlignment w:val="baseline"/>
    </w:pPr>
    <w:rPr>
      <w:rFonts w:ascii="宋体" w:hAnsi="Courier New"/>
    </w:rPr>
  </w:style>
  <w:style w:type="paragraph" w:customStyle="1" w:styleId="20">
    <w:name w:val="样式2"/>
    <w:basedOn w:val="11"/>
    <w:autoRedefine/>
    <w:rsid w:val="00BE6EE7"/>
    <w:pPr>
      <w:spacing w:before="0" w:after="120" w:line="300" w:lineRule="auto"/>
      <w:ind w:left="362" w:hangingChars="150" w:hanging="362"/>
    </w:pPr>
    <w:rPr>
      <w:rFonts w:ascii="Arial" w:hAnsi="Arial" w:cs="Arial"/>
      <w:b w:val="0"/>
      <w:bCs w:val="0"/>
      <w:color w:val="000000"/>
    </w:rPr>
  </w:style>
  <w:style w:type="paragraph" w:customStyle="1" w:styleId="11">
    <w:name w:val="样式1"/>
    <w:basedOn w:val="3"/>
    <w:rsid w:val="00BE6EE7"/>
    <w:rPr>
      <w:rFonts w:ascii="Times New Roman" w:hAnsi="Times New Roman"/>
      <w:noProof/>
      <w:sz w:val="24"/>
    </w:rPr>
  </w:style>
  <w:style w:type="paragraph" w:customStyle="1" w:styleId="31">
    <w:name w:val="样式3"/>
    <w:basedOn w:val="a"/>
    <w:rsid w:val="00BE6EE7"/>
    <w:pPr>
      <w:spacing w:line="300" w:lineRule="auto"/>
    </w:pPr>
    <w:rPr>
      <w:rFonts w:ascii="Arial" w:hAnsi="Arial"/>
      <w:sz w:val="24"/>
    </w:rPr>
  </w:style>
  <w:style w:type="paragraph" w:customStyle="1" w:styleId="40">
    <w:name w:val="样式4"/>
    <w:basedOn w:val="a7"/>
    <w:rsid w:val="00BE6EE7"/>
    <w:pPr>
      <w:spacing w:before="157" w:after="157"/>
    </w:pPr>
    <w:rPr>
      <w:rFonts w:ascii="Arial" w:hAnsi="Arial" w:cs="Arial"/>
      <w:spacing w:val="-16"/>
      <w:sz w:val="21"/>
      <w:szCs w:val="23"/>
    </w:rPr>
  </w:style>
  <w:style w:type="paragraph" w:customStyle="1" w:styleId="xl40">
    <w:name w:val="xl40"/>
    <w:basedOn w:val="a"/>
    <w:rsid w:val="00BE6EE7"/>
    <w:pPr>
      <w:pBdr>
        <w:top w:val="single" w:sz="4" w:space="0" w:color="auto"/>
        <w:bottom w:val="single" w:sz="4" w:space="0" w:color="auto"/>
      </w:pBdr>
      <w:shd w:val="clear" w:color="auto" w:fill="FFFF00"/>
      <w:spacing w:before="100" w:beforeAutospacing="1" w:after="100" w:afterAutospacing="1"/>
    </w:pPr>
    <w:rPr>
      <w:rFonts w:ascii="Arial Unicode MS" w:hAnsi="Arial Unicode MS"/>
      <w:kern w:val="0"/>
      <w:sz w:val="24"/>
      <w:szCs w:val="21"/>
    </w:rPr>
  </w:style>
  <w:style w:type="paragraph" w:customStyle="1" w:styleId="xl30">
    <w:name w:val="xl30"/>
    <w:basedOn w:val="a"/>
    <w:rsid w:val="00BE6EE7"/>
    <w:pPr>
      <w:pBdr>
        <w:right w:val="single" w:sz="4" w:space="0" w:color="auto"/>
      </w:pBdr>
      <w:spacing w:before="100" w:beforeAutospacing="1" w:after="100" w:afterAutospacing="1"/>
      <w:jc w:val="center"/>
      <w:textAlignment w:val="center"/>
    </w:pPr>
    <w:rPr>
      <w:kern w:val="0"/>
      <w:szCs w:val="21"/>
    </w:rPr>
  </w:style>
  <w:style w:type="paragraph" w:customStyle="1" w:styleId="font7">
    <w:name w:val="font7"/>
    <w:basedOn w:val="a"/>
    <w:rsid w:val="00BE6EE7"/>
    <w:pPr>
      <w:spacing w:before="100" w:beforeAutospacing="1" w:after="100" w:afterAutospacing="1"/>
    </w:pPr>
    <w:rPr>
      <w:kern w:val="0"/>
      <w:sz w:val="20"/>
    </w:rPr>
  </w:style>
  <w:style w:type="paragraph" w:customStyle="1" w:styleId="font8">
    <w:name w:val="font8"/>
    <w:basedOn w:val="a"/>
    <w:rsid w:val="00BE6EE7"/>
    <w:pPr>
      <w:spacing w:before="100" w:beforeAutospacing="1" w:after="100" w:afterAutospacing="1"/>
    </w:pPr>
    <w:rPr>
      <w:color w:val="000000"/>
      <w:kern w:val="0"/>
      <w:sz w:val="22"/>
      <w:szCs w:val="22"/>
    </w:rPr>
  </w:style>
  <w:style w:type="paragraph" w:customStyle="1" w:styleId="font9">
    <w:name w:val="font9"/>
    <w:basedOn w:val="a"/>
    <w:rsid w:val="00BE6EE7"/>
    <w:pPr>
      <w:spacing w:before="100" w:beforeAutospacing="1" w:after="100" w:afterAutospacing="1"/>
    </w:pPr>
    <w:rPr>
      <w:rFonts w:ascii="宋体" w:hAnsi="宋体"/>
      <w:color w:val="000000"/>
      <w:kern w:val="0"/>
      <w:sz w:val="22"/>
      <w:szCs w:val="22"/>
    </w:rPr>
  </w:style>
  <w:style w:type="paragraph" w:customStyle="1" w:styleId="font10">
    <w:name w:val="font10"/>
    <w:basedOn w:val="a"/>
    <w:rsid w:val="00BE6EE7"/>
    <w:pPr>
      <w:spacing w:before="100" w:beforeAutospacing="1" w:after="100" w:afterAutospacing="1"/>
    </w:pPr>
    <w:rPr>
      <w:rFonts w:ascii="Arial" w:hAnsi="Arial" w:cs="Arial"/>
      <w:kern w:val="0"/>
      <w:sz w:val="24"/>
      <w:szCs w:val="24"/>
    </w:rPr>
  </w:style>
  <w:style w:type="paragraph" w:customStyle="1" w:styleId="xl64">
    <w:name w:val="xl64"/>
    <w:basedOn w:val="a"/>
    <w:rsid w:val="00BE6EE7"/>
    <w:pPr>
      <w:pBdr>
        <w:top w:val="single" w:sz="4" w:space="0" w:color="auto"/>
        <w:left w:val="single" w:sz="4" w:space="0" w:color="auto"/>
        <w:bottom w:val="single" w:sz="4" w:space="0" w:color="auto"/>
      </w:pBdr>
      <w:shd w:val="clear" w:color="auto" w:fill="FFFFFF"/>
      <w:spacing w:before="100" w:beforeAutospacing="1" w:after="100" w:afterAutospacing="1"/>
      <w:jc w:val="right"/>
      <w:textAlignment w:val="center"/>
    </w:pPr>
    <w:rPr>
      <w:color w:val="000000"/>
      <w:kern w:val="0"/>
      <w:sz w:val="20"/>
    </w:rPr>
  </w:style>
  <w:style w:type="paragraph" w:customStyle="1" w:styleId="xl65">
    <w:name w:val="xl65"/>
    <w:basedOn w:val="a"/>
    <w:rsid w:val="00BE6EE7"/>
    <w:pPr>
      <w:pBdr>
        <w:top w:val="single" w:sz="4" w:space="0" w:color="auto"/>
        <w:bottom w:val="single" w:sz="4" w:space="0" w:color="auto"/>
      </w:pBdr>
      <w:shd w:val="clear" w:color="auto" w:fill="FFFFFF"/>
      <w:spacing w:before="100" w:beforeAutospacing="1" w:after="100" w:afterAutospacing="1"/>
      <w:jc w:val="center"/>
      <w:textAlignment w:val="center"/>
    </w:pPr>
    <w:rPr>
      <w:color w:val="000000"/>
      <w:kern w:val="0"/>
      <w:sz w:val="20"/>
    </w:rPr>
  </w:style>
  <w:style w:type="paragraph" w:customStyle="1" w:styleId="xl66">
    <w:name w:val="xl66"/>
    <w:basedOn w:val="a"/>
    <w:rsid w:val="00BE6EE7"/>
    <w:pPr>
      <w:pBdr>
        <w:top w:val="single" w:sz="4" w:space="0" w:color="auto"/>
        <w:bottom w:val="single" w:sz="4" w:space="0" w:color="auto"/>
        <w:right w:val="single" w:sz="4" w:space="0" w:color="auto"/>
      </w:pBdr>
      <w:shd w:val="clear" w:color="auto" w:fill="FFFFFF"/>
      <w:spacing w:before="100" w:beforeAutospacing="1" w:after="100" w:afterAutospacing="1"/>
      <w:textAlignment w:val="center"/>
    </w:pPr>
    <w:rPr>
      <w:color w:val="000000"/>
      <w:kern w:val="0"/>
      <w:sz w:val="20"/>
    </w:rPr>
  </w:style>
  <w:style w:type="paragraph" w:customStyle="1" w:styleId="xl67">
    <w:name w:val="xl67"/>
    <w:basedOn w:val="a"/>
    <w:rsid w:val="00BE6EE7"/>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color w:val="000000"/>
      <w:kern w:val="0"/>
      <w:sz w:val="20"/>
    </w:rPr>
  </w:style>
  <w:style w:type="paragraph" w:customStyle="1" w:styleId="xl68">
    <w:name w:val="xl68"/>
    <w:basedOn w:val="a"/>
    <w:rsid w:val="00BE6EE7"/>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color w:val="000000"/>
      <w:kern w:val="0"/>
      <w:sz w:val="20"/>
    </w:rPr>
  </w:style>
  <w:style w:type="paragraph" w:customStyle="1" w:styleId="xl69">
    <w:name w:val="xl69"/>
    <w:basedOn w:val="a"/>
    <w:rsid w:val="00BE6EE7"/>
    <w:pPr>
      <w:pBdr>
        <w:top w:val="single" w:sz="8"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70">
    <w:name w:val="xl70"/>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71">
    <w:name w:val="xl71"/>
    <w:basedOn w:val="a"/>
    <w:rsid w:val="00BE6EE7"/>
    <w:pPr>
      <w:pBdr>
        <w:top w:val="single" w:sz="8"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72">
    <w:name w:val="xl72"/>
    <w:basedOn w:val="a"/>
    <w:rsid w:val="00BE6EE7"/>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0"/>
    </w:rPr>
  </w:style>
  <w:style w:type="paragraph" w:customStyle="1" w:styleId="xl73">
    <w:name w:val="xl73"/>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kern w:val="0"/>
      <w:sz w:val="20"/>
    </w:rPr>
  </w:style>
  <w:style w:type="paragraph" w:customStyle="1" w:styleId="xl74">
    <w:name w:val="xl74"/>
    <w:basedOn w:val="a"/>
    <w:rsid w:val="00BE6EE7"/>
    <w:pPr>
      <w:pBdr>
        <w:top w:val="single" w:sz="4" w:space="0" w:color="auto"/>
        <w:bottom w:val="single" w:sz="4" w:space="0" w:color="auto"/>
        <w:right w:val="single" w:sz="4" w:space="0" w:color="auto"/>
      </w:pBdr>
      <w:shd w:val="clear" w:color="auto" w:fill="FFFFFF"/>
      <w:spacing w:before="100" w:beforeAutospacing="1" w:after="100" w:afterAutospacing="1"/>
      <w:textAlignment w:val="center"/>
    </w:pPr>
    <w:rPr>
      <w:kern w:val="0"/>
      <w:sz w:val="20"/>
    </w:rPr>
  </w:style>
  <w:style w:type="paragraph" w:customStyle="1" w:styleId="xl75">
    <w:name w:val="xl75"/>
    <w:basedOn w:val="a"/>
    <w:rsid w:val="00BE6EE7"/>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76">
    <w:name w:val="xl76"/>
    <w:basedOn w:val="a"/>
    <w:rsid w:val="00BE6EE7"/>
    <w:pPr>
      <w:pBdr>
        <w:top w:val="single" w:sz="4" w:space="0" w:color="auto"/>
        <w:left w:val="single" w:sz="4" w:space="0" w:color="auto"/>
        <w:bottom w:val="single" w:sz="4" w:space="0" w:color="auto"/>
      </w:pBdr>
      <w:shd w:val="clear" w:color="auto" w:fill="FFFFFF"/>
      <w:spacing w:before="100" w:beforeAutospacing="1" w:after="100" w:afterAutospacing="1"/>
      <w:jc w:val="right"/>
      <w:textAlignment w:val="center"/>
    </w:pPr>
    <w:rPr>
      <w:kern w:val="0"/>
      <w:sz w:val="20"/>
    </w:rPr>
  </w:style>
  <w:style w:type="paragraph" w:customStyle="1" w:styleId="xl77">
    <w:name w:val="xl77"/>
    <w:basedOn w:val="a"/>
    <w:rsid w:val="00BE6EE7"/>
    <w:pPr>
      <w:pBdr>
        <w:top w:val="single" w:sz="4" w:space="0" w:color="auto"/>
        <w:bottom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78">
    <w:name w:val="xl78"/>
    <w:basedOn w:val="a"/>
    <w:rsid w:val="00BE6EE7"/>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kern w:val="0"/>
      <w:sz w:val="20"/>
    </w:rPr>
  </w:style>
  <w:style w:type="paragraph" w:customStyle="1" w:styleId="xl79">
    <w:name w:val="xl79"/>
    <w:basedOn w:val="a"/>
    <w:rsid w:val="00BE6EE7"/>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80">
    <w:name w:val="xl80"/>
    <w:basedOn w:val="a"/>
    <w:rsid w:val="00BE6EE7"/>
    <w:pPr>
      <w:pBdr>
        <w:left w:val="single" w:sz="4" w:space="0" w:color="auto"/>
        <w:bottom w:val="single" w:sz="4" w:space="0" w:color="auto"/>
      </w:pBdr>
      <w:shd w:val="clear" w:color="auto" w:fill="FFFFFF"/>
      <w:spacing w:before="100" w:beforeAutospacing="1" w:after="100" w:afterAutospacing="1"/>
      <w:jc w:val="right"/>
      <w:textAlignment w:val="center"/>
    </w:pPr>
    <w:rPr>
      <w:kern w:val="0"/>
      <w:sz w:val="20"/>
    </w:rPr>
  </w:style>
  <w:style w:type="paragraph" w:customStyle="1" w:styleId="xl81">
    <w:name w:val="xl81"/>
    <w:basedOn w:val="a"/>
    <w:rsid w:val="00BE6EE7"/>
    <w:pPr>
      <w:pBdr>
        <w:top w:val="single" w:sz="4" w:space="0" w:color="auto"/>
        <w:left w:val="single" w:sz="4"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kern w:val="0"/>
      <w:sz w:val="20"/>
    </w:rPr>
  </w:style>
  <w:style w:type="paragraph" w:customStyle="1" w:styleId="xl82">
    <w:name w:val="xl82"/>
    <w:basedOn w:val="a"/>
    <w:rsid w:val="00BE6EE7"/>
    <w:pPr>
      <w:pBdr>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kern w:val="0"/>
      <w:sz w:val="20"/>
    </w:rPr>
  </w:style>
  <w:style w:type="paragraph" w:customStyle="1" w:styleId="xl83">
    <w:name w:val="xl83"/>
    <w:basedOn w:val="a"/>
    <w:rsid w:val="00BE6EE7"/>
    <w:pPr>
      <w:pBdr>
        <w:bottom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84">
    <w:name w:val="xl84"/>
    <w:basedOn w:val="a"/>
    <w:rsid w:val="00BE6EE7"/>
    <w:pPr>
      <w:pBdr>
        <w:bottom w:val="single" w:sz="4" w:space="0" w:color="auto"/>
        <w:right w:val="single" w:sz="4" w:space="0" w:color="auto"/>
      </w:pBdr>
      <w:shd w:val="clear" w:color="auto" w:fill="FFFFFF"/>
      <w:spacing w:before="100" w:beforeAutospacing="1" w:after="100" w:afterAutospacing="1"/>
      <w:textAlignment w:val="center"/>
    </w:pPr>
    <w:rPr>
      <w:kern w:val="0"/>
      <w:sz w:val="20"/>
    </w:rPr>
  </w:style>
  <w:style w:type="paragraph" w:customStyle="1" w:styleId="xl85">
    <w:name w:val="xl85"/>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86">
    <w:name w:val="xl86"/>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2"/>
      <w:szCs w:val="22"/>
    </w:rPr>
  </w:style>
  <w:style w:type="paragraph" w:customStyle="1" w:styleId="font0">
    <w:name w:val="font0"/>
    <w:basedOn w:val="a"/>
    <w:rsid w:val="00BE6EE7"/>
    <w:pPr>
      <w:spacing w:before="100" w:beforeAutospacing="1" w:after="100" w:afterAutospacing="1"/>
    </w:pPr>
    <w:rPr>
      <w:rFonts w:ascii="宋体" w:hAnsi="宋体"/>
      <w:kern w:val="0"/>
      <w:sz w:val="24"/>
      <w:szCs w:val="24"/>
    </w:rPr>
  </w:style>
  <w:style w:type="paragraph" w:customStyle="1" w:styleId="xl29">
    <w:name w:val="xl29"/>
    <w:basedOn w:val="a"/>
    <w:rsid w:val="00BE6EE7"/>
    <w:pPr>
      <w:pBdr>
        <w:top w:val="single" w:sz="4" w:space="0" w:color="auto"/>
        <w:left w:val="single" w:sz="4" w:space="0" w:color="auto"/>
        <w:bottom w:val="single" w:sz="4" w:space="0" w:color="auto"/>
      </w:pBdr>
      <w:spacing w:before="100" w:beforeAutospacing="1" w:after="100" w:afterAutospacing="1"/>
      <w:jc w:val="center"/>
      <w:textAlignment w:val="center"/>
    </w:pPr>
    <w:rPr>
      <w:kern w:val="0"/>
      <w:sz w:val="20"/>
    </w:rPr>
  </w:style>
  <w:style w:type="paragraph" w:customStyle="1" w:styleId="xl31">
    <w:name w:val="xl31"/>
    <w:basedOn w:val="a"/>
    <w:rsid w:val="00BE6EE7"/>
    <w:pPr>
      <w:pBdr>
        <w:top w:val="single" w:sz="4" w:space="0" w:color="auto"/>
        <w:bottom w:val="single" w:sz="4" w:space="0" w:color="auto"/>
        <w:right w:val="single" w:sz="4" w:space="0" w:color="auto"/>
      </w:pBdr>
      <w:spacing w:before="100" w:beforeAutospacing="1" w:after="100" w:afterAutospacing="1"/>
      <w:jc w:val="center"/>
      <w:textAlignment w:val="center"/>
    </w:pPr>
    <w:rPr>
      <w:kern w:val="0"/>
      <w:sz w:val="20"/>
    </w:rPr>
  </w:style>
  <w:style w:type="paragraph" w:customStyle="1" w:styleId="xl32">
    <w:name w:val="xl32"/>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kern w:val="0"/>
      <w:sz w:val="20"/>
    </w:rPr>
  </w:style>
  <w:style w:type="paragraph" w:customStyle="1" w:styleId="xl33">
    <w:name w:val="xl33"/>
    <w:basedOn w:val="a"/>
    <w:rsid w:val="00BE6EE7"/>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Unicode MS" w:hAnsi="Arial Unicode MS"/>
      <w:kern w:val="0"/>
      <w:sz w:val="20"/>
    </w:rPr>
  </w:style>
  <w:style w:type="paragraph" w:customStyle="1" w:styleId="xl34">
    <w:name w:val="xl34"/>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35">
    <w:name w:val="xl35"/>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2"/>
      <w:szCs w:val="22"/>
    </w:rPr>
  </w:style>
  <w:style w:type="paragraph" w:styleId="af">
    <w:name w:val="Normal Indent"/>
    <w:basedOn w:val="a"/>
    <w:rsid w:val="00BE6EE7"/>
    <w:pPr>
      <w:adjustRightInd w:val="0"/>
      <w:ind w:firstLine="420"/>
      <w:textAlignment w:val="baseline"/>
    </w:pPr>
  </w:style>
  <w:style w:type="paragraph" w:customStyle="1" w:styleId="Char10">
    <w:name w:val="Char1"/>
    <w:basedOn w:val="a"/>
    <w:rsid w:val="00BE6EE7"/>
    <w:pPr>
      <w:spacing w:after="160" w:line="240" w:lineRule="exact"/>
    </w:pPr>
    <w:rPr>
      <w:rFonts w:ascii="Verdana" w:hAnsi="Verdana"/>
      <w:kern w:val="0"/>
      <w:sz w:val="20"/>
      <w:lang w:eastAsia="en-US"/>
    </w:rPr>
  </w:style>
  <w:style w:type="paragraph" w:customStyle="1" w:styleId="ParaCharCharCharChar">
    <w:name w:val="默认段落字体 Para Char Char Char Char"/>
    <w:basedOn w:val="a"/>
    <w:rsid w:val="00BE6EE7"/>
    <w:rPr>
      <w:rFonts w:ascii="宋体" w:hAnsi="宋体" w:cs="宋体"/>
      <w:sz w:val="24"/>
      <w:szCs w:val="24"/>
    </w:rPr>
  </w:style>
  <w:style w:type="character" w:styleId="af0">
    <w:name w:val="footnote reference"/>
    <w:rsid w:val="00BE6EE7"/>
    <w:rPr>
      <w:rFonts w:cs="Times New Roman"/>
      <w:vertAlign w:val="superscript"/>
    </w:rPr>
  </w:style>
  <w:style w:type="paragraph" w:styleId="12">
    <w:name w:val="toc 1"/>
    <w:basedOn w:val="a"/>
    <w:next w:val="a"/>
    <w:autoRedefine/>
    <w:rsid w:val="00BE6EE7"/>
    <w:pPr>
      <w:spacing w:before="120" w:after="120"/>
    </w:pPr>
    <w:rPr>
      <w:b/>
      <w:caps/>
      <w:sz w:val="20"/>
    </w:rPr>
  </w:style>
  <w:style w:type="paragraph" w:styleId="21">
    <w:name w:val="toc 2"/>
    <w:basedOn w:val="a"/>
    <w:next w:val="a"/>
    <w:autoRedefine/>
    <w:rsid w:val="00BE6EE7"/>
    <w:pPr>
      <w:ind w:left="210"/>
    </w:pPr>
    <w:rPr>
      <w:smallCaps/>
      <w:sz w:val="20"/>
    </w:rPr>
  </w:style>
  <w:style w:type="paragraph" w:styleId="32">
    <w:name w:val="toc 3"/>
    <w:basedOn w:val="a"/>
    <w:next w:val="a"/>
    <w:autoRedefine/>
    <w:rsid w:val="00BE6EE7"/>
    <w:pPr>
      <w:ind w:left="420"/>
    </w:pPr>
    <w:rPr>
      <w:i/>
      <w:sz w:val="20"/>
    </w:rPr>
  </w:style>
  <w:style w:type="paragraph" w:styleId="41">
    <w:name w:val="toc 4"/>
    <w:basedOn w:val="a"/>
    <w:next w:val="a"/>
    <w:autoRedefine/>
    <w:rsid w:val="00BE6EE7"/>
    <w:pPr>
      <w:ind w:left="630"/>
    </w:pPr>
    <w:rPr>
      <w:sz w:val="18"/>
    </w:rPr>
  </w:style>
  <w:style w:type="paragraph" w:styleId="5">
    <w:name w:val="toc 5"/>
    <w:basedOn w:val="a"/>
    <w:next w:val="a"/>
    <w:autoRedefine/>
    <w:rsid w:val="00BE6EE7"/>
    <w:pPr>
      <w:ind w:left="840"/>
    </w:pPr>
    <w:rPr>
      <w:sz w:val="18"/>
    </w:rPr>
  </w:style>
  <w:style w:type="paragraph" w:styleId="6">
    <w:name w:val="toc 6"/>
    <w:basedOn w:val="a"/>
    <w:next w:val="a"/>
    <w:autoRedefine/>
    <w:rsid w:val="00BE6EE7"/>
    <w:pPr>
      <w:ind w:left="1050"/>
    </w:pPr>
    <w:rPr>
      <w:sz w:val="18"/>
    </w:rPr>
  </w:style>
  <w:style w:type="paragraph" w:styleId="7">
    <w:name w:val="toc 7"/>
    <w:basedOn w:val="a"/>
    <w:next w:val="a"/>
    <w:autoRedefine/>
    <w:rsid w:val="00BE6EE7"/>
    <w:pPr>
      <w:ind w:left="1260"/>
    </w:pPr>
    <w:rPr>
      <w:sz w:val="18"/>
    </w:rPr>
  </w:style>
  <w:style w:type="paragraph" w:styleId="8">
    <w:name w:val="toc 8"/>
    <w:basedOn w:val="a"/>
    <w:next w:val="a"/>
    <w:autoRedefine/>
    <w:rsid w:val="00BE6EE7"/>
    <w:pPr>
      <w:ind w:left="1470"/>
    </w:pPr>
    <w:rPr>
      <w:sz w:val="18"/>
    </w:rPr>
  </w:style>
  <w:style w:type="paragraph" w:styleId="9">
    <w:name w:val="toc 9"/>
    <w:basedOn w:val="a"/>
    <w:next w:val="a"/>
    <w:autoRedefine/>
    <w:rsid w:val="00BE6EE7"/>
    <w:pPr>
      <w:ind w:left="1680"/>
    </w:pPr>
    <w:rPr>
      <w:sz w:val="18"/>
    </w:rPr>
  </w:style>
  <w:style w:type="paragraph" w:styleId="af1">
    <w:name w:val="Document Map"/>
    <w:basedOn w:val="a"/>
    <w:link w:val="Char9"/>
    <w:rsid w:val="00BE6EE7"/>
    <w:pPr>
      <w:shd w:val="clear" w:color="auto" w:fill="000080"/>
    </w:pPr>
  </w:style>
  <w:style w:type="character" w:customStyle="1" w:styleId="Char9">
    <w:name w:val="文档结构图 Char"/>
    <w:basedOn w:val="a0"/>
    <w:link w:val="af1"/>
    <w:rsid w:val="00BE6EE7"/>
    <w:rPr>
      <w:rFonts w:ascii="Times New Roman" w:eastAsia="宋体" w:hAnsi="Times New Roman" w:cs="Times New Roman"/>
      <w:szCs w:val="20"/>
      <w:shd w:val="clear" w:color="auto" w:fill="000080"/>
    </w:rPr>
  </w:style>
  <w:style w:type="paragraph" w:styleId="13">
    <w:name w:val="index 1"/>
    <w:basedOn w:val="a"/>
    <w:next w:val="a"/>
    <w:autoRedefine/>
    <w:rsid w:val="00BE6EE7"/>
  </w:style>
  <w:style w:type="paragraph" w:styleId="22">
    <w:name w:val="index 2"/>
    <w:basedOn w:val="a"/>
    <w:next w:val="a"/>
    <w:autoRedefine/>
    <w:rsid w:val="00BE6EE7"/>
    <w:pPr>
      <w:ind w:left="420"/>
    </w:pPr>
  </w:style>
  <w:style w:type="paragraph" w:styleId="33">
    <w:name w:val="index 3"/>
    <w:basedOn w:val="a"/>
    <w:next w:val="a"/>
    <w:autoRedefine/>
    <w:rsid w:val="00BE6EE7"/>
    <w:pPr>
      <w:ind w:left="840"/>
    </w:pPr>
  </w:style>
  <w:style w:type="paragraph" w:styleId="42">
    <w:name w:val="index 4"/>
    <w:basedOn w:val="a"/>
    <w:next w:val="a"/>
    <w:autoRedefine/>
    <w:rsid w:val="00BE6EE7"/>
    <w:pPr>
      <w:ind w:left="1260"/>
    </w:pPr>
  </w:style>
  <w:style w:type="paragraph" w:styleId="50">
    <w:name w:val="index 5"/>
    <w:basedOn w:val="a"/>
    <w:next w:val="a"/>
    <w:autoRedefine/>
    <w:rsid w:val="00BE6EE7"/>
    <w:pPr>
      <w:ind w:left="1680"/>
    </w:pPr>
  </w:style>
  <w:style w:type="paragraph" w:styleId="60">
    <w:name w:val="index 6"/>
    <w:basedOn w:val="a"/>
    <w:next w:val="a"/>
    <w:autoRedefine/>
    <w:rsid w:val="00BE6EE7"/>
    <w:pPr>
      <w:ind w:left="2100"/>
    </w:pPr>
  </w:style>
  <w:style w:type="paragraph" w:styleId="70">
    <w:name w:val="index 7"/>
    <w:basedOn w:val="a"/>
    <w:next w:val="a"/>
    <w:autoRedefine/>
    <w:rsid w:val="00BE6EE7"/>
    <w:pPr>
      <w:ind w:left="2520"/>
    </w:pPr>
  </w:style>
  <w:style w:type="paragraph" w:styleId="80">
    <w:name w:val="index 8"/>
    <w:basedOn w:val="a"/>
    <w:next w:val="a"/>
    <w:autoRedefine/>
    <w:rsid w:val="00BE6EE7"/>
    <w:pPr>
      <w:ind w:left="2940"/>
    </w:pPr>
  </w:style>
  <w:style w:type="paragraph" w:styleId="90">
    <w:name w:val="index 9"/>
    <w:basedOn w:val="a"/>
    <w:next w:val="a"/>
    <w:autoRedefine/>
    <w:rsid w:val="00BE6EE7"/>
    <w:pPr>
      <w:ind w:left="3360"/>
    </w:pPr>
  </w:style>
  <w:style w:type="paragraph" w:styleId="af2">
    <w:name w:val="index heading"/>
    <w:basedOn w:val="a"/>
    <w:next w:val="13"/>
    <w:rsid w:val="00BE6EE7"/>
  </w:style>
  <w:style w:type="character" w:customStyle="1" w:styleId="CharChar9">
    <w:name w:val="Char Char9"/>
    <w:rsid w:val="00BE6EE7"/>
    <w:rPr>
      <w:rFonts w:ascii="Cambria" w:eastAsia="宋体" w:hAnsi="Cambria" w:cs="Times New Roman"/>
      <w:b/>
      <w:bCs/>
      <w:kern w:val="2"/>
      <w:sz w:val="32"/>
      <w:szCs w:val="32"/>
    </w:rPr>
  </w:style>
  <w:style w:type="character" w:customStyle="1" w:styleId="CharChar10">
    <w:name w:val="Char Char10"/>
    <w:rsid w:val="00BE6EE7"/>
    <w:rPr>
      <w:rFonts w:cs="Times New Roman"/>
      <w:b/>
      <w:bCs/>
      <w:kern w:val="44"/>
      <w:sz w:val="44"/>
      <w:szCs w:val="44"/>
    </w:rPr>
  </w:style>
  <w:style w:type="paragraph" w:customStyle="1" w:styleId="CharCharCharChar0">
    <w:name w:val="Char Char Char Char"/>
    <w:basedOn w:val="a"/>
    <w:rsid w:val="00BE6EE7"/>
    <w:pPr>
      <w:spacing w:after="160" w:line="240" w:lineRule="exact"/>
    </w:pPr>
    <w:rPr>
      <w:rFonts w:ascii="Verdana" w:hAnsi="Verdana" w:cs="Verdana"/>
      <w:kern w:val="0"/>
      <w:sz w:val="20"/>
      <w:lang w:eastAsia="en-US"/>
    </w:rPr>
  </w:style>
  <w:style w:type="paragraph" w:customStyle="1" w:styleId="CharCharCharCharCharCharCharCharChar">
    <w:name w:val="Char Char Char Char Char Char Char Char Char"/>
    <w:basedOn w:val="a"/>
    <w:rsid w:val="00BE6EE7"/>
    <w:rPr>
      <w:rFonts w:ascii="Garamond" w:hAnsi="Garamond"/>
    </w:rPr>
  </w:style>
  <w:style w:type="paragraph" w:styleId="HTML">
    <w:name w:val="HTML Preformatted"/>
    <w:basedOn w:val="a"/>
    <w:link w:val="HTMLChar"/>
    <w:uiPriority w:val="99"/>
    <w:unhideWhenUsed/>
    <w:rsid w:val="00BE6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basedOn w:val="a0"/>
    <w:link w:val="HTML"/>
    <w:uiPriority w:val="99"/>
    <w:rsid w:val="00BE6EE7"/>
    <w:rPr>
      <w:rFonts w:ascii="宋体" w:eastAsia="宋体" w:hAnsi="宋体" w:cs="宋体"/>
      <w:kern w:val="0"/>
      <w:sz w:val="24"/>
      <w:szCs w:val="24"/>
    </w:rPr>
  </w:style>
  <w:style w:type="paragraph" w:styleId="af3">
    <w:name w:val="Normal (Web)"/>
    <w:basedOn w:val="a"/>
    <w:uiPriority w:val="99"/>
    <w:unhideWhenUsed/>
    <w:rsid w:val="00BE6EE7"/>
    <w:pPr>
      <w:spacing w:before="100" w:beforeAutospacing="1" w:after="100" w:afterAutospacing="1" w:line="240" w:lineRule="auto"/>
    </w:pPr>
    <w:rPr>
      <w:rFonts w:ascii="宋体" w:hAnsi="宋体" w:cs="宋体"/>
      <w:kern w:val="0"/>
      <w:sz w:val="24"/>
      <w:szCs w:val="24"/>
    </w:rPr>
  </w:style>
  <w:style w:type="paragraph" w:styleId="af4">
    <w:name w:val="Title"/>
    <w:basedOn w:val="a"/>
    <w:next w:val="a"/>
    <w:link w:val="Chara"/>
    <w:qFormat/>
    <w:rsid w:val="00BE6EE7"/>
    <w:pPr>
      <w:widowControl w:val="0"/>
      <w:outlineLvl w:val="0"/>
    </w:pPr>
    <w:rPr>
      <w:rFonts w:ascii="黑体" w:eastAsia="黑体" w:hAnsi="黑体"/>
      <w:b/>
      <w:bCs/>
      <w:sz w:val="24"/>
      <w:szCs w:val="24"/>
    </w:rPr>
  </w:style>
  <w:style w:type="character" w:customStyle="1" w:styleId="Chara">
    <w:name w:val="标题 Char"/>
    <w:basedOn w:val="a0"/>
    <w:link w:val="af4"/>
    <w:rsid w:val="00BE6EE7"/>
    <w:rPr>
      <w:rFonts w:ascii="黑体" w:eastAsia="黑体" w:hAnsi="黑体" w:cs="Times New Roman"/>
      <w:b/>
      <w:bCs/>
      <w:sz w:val="24"/>
      <w:szCs w:val="24"/>
    </w:rPr>
  </w:style>
  <w:style w:type="character" w:customStyle="1" w:styleId="1Char1">
    <w:name w:val="标题 1 Char1"/>
    <w:aliases w:val="一级标题(章) Char1,一级标题 Char1"/>
    <w:rsid w:val="00BE6EE7"/>
    <w:rPr>
      <w:b/>
      <w:bCs/>
      <w:kern w:val="44"/>
      <w:sz w:val="44"/>
      <w:szCs w:val="44"/>
    </w:rPr>
  </w:style>
  <w:style w:type="character" w:styleId="af5">
    <w:name w:val="FollowedHyperlink"/>
    <w:basedOn w:val="a0"/>
    <w:uiPriority w:val="99"/>
    <w:unhideWhenUsed/>
    <w:rsid w:val="00BE6EE7"/>
    <w:rPr>
      <w:color w:val="954F72" w:themeColor="followedHyperlink"/>
      <w:u w:val="single"/>
    </w:rPr>
  </w:style>
  <w:style w:type="paragraph" w:styleId="23">
    <w:name w:val="Body Text Indent 2"/>
    <w:basedOn w:val="a"/>
    <w:link w:val="2Char0"/>
    <w:rsid w:val="00CA6B0C"/>
    <w:pPr>
      <w:widowControl w:val="0"/>
      <w:spacing w:line="240" w:lineRule="auto"/>
      <w:ind w:firstLineChars="200" w:firstLine="361"/>
      <w:jc w:val="both"/>
    </w:pPr>
    <w:rPr>
      <w:rFonts w:hAnsi="宋体"/>
      <w:b/>
      <w:bCs/>
      <w:sz w:val="18"/>
      <w:szCs w:val="24"/>
    </w:rPr>
  </w:style>
  <w:style w:type="character" w:customStyle="1" w:styleId="2Char0">
    <w:name w:val="正文文本缩进 2 Char"/>
    <w:basedOn w:val="a0"/>
    <w:link w:val="23"/>
    <w:rsid w:val="00CA6B0C"/>
    <w:rPr>
      <w:rFonts w:ascii="Times New Roman" w:eastAsia="宋体" w:hAnsi="宋体" w:cs="Times New Roman"/>
      <w:b/>
      <w:bCs/>
      <w:sz w:val="18"/>
      <w:szCs w:val="24"/>
    </w:rPr>
  </w:style>
  <w:style w:type="paragraph" w:customStyle="1" w:styleId="CharCharChar1Char">
    <w:name w:val="Char Char Char1 Char"/>
    <w:basedOn w:val="a"/>
    <w:rsid w:val="00CA6B0C"/>
    <w:pPr>
      <w:widowControl w:val="0"/>
      <w:spacing w:line="240" w:lineRule="auto"/>
      <w:jc w:val="both"/>
    </w:pPr>
    <w:rPr>
      <w:szCs w:val="24"/>
    </w:rPr>
  </w:style>
  <w:style w:type="character" w:styleId="af6">
    <w:name w:val="annotation reference"/>
    <w:rsid w:val="00CA6B0C"/>
    <w:rPr>
      <w:sz w:val="21"/>
      <w:szCs w:val="21"/>
    </w:rPr>
  </w:style>
  <w:style w:type="paragraph" w:customStyle="1" w:styleId="af7">
    <w:name w:val="前言、引言标题"/>
    <w:next w:val="a"/>
    <w:rsid w:val="00CA6B0C"/>
    <w:pPr>
      <w:shd w:val="clear" w:color="FFFFFF" w:fill="FFFFFF"/>
      <w:spacing w:before="640" w:after="560" w:line="240" w:lineRule="auto"/>
      <w:ind w:firstLineChars="0" w:firstLine="0"/>
      <w:jc w:val="center"/>
      <w:outlineLvl w:val="0"/>
    </w:pPr>
    <w:rPr>
      <w:rFonts w:ascii="黑体" w:eastAsia="黑体" w:hAnsi="Times New Roman" w:cs="Times New Roman"/>
      <w:kern w:val="0"/>
      <w:sz w:val="32"/>
      <w:szCs w:val="20"/>
    </w:rPr>
  </w:style>
  <w:style w:type="paragraph" w:customStyle="1" w:styleId="af8">
    <w:name w:val="段"/>
    <w:rsid w:val="00CA6B0C"/>
    <w:pPr>
      <w:autoSpaceDE w:val="0"/>
      <w:autoSpaceDN w:val="0"/>
      <w:spacing w:line="240" w:lineRule="auto"/>
    </w:pPr>
    <w:rPr>
      <w:rFonts w:ascii="宋体" w:eastAsia="宋体" w:hAnsi="Times New Roman" w:cs="Times New Roman"/>
      <w:noProof/>
      <w:kern w:val="0"/>
      <w:szCs w:val="20"/>
    </w:rPr>
  </w:style>
  <w:style w:type="paragraph" w:customStyle="1" w:styleId="af9">
    <w:name w:val="章标题"/>
    <w:next w:val="af8"/>
    <w:rsid w:val="00CA6B0C"/>
    <w:pPr>
      <w:spacing w:beforeLines="50" w:afterLines="50" w:line="240" w:lineRule="auto"/>
      <w:ind w:firstLineChars="0" w:firstLine="0"/>
      <w:outlineLvl w:val="1"/>
    </w:pPr>
    <w:rPr>
      <w:rFonts w:ascii="黑体" w:eastAsia="黑体" w:hAnsi="Times New Roman" w:cs="Times New Roman"/>
      <w:kern w:val="0"/>
      <w:szCs w:val="20"/>
    </w:rPr>
  </w:style>
  <w:style w:type="paragraph" w:customStyle="1" w:styleId="afa">
    <w:name w:val="一级条标题"/>
    <w:basedOn w:val="af9"/>
    <w:next w:val="af8"/>
    <w:rsid w:val="00CA6B0C"/>
    <w:pPr>
      <w:spacing w:beforeLines="0" w:afterLines="0"/>
      <w:outlineLvl w:val="2"/>
    </w:pPr>
  </w:style>
  <w:style w:type="paragraph" w:customStyle="1" w:styleId="afb">
    <w:name w:val="二级条标题"/>
    <w:basedOn w:val="afa"/>
    <w:next w:val="af8"/>
    <w:rsid w:val="00CA6B0C"/>
    <w:pPr>
      <w:outlineLvl w:val="3"/>
    </w:pPr>
  </w:style>
  <w:style w:type="paragraph" w:customStyle="1" w:styleId="afc">
    <w:name w:val="三级条标题"/>
    <w:basedOn w:val="afb"/>
    <w:next w:val="af8"/>
    <w:rsid w:val="00CA6B0C"/>
    <w:pPr>
      <w:outlineLvl w:val="4"/>
    </w:pPr>
  </w:style>
  <w:style w:type="paragraph" w:customStyle="1" w:styleId="afd">
    <w:name w:val="四级条标题"/>
    <w:basedOn w:val="afc"/>
    <w:next w:val="af8"/>
    <w:rsid w:val="00CA6B0C"/>
    <w:pPr>
      <w:outlineLvl w:val="5"/>
    </w:pPr>
  </w:style>
  <w:style w:type="paragraph" w:customStyle="1" w:styleId="afe">
    <w:name w:val="五级条标题"/>
    <w:basedOn w:val="afd"/>
    <w:next w:val="af8"/>
    <w:rsid w:val="00CA6B0C"/>
    <w:pPr>
      <w:outlineLvl w:val="6"/>
    </w:pPr>
  </w:style>
  <w:style w:type="paragraph" w:customStyle="1" w:styleId="aff">
    <w:name w:val="田"/>
    <w:basedOn w:val="a"/>
    <w:rsid w:val="00CA6B0C"/>
    <w:pPr>
      <w:widowControl w:val="0"/>
      <w:tabs>
        <w:tab w:val="num" w:pos="324"/>
      </w:tabs>
      <w:spacing w:line="240" w:lineRule="auto"/>
      <w:ind w:left="324" w:hanging="324"/>
      <w:jc w:val="both"/>
    </w:pPr>
  </w:style>
  <w:style w:type="paragraph" w:styleId="34">
    <w:name w:val="Body Text Indent 3"/>
    <w:basedOn w:val="a"/>
    <w:link w:val="3Char0"/>
    <w:rsid w:val="00CA6B0C"/>
    <w:pPr>
      <w:widowControl w:val="0"/>
      <w:ind w:firstLineChars="179" w:firstLine="322"/>
      <w:jc w:val="both"/>
    </w:pPr>
    <w:rPr>
      <w:sz w:val="18"/>
    </w:rPr>
  </w:style>
  <w:style w:type="character" w:customStyle="1" w:styleId="3Char0">
    <w:name w:val="正文文本缩进 3 Char"/>
    <w:basedOn w:val="a0"/>
    <w:link w:val="34"/>
    <w:rsid w:val="00CA6B0C"/>
    <w:rPr>
      <w:rFonts w:ascii="Times New Roman" w:eastAsia="宋体" w:hAnsi="Times New Roman" w:cs="Times New Roman"/>
      <w:sz w:val="18"/>
      <w:szCs w:val="20"/>
    </w:rPr>
  </w:style>
  <w:style w:type="paragraph" w:customStyle="1" w:styleId="CharCharCharCharCharCharChar1">
    <w:name w:val="Char Char Char Char Char Char Char1"/>
    <w:basedOn w:val="a"/>
    <w:rsid w:val="00CA6B0C"/>
    <w:pPr>
      <w:spacing w:after="160" w:line="240" w:lineRule="exact"/>
    </w:pPr>
    <w:rPr>
      <w:rFonts w:ascii="Verdana" w:hAnsi="Verdana" w:cs="Verdana"/>
      <w:kern w:val="0"/>
      <w:sz w:val="20"/>
      <w:lang w:eastAsia="en-US"/>
    </w:rPr>
  </w:style>
  <w:style w:type="paragraph" w:customStyle="1" w:styleId="14">
    <w:name w:val="标题1（报告）"/>
    <w:basedOn w:val="1"/>
    <w:rsid w:val="00CA6B0C"/>
    <w:pPr>
      <w:keepLines/>
      <w:framePr w:hSpace="180" w:wrap="around" w:vAnchor="text" w:hAnchor="margin" w:xAlign="center" w:y="-265"/>
      <w:widowControl w:val="0"/>
      <w:autoSpaceDE w:val="0"/>
      <w:autoSpaceDN w:val="0"/>
      <w:spacing w:before="240" w:after="240" w:line="500" w:lineRule="exact"/>
      <w:textAlignment w:val="center"/>
    </w:pPr>
    <w:rPr>
      <w:rFonts w:ascii="宋体" w:eastAsia="黑体" w:hAnsi="宋体"/>
      <w:b w:val="0"/>
      <w:kern w:val="44"/>
      <w:sz w:val="32"/>
      <w:szCs w:val="32"/>
    </w:rPr>
  </w:style>
  <w:style w:type="paragraph" w:customStyle="1" w:styleId="aff0">
    <w:name w:val="正文表标题"/>
    <w:next w:val="af8"/>
    <w:rsid w:val="00CA6B0C"/>
    <w:pPr>
      <w:spacing w:line="240" w:lineRule="auto"/>
      <w:ind w:firstLineChars="0" w:firstLine="0"/>
      <w:jc w:val="center"/>
    </w:pPr>
    <w:rPr>
      <w:rFonts w:ascii="黑体" w:eastAsia="黑体" w:hAnsi="Times New Roman" w:cs="Times New Roman"/>
      <w:kern w:val="0"/>
      <w:szCs w:val="20"/>
    </w:rPr>
  </w:style>
  <w:style w:type="paragraph" w:customStyle="1" w:styleId="aff1">
    <w:name w:val="封面标准文稿类别"/>
    <w:rsid w:val="00CA6B0C"/>
    <w:pPr>
      <w:spacing w:before="440" w:line="400" w:lineRule="exact"/>
      <w:ind w:firstLineChars="0" w:firstLine="0"/>
      <w:jc w:val="center"/>
    </w:pPr>
    <w:rPr>
      <w:rFonts w:ascii="宋体" w:eastAsia="宋体" w:hAnsi="Times New Roman" w:cs="Times New Roman"/>
      <w:kern w:val="0"/>
      <w:sz w:val="24"/>
      <w:szCs w:val="20"/>
    </w:rPr>
  </w:style>
  <w:style w:type="paragraph" w:customStyle="1" w:styleId="CharCharCharCharCharCharCharCharCharCharCharCharCharCharCharChar">
    <w:name w:val="Char Char Char Char Char Char Char Char Char Char Char Char Char Char Char Char"/>
    <w:basedOn w:val="a"/>
    <w:rsid w:val="00CA6B0C"/>
    <w:pPr>
      <w:spacing w:after="160" w:line="240" w:lineRule="exact"/>
    </w:pPr>
    <w:rPr>
      <w:rFonts w:ascii="Verdana" w:hAnsi="Verdana"/>
      <w:kern w:val="0"/>
      <w:sz w:val="20"/>
      <w:lang w:eastAsia="en-US"/>
    </w:rPr>
  </w:style>
  <w:style w:type="character" w:customStyle="1" w:styleId="aff2">
    <w:name w:val="样式"/>
    <w:rsid w:val="00CA6B0C"/>
    <w:rPr>
      <w:rFonts w:eastAsia="黑体"/>
      <w:b/>
      <w:bCs/>
      <w:w w:val="200"/>
      <w:sz w:val="30"/>
      <w:u w:val="none"/>
    </w:rPr>
  </w:style>
  <w:style w:type="paragraph" w:customStyle="1" w:styleId="35">
    <w:name w:val="标题3"/>
    <w:basedOn w:val="a"/>
    <w:rsid w:val="00CA6B0C"/>
    <w:pPr>
      <w:widowControl w:val="0"/>
      <w:spacing w:before="60" w:after="60" w:line="400" w:lineRule="exact"/>
      <w:jc w:val="both"/>
      <w:outlineLvl w:val="2"/>
    </w:pPr>
    <w:rPr>
      <w:rFonts w:ascii="黑体" w:eastAsia="黑体" w:hAnsi="宋体" w:cs="宋体"/>
      <w:sz w:val="24"/>
    </w:rPr>
  </w:style>
  <w:style w:type="paragraph" w:customStyle="1" w:styleId="aff3">
    <w:name w:val="标题中"/>
    <w:basedOn w:val="2"/>
    <w:link w:val="Charb"/>
    <w:rsid w:val="00CA6B0C"/>
    <w:pPr>
      <w:keepLines/>
      <w:widowControl w:val="0"/>
      <w:spacing w:line="400" w:lineRule="exact"/>
      <w:jc w:val="center"/>
    </w:pPr>
    <w:rPr>
      <w:rFonts w:ascii="黑体" w:eastAsia="黑体" w:hAnsi="Arial" w:cs="宋体"/>
      <w:b w:val="0"/>
      <w:sz w:val="28"/>
      <w:szCs w:val="32"/>
    </w:rPr>
  </w:style>
  <w:style w:type="character" w:customStyle="1" w:styleId="Charb">
    <w:name w:val="标题中 Char"/>
    <w:link w:val="aff3"/>
    <w:rsid w:val="00CA6B0C"/>
    <w:rPr>
      <w:rFonts w:ascii="黑体" w:eastAsia="黑体" w:hAnsi="Arial" w:cs="宋体"/>
      <w:bCs/>
      <w:sz w:val="28"/>
      <w:szCs w:val="32"/>
    </w:rPr>
  </w:style>
  <w:style w:type="character" w:customStyle="1" w:styleId="CharChar5">
    <w:name w:val="Char Char5"/>
    <w:semiHidden/>
    <w:locked/>
    <w:rsid w:val="00CA6B0C"/>
    <w:rPr>
      <w:rFonts w:eastAsia="宋体"/>
      <w:kern w:val="2"/>
      <w:sz w:val="18"/>
      <w:szCs w:val="18"/>
      <w:lang w:val="en-US" w:eastAsia="zh-CN" w:bidi="ar-SA"/>
    </w:rPr>
  </w:style>
  <w:style w:type="paragraph" w:customStyle="1" w:styleId="15">
    <w:name w:val="文档结构图1"/>
    <w:basedOn w:val="a"/>
    <w:rsid w:val="00CA6B0C"/>
    <w:pPr>
      <w:widowControl w:val="0"/>
      <w:shd w:val="clear" w:color="auto" w:fill="000080"/>
      <w:adjustRightInd w:val="0"/>
      <w:spacing w:line="240" w:lineRule="auto"/>
      <w:jc w:val="both"/>
      <w:textAlignment w:val="baseline"/>
    </w:pPr>
  </w:style>
  <w:style w:type="character" w:styleId="aff4">
    <w:name w:val="Emphasis"/>
    <w:qFormat/>
    <w:rsid w:val="00CA6B0C"/>
    <w:rPr>
      <w:i w:val="0"/>
      <w:iCs w:val="0"/>
      <w:color w:val="CC0000"/>
    </w:rPr>
  </w:style>
  <w:style w:type="character" w:customStyle="1" w:styleId="Charc">
    <w:name w:val="井正文 Char"/>
    <w:link w:val="aff5"/>
    <w:rsid w:val="00CA6B0C"/>
    <w:rPr>
      <w:rFonts w:ascii="宋体" w:hAnsi="宋体"/>
      <w:sz w:val="24"/>
    </w:rPr>
  </w:style>
  <w:style w:type="paragraph" w:customStyle="1" w:styleId="aff5">
    <w:name w:val="井正文"/>
    <w:basedOn w:val="a"/>
    <w:link w:val="Charc"/>
    <w:rsid w:val="00CA6B0C"/>
    <w:pPr>
      <w:widowControl w:val="0"/>
      <w:adjustRightInd w:val="0"/>
      <w:spacing w:line="400" w:lineRule="exact"/>
      <w:ind w:firstLineChars="200" w:firstLine="480"/>
      <w:jc w:val="both"/>
    </w:pPr>
    <w:rPr>
      <w:rFonts w:ascii="宋体" w:eastAsiaTheme="minorEastAsia" w:hAnsi="宋体" w:cstheme="minorBidi"/>
      <w:sz w:val="24"/>
      <w:szCs w:val="22"/>
    </w:rPr>
  </w:style>
  <w:style w:type="character" w:customStyle="1" w:styleId="3Char1">
    <w:name w:val="标题3明化镇组等 Char"/>
    <w:link w:val="36"/>
    <w:rsid w:val="00CA6B0C"/>
    <w:rPr>
      <w:rFonts w:ascii="黑体" w:eastAsia="黑体" w:hAnsi="宋体"/>
      <w:sz w:val="24"/>
    </w:rPr>
  </w:style>
  <w:style w:type="paragraph" w:customStyle="1" w:styleId="36">
    <w:name w:val="标题3明化镇组等"/>
    <w:basedOn w:val="a"/>
    <w:next w:val="3"/>
    <w:link w:val="3Char1"/>
    <w:rsid w:val="00CA6B0C"/>
    <w:pPr>
      <w:widowControl w:val="0"/>
      <w:spacing w:before="60" w:after="60" w:line="400" w:lineRule="exact"/>
      <w:jc w:val="both"/>
    </w:pPr>
    <w:rPr>
      <w:rFonts w:ascii="黑体" w:eastAsia="黑体" w:hAnsi="宋体" w:cstheme="minorBidi"/>
      <w:sz w:val="24"/>
      <w:szCs w:val="22"/>
    </w:rPr>
  </w:style>
  <w:style w:type="paragraph" w:customStyle="1" w:styleId="221">
    <w:name w:val="样式 样式 段 + (符号) 宋体 首行缩进:  2 字符 + 首行缩进:  2 字符1"/>
    <w:basedOn w:val="a"/>
    <w:rsid w:val="00CA6B0C"/>
    <w:pPr>
      <w:autoSpaceDE w:val="0"/>
      <w:autoSpaceDN w:val="0"/>
      <w:ind w:firstLineChars="200" w:firstLine="420"/>
      <w:jc w:val="both"/>
    </w:pPr>
    <w:rPr>
      <w:rFonts w:ascii="宋体" w:hAnsi="宋体" w:cs="宋体"/>
      <w:noProof/>
      <w:kern w:val="0"/>
    </w:rPr>
  </w:style>
  <w:style w:type="paragraph" w:styleId="aff6">
    <w:name w:val="List"/>
    <w:basedOn w:val="a"/>
    <w:rsid w:val="00CA6B0C"/>
    <w:pPr>
      <w:widowControl w:val="0"/>
      <w:spacing w:line="240" w:lineRule="auto"/>
      <w:ind w:left="420" w:hanging="420"/>
      <w:jc w:val="both"/>
    </w:pPr>
    <w:rPr>
      <w:szCs w:val="24"/>
    </w:rPr>
  </w:style>
  <w:style w:type="character" w:customStyle="1" w:styleId="CharChar4">
    <w:name w:val="Char Char4"/>
    <w:semiHidden/>
    <w:locked/>
    <w:rsid w:val="00CA6B0C"/>
    <w:rPr>
      <w:rFonts w:eastAsia="宋体"/>
      <w:kern w:val="2"/>
      <w:sz w:val="18"/>
      <w:szCs w:val="18"/>
      <w:lang w:val="en-US" w:eastAsia="zh-CN" w:bidi="ar-SA"/>
    </w:rPr>
  </w:style>
  <w:style w:type="paragraph" w:customStyle="1" w:styleId="24">
    <w:name w:val="纯文本2"/>
    <w:basedOn w:val="a"/>
    <w:rsid w:val="00CA6B0C"/>
    <w:pPr>
      <w:widowControl w:val="0"/>
      <w:adjustRightInd w:val="0"/>
      <w:spacing w:line="240" w:lineRule="auto"/>
      <w:jc w:val="both"/>
      <w:textAlignment w:val="baseline"/>
    </w:pPr>
    <w:rPr>
      <w:rFonts w:ascii="宋体" w:hAnsi="Courier New"/>
    </w:rPr>
  </w:style>
  <w:style w:type="numbering" w:customStyle="1" w:styleId="16">
    <w:name w:val="无列表1"/>
    <w:next w:val="a2"/>
    <w:semiHidden/>
    <w:rsid w:val="00CA6B0C"/>
  </w:style>
  <w:style w:type="paragraph" w:customStyle="1" w:styleId="xl116">
    <w:name w:val="xl116"/>
    <w:basedOn w:val="a"/>
    <w:rsid w:val="00CA6B0C"/>
    <w:pPr>
      <w:spacing w:before="100" w:beforeAutospacing="1" w:after="100" w:afterAutospacing="1" w:line="240" w:lineRule="auto"/>
      <w:textAlignment w:val="center"/>
    </w:pPr>
    <w:rPr>
      <w:kern w:val="0"/>
      <w:sz w:val="24"/>
      <w:szCs w:val="24"/>
    </w:rPr>
  </w:style>
  <w:style w:type="paragraph" w:customStyle="1" w:styleId="xl117">
    <w:name w:val="xl117"/>
    <w:basedOn w:val="a"/>
    <w:rsid w:val="00CA6B0C"/>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18">
    <w:name w:val="xl118"/>
    <w:basedOn w:val="a"/>
    <w:rsid w:val="00CA6B0C"/>
    <w:pPr>
      <w:shd w:val="clear" w:color="000000" w:fill="FFFFFF"/>
      <w:spacing w:before="100" w:beforeAutospacing="1" w:after="100" w:afterAutospacing="1" w:line="240" w:lineRule="auto"/>
    </w:pPr>
    <w:rPr>
      <w:kern w:val="0"/>
      <w:sz w:val="20"/>
    </w:rPr>
  </w:style>
  <w:style w:type="paragraph" w:customStyle="1" w:styleId="xl119">
    <w:name w:val="xl119"/>
    <w:basedOn w:val="a"/>
    <w:rsid w:val="00CA6B0C"/>
    <w:pPr>
      <w:shd w:val="clear" w:color="000000" w:fill="FFFFFF"/>
      <w:spacing w:before="100" w:beforeAutospacing="1" w:after="100" w:afterAutospacing="1" w:line="240" w:lineRule="auto"/>
      <w:textAlignment w:val="center"/>
    </w:pPr>
    <w:rPr>
      <w:kern w:val="0"/>
      <w:sz w:val="20"/>
    </w:rPr>
  </w:style>
  <w:style w:type="paragraph" w:customStyle="1" w:styleId="xl120">
    <w:name w:val="xl120"/>
    <w:basedOn w:val="a"/>
    <w:rsid w:val="00CA6B0C"/>
    <w:pPr>
      <w:shd w:val="clear" w:color="000000" w:fill="FFFFFF"/>
      <w:spacing w:before="100" w:beforeAutospacing="1" w:after="100" w:afterAutospacing="1" w:line="240" w:lineRule="auto"/>
    </w:pPr>
    <w:rPr>
      <w:kern w:val="0"/>
      <w:sz w:val="20"/>
    </w:rPr>
  </w:style>
  <w:style w:type="paragraph" w:customStyle="1" w:styleId="xl121">
    <w:name w:val="xl121"/>
    <w:basedOn w:val="a"/>
    <w:rsid w:val="00CA6B0C"/>
    <w:pPr>
      <w:shd w:val="clear" w:color="000000" w:fill="FFFFFF"/>
      <w:spacing w:before="100" w:beforeAutospacing="1" w:after="100" w:afterAutospacing="1" w:line="240" w:lineRule="auto"/>
      <w:jc w:val="right"/>
    </w:pPr>
    <w:rPr>
      <w:kern w:val="0"/>
      <w:sz w:val="20"/>
    </w:rPr>
  </w:style>
  <w:style w:type="paragraph" w:customStyle="1" w:styleId="xl122">
    <w:name w:val="xl122"/>
    <w:basedOn w:val="a"/>
    <w:rsid w:val="00CA6B0C"/>
    <w:pPr>
      <w:shd w:val="clear" w:color="000000" w:fill="FFFFFF"/>
      <w:spacing w:before="100" w:beforeAutospacing="1" w:after="100" w:afterAutospacing="1" w:line="240" w:lineRule="auto"/>
      <w:jc w:val="center"/>
    </w:pPr>
    <w:rPr>
      <w:kern w:val="0"/>
      <w:sz w:val="20"/>
    </w:rPr>
  </w:style>
  <w:style w:type="paragraph" w:customStyle="1" w:styleId="xl123">
    <w:name w:val="xl123"/>
    <w:basedOn w:val="a"/>
    <w:rsid w:val="00CA6B0C"/>
    <w:pPr>
      <w:shd w:val="clear" w:color="000000" w:fill="FFFFFF"/>
      <w:spacing w:before="100" w:beforeAutospacing="1" w:after="100" w:afterAutospacing="1" w:line="240" w:lineRule="auto"/>
      <w:jc w:val="center"/>
    </w:pPr>
    <w:rPr>
      <w:kern w:val="0"/>
      <w:sz w:val="18"/>
      <w:szCs w:val="18"/>
    </w:rPr>
  </w:style>
  <w:style w:type="paragraph" w:customStyle="1" w:styleId="xl124">
    <w:name w:val="xl124"/>
    <w:basedOn w:val="a"/>
    <w:rsid w:val="00CA6B0C"/>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xl125">
    <w:name w:val="xl125"/>
    <w:basedOn w:val="a"/>
    <w:rsid w:val="00CA6B0C"/>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xl126">
    <w:name w:val="xl126"/>
    <w:basedOn w:val="a"/>
    <w:rsid w:val="00CA6B0C"/>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27">
    <w:name w:val="xl127"/>
    <w:basedOn w:val="a"/>
    <w:rsid w:val="00CA6B0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28">
    <w:name w:val="xl128"/>
    <w:basedOn w:val="a"/>
    <w:rsid w:val="00CA6B0C"/>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29">
    <w:name w:val="xl129"/>
    <w:basedOn w:val="a"/>
    <w:rsid w:val="00CA6B0C"/>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30">
    <w:name w:val="xl130"/>
    <w:basedOn w:val="a"/>
    <w:rsid w:val="00CA6B0C"/>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31">
    <w:name w:val="xl131"/>
    <w:basedOn w:val="a"/>
    <w:rsid w:val="00CA6B0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32">
    <w:name w:val="xl132"/>
    <w:basedOn w:val="a"/>
    <w:rsid w:val="00CA6B0C"/>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xl133">
    <w:name w:val="xl133"/>
    <w:basedOn w:val="a"/>
    <w:rsid w:val="00CA6B0C"/>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34">
    <w:name w:val="xl134"/>
    <w:basedOn w:val="a"/>
    <w:rsid w:val="00CA6B0C"/>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35">
    <w:name w:val="xl135"/>
    <w:basedOn w:val="a"/>
    <w:rsid w:val="00CA6B0C"/>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36">
    <w:name w:val="xl136"/>
    <w:basedOn w:val="a"/>
    <w:rsid w:val="00CA6B0C"/>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宋体" w:hAnsi="宋体" w:cs="宋体"/>
      <w:kern w:val="0"/>
      <w:sz w:val="18"/>
      <w:szCs w:val="18"/>
    </w:rPr>
  </w:style>
  <w:style w:type="paragraph" w:customStyle="1" w:styleId="xl137">
    <w:name w:val="xl137"/>
    <w:basedOn w:val="a"/>
    <w:rsid w:val="00CA6B0C"/>
    <w:pPr>
      <w:pBdr>
        <w:top w:val="single" w:sz="4" w:space="0" w:color="auto"/>
        <w:bottom w:val="single" w:sz="4" w:space="0" w:color="auto"/>
      </w:pBdr>
      <w:spacing w:before="100" w:beforeAutospacing="1" w:after="100" w:afterAutospacing="1" w:line="240" w:lineRule="auto"/>
      <w:textAlignment w:val="center"/>
    </w:pPr>
    <w:rPr>
      <w:rFonts w:ascii="宋体" w:hAnsi="宋体" w:cs="宋体"/>
      <w:kern w:val="0"/>
      <w:sz w:val="18"/>
      <w:szCs w:val="18"/>
    </w:rPr>
  </w:style>
  <w:style w:type="paragraph" w:customStyle="1" w:styleId="xl138">
    <w:name w:val="xl138"/>
    <w:basedOn w:val="a"/>
    <w:rsid w:val="00CA6B0C"/>
    <w:pPr>
      <w:pBdr>
        <w:top w:val="single" w:sz="4" w:space="0" w:color="auto"/>
        <w:bottom w:val="single" w:sz="4" w:space="0" w:color="auto"/>
        <w:right w:val="single" w:sz="8" w:space="0" w:color="auto"/>
      </w:pBdr>
      <w:spacing w:before="100" w:beforeAutospacing="1" w:after="100" w:afterAutospacing="1" w:line="240" w:lineRule="auto"/>
      <w:textAlignment w:val="center"/>
    </w:pPr>
    <w:rPr>
      <w:rFonts w:ascii="宋体" w:hAnsi="宋体" w:cs="宋体"/>
      <w:kern w:val="0"/>
      <w:sz w:val="18"/>
      <w:szCs w:val="18"/>
    </w:rPr>
  </w:style>
  <w:style w:type="paragraph" w:customStyle="1" w:styleId="xl139">
    <w:name w:val="xl139"/>
    <w:basedOn w:val="a"/>
    <w:rsid w:val="00CA6B0C"/>
    <w:pPr>
      <w:pBdr>
        <w:top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40">
    <w:name w:val="xl140"/>
    <w:basedOn w:val="a"/>
    <w:rsid w:val="00CA6B0C"/>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41">
    <w:name w:val="xl141"/>
    <w:basedOn w:val="a"/>
    <w:rsid w:val="00CA6B0C"/>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xl142">
    <w:name w:val="xl142"/>
    <w:basedOn w:val="a"/>
    <w:rsid w:val="00CA6B0C"/>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43">
    <w:name w:val="xl143"/>
    <w:basedOn w:val="a"/>
    <w:rsid w:val="00CA6B0C"/>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63">
    <w:name w:val="xl63"/>
    <w:basedOn w:val="a"/>
    <w:rsid w:val="00CA6B0C"/>
    <w:pPr>
      <w:spacing w:before="100" w:beforeAutospacing="1" w:after="100" w:afterAutospacing="1" w:line="240" w:lineRule="auto"/>
    </w:pPr>
    <w:rPr>
      <w:rFonts w:ascii="宋体" w:hAnsi="宋体" w:cs="宋体"/>
      <w:color w:val="FF0000"/>
      <w:kern w:val="0"/>
      <w:sz w:val="24"/>
      <w:szCs w:val="24"/>
    </w:rPr>
  </w:style>
  <w:style w:type="paragraph" w:customStyle="1" w:styleId="ParaCharCharCharCharCharChar">
    <w:name w:val="默认段落字体 Para Char Char Char Char Char Char"/>
    <w:basedOn w:val="a"/>
    <w:rsid w:val="00CA6B0C"/>
    <w:pPr>
      <w:widowControl w:val="0"/>
      <w:spacing w:line="240" w:lineRule="auto"/>
      <w:jc w:val="both"/>
    </w:pPr>
    <w:rPr>
      <w:szCs w:val="24"/>
    </w:rPr>
  </w:style>
  <w:style w:type="paragraph" w:customStyle="1" w:styleId="IDDS">
    <w:name w:val="IDDS表图注"/>
    <w:basedOn w:val="a"/>
    <w:rsid w:val="00CA6B0C"/>
    <w:pPr>
      <w:widowControl w:val="0"/>
      <w:jc w:val="center"/>
    </w:pPr>
    <w:rPr>
      <w:rFonts w:ascii="宋体" w:hAnsi="宋体" w:cs="宋体"/>
      <w:b/>
      <w:bCs/>
    </w:rPr>
  </w:style>
  <w:style w:type="paragraph" w:customStyle="1" w:styleId="IDDS0">
    <w:name w:val="IDDS表格正文"/>
    <w:basedOn w:val="a"/>
    <w:rsid w:val="00CA6B0C"/>
    <w:pPr>
      <w:widowControl w:val="0"/>
      <w:spacing w:line="300" w:lineRule="auto"/>
      <w:jc w:val="center"/>
    </w:pPr>
    <w:rPr>
      <w:rFonts w:cs="宋体"/>
    </w:rPr>
  </w:style>
  <w:style w:type="paragraph" w:customStyle="1" w:styleId="IDDS1">
    <w:name w:val="IDDS级标题前专用空行"/>
    <w:basedOn w:val="a"/>
    <w:qFormat/>
    <w:rsid w:val="00CA6B0C"/>
    <w:pPr>
      <w:widowControl w:val="0"/>
      <w:snapToGrid w:val="0"/>
      <w:spacing w:line="240" w:lineRule="auto"/>
      <w:jc w:val="both"/>
    </w:pPr>
    <w:rPr>
      <w:kern w:val="0"/>
      <w:sz w:val="2"/>
      <w:szCs w:val="24"/>
    </w:rPr>
  </w:style>
  <w:style w:type="paragraph" w:styleId="aff7">
    <w:name w:val="List Paragraph"/>
    <w:basedOn w:val="a"/>
    <w:uiPriority w:val="34"/>
    <w:qFormat/>
    <w:rsid w:val="00CA6B0C"/>
    <w:pPr>
      <w:widowControl w:val="0"/>
      <w:spacing w:line="240" w:lineRule="auto"/>
      <w:ind w:firstLineChars="200" w:firstLine="420"/>
      <w:jc w:val="both"/>
    </w:pPr>
  </w:style>
  <w:style w:type="paragraph" w:customStyle="1" w:styleId="aff8">
    <w:uiPriority w:val="99"/>
    <w:rsid w:val="00AE01C3"/>
    <w:pPr>
      <w:spacing w:line="360" w:lineRule="auto"/>
      <w:ind w:firstLineChars="0" w:firstLine="0"/>
      <w:jc w:val="left"/>
    </w:pPr>
    <w:rPr>
      <w:rFonts w:ascii="Times New Roman" w:eastAsia="宋体" w:hAnsi="Times New Roman" w:cs="Times New Roman"/>
      <w:szCs w:val="20"/>
    </w:rPr>
  </w:style>
  <w:style w:type="character" w:customStyle="1" w:styleId="-JB2Char">
    <w:name w:val="-JB2中 Char"/>
    <w:link w:val="-JB2"/>
    <w:rsid w:val="00AE01C3"/>
    <w:rPr>
      <w:rFonts w:eastAsia="黑体"/>
      <w:sz w:val="28"/>
      <w:szCs w:val="24"/>
      <w:lang w:bidi="en-US"/>
    </w:rPr>
  </w:style>
  <w:style w:type="character" w:customStyle="1" w:styleId="CharChar40">
    <w:name w:val="Char Char4"/>
    <w:semiHidden/>
    <w:locked/>
    <w:rsid w:val="00AE01C3"/>
    <w:rPr>
      <w:rFonts w:eastAsia="宋体"/>
      <w:kern w:val="2"/>
      <w:sz w:val="18"/>
      <w:szCs w:val="18"/>
      <w:lang w:val="en-US" w:eastAsia="zh-CN" w:bidi="ar-SA"/>
    </w:rPr>
  </w:style>
  <w:style w:type="character" w:customStyle="1" w:styleId="font01">
    <w:name w:val="font01"/>
    <w:rsid w:val="00AE01C3"/>
    <w:rPr>
      <w:rFonts w:ascii="宋体" w:eastAsia="宋体" w:hAnsi="宋体" w:hint="eastAsia"/>
      <w:b w:val="0"/>
      <w:bCs w:val="0"/>
      <w:i w:val="0"/>
      <w:iCs w:val="0"/>
      <w:strike w:val="0"/>
      <w:dstrike w:val="0"/>
      <w:color w:val="000000"/>
      <w:sz w:val="22"/>
      <w:szCs w:val="22"/>
      <w:u w:val="none"/>
      <w:vertAlign w:val="superscript"/>
    </w:rPr>
  </w:style>
  <w:style w:type="paragraph" w:customStyle="1" w:styleId="Char11">
    <w:name w:val="Char1"/>
    <w:basedOn w:val="a"/>
    <w:rsid w:val="00AE01C3"/>
    <w:pPr>
      <w:spacing w:after="160" w:line="240" w:lineRule="exact"/>
    </w:pPr>
    <w:rPr>
      <w:rFonts w:ascii="Verdana" w:hAnsi="Verdana"/>
      <w:kern w:val="0"/>
      <w:sz w:val="20"/>
      <w:lang w:eastAsia="en-US"/>
    </w:rPr>
  </w:style>
  <w:style w:type="paragraph" w:customStyle="1" w:styleId="-JB2">
    <w:name w:val="-JB2中"/>
    <w:basedOn w:val="a"/>
    <w:next w:val="a"/>
    <w:link w:val="-JB2Char"/>
    <w:rsid w:val="00AE01C3"/>
    <w:pPr>
      <w:widowControl w:val="0"/>
      <w:spacing w:line="400" w:lineRule="exact"/>
      <w:jc w:val="center"/>
      <w:outlineLvl w:val="1"/>
    </w:pPr>
    <w:rPr>
      <w:rFonts w:asciiTheme="minorHAnsi" w:eastAsia="黑体" w:hAnsiTheme="minorHAnsi" w:cstheme="minorBidi"/>
      <w:sz w:val="28"/>
      <w:szCs w:val="24"/>
      <w:lang w:bidi="en-US"/>
    </w:rPr>
  </w:style>
  <w:style w:type="paragraph" w:customStyle="1" w:styleId="CharCharCharChar1">
    <w:name w:val="Char Char Char Char"/>
    <w:basedOn w:val="a"/>
    <w:rsid w:val="00AE01C3"/>
    <w:pPr>
      <w:spacing w:after="160" w:line="240" w:lineRule="exact"/>
    </w:pPr>
    <w:rPr>
      <w:rFonts w:ascii="Verdana" w:hAnsi="Verdana" w:cs="Verdana"/>
      <w:kern w:val="0"/>
      <w:sz w:val="20"/>
      <w:lang w:eastAsia="en-US"/>
    </w:rPr>
  </w:style>
  <w:style w:type="paragraph" w:customStyle="1" w:styleId="CharCharCharCharCharCharChar2">
    <w:name w:val="Char Char Char Char Char Char Char"/>
    <w:basedOn w:val="a"/>
    <w:rsid w:val="00AE01C3"/>
    <w:pPr>
      <w:spacing w:after="160" w:line="240" w:lineRule="exact"/>
    </w:pPr>
    <w:rPr>
      <w:rFonts w:ascii="Verdana" w:hAnsi="Verdana"/>
      <w:kern w:val="0"/>
      <w:sz w:val="20"/>
      <w:lang w:eastAsia="en-US"/>
    </w:rPr>
  </w:style>
  <w:style w:type="paragraph" w:customStyle="1" w:styleId="37">
    <w:name w:val="纯文本3"/>
    <w:basedOn w:val="a"/>
    <w:rsid w:val="00AE01C3"/>
    <w:pPr>
      <w:widowControl w:val="0"/>
      <w:adjustRightInd w:val="0"/>
      <w:spacing w:line="240" w:lineRule="auto"/>
      <w:jc w:val="both"/>
      <w:textAlignment w:val="baseline"/>
    </w:pPr>
    <w:rPr>
      <w:rFonts w:ascii="宋体" w:hAnsi="Courier New"/>
    </w:rPr>
  </w:style>
  <w:style w:type="paragraph" w:customStyle="1" w:styleId="Chard">
    <w:name w:val="Char"/>
    <w:basedOn w:val="a"/>
    <w:rsid w:val="00AE01C3"/>
    <w:pPr>
      <w:spacing w:after="160" w:line="240" w:lineRule="exact"/>
    </w:pPr>
    <w:rPr>
      <w:rFonts w:ascii="Verdana" w:hAnsi="Verdana" w:cs="Verdana"/>
      <w:kern w:val="0"/>
      <w:sz w:val="20"/>
      <w:lang w:eastAsia="en-US"/>
    </w:rPr>
  </w:style>
  <w:style w:type="table" w:styleId="aff9">
    <w:name w:val="Table Theme"/>
    <w:basedOn w:val="a1"/>
    <w:rsid w:val="00AE01C3"/>
    <w:pPr>
      <w:spacing w:line="240" w:lineRule="auto"/>
      <w:ind w:firstLineChars="0" w:firstLine="0"/>
      <w:jc w:val="left"/>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7">
    <w:name w:val="Table Grid 1"/>
    <w:basedOn w:val="a1"/>
    <w:rsid w:val="00AE01C3"/>
    <w:pPr>
      <w:spacing w:line="240" w:lineRule="auto"/>
      <w:ind w:firstLineChars="0" w:firstLine="0"/>
      <w:jc w:val="left"/>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paragraph" w:customStyle="1" w:styleId="affa">
    <w:uiPriority w:val="99"/>
    <w:rsid w:val="00425840"/>
    <w:pPr>
      <w:spacing w:line="360" w:lineRule="auto"/>
      <w:ind w:firstLineChars="0" w:firstLine="0"/>
      <w:jc w:val="left"/>
    </w:pPr>
    <w:rPr>
      <w:rFonts w:ascii="Times New Roman" w:eastAsia="宋体" w:hAnsi="Times New Roman" w:cs="Times New Roman"/>
      <w:szCs w:val="20"/>
    </w:rPr>
  </w:style>
  <w:style w:type="character" w:customStyle="1" w:styleId="CharChar41">
    <w:name w:val="Char Char4"/>
    <w:semiHidden/>
    <w:locked/>
    <w:rsid w:val="00425840"/>
    <w:rPr>
      <w:rFonts w:eastAsia="宋体"/>
      <w:kern w:val="2"/>
      <w:sz w:val="18"/>
      <w:szCs w:val="18"/>
      <w:lang w:val="en-US" w:eastAsia="zh-CN" w:bidi="ar-SA"/>
    </w:rPr>
  </w:style>
  <w:style w:type="paragraph" w:customStyle="1" w:styleId="Char12">
    <w:name w:val="Char1"/>
    <w:basedOn w:val="a"/>
    <w:rsid w:val="00425840"/>
    <w:pPr>
      <w:spacing w:after="160" w:line="240" w:lineRule="exact"/>
    </w:pPr>
    <w:rPr>
      <w:rFonts w:ascii="Verdana" w:hAnsi="Verdana"/>
      <w:kern w:val="0"/>
      <w:sz w:val="20"/>
      <w:lang w:eastAsia="en-US"/>
    </w:rPr>
  </w:style>
  <w:style w:type="paragraph" w:customStyle="1" w:styleId="CharCharCharChar2">
    <w:name w:val="Char Char Char Char"/>
    <w:basedOn w:val="a"/>
    <w:rsid w:val="00425840"/>
    <w:pPr>
      <w:spacing w:after="160" w:line="240" w:lineRule="exact"/>
    </w:pPr>
    <w:rPr>
      <w:rFonts w:ascii="Verdana" w:hAnsi="Verdana" w:cs="Verdana"/>
      <w:kern w:val="0"/>
      <w:sz w:val="20"/>
      <w:lang w:eastAsia="en-US"/>
    </w:rPr>
  </w:style>
  <w:style w:type="paragraph" w:customStyle="1" w:styleId="CharCharCharCharCharCharChar3">
    <w:name w:val="Char Char Char Char Char Char Char"/>
    <w:basedOn w:val="a"/>
    <w:rsid w:val="00425840"/>
    <w:pPr>
      <w:spacing w:after="160" w:line="240" w:lineRule="exact"/>
    </w:pPr>
    <w:rPr>
      <w:rFonts w:ascii="Verdana" w:hAnsi="Verdana"/>
      <w:kern w:val="0"/>
      <w:sz w:val="20"/>
      <w:lang w:eastAsia="en-US"/>
    </w:rPr>
  </w:style>
  <w:style w:type="paragraph" w:customStyle="1" w:styleId="43">
    <w:name w:val="纯文本4"/>
    <w:basedOn w:val="a"/>
    <w:rsid w:val="00425840"/>
    <w:pPr>
      <w:widowControl w:val="0"/>
      <w:adjustRightInd w:val="0"/>
      <w:spacing w:line="240" w:lineRule="auto"/>
      <w:jc w:val="both"/>
      <w:textAlignment w:val="baseline"/>
    </w:pPr>
    <w:rPr>
      <w:rFonts w:ascii="宋体" w:hAnsi="Courier New"/>
    </w:rPr>
  </w:style>
  <w:style w:type="paragraph" w:customStyle="1" w:styleId="Chare">
    <w:name w:val="Char"/>
    <w:basedOn w:val="a"/>
    <w:rsid w:val="00425840"/>
    <w:pPr>
      <w:spacing w:after="160" w:line="240" w:lineRule="exact"/>
    </w:pPr>
    <w:rPr>
      <w:rFonts w:ascii="Verdana" w:hAnsi="Verdana" w:cs="Verdana"/>
      <w:kern w:val="0"/>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1517</Words>
  <Characters>8651</Characters>
  <Application>Microsoft Office Word</Application>
  <DocSecurity>0</DocSecurity>
  <Lines>72</Lines>
  <Paragraphs>20</Paragraphs>
  <ScaleCrop>false</ScaleCrop>
  <Company>Sinopec</Company>
  <LinksUpToDate>false</LinksUpToDate>
  <CharactersWithSpaces>10148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邴绍强</cp:lastModifiedBy>
  <cp:revision>5</cp:revision>
  <dcterms:created xsi:type="dcterms:W3CDTF">2022-05-23T08:27:00Z</dcterms:created>
  <dcterms:modified xsi:type="dcterms:W3CDTF">2022-05-23T10:58:00Z</dcterms:modified>
</cp:coreProperties>
</file>