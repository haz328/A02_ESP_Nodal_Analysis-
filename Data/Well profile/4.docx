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1121E" w14:textId="48EF0C87" w:rsidR="00CA6B0C" w:rsidRPr="000E593D" w:rsidRDefault="00CA6B0C" w:rsidP="00CA6B0C">
      <w:pPr>
        <w:pStyle w:val="Title"/>
        <w:widowControl/>
        <w:rPr>
          <w:kern w:val="28"/>
          <w:sz w:val="28"/>
          <w:szCs w:val="28"/>
          <w:lang w:bidi="en-US"/>
        </w:rPr>
      </w:pPr>
    </w:p>
    <w:tbl>
      <w:tblPr>
        <w:tblStyle w:val="Normal"/>
        <w:tblW w:w="973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0"/>
        <w:gridCol w:w="839"/>
        <w:gridCol w:w="768"/>
        <w:gridCol w:w="620"/>
        <w:gridCol w:w="800"/>
        <w:gridCol w:w="800"/>
        <w:gridCol w:w="1045"/>
        <w:gridCol w:w="931"/>
        <w:gridCol w:w="899"/>
        <w:gridCol w:w="900"/>
        <w:gridCol w:w="942"/>
        <w:gridCol w:w="758"/>
      </w:tblGrid>
      <w:tr w:rsidR="00CA6B0C" w14:paraId="40236BCD" w14:textId="77777777" w:rsidTr="00F271B8">
        <w:trPr>
          <w:trHeight w:val="680"/>
          <w:jc w:val="center"/>
        </w:trPr>
        <w:tc>
          <w:tcPr>
            <w:tcW w:w="430" w:type="dxa"/>
            <w:tcBorders>
              <w:top w:val="single" w:sz="12" w:space="0" w:color="auto"/>
              <w:left w:val="single" w:sz="12" w:space="0" w:color="auto"/>
            </w:tcBorders>
            <w:tcMar>
              <w:left w:w="57" w:type="dxa"/>
              <w:right w:w="57" w:type="dxa"/>
            </w:tcMar>
          </w:tcPr>
          <w:p w14:paraId="5700EBE1" w14:textId="77777777" w:rsidR="00CA6B0C" w:rsidRDefault="00CA6B0C" w:rsidP="00F271B8">
            <w:pPr>
              <w:pStyle w:val="PlainText"/>
              <w:spacing w:before="60" w:after="60"/>
              <w:jc w:val="center"/>
              <w:rPr>
                <w:rFonts w:ascii="Times New Roman" w:hAnsi="Times New Roman"/>
                <w:sz w:val="20"/>
              </w:rPr>
            </w:pPr>
            <w:r>
              <w:rPr>
                <w:rFonts w:ascii="Times New Roman" w:hAnsi="Times New Roman" w:hint="eastAsia"/>
                <w:sz w:val="20"/>
              </w:rPr>
              <w:t>序</w:t>
            </w:r>
          </w:p>
          <w:p w14:paraId="5965EEA1" w14:textId="77777777" w:rsidR="00CA6B0C" w:rsidRDefault="00CA6B0C" w:rsidP="00F271B8">
            <w:pPr>
              <w:pStyle w:val="PlainText"/>
              <w:spacing w:before="60" w:after="60"/>
              <w:jc w:val="center"/>
              <w:rPr>
                <w:rFonts w:ascii="Times New Roman" w:hAnsi="Times New Roman"/>
                <w:sz w:val="20"/>
              </w:rPr>
            </w:pPr>
            <w:r>
              <w:rPr>
                <w:rFonts w:ascii="Times New Roman" w:hAnsi="Times New Roman" w:hint="eastAsia"/>
                <w:sz w:val="20"/>
              </w:rPr>
              <w:t>号</w:t>
            </w:r>
          </w:p>
        </w:tc>
        <w:tc>
          <w:tcPr>
            <w:tcW w:w="839" w:type="dxa"/>
            <w:tcBorders>
              <w:top w:val="single" w:sz="12" w:space="0" w:color="auto"/>
            </w:tcBorders>
            <w:tcMar>
              <w:left w:w="57" w:type="dxa"/>
              <w:right w:w="57" w:type="dxa"/>
            </w:tcMar>
          </w:tcPr>
          <w:p w14:paraId="368072CD" w14:textId="77777777" w:rsidR="00CA6B0C" w:rsidRDefault="00CA6B0C" w:rsidP="00F271B8">
            <w:pPr>
              <w:pStyle w:val="PlainText"/>
              <w:spacing w:before="60" w:after="60"/>
              <w:jc w:val="center"/>
              <w:rPr>
                <w:rFonts w:ascii="Times New Roman" w:hAnsi="Times New Roman"/>
                <w:sz w:val="20"/>
              </w:rPr>
            </w:pPr>
            <w:r>
              <w:rPr>
                <w:rFonts w:ascii="Times New Roman" w:hAnsi="Times New Roman" w:hint="eastAsia"/>
                <w:sz w:val="20"/>
              </w:rPr>
              <w:t>测深</w:t>
            </w:r>
          </w:p>
          <w:p w14:paraId="78C0F3EB" w14:textId="77777777" w:rsidR="00CA6B0C" w:rsidRDefault="00CA6B0C" w:rsidP="00F271B8">
            <w:pPr>
              <w:pStyle w:val="PlainText"/>
              <w:spacing w:before="60" w:after="60"/>
              <w:jc w:val="center"/>
              <w:rPr>
                <w:rFonts w:ascii="Times New Roman" w:hAnsi="Times New Roman"/>
                <w:sz w:val="20"/>
              </w:rPr>
            </w:pPr>
            <w:r>
              <w:rPr>
                <w:rFonts w:ascii="Times New Roman" w:hAnsi="Times New Roman"/>
                <w:sz w:val="20"/>
              </w:rPr>
              <w:t>(m)</w:t>
            </w:r>
          </w:p>
        </w:tc>
        <w:tc>
          <w:tcPr>
            <w:tcW w:w="768" w:type="dxa"/>
            <w:tcBorders>
              <w:top w:val="single" w:sz="12" w:space="0" w:color="auto"/>
            </w:tcBorders>
            <w:tcMar>
              <w:left w:w="57" w:type="dxa"/>
              <w:right w:w="57" w:type="dxa"/>
            </w:tcMar>
          </w:tcPr>
          <w:p w14:paraId="1D5A6939" w14:textId="77777777" w:rsidR="00CA6B0C" w:rsidRDefault="00CA6B0C" w:rsidP="00F271B8">
            <w:pPr>
              <w:pStyle w:val="PlainText"/>
              <w:spacing w:before="60" w:after="60"/>
              <w:jc w:val="center"/>
              <w:rPr>
                <w:rFonts w:ascii="Times New Roman" w:hAnsi="Times New Roman"/>
                <w:sz w:val="20"/>
              </w:rPr>
            </w:pPr>
            <w:r>
              <w:rPr>
                <w:rFonts w:ascii="Times New Roman" w:hAnsi="Times New Roman" w:hint="eastAsia"/>
                <w:sz w:val="20"/>
              </w:rPr>
              <w:t>段长</w:t>
            </w:r>
          </w:p>
          <w:p w14:paraId="30836415" w14:textId="77777777" w:rsidR="00CA6B0C" w:rsidRDefault="00CA6B0C" w:rsidP="00F271B8">
            <w:pPr>
              <w:pStyle w:val="PlainText"/>
              <w:spacing w:before="60" w:after="60"/>
              <w:jc w:val="center"/>
              <w:rPr>
                <w:rFonts w:ascii="Times New Roman" w:hAnsi="Times New Roman"/>
                <w:sz w:val="20"/>
              </w:rPr>
            </w:pPr>
            <w:r>
              <w:rPr>
                <w:rFonts w:ascii="Times New Roman" w:hAnsi="Times New Roman"/>
                <w:sz w:val="20"/>
              </w:rPr>
              <w:t>(m)</w:t>
            </w:r>
          </w:p>
        </w:tc>
        <w:tc>
          <w:tcPr>
            <w:tcW w:w="620" w:type="dxa"/>
            <w:tcBorders>
              <w:top w:val="single" w:sz="12" w:space="0" w:color="auto"/>
            </w:tcBorders>
            <w:tcMar>
              <w:left w:w="57" w:type="dxa"/>
              <w:right w:w="57" w:type="dxa"/>
            </w:tcMar>
          </w:tcPr>
          <w:p w14:paraId="3BA35232" w14:textId="77777777" w:rsidR="00CA6B0C" w:rsidRDefault="00CA6B0C" w:rsidP="00F271B8">
            <w:pPr>
              <w:pStyle w:val="PlainText"/>
              <w:spacing w:before="60" w:after="60"/>
              <w:jc w:val="center"/>
              <w:rPr>
                <w:rFonts w:ascii="Times New Roman" w:hAnsi="Times New Roman"/>
                <w:sz w:val="20"/>
              </w:rPr>
            </w:pPr>
            <w:r>
              <w:rPr>
                <w:rFonts w:ascii="Times New Roman" w:hAnsi="Times New Roman" w:hint="eastAsia"/>
                <w:sz w:val="20"/>
              </w:rPr>
              <w:t>井斜</w:t>
            </w:r>
          </w:p>
          <w:p w14:paraId="03951678" w14:textId="77777777" w:rsidR="00CA6B0C" w:rsidRDefault="00CA6B0C" w:rsidP="00F271B8">
            <w:pPr>
              <w:pStyle w:val="PlainText"/>
              <w:spacing w:before="60" w:after="60"/>
              <w:jc w:val="center"/>
              <w:rPr>
                <w:rFonts w:ascii="Times New Roman" w:hAnsi="Times New Roman"/>
                <w:sz w:val="20"/>
              </w:rPr>
            </w:pPr>
            <w:r>
              <w:rPr>
                <w:rFonts w:ascii="Times New Roman" w:hAnsi="Times New Roman"/>
                <w:sz w:val="20"/>
              </w:rPr>
              <w:t>(</w:t>
            </w:r>
            <w:r>
              <w:rPr>
                <w:rFonts w:ascii="Times New Roman" w:hAnsi="Times New Roman" w:hint="eastAsia"/>
                <w:sz w:val="20"/>
              </w:rPr>
              <w:t>°</w:t>
            </w:r>
            <w:r>
              <w:rPr>
                <w:rFonts w:ascii="Times New Roman" w:hAnsi="Times New Roman"/>
                <w:sz w:val="20"/>
              </w:rPr>
              <w:t>)</w:t>
            </w:r>
          </w:p>
        </w:tc>
        <w:tc>
          <w:tcPr>
            <w:tcW w:w="800" w:type="dxa"/>
            <w:tcBorders>
              <w:top w:val="single" w:sz="12" w:space="0" w:color="auto"/>
            </w:tcBorders>
            <w:tcMar>
              <w:left w:w="57" w:type="dxa"/>
              <w:right w:w="57" w:type="dxa"/>
            </w:tcMar>
          </w:tcPr>
          <w:p w14:paraId="098BA5F4" w14:textId="77777777" w:rsidR="00CA6B0C" w:rsidRDefault="00CA6B0C" w:rsidP="00F271B8">
            <w:pPr>
              <w:pStyle w:val="PlainText"/>
              <w:spacing w:before="60" w:after="60"/>
              <w:jc w:val="center"/>
              <w:rPr>
                <w:rFonts w:ascii="Times New Roman" w:hAnsi="Times New Roman"/>
                <w:sz w:val="20"/>
              </w:rPr>
            </w:pPr>
            <w:r>
              <w:rPr>
                <w:rFonts w:ascii="Times New Roman" w:hAnsi="Times New Roman" w:hint="eastAsia"/>
                <w:sz w:val="20"/>
              </w:rPr>
              <w:t>方位</w:t>
            </w:r>
          </w:p>
          <w:p w14:paraId="4D6A497F" w14:textId="77777777" w:rsidR="00CA6B0C" w:rsidRDefault="00CA6B0C" w:rsidP="00F271B8">
            <w:pPr>
              <w:pStyle w:val="PlainText"/>
              <w:spacing w:before="60" w:after="60"/>
              <w:jc w:val="center"/>
              <w:rPr>
                <w:rFonts w:ascii="Times New Roman" w:hAnsi="Times New Roman"/>
                <w:sz w:val="20"/>
              </w:rPr>
            </w:pPr>
            <w:r>
              <w:rPr>
                <w:rFonts w:ascii="Times New Roman" w:hAnsi="Times New Roman"/>
                <w:sz w:val="20"/>
              </w:rPr>
              <w:t>(</w:t>
            </w:r>
            <w:r>
              <w:rPr>
                <w:rFonts w:ascii="Times New Roman" w:hAnsi="Times New Roman" w:hint="eastAsia"/>
                <w:sz w:val="20"/>
              </w:rPr>
              <w:t>°</w:t>
            </w:r>
            <w:r>
              <w:rPr>
                <w:rFonts w:ascii="Times New Roman" w:hAnsi="Times New Roman"/>
                <w:sz w:val="20"/>
              </w:rPr>
              <w:t>)</w:t>
            </w:r>
          </w:p>
        </w:tc>
        <w:tc>
          <w:tcPr>
            <w:tcW w:w="800" w:type="dxa"/>
            <w:tcBorders>
              <w:top w:val="single" w:sz="12" w:space="0" w:color="auto"/>
            </w:tcBorders>
            <w:tcMar>
              <w:left w:w="57" w:type="dxa"/>
              <w:right w:w="57" w:type="dxa"/>
            </w:tcMar>
          </w:tcPr>
          <w:p w14:paraId="01926E66" w14:textId="77777777" w:rsidR="00CA6B0C" w:rsidRDefault="00CA6B0C" w:rsidP="00F271B8">
            <w:pPr>
              <w:pStyle w:val="PlainText"/>
              <w:spacing w:before="60" w:after="60"/>
              <w:jc w:val="center"/>
              <w:rPr>
                <w:rFonts w:ascii="Times New Roman" w:hAnsi="Times New Roman"/>
                <w:sz w:val="20"/>
              </w:rPr>
            </w:pPr>
            <w:r>
              <w:rPr>
                <w:rFonts w:ascii="Times New Roman" w:hAnsi="Times New Roman" w:hint="eastAsia"/>
                <w:sz w:val="20"/>
              </w:rPr>
              <w:t>垂深</w:t>
            </w:r>
          </w:p>
          <w:p w14:paraId="69A1E9B0" w14:textId="77777777" w:rsidR="00CA6B0C" w:rsidRDefault="00CA6B0C" w:rsidP="00F271B8">
            <w:pPr>
              <w:pStyle w:val="PlainText"/>
              <w:spacing w:before="60" w:after="60"/>
              <w:jc w:val="center"/>
              <w:rPr>
                <w:rFonts w:ascii="Times New Roman" w:hAnsi="Times New Roman"/>
                <w:sz w:val="20"/>
              </w:rPr>
            </w:pPr>
            <w:r>
              <w:rPr>
                <w:rFonts w:ascii="Times New Roman" w:hAnsi="Times New Roman"/>
                <w:sz w:val="20"/>
              </w:rPr>
              <w:t>(m)</w:t>
            </w:r>
          </w:p>
        </w:tc>
        <w:tc>
          <w:tcPr>
            <w:tcW w:w="1045" w:type="dxa"/>
            <w:tcBorders>
              <w:top w:val="single" w:sz="12" w:space="0" w:color="auto"/>
            </w:tcBorders>
            <w:tcMar>
              <w:left w:w="57" w:type="dxa"/>
              <w:right w:w="57" w:type="dxa"/>
            </w:tcMar>
          </w:tcPr>
          <w:p w14:paraId="038EEC58" w14:textId="77777777" w:rsidR="00CA6B0C" w:rsidRDefault="00CA6B0C" w:rsidP="00F271B8">
            <w:pPr>
              <w:pStyle w:val="PlainText"/>
              <w:spacing w:before="60" w:after="60"/>
              <w:jc w:val="center"/>
              <w:rPr>
                <w:rFonts w:ascii="Times New Roman" w:hAnsi="Times New Roman"/>
                <w:sz w:val="20"/>
              </w:rPr>
            </w:pPr>
            <w:r>
              <w:rPr>
                <w:rFonts w:ascii="Times New Roman" w:hAnsi="Times New Roman" w:hint="eastAsia"/>
                <w:sz w:val="20"/>
              </w:rPr>
              <w:t>投影位移</w:t>
            </w:r>
          </w:p>
          <w:p w14:paraId="1D0D9E06" w14:textId="77777777" w:rsidR="00CA6B0C" w:rsidRDefault="00CA6B0C" w:rsidP="00F271B8">
            <w:pPr>
              <w:pStyle w:val="PlainText"/>
              <w:spacing w:before="60" w:after="60"/>
              <w:jc w:val="center"/>
              <w:rPr>
                <w:rFonts w:ascii="Times New Roman" w:hAnsi="Times New Roman"/>
                <w:sz w:val="20"/>
              </w:rPr>
            </w:pPr>
            <w:r>
              <w:rPr>
                <w:rFonts w:ascii="Times New Roman" w:hAnsi="Times New Roman"/>
                <w:sz w:val="20"/>
              </w:rPr>
              <w:t>(m)</w:t>
            </w:r>
          </w:p>
        </w:tc>
        <w:tc>
          <w:tcPr>
            <w:tcW w:w="931" w:type="dxa"/>
            <w:tcBorders>
              <w:top w:val="single" w:sz="12" w:space="0" w:color="auto"/>
            </w:tcBorders>
            <w:tcMar>
              <w:left w:w="57" w:type="dxa"/>
              <w:right w:w="57" w:type="dxa"/>
            </w:tcMar>
          </w:tcPr>
          <w:p w14:paraId="2E740C8B" w14:textId="77777777" w:rsidR="00CA6B0C" w:rsidRDefault="00CA6B0C" w:rsidP="00F271B8">
            <w:pPr>
              <w:pStyle w:val="PlainText"/>
              <w:spacing w:before="60" w:after="60"/>
              <w:jc w:val="center"/>
              <w:rPr>
                <w:rFonts w:ascii="Times New Roman" w:hAnsi="Times New Roman"/>
                <w:sz w:val="20"/>
              </w:rPr>
            </w:pPr>
            <w:r>
              <w:rPr>
                <w:rFonts w:ascii="Times New Roman" w:hAnsi="Times New Roman" w:hint="eastAsia"/>
                <w:sz w:val="20"/>
              </w:rPr>
              <w:t>南北</w:t>
            </w:r>
          </w:p>
          <w:p w14:paraId="35120B76" w14:textId="77777777" w:rsidR="00CA6B0C" w:rsidRDefault="00CA6B0C" w:rsidP="00F271B8">
            <w:pPr>
              <w:pStyle w:val="PlainText"/>
              <w:spacing w:before="60" w:after="60"/>
              <w:jc w:val="center"/>
              <w:rPr>
                <w:rFonts w:ascii="Times New Roman" w:hAnsi="Times New Roman"/>
                <w:sz w:val="20"/>
              </w:rPr>
            </w:pPr>
            <w:r>
              <w:rPr>
                <w:rFonts w:ascii="Times New Roman" w:hAnsi="Times New Roman"/>
                <w:sz w:val="20"/>
              </w:rPr>
              <w:t>(m)</w:t>
            </w:r>
          </w:p>
        </w:tc>
        <w:tc>
          <w:tcPr>
            <w:tcW w:w="899" w:type="dxa"/>
            <w:tcBorders>
              <w:top w:val="single" w:sz="12" w:space="0" w:color="auto"/>
            </w:tcBorders>
            <w:tcMar>
              <w:left w:w="57" w:type="dxa"/>
              <w:right w:w="57" w:type="dxa"/>
            </w:tcMar>
          </w:tcPr>
          <w:p w14:paraId="104E74FA" w14:textId="77777777" w:rsidR="00CA6B0C" w:rsidRDefault="00CA6B0C" w:rsidP="00F271B8">
            <w:pPr>
              <w:pStyle w:val="PlainText"/>
              <w:spacing w:before="60" w:after="60"/>
              <w:jc w:val="center"/>
              <w:rPr>
                <w:rFonts w:ascii="Times New Roman" w:hAnsi="Times New Roman"/>
                <w:sz w:val="20"/>
              </w:rPr>
            </w:pPr>
            <w:r>
              <w:rPr>
                <w:rFonts w:ascii="Times New Roman" w:hAnsi="Times New Roman" w:hint="eastAsia"/>
                <w:sz w:val="20"/>
              </w:rPr>
              <w:t>东西</w:t>
            </w:r>
          </w:p>
          <w:p w14:paraId="2CEA5CC2" w14:textId="77777777" w:rsidR="00CA6B0C" w:rsidRDefault="00CA6B0C" w:rsidP="00F271B8">
            <w:pPr>
              <w:pStyle w:val="PlainText"/>
              <w:spacing w:before="60" w:after="60"/>
              <w:jc w:val="center"/>
              <w:rPr>
                <w:rFonts w:ascii="Times New Roman" w:hAnsi="Times New Roman"/>
                <w:sz w:val="20"/>
              </w:rPr>
            </w:pPr>
            <w:r>
              <w:rPr>
                <w:rFonts w:ascii="Times New Roman" w:hAnsi="Times New Roman"/>
                <w:sz w:val="20"/>
              </w:rPr>
              <w:t>(m)</w:t>
            </w:r>
          </w:p>
        </w:tc>
        <w:tc>
          <w:tcPr>
            <w:tcW w:w="900" w:type="dxa"/>
            <w:tcBorders>
              <w:top w:val="single" w:sz="12" w:space="0" w:color="auto"/>
            </w:tcBorders>
            <w:tcMar>
              <w:left w:w="57" w:type="dxa"/>
              <w:right w:w="57" w:type="dxa"/>
            </w:tcMar>
          </w:tcPr>
          <w:p w14:paraId="35F55252" w14:textId="77777777" w:rsidR="00CA6B0C" w:rsidRDefault="00CA6B0C" w:rsidP="00F271B8">
            <w:pPr>
              <w:pStyle w:val="PlainText"/>
              <w:spacing w:before="60" w:after="60"/>
              <w:jc w:val="center"/>
              <w:rPr>
                <w:rFonts w:ascii="Times New Roman" w:hAnsi="Times New Roman"/>
                <w:sz w:val="20"/>
              </w:rPr>
            </w:pPr>
            <w:r>
              <w:rPr>
                <w:rFonts w:ascii="Times New Roman" w:hAnsi="Times New Roman" w:hint="eastAsia"/>
                <w:sz w:val="20"/>
              </w:rPr>
              <w:t>闭合距</w:t>
            </w:r>
          </w:p>
          <w:p w14:paraId="1F63F772" w14:textId="77777777" w:rsidR="00CA6B0C" w:rsidRDefault="00CA6B0C" w:rsidP="00F271B8">
            <w:pPr>
              <w:pStyle w:val="PlainText"/>
              <w:spacing w:before="60" w:after="60"/>
              <w:jc w:val="center"/>
              <w:rPr>
                <w:rFonts w:ascii="Times New Roman" w:hAnsi="Times New Roman"/>
                <w:sz w:val="20"/>
              </w:rPr>
            </w:pPr>
            <w:r>
              <w:rPr>
                <w:rFonts w:ascii="Times New Roman" w:hAnsi="Times New Roman"/>
                <w:sz w:val="20"/>
              </w:rPr>
              <w:t>(m)</w:t>
            </w:r>
          </w:p>
        </w:tc>
        <w:tc>
          <w:tcPr>
            <w:tcW w:w="942" w:type="dxa"/>
            <w:tcBorders>
              <w:top w:val="single" w:sz="12" w:space="0" w:color="auto"/>
            </w:tcBorders>
            <w:tcMar>
              <w:left w:w="57" w:type="dxa"/>
              <w:right w:w="57" w:type="dxa"/>
            </w:tcMar>
          </w:tcPr>
          <w:p w14:paraId="59189A38" w14:textId="77777777" w:rsidR="00CA6B0C" w:rsidRDefault="00CA6B0C" w:rsidP="00F271B8">
            <w:pPr>
              <w:pStyle w:val="PlainText"/>
              <w:spacing w:before="60" w:after="60"/>
              <w:jc w:val="center"/>
              <w:rPr>
                <w:rFonts w:ascii="Times New Roman" w:hAnsi="Times New Roman"/>
                <w:spacing w:val="-20"/>
                <w:sz w:val="20"/>
              </w:rPr>
            </w:pPr>
            <w:r>
              <w:rPr>
                <w:rFonts w:ascii="Times New Roman" w:hAnsi="Times New Roman" w:hint="eastAsia"/>
                <w:spacing w:val="-20"/>
                <w:sz w:val="20"/>
              </w:rPr>
              <w:t>闭合方位</w:t>
            </w:r>
          </w:p>
          <w:p w14:paraId="1FE12CF7" w14:textId="77777777" w:rsidR="00CA6B0C" w:rsidRDefault="00CA6B0C" w:rsidP="00F271B8">
            <w:pPr>
              <w:pStyle w:val="PlainText"/>
              <w:spacing w:before="60" w:after="60"/>
              <w:jc w:val="center"/>
              <w:rPr>
                <w:rFonts w:ascii="Times New Roman" w:hAnsi="Times New Roman"/>
                <w:sz w:val="20"/>
              </w:rPr>
            </w:pPr>
            <w:r>
              <w:rPr>
                <w:rFonts w:ascii="Times New Roman" w:hAnsi="Times New Roman"/>
                <w:sz w:val="20"/>
              </w:rPr>
              <w:t>(</w:t>
            </w:r>
            <w:r>
              <w:rPr>
                <w:rFonts w:ascii="Times New Roman" w:hAnsi="Times New Roman" w:hint="eastAsia"/>
                <w:sz w:val="20"/>
              </w:rPr>
              <w:t>°</w:t>
            </w:r>
            <w:r>
              <w:rPr>
                <w:rFonts w:ascii="Times New Roman" w:hAnsi="Times New Roman"/>
                <w:sz w:val="20"/>
              </w:rPr>
              <w:t>)</w:t>
            </w:r>
          </w:p>
        </w:tc>
        <w:tc>
          <w:tcPr>
            <w:tcW w:w="758" w:type="dxa"/>
            <w:tcBorders>
              <w:top w:val="single" w:sz="12" w:space="0" w:color="auto"/>
              <w:right w:val="single" w:sz="12" w:space="0" w:color="auto"/>
            </w:tcBorders>
            <w:tcMar>
              <w:left w:w="57" w:type="dxa"/>
              <w:right w:w="57" w:type="dxa"/>
            </w:tcMar>
          </w:tcPr>
          <w:p w14:paraId="1C86B24F" w14:textId="77777777" w:rsidR="00CA6B0C" w:rsidRDefault="00CA6B0C" w:rsidP="00F271B8">
            <w:pPr>
              <w:pStyle w:val="PlainText"/>
              <w:spacing w:before="60" w:after="60"/>
              <w:jc w:val="center"/>
              <w:rPr>
                <w:rFonts w:ascii="Times New Roman" w:hAnsi="Times New Roman"/>
                <w:sz w:val="20"/>
              </w:rPr>
            </w:pPr>
            <w:r>
              <w:rPr>
                <w:rFonts w:ascii="Times New Roman" w:hAnsi="Times New Roman" w:hint="eastAsia"/>
                <w:sz w:val="20"/>
              </w:rPr>
              <w:t>全角</w:t>
            </w:r>
          </w:p>
          <w:p w14:paraId="76734B7A" w14:textId="77777777" w:rsidR="00CA6B0C" w:rsidRDefault="00CA6B0C" w:rsidP="00F271B8">
            <w:pPr>
              <w:pStyle w:val="PlainText"/>
              <w:spacing w:before="60" w:after="60"/>
              <w:jc w:val="center"/>
              <w:rPr>
                <w:rFonts w:ascii="Times New Roman" w:hAnsi="Times New Roman"/>
                <w:spacing w:val="-20"/>
                <w:sz w:val="20"/>
              </w:rPr>
            </w:pPr>
            <w:r>
              <w:rPr>
                <w:rFonts w:ascii="Times New Roman" w:hAnsi="Times New Roman"/>
                <w:spacing w:val="-20"/>
                <w:sz w:val="20"/>
              </w:rPr>
              <w:t>(</w:t>
            </w:r>
            <w:r>
              <w:rPr>
                <w:rFonts w:ascii="Times New Roman" w:hAnsi="Times New Roman" w:hint="eastAsia"/>
                <w:spacing w:val="-20"/>
                <w:sz w:val="20"/>
              </w:rPr>
              <w:t>°</w:t>
            </w:r>
            <w:r>
              <w:rPr>
                <w:rFonts w:ascii="Times New Roman" w:hAnsi="Times New Roman" w:hint="eastAsia"/>
                <w:spacing w:val="-20"/>
                <w:sz w:val="20"/>
              </w:rPr>
              <w:t>/30m</w:t>
            </w:r>
            <w:r>
              <w:rPr>
                <w:rFonts w:ascii="Times New Roman" w:hAnsi="Times New Roman"/>
                <w:spacing w:val="-20"/>
                <w:sz w:val="20"/>
              </w:rPr>
              <w:t>)</w:t>
            </w:r>
          </w:p>
        </w:tc>
      </w:tr>
      <w:tr w:rsidR="00CA6B0C" w:rsidRPr="00C736D0" w14:paraId="4FD6C2B7" w14:textId="77777777" w:rsidTr="00F271B8">
        <w:trPr>
          <w:trHeight w:val="397"/>
          <w:jc w:val="center"/>
        </w:trPr>
        <w:tc>
          <w:tcPr>
            <w:tcW w:w="430" w:type="dxa"/>
            <w:tcBorders>
              <w:left w:val="single" w:sz="12" w:space="0" w:color="auto"/>
            </w:tcBorders>
            <w:tcMar>
              <w:left w:w="57" w:type="dxa"/>
              <w:right w:w="57" w:type="dxa"/>
            </w:tcMar>
            <w:vAlign w:val="center"/>
          </w:tcPr>
          <w:p w14:paraId="29EB6147" w14:textId="77777777" w:rsidR="00CA6B0C" w:rsidRPr="00C736D0" w:rsidRDefault="00CA6B0C" w:rsidP="00F271B8">
            <w:pPr>
              <w:jc w:val="center"/>
              <w:rPr>
                <w:szCs w:val="21"/>
              </w:rPr>
            </w:pPr>
            <w:r>
              <w:rPr>
                <w:rFonts w:hint="eastAsia"/>
                <w:sz w:val="18"/>
                <w:szCs w:val="18"/>
              </w:rPr>
              <w:t>1</w:t>
            </w:r>
          </w:p>
        </w:tc>
        <w:tc>
          <w:tcPr>
            <w:tcW w:w="839" w:type="dxa"/>
            <w:tcMar>
              <w:left w:w="57" w:type="dxa"/>
              <w:right w:w="57" w:type="dxa"/>
            </w:tcMar>
            <w:vAlign w:val="center"/>
          </w:tcPr>
          <w:p w14:paraId="45FFB769" w14:textId="77777777" w:rsidR="00CA6B0C" w:rsidRPr="00C736D0" w:rsidRDefault="00CA6B0C" w:rsidP="00F271B8">
            <w:pPr>
              <w:jc w:val="center"/>
              <w:rPr>
                <w:szCs w:val="21"/>
              </w:rPr>
            </w:pPr>
            <w:r>
              <w:rPr>
                <w:rFonts w:hint="eastAsia"/>
                <w:sz w:val="18"/>
                <w:szCs w:val="18"/>
              </w:rPr>
              <w:t>0.00</w:t>
            </w:r>
          </w:p>
        </w:tc>
        <w:tc>
          <w:tcPr>
            <w:tcW w:w="768" w:type="dxa"/>
            <w:tcMar>
              <w:left w:w="57" w:type="dxa"/>
              <w:right w:w="57" w:type="dxa"/>
            </w:tcMar>
            <w:vAlign w:val="center"/>
          </w:tcPr>
          <w:p w14:paraId="7E2C1015" w14:textId="77777777" w:rsidR="00CA6B0C" w:rsidRPr="00C736D0" w:rsidRDefault="00CA6B0C" w:rsidP="00F271B8">
            <w:pPr>
              <w:jc w:val="center"/>
              <w:rPr>
                <w:szCs w:val="21"/>
              </w:rPr>
            </w:pPr>
            <w:r>
              <w:rPr>
                <w:rFonts w:hint="eastAsia"/>
                <w:sz w:val="18"/>
                <w:szCs w:val="18"/>
              </w:rPr>
              <w:t>0.00</w:t>
            </w:r>
          </w:p>
        </w:tc>
        <w:tc>
          <w:tcPr>
            <w:tcW w:w="620" w:type="dxa"/>
            <w:tcMar>
              <w:left w:w="57" w:type="dxa"/>
              <w:right w:w="57" w:type="dxa"/>
            </w:tcMar>
            <w:vAlign w:val="center"/>
          </w:tcPr>
          <w:p w14:paraId="7B71E6C4" w14:textId="77777777" w:rsidR="00CA6B0C" w:rsidRPr="00C736D0" w:rsidRDefault="00CA6B0C" w:rsidP="00F271B8">
            <w:pPr>
              <w:jc w:val="center"/>
              <w:rPr>
                <w:szCs w:val="21"/>
              </w:rPr>
            </w:pPr>
            <w:r>
              <w:rPr>
                <w:rFonts w:hint="eastAsia"/>
                <w:sz w:val="18"/>
                <w:szCs w:val="18"/>
              </w:rPr>
              <w:t>0.00</w:t>
            </w:r>
          </w:p>
        </w:tc>
        <w:tc>
          <w:tcPr>
            <w:tcW w:w="800" w:type="dxa"/>
            <w:tcMar>
              <w:left w:w="57" w:type="dxa"/>
              <w:right w:w="57" w:type="dxa"/>
            </w:tcMar>
            <w:vAlign w:val="center"/>
          </w:tcPr>
          <w:p w14:paraId="5BAEF832" w14:textId="77777777" w:rsidR="00CA6B0C" w:rsidRPr="00C736D0" w:rsidRDefault="00CA6B0C" w:rsidP="00F271B8">
            <w:pPr>
              <w:jc w:val="center"/>
              <w:rPr>
                <w:szCs w:val="21"/>
              </w:rPr>
            </w:pPr>
            <w:r>
              <w:rPr>
                <w:rFonts w:hint="eastAsia"/>
                <w:sz w:val="18"/>
                <w:szCs w:val="18"/>
              </w:rPr>
              <w:t>0.00</w:t>
            </w:r>
          </w:p>
        </w:tc>
        <w:tc>
          <w:tcPr>
            <w:tcW w:w="800" w:type="dxa"/>
            <w:tcMar>
              <w:left w:w="57" w:type="dxa"/>
              <w:right w:w="57" w:type="dxa"/>
            </w:tcMar>
            <w:vAlign w:val="center"/>
          </w:tcPr>
          <w:p w14:paraId="62746DE7" w14:textId="77777777" w:rsidR="00CA6B0C" w:rsidRPr="00C736D0" w:rsidRDefault="00CA6B0C" w:rsidP="00F271B8">
            <w:pPr>
              <w:jc w:val="center"/>
              <w:rPr>
                <w:szCs w:val="21"/>
              </w:rPr>
            </w:pPr>
            <w:r>
              <w:rPr>
                <w:rFonts w:hint="eastAsia"/>
                <w:sz w:val="18"/>
                <w:szCs w:val="18"/>
              </w:rPr>
              <w:t>0.00</w:t>
            </w:r>
          </w:p>
        </w:tc>
        <w:tc>
          <w:tcPr>
            <w:tcW w:w="1045" w:type="dxa"/>
            <w:tcMar>
              <w:left w:w="57" w:type="dxa"/>
              <w:right w:w="57" w:type="dxa"/>
            </w:tcMar>
            <w:vAlign w:val="center"/>
          </w:tcPr>
          <w:p w14:paraId="27A92BA8" w14:textId="77777777" w:rsidR="00CA6B0C" w:rsidRPr="00C736D0" w:rsidRDefault="00CA6B0C" w:rsidP="00F271B8">
            <w:pPr>
              <w:jc w:val="center"/>
              <w:rPr>
                <w:szCs w:val="21"/>
              </w:rPr>
            </w:pPr>
            <w:r>
              <w:rPr>
                <w:rFonts w:hint="eastAsia"/>
                <w:sz w:val="18"/>
                <w:szCs w:val="18"/>
              </w:rPr>
              <w:t>0.00</w:t>
            </w:r>
          </w:p>
        </w:tc>
        <w:tc>
          <w:tcPr>
            <w:tcW w:w="931" w:type="dxa"/>
            <w:tcMar>
              <w:left w:w="57" w:type="dxa"/>
              <w:right w:w="57" w:type="dxa"/>
            </w:tcMar>
            <w:vAlign w:val="center"/>
          </w:tcPr>
          <w:p w14:paraId="1FFCA5B9" w14:textId="77777777" w:rsidR="00CA6B0C" w:rsidRPr="00C736D0" w:rsidRDefault="00CA6B0C" w:rsidP="00F271B8">
            <w:pPr>
              <w:jc w:val="center"/>
              <w:rPr>
                <w:szCs w:val="21"/>
              </w:rPr>
            </w:pPr>
            <w:r>
              <w:rPr>
                <w:rFonts w:hint="eastAsia"/>
                <w:sz w:val="18"/>
                <w:szCs w:val="18"/>
              </w:rPr>
              <w:t>0.00</w:t>
            </w:r>
          </w:p>
        </w:tc>
        <w:tc>
          <w:tcPr>
            <w:tcW w:w="899" w:type="dxa"/>
            <w:tcMar>
              <w:left w:w="57" w:type="dxa"/>
              <w:right w:w="57" w:type="dxa"/>
            </w:tcMar>
            <w:vAlign w:val="center"/>
          </w:tcPr>
          <w:p w14:paraId="3A6E6DF1" w14:textId="77777777" w:rsidR="00CA6B0C" w:rsidRPr="00C736D0" w:rsidRDefault="00CA6B0C" w:rsidP="00F271B8">
            <w:pPr>
              <w:jc w:val="center"/>
              <w:rPr>
                <w:szCs w:val="21"/>
              </w:rPr>
            </w:pPr>
            <w:r>
              <w:rPr>
                <w:rFonts w:hint="eastAsia"/>
                <w:sz w:val="18"/>
                <w:szCs w:val="18"/>
              </w:rPr>
              <w:t>0.00</w:t>
            </w:r>
          </w:p>
        </w:tc>
        <w:tc>
          <w:tcPr>
            <w:tcW w:w="900" w:type="dxa"/>
            <w:tcMar>
              <w:left w:w="57" w:type="dxa"/>
              <w:right w:w="57" w:type="dxa"/>
            </w:tcMar>
            <w:vAlign w:val="center"/>
          </w:tcPr>
          <w:p w14:paraId="397C982F" w14:textId="77777777" w:rsidR="00CA6B0C" w:rsidRPr="00C736D0" w:rsidRDefault="00CA6B0C" w:rsidP="00F271B8">
            <w:pPr>
              <w:jc w:val="center"/>
              <w:rPr>
                <w:szCs w:val="21"/>
              </w:rPr>
            </w:pPr>
            <w:r>
              <w:rPr>
                <w:rFonts w:hint="eastAsia"/>
                <w:sz w:val="18"/>
                <w:szCs w:val="18"/>
              </w:rPr>
              <w:t xml:space="preserve">0.00 </w:t>
            </w:r>
          </w:p>
        </w:tc>
        <w:tc>
          <w:tcPr>
            <w:tcW w:w="942" w:type="dxa"/>
            <w:tcMar>
              <w:left w:w="57" w:type="dxa"/>
              <w:right w:w="57" w:type="dxa"/>
            </w:tcMar>
            <w:vAlign w:val="center"/>
          </w:tcPr>
          <w:p w14:paraId="7BE7108C" w14:textId="77777777" w:rsidR="00CA6B0C" w:rsidRPr="00C736D0" w:rsidRDefault="00CA6B0C" w:rsidP="00F271B8">
            <w:pPr>
              <w:jc w:val="center"/>
              <w:rPr>
                <w:szCs w:val="21"/>
              </w:rPr>
            </w:pPr>
            <w:r>
              <w:rPr>
                <w:rFonts w:hint="eastAsia"/>
                <w:sz w:val="18"/>
                <w:szCs w:val="18"/>
              </w:rPr>
              <w:t>0.00</w:t>
            </w:r>
          </w:p>
        </w:tc>
        <w:tc>
          <w:tcPr>
            <w:tcW w:w="758" w:type="dxa"/>
            <w:tcBorders>
              <w:right w:val="single" w:sz="12" w:space="0" w:color="auto"/>
            </w:tcBorders>
            <w:tcMar>
              <w:left w:w="57" w:type="dxa"/>
              <w:right w:w="57" w:type="dxa"/>
            </w:tcMar>
            <w:vAlign w:val="center"/>
          </w:tcPr>
          <w:p w14:paraId="6A72C404" w14:textId="77777777" w:rsidR="00CA6B0C" w:rsidRPr="00C736D0" w:rsidRDefault="00CA6B0C" w:rsidP="00F271B8">
            <w:pPr>
              <w:jc w:val="center"/>
              <w:rPr>
                <w:szCs w:val="21"/>
              </w:rPr>
            </w:pPr>
            <w:r>
              <w:rPr>
                <w:rFonts w:hint="eastAsia"/>
                <w:sz w:val="18"/>
                <w:szCs w:val="18"/>
              </w:rPr>
              <w:t>0.00</w:t>
            </w:r>
          </w:p>
        </w:tc>
      </w:tr>
      <w:tr w:rsidR="00CA6B0C" w:rsidRPr="00C736D0" w14:paraId="1FB33101" w14:textId="77777777" w:rsidTr="00F271B8">
        <w:trPr>
          <w:trHeight w:val="397"/>
          <w:jc w:val="center"/>
        </w:trPr>
        <w:tc>
          <w:tcPr>
            <w:tcW w:w="430" w:type="dxa"/>
            <w:tcBorders>
              <w:left w:val="single" w:sz="12" w:space="0" w:color="auto"/>
            </w:tcBorders>
            <w:tcMar>
              <w:left w:w="57" w:type="dxa"/>
              <w:right w:w="57" w:type="dxa"/>
            </w:tcMar>
            <w:vAlign w:val="center"/>
          </w:tcPr>
          <w:p w14:paraId="7CF8CA95" w14:textId="77777777" w:rsidR="00CA6B0C" w:rsidRPr="00C736D0" w:rsidRDefault="00CA6B0C" w:rsidP="00F271B8">
            <w:pPr>
              <w:jc w:val="center"/>
              <w:rPr>
                <w:szCs w:val="21"/>
              </w:rPr>
            </w:pPr>
            <w:r>
              <w:rPr>
                <w:rFonts w:hint="eastAsia"/>
                <w:sz w:val="18"/>
                <w:szCs w:val="18"/>
              </w:rPr>
              <w:t>2</w:t>
            </w:r>
          </w:p>
        </w:tc>
        <w:tc>
          <w:tcPr>
            <w:tcW w:w="839" w:type="dxa"/>
            <w:tcMar>
              <w:left w:w="57" w:type="dxa"/>
              <w:right w:w="57" w:type="dxa"/>
            </w:tcMar>
            <w:vAlign w:val="center"/>
          </w:tcPr>
          <w:p w14:paraId="6F80A9BE" w14:textId="77777777" w:rsidR="00CA6B0C" w:rsidRPr="00C736D0" w:rsidRDefault="00CA6B0C" w:rsidP="00F271B8">
            <w:pPr>
              <w:jc w:val="center"/>
              <w:rPr>
                <w:szCs w:val="21"/>
              </w:rPr>
            </w:pPr>
            <w:r>
              <w:rPr>
                <w:rFonts w:hint="eastAsia"/>
                <w:sz w:val="18"/>
                <w:szCs w:val="18"/>
              </w:rPr>
              <w:t>166.00</w:t>
            </w:r>
          </w:p>
        </w:tc>
        <w:tc>
          <w:tcPr>
            <w:tcW w:w="768" w:type="dxa"/>
            <w:tcMar>
              <w:left w:w="57" w:type="dxa"/>
              <w:right w:w="57" w:type="dxa"/>
            </w:tcMar>
            <w:vAlign w:val="center"/>
          </w:tcPr>
          <w:p w14:paraId="35FCC25A" w14:textId="77777777" w:rsidR="00CA6B0C" w:rsidRPr="00C736D0" w:rsidRDefault="00CA6B0C" w:rsidP="00F271B8">
            <w:pPr>
              <w:jc w:val="center"/>
              <w:rPr>
                <w:szCs w:val="21"/>
              </w:rPr>
            </w:pPr>
            <w:r>
              <w:rPr>
                <w:rFonts w:hint="eastAsia"/>
                <w:sz w:val="18"/>
                <w:szCs w:val="18"/>
              </w:rPr>
              <w:t>166.00</w:t>
            </w:r>
          </w:p>
        </w:tc>
        <w:tc>
          <w:tcPr>
            <w:tcW w:w="620" w:type="dxa"/>
            <w:tcMar>
              <w:left w:w="57" w:type="dxa"/>
              <w:right w:w="57" w:type="dxa"/>
            </w:tcMar>
            <w:vAlign w:val="center"/>
          </w:tcPr>
          <w:p w14:paraId="3CB8D8ED" w14:textId="77777777" w:rsidR="00CA6B0C" w:rsidRPr="00C736D0" w:rsidRDefault="00CA6B0C" w:rsidP="00F271B8">
            <w:pPr>
              <w:jc w:val="center"/>
              <w:rPr>
                <w:szCs w:val="21"/>
              </w:rPr>
            </w:pPr>
            <w:r>
              <w:rPr>
                <w:rFonts w:hint="eastAsia"/>
                <w:sz w:val="18"/>
                <w:szCs w:val="18"/>
              </w:rPr>
              <w:t>0.00</w:t>
            </w:r>
          </w:p>
        </w:tc>
        <w:tc>
          <w:tcPr>
            <w:tcW w:w="800" w:type="dxa"/>
            <w:tcMar>
              <w:left w:w="57" w:type="dxa"/>
              <w:right w:w="57" w:type="dxa"/>
            </w:tcMar>
            <w:vAlign w:val="center"/>
          </w:tcPr>
          <w:p w14:paraId="1A66DAF6" w14:textId="77777777" w:rsidR="00CA6B0C" w:rsidRPr="00C736D0" w:rsidRDefault="00CA6B0C" w:rsidP="00F271B8">
            <w:pPr>
              <w:jc w:val="center"/>
              <w:rPr>
                <w:szCs w:val="21"/>
              </w:rPr>
            </w:pPr>
            <w:r>
              <w:rPr>
                <w:rFonts w:hint="eastAsia"/>
                <w:sz w:val="18"/>
                <w:szCs w:val="18"/>
              </w:rPr>
              <w:t>0.00</w:t>
            </w:r>
          </w:p>
        </w:tc>
        <w:tc>
          <w:tcPr>
            <w:tcW w:w="800" w:type="dxa"/>
            <w:tcMar>
              <w:left w:w="57" w:type="dxa"/>
              <w:right w:w="57" w:type="dxa"/>
            </w:tcMar>
            <w:vAlign w:val="center"/>
          </w:tcPr>
          <w:p w14:paraId="76EAC131" w14:textId="77777777" w:rsidR="00CA6B0C" w:rsidRPr="00C736D0" w:rsidRDefault="00CA6B0C" w:rsidP="00F271B8">
            <w:pPr>
              <w:jc w:val="center"/>
              <w:rPr>
                <w:szCs w:val="21"/>
              </w:rPr>
            </w:pPr>
            <w:r>
              <w:rPr>
                <w:rFonts w:hint="eastAsia"/>
                <w:sz w:val="18"/>
                <w:szCs w:val="18"/>
              </w:rPr>
              <w:t>166.00</w:t>
            </w:r>
          </w:p>
        </w:tc>
        <w:tc>
          <w:tcPr>
            <w:tcW w:w="1045" w:type="dxa"/>
            <w:tcMar>
              <w:left w:w="57" w:type="dxa"/>
              <w:right w:w="57" w:type="dxa"/>
            </w:tcMar>
            <w:vAlign w:val="center"/>
          </w:tcPr>
          <w:p w14:paraId="27026CFD" w14:textId="77777777" w:rsidR="00CA6B0C" w:rsidRPr="00C736D0" w:rsidRDefault="00CA6B0C" w:rsidP="00F271B8">
            <w:pPr>
              <w:jc w:val="center"/>
              <w:rPr>
                <w:szCs w:val="21"/>
              </w:rPr>
            </w:pPr>
            <w:r>
              <w:rPr>
                <w:rFonts w:hint="eastAsia"/>
                <w:sz w:val="18"/>
                <w:szCs w:val="18"/>
              </w:rPr>
              <w:t>0.00</w:t>
            </w:r>
          </w:p>
        </w:tc>
        <w:tc>
          <w:tcPr>
            <w:tcW w:w="931" w:type="dxa"/>
            <w:tcMar>
              <w:left w:w="57" w:type="dxa"/>
              <w:right w:w="57" w:type="dxa"/>
            </w:tcMar>
            <w:vAlign w:val="center"/>
          </w:tcPr>
          <w:p w14:paraId="231BE6E0" w14:textId="77777777" w:rsidR="00CA6B0C" w:rsidRPr="00C736D0" w:rsidRDefault="00CA6B0C" w:rsidP="00F271B8">
            <w:pPr>
              <w:jc w:val="center"/>
              <w:rPr>
                <w:szCs w:val="21"/>
              </w:rPr>
            </w:pPr>
            <w:r>
              <w:rPr>
                <w:rFonts w:hint="eastAsia"/>
                <w:sz w:val="18"/>
                <w:szCs w:val="18"/>
              </w:rPr>
              <w:t>0.00</w:t>
            </w:r>
          </w:p>
        </w:tc>
        <w:tc>
          <w:tcPr>
            <w:tcW w:w="899" w:type="dxa"/>
            <w:tcMar>
              <w:left w:w="57" w:type="dxa"/>
              <w:right w:w="57" w:type="dxa"/>
            </w:tcMar>
            <w:vAlign w:val="center"/>
          </w:tcPr>
          <w:p w14:paraId="0074E55D" w14:textId="77777777" w:rsidR="00CA6B0C" w:rsidRPr="00C736D0" w:rsidRDefault="00CA6B0C" w:rsidP="00F271B8">
            <w:pPr>
              <w:jc w:val="center"/>
              <w:rPr>
                <w:szCs w:val="21"/>
              </w:rPr>
            </w:pPr>
            <w:r>
              <w:rPr>
                <w:rFonts w:hint="eastAsia"/>
                <w:sz w:val="18"/>
                <w:szCs w:val="18"/>
              </w:rPr>
              <w:t>0.00</w:t>
            </w:r>
          </w:p>
        </w:tc>
        <w:tc>
          <w:tcPr>
            <w:tcW w:w="900" w:type="dxa"/>
            <w:tcMar>
              <w:left w:w="57" w:type="dxa"/>
              <w:right w:w="57" w:type="dxa"/>
            </w:tcMar>
            <w:vAlign w:val="center"/>
          </w:tcPr>
          <w:p w14:paraId="1F8FC6ED" w14:textId="77777777" w:rsidR="00CA6B0C" w:rsidRPr="00C736D0" w:rsidRDefault="00CA6B0C" w:rsidP="00F271B8">
            <w:pPr>
              <w:jc w:val="center"/>
              <w:rPr>
                <w:szCs w:val="21"/>
              </w:rPr>
            </w:pPr>
            <w:r>
              <w:rPr>
                <w:rFonts w:hint="eastAsia"/>
                <w:sz w:val="18"/>
                <w:szCs w:val="18"/>
              </w:rPr>
              <w:t xml:space="preserve">0.00 </w:t>
            </w:r>
          </w:p>
        </w:tc>
        <w:tc>
          <w:tcPr>
            <w:tcW w:w="942" w:type="dxa"/>
            <w:tcMar>
              <w:left w:w="57" w:type="dxa"/>
              <w:right w:w="57" w:type="dxa"/>
            </w:tcMar>
            <w:vAlign w:val="center"/>
          </w:tcPr>
          <w:p w14:paraId="69CF3708" w14:textId="77777777" w:rsidR="00CA6B0C" w:rsidRPr="00C736D0" w:rsidRDefault="00CA6B0C" w:rsidP="00F271B8">
            <w:pPr>
              <w:jc w:val="center"/>
              <w:rPr>
                <w:szCs w:val="21"/>
              </w:rPr>
            </w:pPr>
            <w:r>
              <w:rPr>
                <w:rFonts w:hint="eastAsia"/>
                <w:sz w:val="18"/>
                <w:szCs w:val="18"/>
              </w:rPr>
              <w:t>0.00</w:t>
            </w:r>
          </w:p>
        </w:tc>
        <w:tc>
          <w:tcPr>
            <w:tcW w:w="758" w:type="dxa"/>
            <w:tcBorders>
              <w:right w:val="single" w:sz="12" w:space="0" w:color="auto"/>
            </w:tcBorders>
            <w:tcMar>
              <w:left w:w="57" w:type="dxa"/>
              <w:right w:w="57" w:type="dxa"/>
            </w:tcMar>
            <w:vAlign w:val="center"/>
          </w:tcPr>
          <w:p w14:paraId="4D7F1771" w14:textId="77777777" w:rsidR="00CA6B0C" w:rsidRPr="00C736D0" w:rsidRDefault="00CA6B0C" w:rsidP="00F271B8">
            <w:pPr>
              <w:jc w:val="center"/>
              <w:rPr>
                <w:szCs w:val="21"/>
              </w:rPr>
            </w:pPr>
            <w:r>
              <w:rPr>
                <w:rFonts w:hint="eastAsia"/>
                <w:sz w:val="18"/>
                <w:szCs w:val="18"/>
              </w:rPr>
              <w:t>0.00</w:t>
            </w:r>
          </w:p>
        </w:tc>
      </w:tr>
      <w:tr w:rsidR="00CA6B0C" w:rsidRPr="00C736D0" w14:paraId="30AE36B6" w14:textId="77777777" w:rsidTr="00F271B8">
        <w:trPr>
          <w:trHeight w:val="397"/>
          <w:jc w:val="center"/>
        </w:trPr>
        <w:tc>
          <w:tcPr>
            <w:tcW w:w="430" w:type="dxa"/>
            <w:tcBorders>
              <w:left w:val="single" w:sz="12" w:space="0" w:color="auto"/>
            </w:tcBorders>
            <w:tcMar>
              <w:left w:w="57" w:type="dxa"/>
              <w:right w:w="57" w:type="dxa"/>
            </w:tcMar>
            <w:vAlign w:val="center"/>
          </w:tcPr>
          <w:p w14:paraId="386BBCDE" w14:textId="77777777" w:rsidR="00CA6B0C" w:rsidRPr="00C736D0" w:rsidRDefault="00CA6B0C" w:rsidP="00F271B8">
            <w:pPr>
              <w:jc w:val="center"/>
              <w:rPr>
                <w:szCs w:val="21"/>
              </w:rPr>
            </w:pPr>
            <w:r>
              <w:rPr>
                <w:rFonts w:hint="eastAsia"/>
                <w:sz w:val="18"/>
                <w:szCs w:val="18"/>
              </w:rPr>
              <w:t>3</w:t>
            </w:r>
          </w:p>
        </w:tc>
        <w:tc>
          <w:tcPr>
            <w:tcW w:w="839" w:type="dxa"/>
            <w:tcMar>
              <w:left w:w="57" w:type="dxa"/>
              <w:right w:w="57" w:type="dxa"/>
            </w:tcMar>
            <w:vAlign w:val="center"/>
          </w:tcPr>
          <w:p w14:paraId="183971C2" w14:textId="77777777" w:rsidR="00CA6B0C" w:rsidRPr="00C736D0" w:rsidRDefault="00CA6B0C" w:rsidP="00F271B8">
            <w:pPr>
              <w:jc w:val="center"/>
              <w:rPr>
                <w:szCs w:val="21"/>
              </w:rPr>
            </w:pPr>
            <w:r>
              <w:rPr>
                <w:rFonts w:hint="eastAsia"/>
                <w:sz w:val="18"/>
                <w:szCs w:val="18"/>
              </w:rPr>
              <w:t>179.81</w:t>
            </w:r>
          </w:p>
        </w:tc>
        <w:tc>
          <w:tcPr>
            <w:tcW w:w="768" w:type="dxa"/>
            <w:tcMar>
              <w:left w:w="57" w:type="dxa"/>
              <w:right w:w="57" w:type="dxa"/>
            </w:tcMar>
            <w:vAlign w:val="center"/>
          </w:tcPr>
          <w:p w14:paraId="6ECDE289" w14:textId="77777777" w:rsidR="00CA6B0C" w:rsidRPr="00C736D0" w:rsidRDefault="00CA6B0C" w:rsidP="00F271B8">
            <w:pPr>
              <w:jc w:val="center"/>
              <w:rPr>
                <w:szCs w:val="21"/>
              </w:rPr>
            </w:pPr>
            <w:r>
              <w:rPr>
                <w:rFonts w:hint="eastAsia"/>
                <w:sz w:val="18"/>
                <w:szCs w:val="18"/>
              </w:rPr>
              <w:t>13.81</w:t>
            </w:r>
          </w:p>
        </w:tc>
        <w:tc>
          <w:tcPr>
            <w:tcW w:w="620" w:type="dxa"/>
            <w:tcMar>
              <w:left w:w="57" w:type="dxa"/>
              <w:right w:w="57" w:type="dxa"/>
            </w:tcMar>
            <w:vAlign w:val="center"/>
          </w:tcPr>
          <w:p w14:paraId="6B789169" w14:textId="77777777" w:rsidR="00CA6B0C" w:rsidRPr="00C736D0" w:rsidRDefault="00CA6B0C" w:rsidP="00F271B8">
            <w:pPr>
              <w:jc w:val="center"/>
              <w:rPr>
                <w:szCs w:val="21"/>
              </w:rPr>
            </w:pPr>
            <w:r>
              <w:rPr>
                <w:rFonts w:hint="eastAsia"/>
                <w:sz w:val="18"/>
                <w:szCs w:val="18"/>
              </w:rPr>
              <w:t>0.53</w:t>
            </w:r>
          </w:p>
        </w:tc>
        <w:tc>
          <w:tcPr>
            <w:tcW w:w="800" w:type="dxa"/>
            <w:tcMar>
              <w:left w:w="57" w:type="dxa"/>
              <w:right w:w="57" w:type="dxa"/>
            </w:tcMar>
            <w:vAlign w:val="center"/>
          </w:tcPr>
          <w:p w14:paraId="0B6F5BDD" w14:textId="77777777" w:rsidR="00CA6B0C" w:rsidRPr="00C736D0" w:rsidRDefault="00CA6B0C" w:rsidP="00F271B8">
            <w:pPr>
              <w:jc w:val="center"/>
              <w:rPr>
                <w:szCs w:val="21"/>
              </w:rPr>
            </w:pPr>
            <w:r>
              <w:rPr>
                <w:rFonts w:hint="eastAsia"/>
                <w:sz w:val="18"/>
                <w:szCs w:val="18"/>
              </w:rPr>
              <w:t>304.60</w:t>
            </w:r>
          </w:p>
        </w:tc>
        <w:tc>
          <w:tcPr>
            <w:tcW w:w="800" w:type="dxa"/>
            <w:tcMar>
              <w:left w:w="57" w:type="dxa"/>
              <w:right w:w="57" w:type="dxa"/>
            </w:tcMar>
            <w:vAlign w:val="center"/>
          </w:tcPr>
          <w:p w14:paraId="4A23E45B" w14:textId="77777777" w:rsidR="00CA6B0C" w:rsidRPr="00C736D0" w:rsidRDefault="00CA6B0C" w:rsidP="00F271B8">
            <w:pPr>
              <w:jc w:val="center"/>
              <w:rPr>
                <w:szCs w:val="21"/>
              </w:rPr>
            </w:pPr>
            <w:r>
              <w:rPr>
                <w:rFonts w:hint="eastAsia"/>
                <w:sz w:val="18"/>
                <w:szCs w:val="18"/>
              </w:rPr>
              <w:t>179.81</w:t>
            </w:r>
          </w:p>
        </w:tc>
        <w:tc>
          <w:tcPr>
            <w:tcW w:w="1045" w:type="dxa"/>
            <w:tcMar>
              <w:left w:w="57" w:type="dxa"/>
              <w:right w:w="57" w:type="dxa"/>
            </w:tcMar>
            <w:vAlign w:val="center"/>
          </w:tcPr>
          <w:p w14:paraId="5DFC644D" w14:textId="77777777" w:rsidR="00CA6B0C" w:rsidRPr="00C736D0" w:rsidRDefault="00CA6B0C" w:rsidP="00F271B8">
            <w:pPr>
              <w:jc w:val="center"/>
              <w:rPr>
                <w:szCs w:val="21"/>
              </w:rPr>
            </w:pPr>
            <w:r>
              <w:rPr>
                <w:rFonts w:hint="eastAsia"/>
                <w:sz w:val="18"/>
                <w:szCs w:val="18"/>
              </w:rPr>
              <w:t>0.05</w:t>
            </w:r>
          </w:p>
        </w:tc>
        <w:tc>
          <w:tcPr>
            <w:tcW w:w="931" w:type="dxa"/>
            <w:tcMar>
              <w:left w:w="57" w:type="dxa"/>
              <w:right w:w="57" w:type="dxa"/>
            </w:tcMar>
            <w:vAlign w:val="center"/>
          </w:tcPr>
          <w:p w14:paraId="36A0D7BB" w14:textId="77777777" w:rsidR="00CA6B0C" w:rsidRPr="00C736D0" w:rsidRDefault="00CA6B0C" w:rsidP="00F271B8">
            <w:pPr>
              <w:jc w:val="center"/>
              <w:rPr>
                <w:szCs w:val="21"/>
              </w:rPr>
            </w:pPr>
            <w:r>
              <w:rPr>
                <w:rFonts w:hint="eastAsia"/>
                <w:sz w:val="18"/>
                <w:szCs w:val="18"/>
              </w:rPr>
              <w:t>0.04</w:t>
            </w:r>
          </w:p>
        </w:tc>
        <w:tc>
          <w:tcPr>
            <w:tcW w:w="899" w:type="dxa"/>
            <w:tcMar>
              <w:left w:w="57" w:type="dxa"/>
              <w:right w:w="57" w:type="dxa"/>
            </w:tcMar>
            <w:vAlign w:val="center"/>
          </w:tcPr>
          <w:p w14:paraId="53810124" w14:textId="77777777" w:rsidR="00CA6B0C" w:rsidRPr="00C736D0" w:rsidRDefault="00CA6B0C" w:rsidP="00F271B8">
            <w:pPr>
              <w:jc w:val="center"/>
              <w:rPr>
                <w:szCs w:val="21"/>
              </w:rPr>
            </w:pPr>
            <w:r>
              <w:rPr>
                <w:rFonts w:hint="eastAsia"/>
                <w:sz w:val="18"/>
                <w:szCs w:val="18"/>
              </w:rPr>
              <w:t>-0.05</w:t>
            </w:r>
          </w:p>
        </w:tc>
        <w:tc>
          <w:tcPr>
            <w:tcW w:w="900" w:type="dxa"/>
            <w:tcMar>
              <w:left w:w="57" w:type="dxa"/>
              <w:right w:w="57" w:type="dxa"/>
            </w:tcMar>
            <w:vAlign w:val="center"/>
          </w:tcPr>
          <w:p w14:paraId="1715A49D" w14:textId="77777777" w:rsidR="00CA6B0C" w:rsidRPr="00C736D0" w:rsidRDefault="00CA6B0C" w:rsidP="00F271B8">
            <w:pPr>
              <w:jc w:val="center"/>
              <w:rPr>
                <w:szCs w:val="21"/>
              </w:rPr>
            </w:pPr>
            <w:r>
              <w:rPr>
                <w:rFonts w:hint="eastAsia"/>
                <w:sz w:val="18"/>
                <w:szCs w:val="18"/>
              </w:rPr>
              <w:t xml:space="preserve">0.06 </w:t>
            </w:r>
          </w:p>
        </w:tc>
        <w:tc>
          <w:tcPr>
            <w:tcW w:w="942" w:type="dxa"/>
            <w:tcMar>
              <w:left w:w="57" w:type="dxa"/>
              <w:right w:w="57" w:type="dxa"/>
            </w:tcMar>
            <w:vAlign w:val="center"/>
          </w:tcPr>
          <w:p w14:paraId="3458C90B" w14:textId="77777777" w:rsidR="00CA6B0C" w:rsidRPr="00C736D0" w:rsidRDefault="00CA6B0C" w:rsidP="00F271B8">
            <w:pPr>
              <w:jc w:val="center"/>
              <w:rPr>
                <w:szCs w:val="21"/>
              </w:rPr>
            </w:pPr>
            <w:r>
              <w:rPr>
                <w:rFonts w:hint="eastAsia"/>
                <w:sz w:val="18"/>
                <w:szCs w:val="18"/>
              </w:rPr>
              <w:t>304.60</w:t>
            </w:r>
          </w:p>
        </w:tc>
        <w:tc>
          <w:tcPr>
            <w:tcW w:w="758" w:type="dxa"/>
            <w:tcBorders>
              <w:right w:val="single" w:sz="12" w:space="0" w:color="auto"/>
            </w:tcBorders>
            <w:tcMar>
              <w:left w:w="57" w:type="dxa"/>
              <w:right w:w="57" w:type="dxa"/>
            </w:tcMar>
            <w:vAlign w:val="center"/>
          </w:tcPr>
          <w:p w14:paraId="4D2572B4" w14:textId="77777777" w:rsidR="00CA6B0C" w:rsidRPr="00C736D0" w:rsidRDefault="00CA6B0C" w:rsidP="00F271B8">
            <w:pPr>
              <w:jc w:val="center"/>
              <w:rPr>
                <w:szCs w:val="21"/>
              </w:rPr>
            </w:pPr>
            <w:r>
              <w:rPr>
                <w:rFonts w:hint="eastAsia"/>
                <w:sz w:val="18"/>
                <w:szCs w:val="18"/>
              </w:rPr>
              <w:t>1.15</w:t>
            </w:r>
          </w:p>
        </w:tc>
      </w:tr>
      <w:tr w:rsidR="00CA6B0C" w:rsidRPr="00C736D0" w14:paraId="1BAA53C1" w14:textId="77777777" w:rsidTr="00F271B8">
        <w:trPr>
          <w:trHeight w:val="397"/>
          <w:jc w:val="center"/>
        </w:trPr>
        <w:tc>
          <w:tcPr>
            <w:tcW w:w="430" w:type="dxa"/>
            <w:tcBorders>
              <w:left w:val="single" w:sz="12" w:space="0" w:color="auto"/>
            </w:tcBorders>
            <w:tcMar>
              <w:left w:w="57" w:type="dxa"/>
              <w:right w:w="57" w:type="dxa"/>
            </w:tcMar>
            <w:vAlign w:val="center"/>
          </w:tcPr>
          <w:p w14:paraId="2675BD5C" w14:textId="77777777" w:rsidR="00CA6B0C" w:rsidRPr="00C736D0" w:rsidRDefault="00CA6B0C" w:rsidP="00F271B8">
            <w:pPr>
              <w:jc w:val="center"/>
              <w:rPr>
                <w:szCs w:val="21"/>
              </w:rPr>
            </w:pPr>
            <w:r>
              <w:rPr>
                <w:rFonts w:hint="eastAsia"/>
                <w:sz w:val="18"/>
                <w:szCs w:val="18"/>
              </w:rPr>
              <w:t>4</w:t>
            </w:r>
          </w:p>
        </w:tc>
        <w:tc>
          <w:tcPr>
            <w:tcW w:w="839" w:type="dxa"/>
            <w:tcMar>
              <w:left w:w="57" w:type="dxa"/>
              <w:right w:w="57" w:type="dxa"/>
            </w:tcMar>
            <w:vAlign w:val="center"/>
          </w:tcPr>
          <w:p w14:paraId="0DEE32B7" w14:textId="77777777" w:rsidR="00CA6B0C" w:rsidRPr="00C736D0" w:rsidRDefault="00CA6B0C" w:rsidP="00F271B8">
            <w:pPr>
              <w:jc w:val="center"/>
              <w:rPr>
                <w:szCs w:val="21"/>
              </w:rPr>
            </w:pPr>
            <w:r>
              <w:rPr>
                <w:rFonts w:hint="eastAsia"/>
                <w:sz w:val="18"/>
                <w:szCs w:val="18"/>
              </w:rPr>
              <w:t>207.80</w:t>
            </w:r>
          </w:p>
        </w:tc>
        <w:tc>
          <w:tcPr>
            <w:tcW w:w="768" w:type="dxa"/>
            <w:tcMar>
              <w:left w:w="57" w:type="dxa"/>
              <w:right w:w="57" w:type="dxa"/>
            </w:tcMar>
            <w:vAlign w:val="center"/>
          </w:tcPr>
          <w:p w14:paraId="061C441E" w14:textId="77777777" w:rsidR="00CA6B0C" w:rsidRPr="00C736D0" w:rsidRDefault="00CA6B0C" w:rsidP="00F271B8">
            <w:pPr>
              <w:jc w:val="center"/>
              <w:rPr>
                <w:szCs w:val="21"/>
              </w:rPr>
            </w:pPr>
            <w:r>
              <w:rPr>
                <w:rFonts w:hint="eastAsia"/>
                <w:sz w:val="18"/>
                <w:szCs w:val="18"/>
              </w:rPr>
              <w:t>27.99</w:t>
            </w:r>
          </w:p>
        </w:tc>
        <w:tc>
          <w:tcPr>
            <w:tcW w:w="620" w:type="dxa"/>
            <w:tcMar>
              <w:left w:w="57" w:type="dxa"/>
              <w:right w:w="57" w:type="dxa"/>
            </w:tcMar>
            <w:vAlign w:val="center"/>
          </w:tcPr>
          <w:p w14:paraId="056DD7C4" w14:textId="77777777" w:rsidR="00CA6B0C" w:rsidRPr="00C736D0" w:rsidRDefault="00CA6B0C" w:rsidP="00F271B8">
            <w:pPr>
              <w:jc w:val="center"/>
              <w:rPr>
                <w:szCs w:val="21"/>
              </w:rPr>
            </w:pPr>
            <w:r>
              <w:rPr>
                <w:rFonts w:hint="eastAsia"/>
                <w:sz w:val="18"/>
                <w:szCs w:val="18"/>
              </w:rPr>
              <w:t>2.20</w:t>
            </w:r>
          </w:p>
        </w:tc>
        <w:tc>
          <w:tcPr>
            <w:tcW w:w="800" w:type="dxa"/>
            <w:tcMar>
              <w:left w:w="57" w:type="dxa"/>
              <w:right w:w="57" w:type="dxa"/>
            </w:tcMar>
            <w:vAlign w:val="center"/>
          </w:tcPr>
          <w:p w14:paraId="61FB3BC3" w14:textId="77777777" w:rsidR="00CA6B0C" w:rsidRPr="00C736D0" w:rsidRDefault="00CA6B0C" w:rsidP="00F271B8">
            <w:pPr>
              <w:jc w:val="center"/>
              <w:rPr>
                <w:szCs w:val="21"/>
              </w:rPr>
            </w:pPr>
            <w:r>
              <w:rPr>
                <w:rFonts w:hint="eastAsia"/>
                <w:sz w:val="18"/>
                <w:szCs w:val="18"/>
              </w:rPr>
              <w:t>87.85</w:t>
            </w:r>
          </w:p>
        </w:tc>
        <w:tc>
          <w:tcPr>
            <w:tcW w:w="800" w:type="dxa"/>
            <w:tcMar>
              <w:left w:w="57" w:type="dxa"/>
              <w:right w:w="57" w:type="dxa"/>
            </w:tcMar>
            <w:vAlign w:val="center"/>
          </w:tcPr>
          <w:p w14:paraId="7E30A591" w14:textId="77777777" w:rsidR="00CA6B0C" w:rsidRPr="00C736D0" w:rsidRDefault="00CA6B0C" w:rsidP="00F271B8">
            <w:pPr>
              <w:jc w:val="center"/>
              <w:rPr>
                <w:szCs w:val="21"/>
              </w:rPr>
            </w:pPr>
            <w:r>
              <w:rPr>
                <w:rFonts w:hint="eastAsia"/>
                <w:sz w:val="18"/>
                <w:szCs w:val="18"/>
              </w:rPr>
              <w:t>207.79</w:t>
            </w:r>
          </w:p>
        </w:tc>
        <w:tc>
          <w:tcPr>
            <w:tcW w:w="1045" w:type="dxa"/>
            <w:tcMar>
              <w:left w:w="57" w:type="dxa"/>
              <w:right w:w="57" w:type="dxa"/>
            </w:tcMar>
            <w:vAlign w:val="center"/>
          </w:tcPr>
          <w:p w14:paraId="2B4CA3F0" w14:textId="77777777" w:rsidR="00CA6B0C" w:rsidRPr="00C736D0" w:rsidRDefault="00CA6B0C" w:rsidP="00F271B8">
            <w:pPr>
              <w:jc w:val="center"/>
              <w:rPr>
                <w:szCs w:val="21"/>
              </w:rPr>
            </w:pPr>
            <w:r>
              <w:rPr>
                <w:rFonts w:hint="eastAsia"/>
                <w:sz w:val="18"/>
                <w:szCs w:val="18"/>
              </w:rPr>
              <w:t>0.48</w:t>
            </w:r>
          </w:p>
        </w:tc>
        <w:tc>
          <w:tcPr>
            <w:tcW w:w="931" w:type="dxa"/>
            <w:tcMar>
              <w:left w:w="57" w:type="dxa"/>
              <w:right w:w="57" w:type="dxa"/>
            </w:tcMar>
            <w:vAlign w:val="center"/>
          </w:tcPr>
          <w:p w14:paraId="3639F632" w14:textId="77777777" w:rsidR="00CA6B0C" w:rsidRPr="00C736D0" w:rsidRDefault="00CA6B0C" w:rsidP="00F271B8">
            <w:pPr>
              <w:jc w:val="center"/>
              <w:rPr>
                <w:szCs w:val="21"/>
              </w:rPr>
            </w:pPr>
            <w:r>
              <w:rPr>
                <w:rFonts w:hint="eastAsia"/>
                <w:sz w:val="18"/>
                <w:szCs w:val="18"/>
              </w:rPr>
              <w:t>0.52</w:t>
            </w:r>
          </w:p>
        </w:tc>
        <w:tc>
          <w:tcPr>
            <w:tcW w:w="899" w:type="dxa"/>
            <w:tcMar>
              <w:left w:w="57" w:type="dxa"/>
              <w:right w:w="57" w:type="dxa"/>
            </w:tcMar>
            <w:vAlign w:val="center"/>
          </w:tcPr>
          <w:p w14:paraId="68A6A4FE" w14:textId="77777777" w:rsidR="00CA6B0C" w:rsidRPr="00C736D0" w:rsidRDefault="00CA6B0C" w:rsidP="00F271B8">
            <w:pPr>
              <w:jc w:val="center"/>
              <w:rPr>
                <w:szCs w:val="21"/>
              </w:rPr>
            </w:pPr>
            <w:r>
              <w:rPr>
                <w:rFonts w:hint="eastAsia"/>
                <w:sz w:val="18"/>
                <w:szCs w:val="18"/>
              </w:rPr>
              <w:t>0.09</w:t>
            </w:r>
          </w:p>
        </w:tc>
        <w:tc>
          <w:tcPr>
            <w:tcW w:w="900" w:type="dxa"/>
            <w:tcMar>
              <w:left w:w="57" w:type="dxa"/>
              <w:right w:w="57" w:type="dxa"/>
            </w:tcMar>
            <w:vAlign w:val="center"/>
          </w:tcPr>
          <w:p w14:paraId="5C149364" w14:textId="77777777" w:rsidR="00CA6B0C" w:rsidRPr="00C736D0" w:rsidRDefault="00CA6B0C" w:rsidP="00F271B8">
            <w:pPr>
              <w:jc w:val="center"/>
              <w:rPr>
                <w:szCs w:val="21"/>
              </w:rPr>
            </w:pPr>
            <w:r>
              <w:rPr>
                <w:rFonts w:hint="eastAsia"/>
                <w:sz w:val="18"/>
                <w:szCs w:val="18"/>
              </w:rPr>
              <w:t xml:space="preserve">0.53 </w:t>
            </w:r>
          </w:p>
        </w:tc>
        <w:tc>
          <w:tcPr>
            <w:tcW w:w="942" w:type="dxa"/>
            <w:tcMar>
              <w:left w:w="57" w:type="dxa"/>
              <w:right w:w="57" w:type="dxa"/>
            </w:tcMar>
            <w:vAlign w:val="center"/>
          </w:tcPr>
          <w:p w14:paraId="1C674B7B" w14:textId="77777777" w:rsidR="00CA6B0C" w:rsidRPr="00C736D0" w:rsidRDefault="00CA6B0C" w:rsidP="00F271B8">
            <w:pPr>
              <w:jc w:val="center"/>
              <w:rPr>
                <w:szCs w:val="21"/>
              </w:rPr>
            </w:pPr>
            <w:r>
              <w:rPr>
                <w:rFonts w:hint="eastAsia"/>
                <w:sz w:val="18"/>
                <w:szCs w:val="18"/>
              </w:rPr>
              <w:t>9.65</w:t>
            </w:r>
          </w:p>
        </w:tc>
        <w:tc>
          <w:tcPr>
            <w:tcW w:w="758" w:type="dxa"/>
            <w:tcBorders>
              <w:right w:val="single" w:sz="12" w:space="0" w:color="auto"/>
            </w:tcBorders>
            <w:tcMar>
              <w:left w:w="57" w:type="dxa"/>
              <w:right w:w="57" w:type="dxa"/>
            </w:tcMar>
            <w:vAlign w:val="center"/>
          </w:tcPr>
          <w:p w14:paraId="41C77398" w14:textId="77777777" w:rsidR="00CA6B0C" w:rsidRPr="00C736D0" w:rsidRDefault="00CA6B0C" w:rsidP="00F271B8">
            <w:pPr>
              <w:jc w:val="center"/>
              <w:rPr>
                <w:szCs w:val="21"/>
              </w:rPr>
            </w:pPr>
            <w:r>
              <w:rPr>
                <w:rFonts w:hint="eastAsia"/>
                <w:sz w:val="18"/>
                <w:szCs w:val="18"/>
              </w:rPr>
              <w:t>2.83</w:t>
            </w:r>
          </w:p>
        </w:tc>
      </w:tr>
      <w:tr w:rsidR="00CA6B0C" w:rsidRPr="00C736D0" w14:paraId="103BAA32" w14:textId="77777777" w:rsidTr="00F271B8">
        <w:trPr>
          <w:trHeight w:val="397"/>
          <w:jc w:val="center"/>
        </w:trPr>
        <w:tc>
          <w:tcPr>
            <w:tcW w:w="430" w:type="dxa"/>
            <w:tcBorders>
              <w:left w:val="single" w:sz="12" w:space="0" w:color="auto"/>
            </w:tcBorders>
            <w:tcMar>
              <w:left w:w="57" w:type="dxa"/>
              <w:right w:w="57" w:type="dxa"/>
            </w:tcMar>
            <w:vAlign w:val="center"/>
          </w:tcPr>
          <w:p w14:paraId="705BDC2A" w14:textId="77777777" w:rsidR="00CA6B0C" w:rsidRPr="00C736D0" w:rsidRDefault="00CA6B0C" w:rsidP="00F271B8">
            <w:pPr>
              <w:jc w:val="center"/>
              <w:rPr>
                <w:szCs w:val="21"/>
              </w:rPr>
            </w:pPr>
            <w:r>
              <w:rPr>
                <w:rFonts w:hint="eastAsia"/>
                <w:sz w:val="18"/>
                <w:szCs w:val="18"/>
              </w:rPr>
              <w:t>5</w:t>
            </w:r>
          </w:p>
        </w:tc>
        <w:tc>
          <w:tcPr>
            <w:tcW w:w="839" w:type="dxa"/>
            <w:tcMar>
              <w:left w:w="57" w:type="dxa"/>
              <w:right w:w="57" w:type="dxa"/>
            </w:tcMar>
            <w:vAlign w:val="center"/>
          </w:tcPr>
          <w:p w14:paraId="0F1A3B49" w14:textId="77777777" w:rsidR="00CA6B0C" w:rsidRPr="00C736D0" w:rsidRDefault="00CA6B0C" w:rsidP="00F271B8">
            <w:pPr>
              <w:jc w:val="center"/>
              <w:rPr>
                <w:szCs w:val="21"/>
              </w:rPr>
            </w:pPr>
            <w:r>
              <w:rPr>
                <w:rFonts w:hint="eastAsia"/>
                <w:sz w:val="18"/>
                <w:szCs w:val="18"/>
              </w:rPr>
              <w:t>235.74</w:t>
            </w:r>
          </w:p>
        </w:tc>
        <w:tc>
          <w:tcPr>
            <w:tcW w:w="768" w:type="dxa"/>
            <w:tcMar>
              <w:left w:w="57" w:type="dxa"/>
              <w:right w:w="57" w:type="dxa"/>
            </w:tcMar>
            <w:vAlign w:val="center"/>
          </w:tcPr>
          <w:p w14:paraId="7C611517" w14:textId="77777777" w:rsidR="00CA6B0C" w:rsidRPr="00C736D0" w:rsidRDefault="00CA6B0C" w:rsidP="00F271B8">
            <w:pPr>
              <w:jc w:val="center"/>
              <w:rPr>
                <w:szCs w:val="21"/>
              </w:rPr>
            </w:pPr>
            <w:r>
              <w:rPr>
                <w:rFonts w:hint="eastAsia"/>
                <w:sz w:val="18"/>
                <w:szCs w:val="18"/>
              </w:rPr>
              <w:t>27.94</w:t>
            </w:r>
          </w:p>
        </w:tc>
        <w:tc>
          <w:tcPr>
            <w:tcW w:w="620" w:type="dxa"/>
            <w:tcMar>
              <w:left w:w="57" w:type="dxa"/>
              <w:right w:w="57" w:type="dxa"/>
            </w:tcMar>
            <w:vAlign w:val="center"/>
          </w:tcPr>
          <w:p w14:paraId="33730EB0" w14:textId="77777777" w:rsidR="00CA6B0C" w:rsidRPr="00C736D0" w:rsidRDefault="00CA6B0C" w:rsidP="00F271B8">
            <w:pPr>
              <w:jc w:val="center"/>
              <w:rPr>
                <w:szCs w:val="21"/>
              </w:rPr>
            </w:pPr>
            <w:r>
              <w:rPr>
                <w:rFonts w:hint="eastAsia"/>
                <w:sz w:val="18"/>
                <w:szCs w:val="18"/>
              </w:rPr>
              <w:t>3.16</w:t>
            </w:r>
          </w:p>
        </w:tc>
        <w:tc>
          <w:tcPr>
            <w:tcW w:w="800" w:type="dxa"/>
            <w:tcMar>
              <w:left w:w="57" w:type="dxa"/>
              <w:right w:w="57" w:type="dxa"/>
            </w:tcMar>
            <w:vAlign w:val="center"/>
          </w:tcPr>
          <w:p w14:paraId="60074F2D" w14:textId="77777777" w:rsidR="00CA6B0C" w:rsidRPr="00C736D0" w:rsidRDefault="00CA6B0C" w:rsidP="00F271B8">
            <w:pPr>
              <w:jc w:val="center"/>
              <w:rPr>
                <w:szCs w:val="21"/>
              </w:rPr>
            </w:pPr>
            <w:r>
              <w:rPr>
                <w:rFonts w:hint="eastAsia"/>
                <w:sz w:val="18"/>
                <w:szCs w:val="18"/>
              </w:rPr>
              <w:t>85.55</w:t>
            </w:r>
          </w:p>
        </w:tc>
        <w:tc>
          <w:tcPr>
            <w:tcW w:w="800" w:type="dxa"/>
            <w:tcMar>
              <w:left w:w="57" w:type="dxa"/>
              <w:right w:w="57" w:type="dxa"/>
            </w:tcMar>
            <w:vAlign w:val="center"/>
          </w:tcPr>
          <w:p w14:paraId="13755801" w14:textId="77777777" w:rsidR="00CA6B0C" w:rsidRPr="00C736D0" w:rsidRDefault="00CA6B0C" w:rsidP="00F271B8">
            <w:pPr>
              <w:jc w:val="center"/>
              <w:rPr>
                <w:szCs w:val="21"/>
              </w:rPr>
            </w:pPr>
            <w:r>
              <w:rPr>
                <w:rFonts w:hint="eastAsia"/>
                <w:sz w:val="18"/>
                <w:szCs w:val="18"/>
              </w:rPr>
              <w:t>235.70</w:t>
            </w:r>
          </w:p>
        </w:tc>
        <w:tc>
          <w:tcPr>
            <w:tcW w:w="1045" w:type="dxa"/>
            <w:tcMar>
              <w:left w:w="57" w:type="dxa"/>
              <w:right w:w="57" w:type="dxa"/>
            </w:tcMar>
            <w:vAlign w:val="center"/>
          </w:tcPr>
          <w:p w14:paraId="17BDCBFF" w14:textId="77777777" w:rsidR="00CA6B0C" w:rsidRPr="00C736D0" w:rsidRDefault="00CA6B0C" w:rsidP="00F271B8">
            <w:pPr>
              <w:jc w:val="center"/>
              <w:rPr>
                <w:szCs w:val="21"/>
              </w:rPr>
            </w:pPr>
            <w:r>
              <w:rPr>
                <w:rFonts w:hint="eastAsia"/>
                <w:sz w:val="18"/>
                <w:szCs w:val="18"/>
              </w:rPr>
              <w:t>0.21</w:t>
            </w:r>
          </w:p>
        </w:tc>
        <w:tc>
          <w:tcPr>
            <w:tcW w:w="931" w:type="dxa"/>
            <w:tcMar>
              <w:left w:w="57" w:type="dxa"/>
              <w:right w:w="57" w:type="dxa"/>
            </w:tcMar>
            <w:vAlign w:val="center"/>
          </w:tcPr>
          <w:p w14:paraId="6747C0DD" w14:textId="77777777" w:rsidR="00CA6B0C" w:rsidRPr="00C736D0" w:rsidRDefault="00CA6B0C" w:rsidP="00F271B8">
            <w:pPr>
              <w:jc w:val="center"/>
              <w:rPr>
                <w:szCs w:val="21"/>
              </w:rPr>
            </w:pPr>
            <w:r>
              <w:rPr>
                <w:rFonts w:hint="eastAsia"/>
                <w:sz w:val="18"/>
                <w:szCs w:val="18"/>
              </w:rPr>
              <w:t>0.60</w:t>
            </w:r>
          </w:p>
        </w:tc>
        <w:tc>
          <w:tcPr>
            <w:tcW w:w="899" w:type="dxa"/>
            <w:tcMar>
              <w:left w:w="57" w:type="dxa"/>
              <w:right w:w="57" w:type="dxa"/>
            </w:tcMar>
            <w:vAlign w:val="center"/>
          </w:tcPr>
          <w:p w14:paraId="46BEC636" w14:textId="77777777" w:rsidR="00CA6B0C" w:rsidRPr="00C736D0" w:rsidRDefault="00CA6B0C" w:rsidP="00F271B8">
            <w:pPr>
              <w:jc w:val="center"/>
              <w:rPr>
                <w:szCs w:val="21"/>
              </w:rPr>
            </w:pPr>
            <w:r>
              <w:rPr>
                <w:rFonts w:hint="eastAsia"/>
                <w:sz w:val="18"/>
                <w:szCs w:val="18"/>
              </w:rPr>
              <w:t>1.39</w:t>
            </w:r>
          </w:p>
        </w:tc>
        <w:tc>
          <w:tcPr>
            <w:tcW w:w="900" w:type="dxa"/>
            <w:tcMar>
              <w:left w:w="57" w:type="dxa"/>
              <w:right w:w="57" w:type="dxa"/>
            </w:tcMar>
            <w:vAlign w:val="center"/>
          </w:tcPr>
          <w:p w14:paraId="1FC6DCFC" w14:textId="77777777" w:rsidR="00CA6B0C" w:rsidRPr="00C736D0" w:rsidRDefault="00CA6B0C" w:rsidP="00F271B8">
            <w:pPr>
              <w:jc w:val="center"/>
              <w:rPr>
                <w:szCs w:val="21"/>
              </w:rPr>
            </w:pPr>
            <w:r>
              <w:rPr>
                <w:rFonts w:hint="eastAsia"/>
                <w:sz w:val="18"/>
                <w:szCs w:val="18"/>
              </w:rPr>
              <w:t xml:space="preserve">1.52 </w:t>
            </w:r>
          </w:p>
        </w:tc>
        <w:tc>
          <w:tcPr>
            <w:tcW w:w="942" w:type="dxa"/>
            <w:tcMar>
              <w:left w:w="57" w:type="dxa"/>
              <w:right w:w="57" w:type="dxa"/>
            </w:tcMar>
            <w:vAlign w:val="center"/>
          </w:tcPr>
          <w:p w14:paraId="2B188172" w14:textId="77777777" w:rsidR="00CA6B0C" w:rsidRPr="00C736D0" w:rsidRDefault="00CA6B0C" w:rsidP="00F271B8">
            <w:pPr>
              <w:jc w:val="center"/>
              <w:rPr>
                <w:szCs w:val="21"/>
              </w:rPr>
            </w:pPr>
            <w:r>
              <w:rPr>
                <w:rFonts w:hint="eastAsia"/>
                <w:sz w:val="18"/>
                <w:szCs w:val="18"/>
              </w:rPr>
              <w:t>66.79</w:t>
            </w:r>
          </w:p>
        </w:tc>
        <w:tc>
          <w:tcPr>
            <w:tcW w:w="758" w:type="dxa"/>
            <w:tcBorders>
              <w:right w:val="single" w:sz="12" w:space="0" w:color="auto"/>
            </w:tcBorders>
            <w:tcMar>
              <w:left w:w="57" w:type="dxa"/>
              <w:right w:w="57" w:type="dxa"/>
            </w:tcMar>
            <w:vAlign w:val="center"/>
          </w:tcPr>
          <w:p w14:paraId="662ABA58" w14:textId="77777777" w:rsidR="00CA6B0C" w:rsidRPr="00C736D0" w:rsidRDefault="00CA6B0C" w:rsidP="00F271B8">
            <w:pPr>
              <w:jc w:val="center"/>
              <w:rPr>
                <w:szCs w:val="21"/>
              </w:rPr>
            </w:pPr>
            <w:r>
              <w:rPr>
                <w:rFonts w:hint="eastAsia"/>
                <w:sz w:val="18"/>
                <w:szCs w:val="18"/>
              </w:rPr>
              <w:t>1.04</w:t>
            </w:r>
          </w:p>
        </w:tc>
      </w:tr>
      <w:tr w:rsidR="00CA6B0C" w:rsidRPr="00C736D0" w14:paraId="5C4ED8F8" w14:textId="77777777" w:rsidTr="00F271B8">
        <w:trPr>
          <w:trHeight w:val="397"/>
          <w:jc w:val="center"/>
        </w:trPr>
        <w:tc>
          <w:tcPr>
            <w:tcW w:w="430" w:type="dxa"/>
            <w:tcBorders>
              <w:left w:val="single" w:sz="12" w:space="0" w:color="auto"/>
            </w:tcBorders>
            <w:tcMar>
              <w:left w:w="57" w:type="dxa"/>
              <w:right w:w="57" w:type="dxa"/>
            </w:tcMar>
            <w:vAlign w:val="center"/>
          </w:tcPr>
          <w:p w14:paraId="5BFD0D0A" w14:textId="77777777" w:rsidR="00CA6B0C" w:rsidRPr="00C736D0" w:rsidRDefault="00CA6B0C" w:rsidP="00F271B8">
            <w:pPr>
              <w:jc w:val="center"/>
              <w:rPr>
                <w:szCs w:val="21"/>
              </w:rPr>
            </w:pPr>
            <w:r>
              <w:rPr>
                <w:rFonts w:hint="eastAsia"/>
                <w:sz w:val="18"/>
                <w:szCs w:val="18"/>
              </w:rPr>
              <w:t>6</w:t>
            </w:r>
          </w:p>
        </w:tc>
        <w:tc>
          <w:tcPr>
            <w:tcW w:w="839" w:type="dxa"/>
            <w:tcMar>
              <w:left w:w="57" w:type="dxa"/>
              <w:right w:w="57" w:type="dxa"/>
            </w:tcMar>
            <w:vAlign w:val="center"/>
          </w:tcPr>
          <w:p w14:paraId="15EA2069" w14:textId="77777777" w:rsidR="00CA6B0C" w:rsidRPr="00C736D0" w:rsidRDefault="00CA6B0C" w:rsidP="00F271B8">
            <w:pPr>
              <w:jc w:val="center"/>
              <w:rPr>
                <w:szCs w:val="21"/>
              </w:rPr>
            </w:pPr>
            <w:r>
              <w:rPr>
                <w:rFonts w:hint="eastAsia"/>
                <w:sz w:val="18"/>
                <w:szCs w:val="18"/>
              </w:rPr>
              <w:t>263.67</w:t>
            </w:r>
          </w:p>
        </w:tc>
        <w:tc>
          <w:tcPr>
            <w:tcW w:w="768" w:type="dxa"/>
            <w:tcMar>
              <w:left w:w="57" w:type="dxa"/>
              <w:right w:w="57" w:type="dxa"/>
            </w:tcMar>
            <w:vAlign w:val="center"/>
          </w:tcPr>
          <w:p w14:paraId="51EA2593" w14:textId="77777777" w:rsidR="00CA6B0C" w:rsidRPr="00C736D0" w:rsidRDefault="00CA6B0C" w:rsidP="00F271B8">
            <w:pPr>
              <w:jc w:val="center"/>
              <w:rPr>
                <w:szCs w:val="21"/>
              </w:rPr>
            </w:pPr>
            <w:r>
              <w:rPr>
                <w:rFonts w:hint="eastAsia"/>
                <w:sz w:val="18"/>
                <w:szCs w:val="18"/>
              </w:rPr>
              <w:t>27.93</w:t>
            </w:r>
          </w:p>
        </w:tc>
        <w:tc>
          <w:tcPr>
            <w:tcW w:w="620" w:type="dxa"/>
            <w:tcMar>
              <w:left w:w="57" w:type="dxa"/>
              <w:right w:w="57" w:type="dxa"/>
            </w:tcMar>
            <w:vAlign w:val="center"/>
          </w:tcPr>
          <w:p w14:paraId="1EB0528B" w14:textId="77777777" w:rsidR="00CA6B0C" w:rsidRPr="00C736D0" w:rsidRDefault="00CA6B0C" w:rsidP="00F271B8">
            <w:pPr>
              <w:jc w:val="center"/>
              <w:rPr>
                <w:szCs w:val="21"/>
              </w:rPr>
            </w:pPr>
            <w:r>
              <w:rPr>
                <w:rFonts w:hint="eastAsia"/>
                <w:sz w:val="18"/>
                <w:szCs w:val="18"/>
              </w:rPr>
              <w:t>3.95</w:t>
            </w:r>
          </w:p>
        </w:tc>
        <w:tc>
          <w:tcPr>
            <w:tcW w:w="800" w:type="dxa"/>
            <w:tcMar>
              <w:left w:w="57" w:type="dxa"/>
              <w:right w:w="57" w:type="dxa"/>
            </w:tcMar>
            <w:vAlign w:val="center"/>
          </w:tcPr>
          <w:p w14:paraId="6D5B65AD" w14:textId="77777777" w:rsidR="00CA6B0C" w:rsidRPr="00C736D0" w:rsidRDefault="00CA6B0C" w:rsidP="00F271B8">
            <w:pPr>
              <w:jc w:val="center"/>
              <w:rPr>
                <w:szCs w:val="21"/>
              </w:rPr>
            </w:pPr>
            <w:r>
              <w:rPr>
                <w:rFonts w:hint="eastAsia"/>
                <w:sz w:val="18"/>
                <w:szCs w:val="18"/>
              </w:rPr>
              <w:t>87.50</w:t>
            </w:r>
          </w:p>
        </w:tc>
        <w:tc>
          <w:tcPr>
            <w:tcW w:w="800" w:type="dxa"/>
            <w:tcMar>
              <w:left w:w="57" w:type="dxa"/>
              <w:right w:w="57" w:type="dxa"/>
            </w:tcMar>
            <w:vAlign w:val="center"/>
          </w:tcPr>
          <w:p w14:paraId="66588D1D" w14:textId="77777777" w:rsidR="00CA6B0C" w:rsidRPr="00C736D0" w:rsidRDefault="00CA6B0C" w:rsidP="00F271B8">
            <w:pPr>
              <w:jc w:val="center"/>
              <w:rPr>
                <w:szCs w:val="21"/>
              </w:rPr>
            </w:pPr>
            <w:r>
              <w:rPr>
                <w:rFonts w:hint="eastAsia"/>
                <w:sz w:val="18"/>
                <w:szCs w:val="18"/>
              </w:rPr>
              <w:t>263.58</w:t>
            </w:r>
          </w:p>
        </w:tc>
        <w:tc>
          <w:tcPr>
            <w:tcW w:w="1045" w:type="dxa"/>
            <w:tcMar>
              <w:left w:w="57" w:type="dxa"/>
              <w:right w:w="57" w:type="dxa"/>
            </w:tcMar>
            <w:vAlign w:val="center"/>
          </w:tcPr>
          <w:p w14:paraId="6E2A87B2" w14:textId="77777777" w:rsidR="00CA6B0C" w:rsidRPr="00C736D0" w:rsidRDefault="00CA6B0C" w:rsidP="00F271B8">
            <w:pPr>
              <w:jc w:val="center"/>
              <w:rPr>
                <w:szCs w:val="21"/>
              </w:rPr>
            </w:pPr>
            <w:r>
              <w:rPr>
                <w:rFonts w:hint="eastAsia"/>
                <w:sz w:val="18"/>
                <w:szCs w:val="18"/>
              </w:rPr>
              <w:t>-0.14</w:t>
            </w:r>
          </w:p>
        </w:tc>
        <w:tc>
          <w:tcPr>
            <w:tcW w:w="931" w:type="dxa"/>
            <w:tcMar>
              <w:left w:w="57" w:type="dxa"/>
              <w:right w:w="57" w:type="dxa"/>
            </w:tcMar>
            <w:vAlign w:val="center"/>
          </w:tcPr>
          <w:p w14:paraId="70A4A2A9" w14:textId="77777777" w:rsidR="00CA6B0C" w:rsidRPr="00C736D0" w:rsidRDefault="00CA6B0C" w:rsidP="00F271B8">
            <w:pPr>
              <w:jc w:val="center"/>
              <w:rPr>
                <w:szCs w:val="21"/>
              </w:rPr>
            </w:pPr>
            <w:r>
              <w:rPr>
                <w:rFonts w:hint="eastAsia"/>
                <w:sz w:val="18"/>
                <w:szCs w:val="18"/>
              </w:rPr>
              <w:t>0.70</w:t>
            </w:r>
          </w:p>
        </w:tc>
        <w:tc>
          <w:tcPr>
            <w:tcW w:w="899" w:type="dxa"/>
            <w:tcMar>
              <w:left w:w="57" w:type="dxa"/>
              <w:right w:w="57" w:type="dxa"/>
            </w:tcMar>
            <w:vAlign w:val="center"/>
          </w:tcPr>
          <w:p w14:paraId="770115EB" w14:textId="77777777" w:rsidR="00CA6B0C" w:rsidRPr="00C736D0" w:rsidRDefault="00CA6B0C" w:rsidP="00F271B8">
            <w:pPr>
              <w:jc w:val="center"/>
              <w:rPr>
                <w:szCs w:val="21"/>
              </w:rPr>
            </w:pPr>
            <w:r>
              <w:rPr>
                <w:rFonts w:hint="eastAsia"/>
                <w:sz w:val="18"/>
                <w:szCs w:val="18"/>
              </w:rPr>
              <w:t>3.12</w:t>
            </w:r>
          </w:p>
        </w:tc>
        <w:tc>
          <w:tcPr>
            <w:tcW w:w="900" w:type="dxa"/>
            <w:tcMar>
              <w:left w:w="57" w:type="dxa"/>
              <w:right w:w="57" w:type="dxa"/>
            </w:tcMar>
            <w:vAlign w:val="center"/>
          </w:tcPr>
          <w:p w14:paraId="7FB2C131" w14:textId="77777777" w:rsidR="00CA6B0C" w:rsidRPr="00C736D0" w:rsidRDefault="00CA6B0C" w:rsidP="00F271B8">
            <w:pPr>
              <w:jc w:val="center"/>
              <w:rPr>
                <w:szCs w:val="21"/>
              </w:rPr>
            </w:pPr>
            <w:r>
              <w:rPr>
                <w:rFonts w:hint="eastAsia"/>
                <w:sz w:val="18"/>
                <w:szCs w:val="18"/>
              </w:rPr>
              <w:t xml:space="preserve">3.20 </w:t>
            </w:r>
          </w:p>
        </w:tc>
        <w:tc>
          <w:tcPr>
            <w:tcW w:w="942" w:type="dxa"/>
            <w:tcMar>
              <w:left w:w="57" w:type="dxa"/>
              <w:right w:w="57" w:type="dxa"/>
            </w:tcMar>
            <w:vAlign w:val="center"/>
          </w:tcPr>
          <w:p w14:paraId="07AA7981" w14:textId="77777777" w:rsidR="00CA6B0C" w:rsidRPr="00C736D0" w:rsidRDefault="00CA6B0C" w:rsidP="00F271B8">
            <w:pPr>
              <w:jc w:val="center"/>
              <w:rPr>
                <w:szCs w:val="21"/>
              </w:rPr>
            </w:pPr>
            <w:r>
              <w:rPr>
                <w:rFonts w:hint="eastAsia"/>
                <w:sz w:val="18"/>
                <w:szCs w:val="18"/>
              </w:rPr>
              <w:t>77.32</w:t>
            </w:r>
          </w:p>
        </w:tc>
        <w:tc>
          <w:tcPr>
            <w:tcW w:w="758" w:type="dxa"/>
            <w:tcBorders>
              <w:right w:val="single" w:sz="12" w:space="0" w:color="auto"/>
            </w:tcBorders>
            <w:tcMar>
              <w:left w:w="57" w:type="dxa"/>
              <w:right w:w="57" w:type="dxa"/>
            </w:tcMar>
            <w:vAlign w:val="center"/>
          </w:tcPr>
          <w:p w14:paraId="3203F15A" w14:textId="77777777" w:rsidR="00CA6B0C" w:rsidRPr="00C736D0" w:rsidRDefault="00CA6B0C" w:rsidP="00F271B8">
            <w:pPr>
              <w:jc w:val="center"/>
              <w:rPr>
                <w:szCs w:val="21"/>
              </w:rPr>
            </w:pPr>
            <w:r>
              <w:rPr>
                <w:rFonts w:hint="eastAsia"/>
                <w:sz w:val="18"/>
                <w:szCs w:val="18"/>
              </w:rPr>
              <w:t>0.86</w:t>
            </w:r>
          </w:p>
        </w:tc>
      </w:tr>
      <w:tr w:rsidR="00CA6B0C" w:rsidRPr="00C736D0" w14:paraId="1D8527AF" w14:textId="77777777" w:rsidTr="00F271B8">
        <w:trPr>
          <w:trHeight w:val="397"/>
          <w:jc w:val="center"/>
        </w:trPr>
        <w:tc>
          <w:tcPr>
            <w:tcW w:w="430" w:type="dxa"/>
            <w:tcBorders>
              <w:left w:val="single" w:sz="12" w:space="0" w:color="auto"/>
            </w:tcBorders>
            <w:tcMar>
              <w:left w:w="57" w:type="dxa"/>
              <w:right w:w="57" w:type="dxa"/>
            </w:tcMar>
            <w:vAlign w:val="center"/>
          </w:tcPr>
          <w:p w14:paraId="57E682AD" w14:textId="77777777" w:rsidR="00CA6B0C" w:rsidRPr="00C736D0" w:rsidRDefault="00CA6B0C" w:rsidP="00F271B8">
            <w:pPr>
              <w:jc w:val="center"/>
              <w:rPr>
                <w:szCs w:val="21"/>
              </w:rPr>
            </w:pPr>
            <w:r>
              <w:rPr>
                <w:rFonts w:hint="eastAsia"/>
                <w:sz w:val="18"/>
                <w:szCs w:val="18"/>
              </w:rPr>
              <w:t>7</w:t>
            </w:r>
          </w:p>
        </w:tc>
        <w:tc>
          <w:tcPr>
            <w:tcW w:w="839" w:type="dxa"/>
            <w:tcMar>
              <w:left w:w="57" w:type="dxa"/>
              <w:right w:w="57" w:type="dxa"/>
            </w:tcMar>
            <w:vAlign w:val="center"/>
          </w:tcPr>
          <w:p w14:paraId="413005DB" w14:textId="77777777" w:rsidR="00CA6B0C" w:rsidRPr="00C736D0" w:rsidRDefault="00CA6B0C" w:rsidP="00F271B8">
            <w:pPr>
              <w:jc w:val="center"/>
              <w:rPr>
                <w:szCs w:val="21"/>
              </w:rPr>
            </w:pPr>
            <w:r>
              <w:rPr>
                <w:rFonts w:hint="eastAsia"/>
                <w:sz w:val="18"/>
                <w:szCs w:val="18"/>
              </w:rPr>
              <w:t>291.96</w:t>
            </w:r>
          </w:p>
        </w:tc>
        <w:tc>
          <w:tcPr>
            <w:tcW w:w="768" w:type="dxa"/>
            <w:tcMar>
              <w:left w:w="57" w:type="dxa"/>
              <w:right w:w="57" w:type="dxa"/>
            </w:tcMar>
            <w:vAlign w:val="center"/>
          </w:tcPr>
          <w:p w14:paraId="6A5D88AF" w14:textId="77777777" w:rsidR="00CA6B0C" w:rsidRPr="00C736D0" w:rsidRDefault="00CA6B0C" w:rsidP="00F271B8">
            <w:pPr>
              <w:jc w:val="center"/>
              <w:rPr>
                <w:szCs w:val="21"/>
              </w:rPr>
            </w:pPr>
            <w:r>
              <w:rPr>
                <w:rFonts w:hint="eastAsia"/>
                <w:sz w:val="18"/>
                <w:szCs w:val="18"/>
              </w:rPr>
              <w:t>28.29</w:t>
            </w:r>
          </w:p>
        </w:tc>
        <w:tc>
          <w:tcPr>
            <w:tcW w:w="620" w:type="dxa"/>
            <w:tcMar>
              <w:left w:w="57" w:type="dxa"/>
              <w:right w:w="57" w:type="dxa"/>
            </w:tcMar>
            <w:vAlign w:val="center"/>
          </w:tcPr>
          <w:p w14:paraId="21519185" w14:textId="77777777" w:rsidR="00CA6B0C" w:rsidRPr="00C736D0" w:rsidRDefault="00CA6B0C" w:rsidP="00F271B8">
            <w:pPr>
              <w:jc w:val="center"/>
              <w:rPr>
                <w:szCs w:val="21"/>
              </w:rPr>
            </w:pPr>
            <w:r>
              <w:rPr>
                <w:rFonts w:hint="eastAsia"/>
                <w:sz w:val="18"/>
                <w:szCs w:val="18"/>
              </w:rPr>
              <w:t>4.18</w:t>
            </w:r>
          </w:p>
        </w:tc>
        <w:tc>
          <w:tcPr>
            <w:tcW w:w="800" w:type="dxa"/>
            <w:tcMar>
              <w:left w:w="57" w:type="dxa"/>
              <w:right w:w="57" w:type="dxa"/>
            </w:tcMar>
            <w:vAlign w:val="center"/>
          </w:tcPr>
          <w:p w14:paraId="51485D07" w14:textId="77777777" w:rsidR="00CA6B0C" w:rsidRPr="00C736D0" w:rsidRDefault="00CA6B0C" w:rsidP="00F271B8">
            <w:pPr>
              <w:jc w:val="center"/>
              <w:rPr>
                <w:szCs w:val="21"/>
              </w:rPr>
            </w:pPr>
            <w:r>
              <w:rPr>
                <w:rFonts w:hint="eastAsia"/>
                <w:sz w:val="18"/>
                <w:szCs w:val="18"/>
              </w:rPr>
              <w:t>95.76</w:t>
            </w:r>
          </w:p>
        </w:tc>
        <w:tc>
          <w:tcPr>
            <w:tcW w:w="800" w:type="dxa"/>
            <w:tcMar>
              <w:left w:w="57" w:type="dxa"/>
              <w:right w:w="57" w:type="dxa"/>
            </w:tcMar>
            <w:vAlign w:val="center"/>
          </w:tcPr>
          <w:p w14:paraId="6025BAD8" w14:textId="77777777" w:rsidR="00CA6B0C" w:rsidRPr="00C736D0" w:rsidRDefault="00CA6B0C" w:rsidP="00F271B8">
            <w:pPr>
              <w:jc w:val="center"/>
              <w:rPr>
                <w:szCs w:val="21"/>
              </w:rPr>
            </w:pPr>
            <w:r>
              <w:rPr>
                <w:rFonts w:hint="eastAsia"/>
                <w:sz w:val="18"/>
                <w:szCs w:val="18"/>
              </w:rPr>
              <w:t>291.79</w:t>
            </w:r>
          </w:p>
        </w:tc>
        <w:tc>
          <w:tcPr>
            <w:tcW w:w="1045" w:type="dxa"/>
            <w:tcMar>
              <w:left w:w="57" w:type="dxa"/>
              <w:right w:w="57" w:type="dxa"/>
            </w:tcMar>
            <w:vAlign w:val="center"/>
          </w:tcPr>
          <w:p w14:paraId="227DE07D" w14:textId="77777777" w:rsidR="00CA6B0C" w:rsidRPr="00C736D0" w:rsidRDefault="00CA6B0C" w:rsidP="00F271B8">
            <w:pPr>
              <w:jc w:val="center"/>
              <w:rPr>
                <w:szCs w:val="21"/>
              </w:rPr>
            </w:pPr>
            <w:r>
              <w:rPr>
                <w:rFonts w:hint="eastAsia"/>
                <w:sz w:val="18"/>
                <w:szCs w:val="18"/>
              </w:rPr>
              <w:t>-0.72</w:t>
            </w:r>
          </w:p>
        </w:tc>
        <w:tc>
          <w:tcPr>
            <w:tcW w:w="931" w:type="dxa"/>
            <w:tcMar>
              <w:left w:w="57" w:type="dxa"/>
              <w:right w:w="57" w:type="dxa"/>
            </w:tcMar>
            <w:vAlign w:val="center"/>
          </w:tcPr>
          <w:p w14:paraId="5219E417" w14:textId="77777777" w:rsidR="00CA6B0C" w:rsidRPr="00C736D0" w:rsidRDefault="00CA6B0C" w:rsidP="00F271B8">
            <w:pPr>
              <w:jc w:val="center"/>
              <w:rPr>
                <w:szCs w:val="21"/>
              </w:rPr>
            </w:pPr>
            <w:r>
              <w:rPr>
                <w:rFonts w:hint="eastAsia"/>
                <w:sz w:val="18"/>
                <w:szCs w:val="18"/>
              </w:rPr>
              <w:t>0.65</w:t>
            </w:r>
          </w:p>
        </w:tc>
        <w:tc>
          <w:tcPr>
            <w:tcW w:w="899" w:type="dxa"/>
            <w:tcMar>
              <w:left w:w="57" w:type="dxa"/>
              <w:right w:w="57" w:type="dxa"/>
            </w:tcMar>
            <w:vAlign w:val="center"/>
          </w:tcPr>
          <w:p w14:paraId="4650278A" w14:textId="77777777" w:rsidR="00CA6B0C" w:rsidRPr="00C736D0" w:rsidRDefault="00CA6B0C" w:rsidP="00F271B8">
            <w:pPr>
              <w:jc w:val="center"/>
              <w:rPr>
                <w:szCs w:val="21"/>
              </w:rPr>
            </w:pPr>
            <w:r>
              <w:rPr>
                <w:rFonts w:hint="eastAsia"/>
                <w:sz w:val="18"/>
                <w:szCs w:val="18"/>
              </w:rPr>
              <w:t>5.12</w:t>
            </w:r>
          </w:p>
        </w:tc>
        <w:tc>
          <w:tcPr>
            <w:tcW w:w="900" w:type="dxa"/>
            <w:tcMar>
              <w:left w:w="57" w:type="dxa"/>
              <w:right w:w="57" w:type="dxa"/>
            </w:tcMar>
            <w:vAlign w:val="center"/>
          </w:tcPr>
          <w:p w14:paraId="0C09A32A" w14:textId="77777777" w:rsidR="00CA6B0C" w:rsidRPr="00C736D0" w:rsidRDefault="00CA6B0C" w:rsidP="00F271B8">
            <w:pPr>
              <w:jc w:val="center"/>
              <w:rPr>
                <w:szCs w:val="21"/>
              </w:rPr>
            </w:pPr>
            <w:r>
              <w:rPr>
                <w:rFonts w:hint="eastAsia"/>
                <w:sz w:val="18"/>
                <w:szCs w:val="18"/>
              </w:rPr>
              <w:t xml:space="preserve">5.16 </w:t>
            </w:r>
          </w:p>
        </w:tc>
        <w:tc>
          <w:tcPr>
            <w:tcW w:w="942" w:type="dxa"/>
            <w:tcMar>
              <w:left w:w="57" w:type="dxa"/>
              <w:right w:w="57" w:type="dxa"/>
            </w:tcMar>
            <w:vAlign w:val="center"/>
          </w:tcPr>
          <w:p w14:paraId="68C5476A" w14:textId="77777777" w:rsidR="00CA6B0C" w:rsidRPr="00C736D0" w:rsidRDefault="00CA6B0C" w:rsidP="00F271B8">
            <w:pPr>
              <w:jc w:val="center"/>
              <w:rPr>
                <w:szCs w:val="21"/>
              </w:rPr>
            </w:pPr>
            <w:r>
              <w:rPr>
                <w:rFonts w:hint="eastAsia"/>
                <w:sz w:val="18"/>
                <w:szCs w:val="18"/>
              </w:rPr>
              <w:t>82.82</w:t>
            </w:r>
          </w:p>
        </w:tc>
        <w:tc>
          <w:tcPr>
            <w:tcW w:w="758" w:type="dxa"/>
            <w:tcBorders>
              <w:right w:val="single" w:sz="12" w:space="0" w:color="auto"/>
            </w:tcBorders>
            <w:tcMar>
              <w:left w:w="57" w:type="dxa"/>
              <w:right w:w="57" w:type="dxa"/>
            </w:tcMar>
            <w:vAlign w:val="center"/>
          </w:tcPr>
          <w:p w14:paraId="7351A072" w14:textId="77777777" w:rsidR="00CA6B0C" w:rsidRPr="00C736D0" w:rsidRDefault="00CA6B0C" w:rsidP="00F271B8">
            <w:pPr>
              <w:jc w:val="center"/>
              <w:rPr>
                <w:szCs w:val="21"/>
              </w:rPr>
            </w:pPr>
            <w:r>
              <w:rPr>
                <w:rFonts w:hint="eastAsia"/>
                <w:sz w:val="18"/>
                <w:szCs w:val="18"/>
              </w:rPr>
              <w:t>0.67</w:t>
            </w:r>
          </w:p>
        </w:tc>
      </w:tr>
      <w:tr w:rsidR="00CA6B0C" w:rsidRPr="00C736D0" w14:paraId="29C32634" w14:textId="77777777" w:rsidTr="00F271B8">
        <w:trPr>
          <w:trHeight w:val="397"/>
          <w:jc w:val="center"/>
        </w:trPr>
        <w:tc>
          <w:tcPr>
            <w:tcW w:w="430" w:type="dxa"/>
            <w:tcBorders>
              <w:left w:val="single" w:sz="12" w:space="0" w:color="auto"/>
            </w:tcBorders>
            <w:tcMar>
              <w:left w:w="57" w:type="dxa"/>
              <w:right w:w="57" w:type="dxa"/>
            </w:tcMar>
            <w:vAlign w:val="center"/>
          </w:tcPr>
          <w:p w14:paraId="18501834" w14:textId="77777777" w:rsidR="00CA6B0C" w:rsidRPr="00C736D0" w:rsidRDefault="00CA6B0C" w:rsidP="00F271B8">
            <w:pPr>
              <w:jc w:val="center"/>
              <w:rPr>
                <w:szCs w:val="21"/>
              </w:rPr>
            </w:pPr>
            <w:r>
              <w:rPr>
                <w:rFonts w:hint="eastAsia"/>
                <w:sz w:val="18"/>
                <w:szCs w:val="18"/>
              </w:rPr>
              <w:t>8</w:t>
            </w:r>
          </w:p>
        </w:tc>
        <w:tc>
          <w:tcPr>
            <w:tcW w:w="839" w:type="dxa"/>
            <w:tcMar>
              <w:left w:w="57" w:type="dxa"/>
              <w:right w:w="57" w:type="dxa"/>
            </w:tcMar>
            <w:vAlign w:val="center"/>
          </w:tcPr>
          <w:p w14:paraId="53BD3C23" w14:textId="77777777" w:rsidR="00CA6B0C" w:rsidRPr="00C736D0" w:rsidRDefault="00CA6B0C" w:rsidP="00F271B8">
            <w:pPr>
              <w:jc w:val="center"/>
              <w:rPr>
                <w:szCs w:val="21"/>
              </w:rPr>
            </w:pPr>
            <w:r>
              <w:rPr>
                <w:rFonts w:hint="eastAsia"/>
                <w:sz w:val="18"/>
                <w:szCs w:val="18"/>
              </w:rPr>
              <w:t>320.78</w:t>
            </w:r>
          </w:p>
        </w:tc>
        <w:tc>
          <w:tcPr>
            <w:tcW w:w="768" w:type="dxa"/>
            <w:tcMar>
              <w:left w:w="57" w:type="dxa"/>
              <w:right w:w="57" w:type="dxa"/>
            </w:tcMar>
            <w:vAlign w:val="center"/>
          </w:tcPr>
          <w:p w14:paraId="1DB8DBDD" w14:textId="77777777" w:rsidR="00CA6B0C" w:rsidRPr="00C736D0" w:rsidRDefault="00CA6B0C" w:rsidP="00F271B8">
            <w:pPr>
              <w:jc w:val="center"/>
              <w:rPr>
                <w:szCs w:val="21"/>
              </w:rPr>
            </w:pPr>
            <w:r>
              <w:rPr>
                <w:rFonts w:hint="eastAsia"/>
                <w:sz w:val="18"/>
                <w:szCs w:val="18"/>
              </w:rPr>
              <w:t>28.82</w:t>
            </w:r>
          </w:p>
        </w:tc>
        <w:tc>
          <w:tcPr>
            <w:tcW w:w="620" w:type="dxa"/>
            <w:tcMar>
              <w:left w:w="57" w:type="dxa"/>
              <w:right w:w="57" w:type="dxa"/>
            </w:tcMar>
            <w:vAlign w:val="center"/>
          </w:tcPr>
          <w:p w14:paraId="57D77C42" w14:textId="77777777" w:rsidR="00CA6B0C" w:rsidRPr="00C736D0" w:rsidRDefault="00CA6B0C" w:rsidP="00F271B8">
            <w:pPr>
              <w:jc w:val="center"/>
              <w:rPr>
                <w:szCs w:val="21"/>
              </w:rPr>
            </w:pPr>
            <w:r>
              <w:rPr>
                <w:rFonts w:hint="eastAsia"/>
                <w:sz w:val="18"/>
                <w:szCs w:val="18"/>
              </w:rPr>
              <w:t>4.22</w:t>
            </w:r>
          </w:p>
        </w:tc>
        <w:tc>
          <w:tcPr>
            <w:tcW w:w="800" w:type="dxa"/>
            <w:tcMar>
              <w:left w:w="57" w:type="dxa"/>
              <w:right w:w="57" w:type="dxa"/>
            </w:tcMar>
            <w:vAlign w:val="center"/>
          </w:tcPr>
          <w:p w14:paraId="00C6DB0E" w14:textId="77777777" w:rsidR="00CA6B0C" w:rsidRPr="00C736D0" w:rsidRDefault="00CA6B0C" w:rsidP="00F271B8">
            <w:pPr>
              <w:jc w:val="center"/>
              <w:rPr>
                <w:szCs w:val="21"/>
              </w:rPr>
            </w:pPr>
            <w:r>
              <w:rPr>
                <w:rFonts w:hint="eastAsia"/>
                <w:sz w:val="18"/>
                <w:szCs w:val="18"/>
              </w:rPr>
              <w:t>84.87</w:t>
            </w:r>
          </w:p>
        </w:tc>
        <w:tc>
          <w:tcPr>
            <w:tcW w:w="800" w:type="dxa"/>
            <w:tcMar>
              <w:left w:w="57" w:type="dxa"/>
              <w:right w:w="57" w:type="dxa"/>
            </w:tcMar>
            <w:vAlign w:val="center"/>
          </w:tcPr>
          <w:p w14:paraId="67CE4ADA" w14:textId="77777777" w:rsidR="00CA6B0C" w:rsidRPr="00C736D0" w:rsidRDefault="00CA6B0C" w:rsidP="00F271B8">
            <w:pPr>
              <w:jc w:val="center"/>
              <w:rPr>
                <w:szCs w:val="21"/>
              </w:rPr>
            </w:pPr>
            <w:r>
              <w:rPr>
                <w:rFonts w:hint="eastAsia"/>
                <w:sz w:val="18"/>
                <w:szCs w:val="18"/>
              </w:rPr>
              <w:t>320.54</w:t>
            </w:r>
          </w:p>
        </w:tc>
        <w:tc>
          <w:tcPr>
            <w:tcW w:w="1045" w:type="dxa"/>
            <w:tcMar>
              <w:left w:w="57" w:type="dxa"/>
              <w:right w:w="57" w:type="dxa"/>
            </w:tcMar>
            <w:vAlign w:val="center"/>
          </w:tcPr>
          <w:p w14:paraId="701A71D3" w14:textId="77777777" w:rsidR="00CA6B0C" w:rsidRPr="00C736D0" w:rsidRDefault="00CA6B0C" w:rsidP="00F271B8">
            <w:pPr>
              <w:jc w:val="center"/>
              <w:rPr>
                <w:szCs w:val="21"/>
              </w:rPr>
            </w:pPr>
            <w:r>
              <w:rPr>
                <w:rFonts w:hint="eastAsia"/>
                <w:sz w:val="18"/>
                <w:szCs w:val="18"/>
              </w:rPr>
              <w:t>-1.28</w:t>
            </w:r>
          </w:p>
        </w:tc>
        <w:tc>
          <w:tcPr>
            <w:tcW w:w="931" w:type="dxa"/>
            <w:tcMar>
              <w:left w:w="57" w:type="dxa"/>
              <w:right w:w="57" w:type="dxa"/>
            </w:tcMar>
            <w:vAlign w:val="center"/>
          </w:tcPr>
          <w:p w14:paraId="418D8EC8" w14:textId="77777777" w:rsidR="00CA6B0C" w:rsidRPr="00C736D0" w:rsidRDefault="00CA6B0C" w:rsidP="00F271B8">
            <w:pPr>
              <w:jc w:val="center"/>
              <w:rPr>
                <w:szCs w:val="21"/>
              </w:rPr>
            </w:pPr>
            <w:r>
              <w:rPr>
                <w:rFonts w:hint="eastAsia"/>
                <w:sz w:val="18"/>
                <w:szCs w:val="18"/>
              </w:rPr>
              <w:t>0.63</w:t>
            </w:r>
          </w:p>
        </w:tc>
        <w:tc>
          <w:tcPr>
            <w:tcW w:w="899" w:type="dxa"/>
            <w:tcMar>
              <w:left w:w="57" w:type="dxa"/>
              <w:right w:w="57" w:type="dxa"/>
            </w:tcMar>
            <w:vAlign w:val="center"/>
          </w:tcPr>
          <w:p w14:paraId="6EAB747B" w14:textId="77777777" w:rsidR="00CA6B0C" w:rsidRPr="00C736D0" w:rsidRDefault="00CA6B0C" w:rsidP="00F271B8">
            <w:pPr>
              <w:jc w:val="center"/>
              <w:rPr>
                <w:szCs w:val="21"/>
              </w:rPr>
            </w:pPr>
            <w:r>
              <w:rPr>
                <w:rFonts w:hint="eastAsia"/>
                <w:sz w:val="18"/>
                <w:szCs w:val="18"/>
              </w:rPr>
              <w:t>7.23</w:t>
            </w:r>
          </w:p>
        </w:tc>
        <w:tc>
          <w:tcPr>
            <w:tcW w:w="900" w:type="dxa"/>
            <w:tcMar>
              <w:left w:w="57" w:type="dxa"/>
              <w:right w:w="57" w:type="dxa"/>
            </w:tcMar>
            <w:vAlign w:val="center"/>
          </w:tcPr>
          <w:p w14:paraId="42A08D1E" w14:textId="77777777" w:rsidR="00CA6B0C" w:rsidRPr="00C736D0" w:rsidRDefault="00CA6B0C" w:rsidP="00F271B8">
            <w:pPr>
              <w:jc w:val="center"/>
              <w:rPr>
                <w:szCs w:val="21"/>
              </w:rPr>
            </w:pPr>
            <w:r>
              <w:rPr>
                <w:rFonts w:hint="eastAsia"/>
                <w:sz w:val="18"/>
                <w:szCs w:val="18"/>
              </w:rPr>
              <w:t xml:space="preserve">7.26 </w:t>
            </w:r>
          </w:p>
        </w:tc>
        <w:tc>
          <w:tcPr>
            <w:tcW w:w="942" w:type="dxa"/>
            <w:tcMar>
              <w:left w:w="57" w:type="dxa"/>
              <w:right w:w="57" w:type="dxa"/>
            </w:tcMar>
            <w:vAlign w:val="center"/>
          </w:tcPr>
          <w:p w14:paraId="24528A3F" w14:textId="77777777" w:rsidR="00CA6B0C" w:rsidRPr="00C736D0" w:rsidRDefault="00CA6B0C" w:rsidP="00F271B8">
            <w:pPr>
              <w:jc w:val="center"/>
              <w:rPr>
                <w:szCs w:val="21"/>
              </w:rPr>
            </w:pPr>
            <w:r>
              <w:rPr>
                <w:rFonts w:hint="eastAsia"/>
                <w:sz w:val="18"/>
                <w:szCs w:val="18"/>
              </w:rPr>
              <w:t>84.99</w:t>
            </w:r>
          </w:p>
        </w:tc>
        <w:tc>
          <w:tcPr>
            <w:tcW w:w="758" w:type="dxa"/>
            <w:tcBorders>
              <w:right w:val="single" w:sz="12" w:space="0" w:color="auto"/>
            </w:tcBorders>
            <w:tcMar>
              <w:left w:w="57" w:type="dxa"/>
              <w:right w:w="57" w:type="dxa"/>
            </w:tcMar>
            <w:vAlign w:val="center"/>
          </w:tcPr>
          <w:p w14:paraId="0D8E5E45" w14:textId="77777777" w:rsidR="00CA6B0C" w:rsidRPr="00C736D0" w:rsidRDefault="00CA6B0C" w:rsidP="00F271B8">
            <w:pPr>
              <w:jc w:val="center"/>
              <w:rPr>
                <w:szCs w:val="21"/>
              </w:rPr>
            </w:pPr>
            <w:r>
              <w:rPr>
                <w:rFonts w:hint="eastAsia"/>
                <w:sz w:val="18"/>
                <w:szCs w:val="18"/>
              </w:rPr>
              <w:t>0.83</w:t>
            </w:r>
          </w:p>
        </w:tc>
      </w:tr>
      <w:tr w:rsidR="00CA6B0C" w:rsidRPr="00C736D0" w14:paraId="7085EE06" w14:textId="77777777" w:rsidTr="00F271B8">
        <w:trPr>
          <w:trHeight w:val="397"/>
          <w:jc w:val="center"/>
        </w:trPr>
        <w:tc>
          <w:tcPr>
            <w:tcW w:w="430" w:type="dxa"/>
            <w:tcBorders>
              <w:left w:val="single" w:sz="12" w:space="0" w:color="auto"/>
            </w:tcBorders>
            <w:tcMar>
              <w:left w:w="57" w:type="dxa"/>
              <w:right w:w="57" w:type="dxa"/>
            </w:tcMar>
            <w:vAlign w:val="center"/>
          </w:tcPr>
          <w:p w14:paraId="3E9D6804" w14:textId="77777777" w:rsidR="00CA6B0C" w:rsidRPr="00C736D0" w:rsidRDefault="00CA6B0C" w:rsidP="00F271B8">
            <w:pPr>
              <w:jc w:val="center"/>
              <w:rPr>
                <w:szCs w:val="21"/>
              </w:rPr>
            </w:pPr>
            <w:r>
              <w:rPr>
                <w:rFonts w:hint="eastAsia"/>
                <w:sz w:val="18"/>
                <w:szCs w:val="18"/>
              </w:rPr>
              <w:t>9</w:t>
            </w:r>
          </w:p>
        </w:tc>
        <w:tc>
          <w:tcPr>
            <w:tcW w:w="839" w:type="dxa"/>
            <w:tcMar>
              <w:left w:w="57" w:type="dxa"/>
              <w:right w:w="57" w:type="dxa"/>
            </w:tcMar>
            <w:vAlign w:val="center"/>
          </w:tcPr>
          <w:p w14:paraId="37AC341A" w14:textId="77777777" w:rsidR="00CA6B0C" w:rsidRPr="00C736D0" w:rsidRDefault="00CA6B0C" w:rsidP="00F271B8">
            <w:pPr>
              <w:jc w:val="center"/>
              <w:rPr>
                <w:szCs w:val="21"/>
              </w:rPr>
            </w:pPr>
            <w:r>
              <w:rPr>
                <w:rFonts w:hint="eastAsia"/>
                <w:sz w:val="18"/>
                <w:szCs w:val="18"/>
              </w:rPr>
              <w:t>349.37</w:t>
            </w:r>
          </w:p>
        </w:tc>
        <w:tc>
          <w:tcPr>
            <w:tcW w:w="768" w:type="dxa"/>
            <w:tcMar>
              <w:left w:w="57" w:type="dxa"/>
              <w:right w:w="57" w:type="dxa"/>
            </w:tcMar>
            <w:vAlign w:val="center"/>
          </w:tcPr>
          <w:p w14:paraId="64578A55" w14:textId="77777777" w:rsidR="00CA6B0C" w:rsidRPr="00C736D0" w:rsidRDefault="00CA6B0C" w:rsidP="00F271B8">
            <w:pPr>
              <w:jc w:val="center"/>
              <w:rPr>
                <w:szCs w:val="21"/>
              </w:rPr>
            </w:pPr>
            <w:r>
              <w:rPr>
                <w:rFonts w:hint="eastAsia"/>
                <w:sz w:val="18"/>
                <w:szCs w:val="18"/>
              </w:rPr>
              <w:t>28.59</w:t>
            </w:r>
          </w:p>
        </w:tc>
        <w:tc>
          <w:tcPr>
            <w:tcW w:w="620" w:type="dxa"/>
            <w:tcMar>
              <w:left w:w="57" w:type="dxa"/>
              <w:right w:w="57" w:type="dxa"/>
            </w:tcMar>
            <w:vAlign w:val="center"/>
          </w:tcPr>
          <w:p w14:paraId="0D62C443" w14:textId="77777777" w:rsidR="00CA6B0C" w:rsidRPr="00C736D0" w:rsidRDefault="00CA6B0C" w:rsidP="00F271B8">
            <w:pPr>
              <w:jc w:val="center"/>
              <w:rPr>
                <w:szCs w:val="21"/>
              </w:rPr>
            </w:pPr>
            <w:r>
              <w:rPr>
                <w:rFonts w:hint="eastAsia"/>
                <w:sz w:val="18"/>
                <w:szCs w:val="18"/>
              </w:rPr>
              <w:t>4.13</w:t>
            </w:r>
          </w:p>
        </w:tc>
        <w:tc>
          <w:tcPr>
            <w:tcW w:w="800" w:type="dxa"/>
            <w:tcMar>
              <w:left w:w="57" w:type="dxa"/>
              <w:right w:w="57" w:type="dxa"/>
            </w:tcMar>
            <w:vAlign w:val="center"/>
          </w:tcPr>
          <w:p w14:paraId="210FE89A" w14:textId="77777777" w:rsidR="00CA6B0C" w:rsidRPr="00C736D0" w:rsidRDefault="00CA6B0C" w:rsidP="00F271B8">
            <w:pPr>
              <w:jc w:val="center"/>
              <w:rPr>
                <w:szCs w:val="21"/>
              </w:rPr>
            </w:pPr>
            <w:r>
              <w:rPr>
                <w:rFonts w:hint="eastAsia"/>
                <w:sz w:val="18"/>
                <w:szCs w:val="18"/>
              </w:rPr>
              <w:t>84.16</w:t>
            </w:r>
          </w:p>
        </w:tc>
        <w:tc>
          <w:tcPr>
            <w:tcW w:w="800" w:type="dxa"/>
            <w:tcMar>
              <w:left w:w="57" w:type="dxa"/>
              <w:right w:w="57" w:type="dxa"/>
            </w:tcMar>
            <w:vAlign w:val="center"/>
          </w:tcPr>
          <w:p w14:paraId="7A5B2080" w14:textId="77777777" w:rsidR="00CA6B0C" w:rsidRPr="00C736D0" w:rsidRDefault="00CA6B0C" w:rsidP="00F271B8">
            <w:pPr>
              <w:jc w:val="center"/>
              <w:rPr>
                <w:szCs w:val="21"/>
              </w:rPr>
            </w:pPr>
            <w:r>
              <w:rPr>
                <w:rFonts w:hint="eastAsia"/>
                <w:sz w:val="18"/>
                <w:szCs w:val="18"/>
              </w:rPr>
              <w:t>349.05</w:t>
            </w:r>
          </w:p>
        </w:tc>
        <w:tc>
          <w:tcPr>
            <w:tcW w:w="1045" w:type="dxa"/>
            <w:tcMar>
              <w:left w:w="57" w:type="dxa"/>
              <w:right w:w="57" w:type="dxa"/>
            </w:tcMar>
            <w:vAlign w:val="center"/>
          </w:tcPr>
          <w:p w14:paraId="14FAD66C" w14:textId="77777777" w:rsidR="00CA6B0C" w:rsidRPr="00C736D0" w:rsidRDefault="00CA6B0C" w:rsidP="00F271B8">
            <w:pPr>
              <w:jc w:val="center"/>
              <w:rPr>
                <w:szCs w:val="21"/>
              </w:rPr>
            </w:pPr>
            <w:r>
              <w:rPr>
                <w:rFonts w:hint="eastAsia"/>
                <w:sz w:val="18"/>
                <w:szCs w:val="18"/>
              </w:rPr>
              <w:t>-1.63</w:t>
            </w:r>
          </w:p>
        </w:tc>
        <w:tc>
          <w:tcPr>
            <w:tcW w:w="931" w:type="dxa"/>
            <w:tcMar>
              <w:left w:w="57" w:type="dxa"/>
              <w:right w:w="57" w:type="dxa"/>
            </w:tcMar>
            <w:vAlign w:val="center"/>
          </w:tcPr>
          <w:p w14:paraId="7600B3E4" w14:textId="77777777" w:rsidR="00CA6B0C" w:rsidRPr="00C736D0" w:rsidRDefault="00CA6B0C" w:rsidP="00F271B8">
            <w:pPr>
              <w:jc w:val="center"/>
              <w:rPr>
                <w:szCs w:val="21"/>
              </w:rPr>
            </w:pPr>
            <w:r>
              <w:rPr>
                <w:rFonts w:hint="eastAsia"/>
                <w:sz w:val="18"/>
                <w:szCs w:val="18"/>
              </w:rPr>
              <w:t>0.83</w:t>
            </w:r>
          </w:p>
        </w:tc>
        <w:tc>
          <w:tcPr>
            <w:tcW w:w="899" w:type="dxa"/>
            <w:tcMar>
              <w:left w:w="57" w:type="dxa"/>
              <w:right w:w="57" w:type="dxa"/>
            </w:tcMar>
            <w:vAlign w:val="center"/>
          </w:tcPr>
          <w:p w14:paraId="140216AF" w14:textId="77777777" w:rsidR="00CA6B0C" w:rsidRPr="00C736D0" w:rsidRDefault="00CA6B0C" w:rsidP="00F271B8">
            <w:pPr>
              <w:jc w:val="center"/>
              <w:rPr>
                <w:szCs w:val="21"/>
              </w:rPr>
            </w:pPr>
            <w:r>
              <w:rPr>
                <w:rFonts w:hint="eastAsia"/>
                <w:sz w:val="18"/>
                <w:szCs w:val="18"/>
              </w:rPr>
              <w:t>9.30</w:t>
            </w:r>
          </w:p>
        </w:tc>
        <w:tc>
          <w:tcPr>
            <w:tcW w:w="900" w:type="dxa"/>
            <w:tcMar>
              <w:left w:w="57" w:type="dxa"/>
              <w:right w:w="57" w:type="dxa"/>
            </w:tcMar>
            <w:vAlign w:val="center"/>
          </w:tcPr>
          <w:p w14:paraId="2F2CFDEF" w14:textId="77777777" w:rsidR="00CA6B0C" w:rsidRPr="00C736D0" w:rsidRDefault="00CA6B0C" w:rsidP="00F271B8">
            <w:pPr>
              <w:jc w:val="center"/>
              <w:rPr>
                <w:szCs w:val="21"/>
              </w:rPr>
            </w:pPr>
            <w:r>
              <w:rPr>
                <w:rFonts w:hint="eastAsia"/>
                <w:sz w:val="18"/>
                <w:szCs w:val="18"/>
              </w:rPr>
              <w:t xml:space="preserve">9.34 </w:t>
            </w:r>
          </w:p>
        </w:tc>
        <w:tc>
          <w:tcPr>
            <w:tcW w:w="942" w:type="dxa"/>
            <w:tcMar>
              <w:left w:w="57" w:type="dxa"/>
              <w:right w:w="57" w:type="dxa"/>
            </w:tcMar>
            <w:vAlign w:val="center"/>
          </w:tcPr>
          <w:p w14:paraId="6C1682CD" w14:textId="77777777" w:rsidR="00CA6B0C" w:rsidRPr="00C736D0" w:rsidRDefault="00CA6B0C" w:rsidP="00F271B8">
            <w:pPr>
              <w:jc w:val="center"/>
              <w:rPr>
                <w:szCs w:val="21"/>
              </w:rPr>
            </w:pPr>
            <w:r>
              <w:rPr>
                <w:rFonts w:hint="eastAsia"/>
                <w:sz w:val="18"/>
                <w:szCs w:val="18"/>
              </w:rPr>
              <w:t>84.88</w:t>
            </w:r>
          </w:p>
        </w:tc>
        <w:tc>
          <w:tcPr>
            <w:tcW w:w="758" w:type="dxa"/>
            <w:tcBorders>
              <w:right w:val="single" w:sz="12" w:space="0" w:color="auto"/>
            </w:tcBorders>
            <w:tcMar>
              <w:left w:w="57" w:type="dxa"/>
              <w:right w:w="57" w:type="dxa"/>
            </w:tcMar>
            <w:vAlign w:val="center"/>
          </w:tcPr>
          <w:p w14:paraId="36A4EF87" w14:textId="77777777" w:rsidR="00CA6B0C" w:rsidRPr="00C736D0" w:rsidRDefault="00CA6B0C" w:rsidP="00F271B8">
            <w:pPr>
              <w:jc w:val="center"/>
              <w:rPr>
                <w:szCs w:val="21"/>
              </w:rPr>
            </w:pPr>
            <w:r>
              <w:rPr>
                <w:rFonts w:hint="eastAsia"/>
                <w:sz w:val="18"/>
                <w:szCs w:val="18"/>
              </w:rPr>
              <w:t>0.11</w:t>
            </w:r>
          </w:p>
        </w:tc>
      </w:tr>
      <w:tr w:rsidR="00CA6B0C" w:rsidRPr="00C736D0" w14:paraId="7BEB6FB3" w14:textId="77777777" w:rsidTr="00F271B8">
        <w:trPr>
          <w:trHeight w:val="397"/>
          <w:jc w:val="center"/>
        </w:trPr>
        <w:tc>
          <w:tcPr>
            <w:tcW w:w="430" w:type="dxa"/>
            <w:tcBorders>
              <w:left w:val="single" w:sz="12" w:space="0" w:color="auto"/>
            </w:tcBorders>
            <w:tcMar>
              <w:left w:w="57" w:type="dxa"/>
              <w:right w:w="57" w:type="dxa"/>
            </w:tcMar>
            <w:vAlign w:val="center"/>
          </w:tcPr>
          <w:p w14:paraId="5D09502B" w14:textId="77777777" w:rsidR="00CA6B0C" w:rsidRPr="00C736D0" w:rsidRDefault="00CA6B0C" w:rsidP="00F271B8">
            <w:pPr>
              <w:jc w:val="center"/>
              <w:rPr>
                <w:szCs w:val="21"/>
              </w:rPr>
            </w:pPr>
            <w:r>
              <w:rPr>
                <w:rFonts w:hint="eastAsia"/>
                <w:sz w:val="18"/>
                <w:szCs w:val="18"/>
              </w:rPr>
              <w:t>10</w:t>
            </w:r>
          </w:p>
        </w:tc>
        <w:tc>
          <w:tcPr>
            <w:tcW w:w="839" w:type="dxa"/>
            <w:tcMar>
              <w:left w:w="57" w:type="dxa"/>
              <w:right w:w="57" w:type="dxa"/>
            </w:tcMar>
            <w:vAlign w:val="center"/>
          </w:tcPr>
          <w:p w14:paraId="4955625A" w14:textId="77777777" w:rsidR="00CA6B0C" w:rsidRPr="00C736D0" w:rsidRDefault="00CA6B0C" w:rsidP="00F271B8">
            <w:pPr>
              <w:jc w:val="center"/>
              <w:rPr>
                <w:szCs w:val="21"/>
              </w:rPr>
            </w:pPr>
            <w:r>
              <w:rPr>
                <w:rFonts w:hint="eastAsia"/>
                <w:sz w:val="18"/>
                <w:szCs w:val="18"/>
              </w:rPr>
              <w:t>378.03</w:t>
            </w:r>
          </w:p>
        </w:tc>
        <w:tc>
          <w:tcPr>
            <w:tcW w:w="768" w:type="dxa"/>
            <w:tcMar>
              <w:left w:w="57" w:type="dxa"/>
              <w:right w:w="57" w:type="dxa"/>
            </w:tcMar>
            <w:vAlign w:val="center"/>
          </w:tcPr>
          <w:p w14:paraId="6BAB03A4" w14:textId="77777777" w:rsidR="00CA6B0C" w:rsidRPr="00C736D0" w:rsidRDefault="00CA6B0C" w:rsidP="00F271B8">
            <w:pPr>
              <w:jc w:val="center"/>
              <w:rPr>
                <w:szCs w:val="21"/>
              </w:rPr>
            </w:pPr>
            <w:r>
              <w:rPr>
                <w:rFonts w:hint="eastAsia"/>
                <w:sz w:val="18"/>
                <w:szCs w:val="18"/>
              </w:rPr>
              <w:t>28.66</w:t>
            </w:r>
          </w:p>
        </w:tc>
        <w:tc>
          <w:tcPr>
            <w:tcW w:w="620" w:type="dxa"/>
            <w:tcMar>
              <w:left w:w="57" w:type="dxa"/>
              <w:right w:w="57" w:type="dxa"/>
            </w:tcMar>
            <w:vAlign w:val="center"/>
          </w:tcPr>
          <w:p w14:paraId="1AB78877" w14:textId="77777777" w:rsidR="00CA6B0C" w:rsidRPr="00C736D0" w:rsidRDefault="00CA6B0C" w:rsidP="00F271B8">
            <w:pPr>
              <w:jc w:val="center"/>
              <w:rPr>
                <w:szCs w:val="21"/>
              </w:rPr>
            </w:pPr>
            <w:r>
              <w:rPr>
                <w:rFonts w:hint="eastAsia"/>
                <w:sz w:val="18"/>
                <w:szCs w:val="18"/>
              </w:rPr>
              <w:t>3.78</w:t>
            </w:r>
          </w:p>
        </w:tc>
        <w:tc>
          <w:tcPr>
            <w:tcW w:w="800" w:type="dxa"/>
            <w:tcMar>
              <w:left w:w="57" w:type="dxa"/>
              <w:right w:w="57" w:type="dxa"/>
            </w:tcMar>
            <w:vAlign w:val="center"/>
          </w:tcPr>
          <w:p w14:paraId="0DFB07A3" w14:textId="77777777" w:rsidR="00CA6B0C" w:rsidRPr="00C736D0" w:rsidRDefault="00CA6B0C" w:rsidP="00F271B8">
            <w:pPr>
              <w:jc w:val="center"/>
              <w:rPr>
                <w:szCs w:val="21"/>
              </w:rPr>
            </w:pPr>
            <w:r>
              <w:rPr>
                <w:rFonts w:hint="eastAsia"/>
                <w:sz w:val="18"/>
                <w:szCs w:val="18"/>
              </w:rPr>
              <w:t>67.29</w:t>
            </w:r>
          </w:p>
        </w:tc>
        <w:tc>
          <w:tcPr>
            <w:tcW w:w="800" w:type="dxa"/>
            <w:tcMar>
              <w:left w:w="57" w:type="dxa"/>
              <w:right w:w="57" w:type="dxa"/>
            </w:tcMar>
            <w:vAlign w:val="center"/>
          </w:tcPr>
          <w:p w14:paraId="7260B9D9" w14:textId="77777777" w:rsidR="00CA6B0C" w:rsidRPr="00C736D0" w:rsidRDefault="00CA6B0C" w:rsidP="00F271B8">
            <w:pPr>
              <w:jc w:val="center"/>
              <w:rPr>
                <w:szCs w:val="21"/>
              </w:rPr>
            </w:pPr>
            <w:r>
              <w:rPr>
                <w:rFonts w:hint="eastAsia"/>
                <w:sz w:val="18"/>
                <w:szCs w:val="18"/>
              </w:rPr>
              <w:t>377.64</w:t>
            </w:r>
          </w:p>
        </w:tc>
        <w:tc>
          <w:tcPr>
            <w:tcW w:w="1045" w:type="dxa"/>
            <w:tcMar>
              <w:left w:w="57" w:type="dxa"/>
              <w:right w:w="57" w:type="dxa"/>
            </w:tcMar>
            <w:vAlign w:val="center"/>
          </w:tcPr>
          <w:p w14:paraId="03C6BE89" w14:textId="77777777" w:rsidR="00CA6B0C" w:rsidRPr="00C736D0" w:rsidRDefault="00CA6B0C" w:rsidP="00F271B8">
            <w:pPr>
              <w:jc w:val="center"/>
              <w:rPr>
                <w:szCs w:val="21"/>
              </w:rPr>
            </w:pPr>
            <w:r>
              <w:rPr>
                <w:rFonts w:hint="eastAsia"/>
                <w:sz w:val="18"/>
                <w:szCs w:val="18"/>
              </w:rPr>
              <w:t>-1.66</w:t>
            </w:r>
          </w:p>
        </w:tc>
        <w:tc>
          <w:tcPr>
            <w:tcW w:w="931" w:type="dxa"/>
            <w:tcMar>
              <w:left w:w="57" w:type="dxa"/>
              <w:right w:w="57" w:type="dxa"/>
            </w:tcMar>
            <w:vAlign w:val="center"/>
          </w:tcPr>
          <w:p w14:paraId="7A883541" w14:textId="77777777" w:rsidR="00CA6B0C" w:rsidRPr="00C736D0" w:rsidRDefault="00CA6B0C" w:rsidP="00F271B8">
            <w:pPr>
              <w:jc w:val="center"/>
              <w:rPr>
                <w:szCs w:val="21"/>
              </w:rPr>
            </w:pPr>
            <w:r>
              <w:rPr>
                <w:rFonts w:hint="eastAsia"/>
                <w:sz w:val="18"/>
                <w:szCs w:val="18"/>
              </w:rPr>
              <w:t>1.32</w:t>
            </w:r>
          </w:p>
        </w:tc>
        <w:tc>
          <w:tcPr>
            <w:tcW w:w="899" w:type="dxa"/>
            <w:tcMar>
              <w:left w:w="57" w:type="dxa"/>
              <w:right w:w="57" w:type="dxa"/>
            </w:tcMar>
            <w:vAlign w:val="center"/>
          </w:tcPr>
          <w:p w14:paraId="566FF440" w14:textId="77777777" w:rsidR="00CA6B0C" w:rsidRPr="00C736D0" w:rsidRDefault="00CA6B0C" w:rsidP="00F271B8">
            <w:pPr>
              <w:jc w:val="center"/>
              <w:rPr>
                <w:szCs w:val="21"/>
              </w:rPr>
            </w:pPr>
            <w:r>
              <w:rPr>
                <w:rFonts w:hint="eastAsia"/>
                <w:sz w:val="18"/>
                <w:szCs w:val="18"/>
              </w:rPr>
              <w:t>11.21</w:t>
            </w:r>
          </w:p>
        </w:tc>
        <w:tc>
          <w:tcPr>
            <w:tcW w:w="900" w:type="dxa"/>
            <w:tcMar>
              <w:left w:w="57" w:type="dxa"/>
              <w:right w:w="57" w:type="dxa"/>
            </w:tcMar>
            <w:vAlign w:val="center"/>
          </w:tcPr>
          <w:p w14:paraId="1FFA1BFC" w14:textId="77777777" w:rsidR="00CA6B0C" w:rsidRPr="00C736D0" w:rsidRDefault="00CA6B0C" w:rsidP="00F271B8">
            <w:pPr>
              <w:jc w:val="center"/>
              <w:rPr>
                <w:szCs w:val="21"/>
              </w:rPr>
            </w:pPr>
            <w:r>
              <w:rPr>
                <w:rFonts w:hint="eastAsia"/>
                <w:sz w:val="18"/>
                <w:szCs w:val="18"/>
              </w:rPr>
              <w:t xml:space="preserve">11.29 </w:t>
            </w:r>
          </w:p>
        </w:tc>
        <w:tc>
          <w:tcPr>
            <w:tcW w:w="942" w:type="dxa"/>
            <w:tcMar>
              <w:left w:w="57" w:type="dxa"/>
              <w:right w:w="57" w:type="dxa"/>
            </w:tcMar>
            <w:vAlign w:val="center"/>
          </w:tcPr>
          <w:p w14:paraId="59105921" w14:textId="77777777" w:rsidR="00CA6B0C" w:rsidRPr="00C736D0" w:rsidRDefault="00CA6B0C" w:rsidP="00F271B8">
            <w:pPr>
              <w:jc w:val="center"/>
              <w:rPr>
                <w:szCs w:val="21"/>
              </w:rPr>
            </w:pPr>
            <w:r>
              <w:rPr>
                <w:rFonts w:hint="eastAsia"/>
                <w:sz w:val="18"/>
                <w:szCs w:val="18"/>
              </w:rPr>
              <w:t>83.29</w:t>
            </w:r>
          </w:p>
        </w:tc>
        <w:tc>
          <w:tcPr>
            <w:tcW w:w="758" w:type="dxa"/>
            <w:tcBorders>
              <w:right w:val="single" w:sz="12" w:space="0" w:color="auto"/>
            </w:tcBorders>
            <w:tcMar>
              <w:left w:w="57" w:type="dxa"/>
              <w:right w:w="57" w:type="dxa"/>
            </w:tcMar>
            <w:vAlign w:val="center"/>
          </w:tcPr>
          <w:p w14:paraId="633824DF" w14:textId="77777777" w:rsidR="00CA6B0C" w:rsidRPr="00C736D0" w:rsidRDefault="00CA6B0C" w:rsidP="00F271B8">
            <w:pPr>
              <w:jc w:val="center"/>
              <w:rPr>
                <w:szCs w:val="21"/>
              </w:rPr>
            </w:pPr>
            <w:r>
              <w:rPr>
                <w:rFonts w:hint="eastAsia"/>
                <w:sz w:val="18"/>
                <w:szCs w:val="18"/>
              </w:rPr>
              <w:t>1.27</w:t>
            </w:r>
          </w:p>
        </w:tc>
      </w:tr>
      <w:tr w:rsidR="00CA6B0C" w:rsidRPr="00C736D0" w14:paraId="206C4B02" w14:textId="77777777" w:rsidTr="00F271B8">
        <w:trPr>
          <w:trHeight w:val="397"/>
          <w:jc w:val="center"/>
        </w:trPr>
        <w:tc>
          <w:tcPr>
            <w:tcW w:w="430" w:type="dxa"/>
            <w:tcBorders>
              <w:left w:val="single" w:sz="12" w:space="0" w:color="auto"/>
            </w:tcBorders>
            <w:tcMar>
              <w:left w:w="57" w:type="dxa"/>
              <w:right w:w="57" w:type="dxa"/>
            </w:tcMar>
            <w:vAlign w:val="center"/>
          </w:tcPr>
          <w:p w14:paraId="12292D6D" w14:textId="77777777" w:rsidR="00CA6B0C" w:rsidRPr="00C736D0" w:rsidRDefault="00CA6B0C" w:rsidP="00F271B8">
            <w:pPr>
              <w:jc w:val="center"/>
              <w:rPr>
                <w:szCs w:val="21"/>
              </w:rPr>
            </w:pPr>
            <w:r>
              <w:rPr>
                <w:rFonts w:hint="eastAsia"/>
                <w:sz w:val="18"/>
                <w:szCs w:val="18"/>
              </w:rPr>
              <w:t>11</w:t>
            </w:r>
          </w:p>
        </w:tc>
        <w:tc>
          <w:tcPr>
            <w:tcW w:w="839" w:type="dxa"/>
            <w:tcMar>
              <w:left w:w="57" w:type="dxa"/>
              <w:right w:w="57" w:type="dxa"/>
            </w:tcMar>
            <w:vAlign w:val="center"/>
          </w:tcPr>
          <w:p w14:paraId="50C06AC4" w14:textId="77777777" w:rsidR="00CA6B0C" w:rsidRPr="00C736D0" w:rsidRDefault="00CA6B0C" w:rsidP="00F271B8">
            <w:pPr>
              <w:jc w:val="center"/>
              <w:rPr>
                <w:szCs w:val="21"/>
              </w:rPr>
            </w:pPr>
            <w:r>
              <w:rPr>
                <w:rFonts w:hint="eastAsia"/>
                <w:sz w:val="18"/>
                <w:szCs w:val="18"/>
              </w:rPr>
              <w:t>406.92</w:t>
            </w:r>
          </w:p>
        </w:tc>
        <w:tc>
          <w:tcPr>
            <w:tcW w:w="768" w:type="dxa"/>
            <w:tcMar>
              <w:left w:w="57" w:type="dxa"/>
              <w:right w:w="57" w:type="dxa"/>
            </w:tcMar>
            <w:vAlign w:val="center"/>
          </w:tcPr>
          <w:p w14:paraId="00CCB594" w14:textId="77777777" w:rsidR="00CA6B0C" w:rsidRPr="00C736D0" w:rsidRDefault="00CA6B0C" w:rsidP="00F271B8">
            <w:pPr>
              <w:jc w:val="center"/>
              <w:rPr>
                <w:szCs w:val="21"/>
              </w:rPr>
            </w:pPr>
            <w:r>
              <w:rPr>
                <w:rFonts w:hint="eastAsia"/>
                <w:sz w:val="18"/>
                <w:szCs w:val="18"/>
              </w:rPr>
              <w:t>28.89</w:t>
            </w:r>
          </w:p>
        </w:tc>
        <w:tc>
          <w:tcPr>
            <w:tcW w:w="620" w:type="dxa"/>
            <w:tcMar>
              <w:left w:w="57" w:type="dxa"/>
              <w:right w:w="57" w:type="dxa"/>
            </w:tcMar>
            <w:vAlign w:val="center"/>
          </w:tcPr>
          <w:p w14:paraId="485E901C" w14:textId="77777777" w:rsidR="00CA6B0C" w:rsidRPr="00C736D0" w:rsidRDefault="00CA6B0C" w:rsidP="00F271B8">
            <w:pPr>
              <w:jc w:val="center"/>
              <w:rPr>
                <w:szCs w:val="21"/>
              </w:rPr>
            </w:pPr>
            <w:r>
              <w:rPr>
                <w:rFonts w:hint="eastAsia"/>
                <w:sz w:val="18"/>
                <w:szCs w:val="18"/>
              </w:rPr>
              <w:t>3.87</w:t>
            </w:r>
          </w:p>
        </w:tc>
        <w:tc>
          <w:tcPr>
            <w:tcW w:w="800" w:type="dxa"/>
            <w:tcMar>
              <w:left w:w="57" w:type="dxa"/>
              <w:right w:w="57" w:type="dxa"/>
            </w:tcMar>
            <w:vAlign w:val="center"/>
          </w:tcPr>
          <w:p w14:paraId="6ECB557E" w14:textId="77777777" w:rsidR="00CA6B0C" w:rsidRPr="00C736D0" w:rsidRDefault="00CA6B0C" w:rsidP="00F271B8">
            <w:pPr>
              <w:jc w:val="center"/>
              <w:rPr>
                <w:szCs w:val="21"/>
              </w:rPr>
            </w:pPr>
            <w:r>
              <w:rPr>
                <w:rFonts w:hint="eastAsia"/>
                <w:sz w:val="18"/>
                <w:szCs w:val="18"/>
              </w:rPr>
              <w:t>66.58</w:t>
            </w:r>
          </w:p>
        </w:tc>
        <w:tc>
          <w:tcPr>
            <w:tcW w:w="800" w:type="dxa"/>
            <w:tcMar>
              <w:left w:w="57" w:type="dxa"/>
              <w:right w:w="57" w:type="dxa"/>
            </w:tcMar>
            <w:vAlign w:val="center"/>
          </w:tcPr>
          <w:p w14:paraId="099BA77B" w14:textId="77777777" w:rsidR="00CA6B0C" w:rsidRPr="00C736D0" w:rsidRDefault="00CA6B0C" w:rsidP="00F271B8">
            <w:pPr>
              <w:jc w:val="center"/>
              <w:rPr>
                <w:szCs w:val="21"/>
              </w:rPr>
            </w:pPr>
            <w:r>
              <w:rPr>
                <w:rFonts w:hint="eastAsia"/>
                <w:sz w:val="18"/>
                <w:szCs w:val="18"/>
              </w:rPr>
              <w:t>406.47</w:t>
            </w:r>
          </w:p>
        </w:tc>
        <w:tc>
          <w:tcPr>
            <w:tcW w:w="1045" w:type="dxa"/>
            <w:tcMar>
              <w:left w:w="57" w:type="dxa"/>
              <w:right w:w="57" w:type="dxa"/>
            </w:tcMar>
            <w:vAlign w:val="center"/>
          </w:tcPr>
          <w:p w14:paraId="3374D1F5" w14:textId="77777777" w:rsidR="00CA6B0C" w:rsidRPr="00C736D0" w:rsidRDefault="00CA6B0C" w:rsidP="00F271B8">
            <w:pPr>
              <w:jc w:val="center"/>
              <w:rPr>
                <w:szCs w:val="21"/>
              </w:rPr>
            </w:pPr>
            <w:r>
              <w:rPr>
                <w:rFonts w:hint="eastAsia"/>
                <w:sz w:val="18"/>
                <w:szCs w:val="18"/>
              </w:rPr>
              <w:t>-1.39</w:t>
            </w:r>
          </w:p>
        </w:tc>
        <w:tc>
          <w:tcPr>
            <w:tcW w:w="931" w:type="dxa"/>
            <w:tcMar>
              <w:left w:w="57" w:type="dxa"/>
              <w:right w:w="57" w:type="dxa"/>
            </w:tcMar>
            <w:vAlign w:val="center"/>
          </w:tcPr>
          <w:p w14:paraId="23A7674B" w14:textId="77777777" w:rsidR="00CA6B0C" w:rsidRPr="00C736D0" w:rsidRDefault="00CA6B0C" w:rsidP="00F271B8">
            <w:pPr>
              <w:jc w:val="center"/>
              <w:rPr>
                <w:szCs w:val="21"/>
              </w:rPr>
            </w:pPr>
            <w:r>
              <w:rPr>
                <w:rFonts w:hint="eastAsia"/>
                <w:sz w:val="18"/>
                <w:szCs w:val="18"/>
              </w:rPr>
              <w:t>2.07</w:t>
            </w:r>
          </w:p>
        </w:tc>
        <w:tc>
          <w:tcPr>
            <w:tcW w:w="899" w:type="dxa"/>
            <w:tcMar>
              <w:left w:w="57" w:type="dxa"/>
              <w:right w:w="57" w:type="dxa"/>
            </w:tcMar>
            <w:vAlign w:val="center"/>
          </w:tcPr>
          <w:p w14:paraId="68326011" w14:textId="77777777" w:rsidR="00CA6B0C" w:rsidRPr="00C736D0" w:rsidRDefault="00CA6B0C" w:rsidP="00F271B8">
            <w:pPr>
              <w:jc w:val="center"/>
              <w:rPr>
                <w:szCs w:val="21"/>
              </w:rPr>
            </w:pPr>
            <w:r>
              <w:rPr>
                <w:rFonts w:hint="eastAsia"/>
                <w:sz w:val="18"/>
                <w:szCs w:val="18"/>
              </w:rPr>
              <w:t>12.99</w:t>
            </w:r>
          </w:p>
        </w:tc>
        <w:tc>
          <w:tcPr>
            <w:tcW w:w="900" w:type="dxa"/>
            <w:tcMar>
              <w:left w:w="57" w:type="dxa"/>
              <w:right w:w="57" w:type="dxa"/>
            </w:tcMar>
            <w:vAlign w:val="center"/>
          </w:tcPr>
          <w:p w14:paraId="6F9C5260" w14:textId="77777777" w:rsidR="00CA6B0C" w:rsidRPr="00C736D0" w:rsidRDefault="00CA6B0C" w:rsidP="00F271B8">
            <w:pPr>
              <w:jc w:val="center"/>
              <w:rPr>
                <w:szCs w:val="21"/>
              </w:rPr>
            </w:pPr>
            <w:r>
              <w:rPr>
                <w:rFonts w:hint="eastAsia"/>
                <w:sz w:val="18"/>
                <w:szCs w:val="18"/>
              </w:rPr>
              <w:t xml:space="preserve">13.15 </w:t>
            </w:r>
          </w:p>
        </w:tc>
        <w:tc>
          <w:tcPr>
            <w:tcW w:w="942" w:type="dxa"/>
            <w:tcMar>
              <w:left w:w="57" w:type="dxa"/>
              <w:right w:w="57" w:type="dxa"/>
            </w:tcMar>
            <w:vAlign w:val="center"/>
          </w:tcPr>
          <w:p w14:paraId="5B1123C9" w14:textId="77777777" w:rsidR="00CA6B0C" w:rsidRPr="00C736D0" w:rsidRDefault="00CA6B0C" w:rsidP="00F271B8">
            <w:pPr>
              <w:jc w:val="center"/>
              <w:rPr>
                <w:szCs w:val="21"/>
              </w:rPr>
            </w:pPr>
            <w:r>
              <w:rPr>
                <w:rFonts w:hint="eastAsia"/>
                <w:sz w:val="18"/>
                <w:szCs w:val="18"/>
              </w:rPr>
              <w:t>80.93</w:t>
            </w:r>
          </w:p>
        </w:tc>
        <w:tc>
          <w:tcPr>
            <w:tcW w:w="758" w:type="dxa"/>
            <w:tcBorders>
              <w:right w:val="single" w:sz="12" w:space="0" w:color="auto"/>
            </w:tcBorders>
            <w:tcMar>
              <w:left w:w="57" w:type="dxa"/>
              <w:right w:w="57" w:type="dxa"/>
            </w:tcMar>
            <w:vAlign w:val="center"/>
          </w:tcPr>
          <w:p w14:paraId="3B96BA0D" w14:textId="77777777" w:rsidR="00CA6B0C" w:rsidRPr="00C736D0" w:rsidRDefault="00CA6B0C" w:rsidP="00F271B8">
            <w:pPr>
              <w:jc w:val="center"/>
              <w:rPr>
                <w:szCs w:val="21"/>
              </w:rPr>
            </w:pPr>
            <w:r>
              <w:rPr>
                <w:rFonts w:hint="eastAsia"/>
                <w:sz w:val="18"/>
                <w:szCs w:val="18"/>
              </w:rPr>
              <w:t>0.11</w:t>
            </w:r>
          </w:p>
        </w:tc>
      </w:tr>
      <w:tr w:rsidR="00CA6B0C" w:rsidRPr="00C736D0" w14:paraId="4E196BE1" w14:textId="77777777" w:rsidTr="00F271B8">
        <w:trPr>
          <w:trHeight w:val="397"/>
          <w:jc w:val="center"/>
        </w:trPr>
        <w:tc>
          <w:tcPr>
            <w:tcW w:w="430" w:type="dxa"/>
            <w:tcBorders>
              <w:left w:val="single" w:sz="12" w:space="0" w:color="auto"/>
            </w:tcBorders>
            <w:tcMar>
              <w:left w:w="57" w:type="dxa"/>
              <w:right w:w="57" w:type="dxa"/>
            </w:tcMar>
            <w:vAlign w:val="center"/>
          </w:tcPr>
          <w:p w14:paraId="75864DBC" w14:textId="77777777" w:rsidR="00CA6B0C" w:rsidRPr="00C736D0" w:rsidRDefault="00CA6B0C" w:rsidP="00F271B8">
            <w:pPr>
              <w:jc w:val="center"/>
              <w:rPr>
                <w:szCs w:val="21"/>
              </w:rPr>
            </w:pPr>
            <w:r>
              <w:rPr>
                <w:rFonts w:hint="eastAsia"/>
                <w:sz w:val="18"/>
                <w:szCs w:val="18"/>
              </w:rPr>
              <w:t>12</w:t>
            </w:r>
          </w:p>
        </w:tc>
        <w:tc>
          <w:tcPr>
            <w:tcW w:w="839" w:type="dxa"/>
            <w:tcMar>
              <w:left w:w="57" w:type="dxa"/>
              <w:right w:w="57" w:type="dxa"/>
            </w:tcMar>
            <w:vAlign w:val="center"/>
          </w:tcPr>
          <w:p w14:paraId="3C612679" w14:textId="77777777" w:rsidR="00CA6B0C" w:rsidRPr="00C736D0" w:rsidRDefault="00CA6B0C" w:rsidP="00F271B8">
            <w:pPr>
              <w:jc w:val="center"/>
              <w:rPr>
                <w:szCs w:val="21"/>
              </w:rPr>
            </w:pPr>
            <w:r>
              <w:rPr>
                <w:rFonts w:hint="eastAsia"/>
                <w:sz w:val="18"/>
                <w:szCs w:val="18"/>
              </w:rPr>
              <w:t>435.72</w:t>
            </w:r>
          </w:p>
        </w:tc>
        <w:tc>
          <w:tcPr>
            <w:tcW w:w="768" w:type="dxa"/>
            <w:tcMar>
              <w:left w:w="57" w:type="dxa"/>
              <w:right w:w="57" w:type="dxa"/>
            </w:tcMar>
            <w:vAlign w:val="center"/>
          </w:tcPr>
          <w:p w14:paraId="760DCF7D" w14:textId="77777777" w:rsidR="00CA6B0C" w:rsidRPr="00C736D0" w:rsidRDefault="00CA6B0C" w:rsidP="00F271B8">
            <w:pPr>
              <w:jc w:val="center"/>
              <w:rPr>
                <w:szCs w:val="21"/>
              </w:rPr>
            </w:pPr>
            <w:r>
              <w:rPr>
                <w:rFonts w:hint="eastAsia"/>
                <w:sz w:val="18"/>
                <w:szCs w:val="18"/>
              </w:rPr>
              <w:t>28.80</w:t>
            </w:r>
          </w:p>
        </w:tc>
        <w:tc>
          <w:tcPr>
            <w:tcW w:w="620" w:type="dxa"/>
            <w:tcMar>
              <w:left w:w="57" w:type="dxa"/>
              <w:right w:w="57" w:type="dxa"/>
            </w:tcMar>
            <w:vAlign w:val="center"/>
          </w:tcPr>
          <w:p w14:paraId="0ADDDEF5" w14:textId="77777777" w:rsidR="00CA6B0C" w:rsidRPr="00C736D0" w:rsidRDefault="00CA6B0C" w:rsidP="00F271B8">
            <w:pPr>
              <w:jc w:val="center"/>
              <w:rPr>
                <w:szCs w:val="21"/>
              </w:rPr>
            </w:pPr>
            <w:r>
              <w:rPr>
                <w:rFonts w:hint="eastAsia"/>
                <w:sz w:val="18"/>
                <w:szCs w:val="18"/>
              </w:rPr>
              <w:t>3.78</w:t>
            </w:r>
          </w:p>
        </w:tc>
        <w:tc>
          <w:tcPr>
            <w:tcW w:w="800" w:type="dxa"/>
            <w:tcMar>
              <w:left w:w="57" w:type="dxa"/>
              <w:right w:w="57" w:type="dxa"/>
            </w:tcMar>
            <w:vAlign w:val="center"/>
          </w:tcPr>
          <w:p w14:paraId="7CBF09E2" w14:textId="77777777" w:rsidR="00CA6B0C" w:rsidRPr="00C736D0" w:rsidRDefault="00CA6B0C" w:rsidP="00F271B8">
            <w:pPr>
              <w:jc w:val="center"/>
              <w:rPr>
                <w:szCs w:val="21"/>
              </w:rPr>
            </w:pPr>
            <w:r>
              <w:rPr>
                <w:rFonts w:hint="eastAsia"/>
                <w:sz w:val="18"/>
                <w:szCs w:val="18"/>
              </w:rPr>
              <w:t>70.98</w:t>
            </w:r>
          </w:p>
        </w:tc>
        <w:tc>
          <w:tcPr>
            <w:tcW w:w="800" w:type="dxa"/>
            <w:tcMar>
              <w:left w:w="57" w:type="dxa"/>
              <w:right w:w="57" w:type="dxa"/>
            </w:tcMar>
            <w:vAlign w:val="center"/>
          </w:tcPr>
          <w:p w14:paraId="47EB1BBC" w14:textId="77777777" w:rsidR="00CA6B0C" w:rsidRPr="00C736D0" w:rsidRDefault="00CA6B0C" w:rsidP="00F271B8">
            <w:pPr>
              <w:jc w:val="center"/>
              <w:rPr>
                <w:szCs w:val="21"/>
              </w:rPr>
            </w:pPr>
            <w:r>
              <w:rPr>
                <w:rFonts w:hint="eastAsia"/>
                <w:sz w:val="18"/>
                <w:szCs w:val="18"/>
              </w:rPr>
              <w:t>435.20</w:t>
            </w:r>
          </w:p>
        </w:tc>
        <w:tc>
          <w:tcPr>
            <w:tcW w:w="1045" w:type="dxa"/>
            <w:tcMar>
              <w:left w:w="57" w:type="dxa"/>
              <w:right w:w="57" w:type="dxa"/>
            </w:tcMar>
            <w:vAlign w:val="center"/>
          </w:tcPr>
          <w:p w14:paraId="2193E639" w14:textId="77777777" w:rsidR="00CA6B0C" w:rsidRPr="00C736D0" w:rsidRDefault="00CA6B0C" w:rsidP="00F271B8">
            <w:pPr>
              <w:jc w:val="center"/>
              <w:rPr>
                <w:szCs w:val="21"/>
              </w:rPr>
            </w:pPr>
            <w:r>
              <w:rPr>
                <w:rFonts w:hint="eastAsia"/>
                <w:sz w:val="18"/>
                <w:szCs w:val="18"/>
              </w:rPr>
              <w:t>-1.19</w:t>
            </w:r>
          </w:p>
        </w:tc>
        <w:tc>
          <w:tcPr>
            <w:tcW w:w="931" w:type="dxa"/>
            <w:tcMar>
              <w:left w:w="57" w:type="dxa"/>
              <w:right w:w="57" w:type="dxa"/>
            </w:tcMar>
            <w:vAlign w:val="center"/>
          </w:tcPr>
          <w:p w14:paraId="41F3D3E7" w14:textId="77777777" w:rsidR="00CA6B0C" w:rsidRPr="00C736D0" w:rsidRDefault="00CA6B0C" w:rsidP="00F271B8">
            <w:pPr>
              <w:jc w:val="center"/>
              <w:rPr>
                <w:szCs w:val="21"/>
              </w:rPr>
            </w:pPr>
            <w:r>
              <w:rPr>
                <w:rFonts w:hint="eastAsia"/>
                <w:sz w:val="18"/>
                <w:szCs w:val="18"/>
              </w:rPr>
              <w:t>2.77</w:t>
            </w:r>
          </w:p>
        </w:tc>
        <w:tc>
          <w:tcPr>
            <w:tcW w:w="899" w:type="dxa"/>
            <w:tcMar>
              <w:left w:w="57" w:type="dxa"/>
              <w:right w:w="57" w:type="dxa"/>
            </w:tcMar>
            <w:vAlign w:val="center"/>
          </w:tcPr>
          <w:p w14:paraId="42150B6D" w14:textId="77777777" w:rsidR="00CA6B0C" w:rsidRPr="00C736D0" w:rsidRDefault="00CA6B0C" w:rsidP="00F271B8">
            <w:pPr>
              <w:jc w:val="center"/>
              <w:rPr>
                <w:szCs w:val="21"/>
              </w:rPr>
            </w:pPr>
            <w:r>
              <w:rPr>
                <w:rFonts w:hint="eastAsia"/>
                <w:sz w:val="18"/>
                <w:szCs w:val="18"/>
              </w:rPr>
              <w:t>14.78</w:t>
            </w:r>
          </w:p>
        </w:tc>
        <w:tc>
          <w:tcPr>
            <w:tcW w:w="900" w:type="dxa"/>
            <w:tcMar>
              <w:left w:w="57" w:type="dxa"/>
              <w:right w:w="57" w:type="dxa"/>
            </w:tcMar>
            <w:vAlign w:val="center"/>
          </w:tcPr>
          <w:p w14:paraId="3C642B84" w14:textId="77777777" w:rsidR="00CA6B0C" w:rsidRPr="00C736D0" w:rsidRDefault="00CA6B0C" w:rsidP="00F271B8">
            <w:pPr>
              <w:jc w:val="center"/>
              <w:rPr>
                <w:szCs w:val="21"/>
              </w:rPr>
            </w:pPr>
            <w:r>
              <w:rPr>
                <w:rFonts w:hint="eastAsia"/>
                <w:sz w:val="18"/>
                <w:szCs w:val="18"/>
              </w:rPr>
              <w:t xml:space="preserve">15.03 </w:t>
            </w:r>
          </w:p>
        </w:tc>
        <w:tc>
          <w:tcPr>
            <w:tcW w:w="942" w:type="dxa"/>
            <w:tcMar>
              <w:left w:w="57" w:type="dxa"/>
              <w:right w:w="57" w:type="dxa"/>
            </w:tcMar>
            <w:vAlign w:val="center"/>
          </w:tcPr>
          <w:p w14:paraId="69E63567" w14:textId="77777777" w:rsidR="00CA6B0C" w:rsidRPr="00C736D0" w:rsidRDefault="00CA6B0C" w:rsidP="00F271B8">
            <w:pPr>
              <w:jc w:val="center"/>
              <w:rPr>
                <w:szCs w:val="21"/>
              </w:rPr>
            </w:pPr>
            <w:r>
              <w:rPr>
                <w:rFonts w:hint="eastAsia"/>
                <w:sz w:val="18"/>
                <w:szCs w:val="18"/>
              </w:rPr>
              <w:t>79.39</w:t>
            </w:r>
          </w:p>
        </w:tc>
        <w:tc>
          <w:tcPr>
            <w:tcW w:w="758" w:type="dxa"/>
            <w:tcBorders>
              <w:right w:val="single" w:sz="12" w:space="0" w:color="auto"/>
            </w:tcBorders>
            <w:tcMar>
              <w:left w:w="57" w:type="dxa"/>
              <w:right w:w="57" w:type="dxa"/>
            </w:tcMar>
            <w:vAlign w:val="center"/>
          </w:tcPr>
          <w:p w14:paraId="3F9B9113" w14:textId="77777777" w:rsidR="00CA6B0C" w:rsidRPr="00C736D0" w:rsidRDefault="00CA6B0C" w:rsidP="00F271B8">
            <w:pPr>
              <w:jc w:val="center"/>
              <w:rPr>
                <w:szCs w:val="21"/>
              </w:rPr>
            </w:pPr>
            <w:r>
              <w:rPr>
                <w:rFonts w:hint="eastAsia"/>
                <w:sz w:val="18"/>
                <w:szCs w:val="18"/>
              </w:rPr>
              <w:t>0.32</w:t>
            </w:r>
          </w:p>
        </w:tc>
      </w:tr>
      <w:tr w:rsidR="00CA6B0C" w:rsidRPr="00C736D0" w14:paraId="60E8AA88" w14:textId="77777777" w:rsidTr="00F271B8">
        <w:trPr>
          <w:trHeight w:val="397"/>
          <w:jc w:val="center"/>
        </w:trPr>
        <w:tc>
          <w:tcPr>
            <w:tcW w:w="430" w:type="dxa"/>
            <w:tcBorders>
              <w:left w:val="single" w:sz="12" w:space="0" w:color="auto"/>
            </w:tcBorders>
            <w:tcMar>
              <w:left w:w="57" w:type="dxa"/>
              <w:right w:w="57" w:type="dxa"/>
            </w:tcMar>
            <w:vAlign w:val="center"/>
          </w:tcPr>
          <w:p w14:paraId="404C78BF" w14:textId="77777777" w:rsidR="00CA6B0C" w:rsidRPr="00C736D0" w:rsidRDefault="00CA6B0C" w:rsidP="00F271B8">
            <w:pPr>
              <w:jc w:val="center"/>
              <w:rPr>
                <w:szCs w:val="21"/>
              </w:rPr>
            </w:pPr>
            <w:r>
              <w:rPr>
                <w:rFonts w:hint="eastAsia"/>
                <w:sz w:val="18"/>
                <w:szCs w:val="18"/>
              </w:rPr>
              <w:t>13</w:t>
            </w:r>
          </w:p>
        </w:tc>
        <w:tc>
          <w:tcPr>
            <w:tcW w:w="839" w:type="dxa"/>
            <w:tcMar>
              <w:left w:w="57" w:type="dxa"/>
              <w:right w:w="57" w:type="dxa"/>
            </w:tcMar>
            <w:vAlign w:val="center"/>
          </w:tcPr>
          <w:p w14:paraId="50C10157" w14:textId="77777777" w:rsidR="00CA6B0C" w:rsidRPr="00C736D0" w:rsidRDefault="00CA6B0C" w:rsidP="00F271B8">
            <w:pPr>
              <w:jc w:val="center"/>
              <w:rPr>
                <w:szCs w:val="21"/>
              </w:rPr>
            </w:pPr>
            <w:r>
              <w:rPr>
                <w:rFonts w:hint="eastAsia"/>
                <w:sz w:val="18"/>
                <w:szCs w:val="18"/>
              </w:rPr>
              <w:t>464.54</w:t>
            </w:r>
          </w:p>
        </w:tc>
        <w:tc>
          <w:tcPr>
            <w:tcW w:w="768" w:type="dxa"/>
            <w:tcMar>
              <w:left w:w="57" w:type="dxa"/>
              <w:right w:w="57" w:type="dxa"/>
            </w:tcMar>
            <w:vAlign w:val="center"/>
          </w:tcPr>
          <w:p w14:paraId="175D4B29" w14:textId="77777777" w:rsidR="00CA6B0C" w:rsidRPr="00C736D0" w:rsidRDefault="00CA6B0C" w:rsidP="00F271B8">
            <w:pPr>
              <w:jc w:val="center"/>
              <w:rPr>
                <w:szCs w:val="21"/>
              </w:rPr>
            </w:pPr>
            <w:r>
              <w:rPr>
                <w:rFonts w:hint="eastAsia"/>
                <w:sz w:val="18"/>
                <w:szCs w:val="18"/>
              </w:rPr>
              <w:t>28.82</w:t>
            </w:r>
          </w:p>
        </w:tc>
        <w:tc>
          <w:tcPr>
            <w:tcW w:w="620" w:type="dxa"/>
            <w:tcMar>
              <w:left w:w="57" w:type="dxa"/>
              <w:right w:w="57" w:type="dxa"/>
            </w:tcMar>
            <w:vAlign w:val="center"/>
          </w:tcPr>
          <w:p w14:paraId="71193497" w14:textId="77777777" w:rsidR="00CA6B0C" w:rsidRPr="00C736D0" w:rsidRDefault="00CA6B0C" w:rsidP="00F271B8">
            <w:pPr>
              <w:jc w:val="center"/>
              <w:rPr>
                <w:szCs w:val="21"/>
              </w:rPr>
            </w:pPr>
            <w:r>
              <w:rPr>
                <w:rFonts w:hint="eastAsia"/>
                <w:sz w:val="18"/>
                <w:szCs w:val="18"/>
              </w:rPr>
              <w:t>3.95</w:t>
            </w:r>
          </w:p>
        </w:tc>
        <w:tc>
          <w:tcPr>
            <w:tcW w:w="800" w:type="dxa"/>
            <w:tcMar>
              <w:left w:w="57" w:type="dxa"/>
              <w:right w:w="57" w:type="dxa"/>
            </w:tcMar>
            <w:vAlign w:val="center"/>
          </w:tcPr>
          <w:p w14:paraId="6F0376BE" w14:textId="77777777" w:rsidR="00CA6B0C" w:rsidRPr="00C736D0" w:rsidRDefault="00CA6B0C" w:rsidP="00F271B8">
            <w:pPr>
              <w:jc w:val="center"/>
              <w:rPr>
                <w:szCs w:val="21"/>
              </w:rPr>
            </w:pPr>
            <w:r>
              <w:rPr>
                <w:rFonts w:hint="eastAsia"/>
                <w:sz w:val="18"/>
                <w:szCs w:val="18"/>
              </w:rPr>
              <w:t>49.71</w:t>
            </w:r>
          </w:p>
        </w:tc>
        <w:tc>
          <w:tcPr>
            <w:tcW w:w="800" w:type="dxa"/>
            <w:tcMar>
              <w:left w:w="57" w:type="dxa"/>
              <w:right w:w="57" w:type="dxa"/>
            </w:tcMar>
            <w:vAlign w:val="center"/>
          </w:tcPr>
          <w:p w14:paraId="72EF5AD2" w14:textId="77777777" w:rsidR="00CA6B0C" w:rsidRPr="00C736D0" w:rsidRDefault="00CA6B0C" w:rsidP="00F271B8">
            <w:pPr>
              <w:jc w:val="center"/>
              <w:rPr>
                <w:szCs w:val="21"/>
              </w:rPr>
            </w:pPr>
            <w:r>
              <w:rPr>
                <w:rFonts w:hint="eastAsia"/>
                <w:sz w:val="18"/>
                <w:szCs w:val="18"/>
              </w:rPr>
              <w:t>463.96</w:t>
            </w:r>
          </w:p>
        </w:tc>
        <w:tc>
          <w:tcPr>
            <w:tcW w:w="1045" w:type="dxa"/>
            <w:tcMar>
              <w:left w:w="57" w:type="dxa"/>
              <w:right w:w="57" w:type="dxa"/>
            </w:tcMar>
            <w:vAlign w:val="center"/>
          </w:tcPr>
          <w:p w14:paraId="637C179C" w14:textId="77777777" w:rsidR="00CA6B0C" w:rsidRPr="00C736D0" w:rsidRDefault="00CA6B0C" w:rsidP="00F271B8">
            <w:pPr>
              <w:jc w:val="center"/>
              <w:rPr>
                <w:szCs w:val="21"/>
              </w:rPr>
            </w:pPr>
            <w:r>
              <w:rPr>
                <w:rFonts w:hint="eastAsia"/>
                <w:sz w:val="18"/>
                <w:szCs w:val="18"/>
              </w:rPr>
              <w:t>-0.71</w:t>
            </w:r>
          </w:p>
        </w:tc>
        <w:tc>
          <w:tcPr>
            <w:tcW w:w="931" w:type="dxa"/>
            <w:tcMar>
              <w:left w:w="57" w:type="dxa"/>
              <w:right w:w="57" w:type="dxa"/>
            </w:tcMar>
            <w:vAlign w:val="center"/>
          </w:tcPr>
          <w:p w14:paraId="2AA2961D" w14:textId="77777777" w:rsidR="00CA6B0C" w:rsidRPr="00C736D0" w:rsidRDefault="00CA6B0C" w:rsidP="00F271B8">
            <w:pPr>
              <w:jc w:val="center"/>
              <w:rPr>
                <w:szCs w:val="21"/>
              </w:rPr>
            </w:pPr>
            <w:r>
              <w:rPr>
                <w:rFonts w:hint="eastAsia"/>
                <w:sz w:val="18"/>
                <w:szCs w:val="18"/>
              </w:rPr>
              <w:t>3.72</w:t>
            </w:r>
          </w:p>
        </w:tc>
        <w:tc>
          <w:tcPr>
            <w:tcW w:w="899" w:type="dxa"/>
            <w:tcMar>
              <w:left w:w="57" w:type="dxa"/>
              <w:right w:w="57" w:type="dxa"/>
            </w:tcMar>
            <w:vAlign w:val="center"/>
          </w:tcPr>
          <w:p w14:paraId="3A65933A" w14:textId="77777777" w:rsidR="00CA6B0C" w:rsidRPr="00C736D0" w:rsidRDefault="00CA6B0C" w:rsidP="00F271B8">
            <w:pPr>
              <w:jc w:val="center"/>
              <w:rPr>
                <w:szCs w:val="21"/>
              </w:rPr>
            </w:pPr>
            <w:r>
              <w:rPr>
                <w:rFonts w:hint="eastAsia"/>
                <w:sz w:val="18"/>
                <w:szCs w:val="18"/>
              </w:rPr>
              <w:t>16.45</w:t>
            </w:r>
          </w:p>
        </w:tc>
        <w:tc>
          <w:tcPr>
            <w:tcW w:w="900" w:type="dxa"/>
            <w:tcMar>
              <w:left w:w="57" w:type="dxa"/>
              <w:right w:w="57" w:type="dxa"/>
            </w:tcMar>
            <w:vAlign w:val="center"/>
          </w:tcPr>
          <w:p w14:paraId="65CDF6DA" w14:textId="77777777" w:rsidR="00CA6B0C" w:rsidRPr="00C736D0" w:rsidRDefault="00CA6B0C" w:rsidP="00F271B8">
            <w:pPr>
              <w:jc w:val="center"/>
              <w:rPr>
                <w:szCs w:val="21"/>
              </w:rPr>
            </w:pPr>
            <w:r>
              <w:rPr>
                <w:rFonts w:hint="eastAsia"/>
                <w:sz w:val="18"/>
                <w:szCs w:val="18"/>
              </w:rPr>
              <w:t xml:space="preserve">16.87 </w:t>
            </w:r>
          </w:p>
        </w:tc>
        <w:tc>
          <w:tcPr>
            <w:tcW w:w="942" w:type="dxa"/>
            <w:tcMar>
              <w:left w:w="57" w:type="dxa"/>
              <w:right w:w="57" w:type="dxa"/>
            </w:tcMar>
            <w:vAlign w:val="center"/>
          </w:tcPr>
          <w:p w14:paraId="298400C8" w14:textId="77777777" w:rsidR="00CA6B0C" w:rsidRPr="00C736D0" w:rsidRDefault="00CA6B0C" w:rsidP="00F271B8">
            <w:pPr>
              <w:jc w:val="center"/>
              <w:rPr>
                <w:szCs w:val="21"/>
              </w:rPr>
            </w:pPr>
            <w:r>
              <w:rPr>
                <w:rFonts w:hint="eastAsia"/>
                <w:sz w:val="18"/>
                <w:szCs w:val="18"/>
              </w:rPr>
              <w:t>77.25</w:t>
            </w:r>
          </w:p>
        </w:tc>
        <w:tc>
          <w:tcPr>
            <w:tcW w:w="758" w:type="dxa"/>
            <w:tcBorders>
              <w:right w:val="single" w:sz="12" w:space="0" w:color="auto"/>
            </w:tcBorders>
            <w:tcMar>
              <w:left w:w="57" w:type="dxa"/>
              <w:right w:w="57" w:type="dxa"/>
            </w:tcMar>
            <w:vAlign w:val="center"/>
          </w:tcPr>
          <w:p w14:paraId="481ECE99" w14:textId="77777777" w:rsidR="00CA6B0C" w:rsidRPr="00C736D0" w:rsidRDefault="00CA6B0C" w:rsidP="00F271B8">
            <w:pPr>
              <w:jc w:val="center"/>
              <w:rPr>
                <w:szCs w:val="21"/>
              </w:rPr>
            </w:pPr>
            <w:r>
              <w:rPr>
                <w:rFonts w:hint="eastAsia"/>
                <w:sz w:val="18"/>
                <w:szCs w:val="18"/>
              </w:rPr>
              <w:t>1.49</w:t>
            </w:r>
          </w:p>
        </w:tc>
      </w:tr>
      <w:tr w:rsidR="00CA6B0C" w:rsidRPr="00C736D0" w14:paraId="01C77E51" w14:textId="77777777" w:rsidTr="00F271B8">
        <w:trPr>
          <w:trHeight w:val="397"/>
          <w:jc w:val="center"/>
        </w:trPr>
        <w:tc>
          <w:tcPr>
            <w:tcW w:w="430" w:type="dxa"/>
            <w:tcBorders>
              <w:left w:val="single" w:sz="12" w:space="0" w:color="auto"/>
            </w:tcBorders>
            <w:tcMar>
              <w:left w:w="57" w:type="dxa"/>
              <w:right w:w="57" w:type="dxa"/>
            </w:tcMar>
            <w:vAlign w:val="center"/>
          </w:tcPr>
          <w:p w14:paraId="58E31346" w14:textId="77777777" w:rsidR="00CA6B0C" w:rsidRPr="00C736D0" w:rsidRDefault="00CA6B0C" w:rsidP="00F271B8">
            <w:pPr>
              <w:jc w:val="center"/>
              <w:rPr>
                <w:szCs w:val="21"/>
              </w:rPr>
            </w:pPr>
            <w:r>
              <w:rPr>
                <w:rFonts w:hint="eastAsia"/>
                <w:sz w:val="18"/>
                <w:szCs w:val="18"/>
              </w:rPr>
              <w:t>14</w:t>
            </w:r>
          </w:p>
        </w:tc>
        <w:tc>
          <w:tcPr>
            <w:tcW w:w="839" w:type="dxa"/>
            <w:tcMar>
              <w:left w:w="57" w:type="dxa"/>
              <w:right w:w="57" w:type="dxa"/>
            </w:tcMar>
            <w:vAlign w:val="center"/>
          </w:tcPr>
          <w:p w14:paraId="1A67458A" w14:textId="77777777" w:rsidR="00CA6B0C" w:rsidRPr="00C736D0" w:rsidRDefault="00CA6B0C" w:rsidP="00F271B8">
            <w:pPr>
              <w:jc w:val="center"/>
              <w:rPr>
                <w:szCs w:val="21"/>
              </w:rPr>
            </w:pPr>
            <w:r>
              <w:rPr>
                <w:rFonts w:hint="eastAsia"/>
                <w:sz w:val="18"/>
                <w:szCs w:val="18"/>
              </w:rPr>
              <w:t>493.41</w:t>
            </w:r>
          </w:p>
        </w:tc>
        <w:tc>
          <w:tcPr>
            <w:tcW w:w="768" w:type="dxa"/>
            <w:tcMar>
              <w:left w:w="57" w:type="dxa"/>
              <w:right w:w="57" w:type="dxa"/>
            </w:tcMar>
            <w:vAlign w:val="center"/>
          </w:tcPr>
          <w:p w14:paraId="06E38233" w14:textId="77777777" w:rsidR="00CA6B0C" w:rsidRPr="00C736D0" w:rsidRDefault="00CA6B0C" w:rsidP="00F271B8">
            <w:pPr>
              <w:jc w:val="center"/>
              <w:rPr>
                <w:szCs w:val="21"/>
              </w:rPr>
            </w:pPr>
            <w:r>
              <w:rPr>
                <w:rFonts w:hint="eastAsia"/>
                <w:sz w:val="18"/>
                <w:szCs w:val="18"/>
              </w:rPr>
              <w:t>28.87</w:t>
            </w:r>
          </w:p>
        </w:tc>
        <w:tc>
          <w:tcPr>
            <w:tcW w:w="620" w:type="dxa"/>
            <w:tcMar>
              <w:left w:w="57" w:type="dxa"/>
              <w:right w:w="57" w:type="dxa"/>
            </w:tcMar>
            <w:vAlign w:val="center"/>
          </w:tcPr>
          <w:p w14:paraId="61068171" w14:textId="77777777" w:rsidR="00CA6B0C" w:rsidRPr="00C736D0" w:rsidRDefault="00CA6B0C" w:rsidP="00F271B8">
            <w:pPr>
              <w:jc w:val="center"/>
              <w:rPr>
                <w:szCs w:val="21"/>
              </w:rPr>
            </w:pPr>
            <w:r>
              <w:rPr>
                <w:rFonts w:hint="eastAsia"/>
                <w:sz w:val="18"/>
                <w:szCs w:val="18"/>
              </w:rPr>
              <w:t>4.09</w:t>
            </w:r>
          </w:p>
        </w:tc>
        <w:tc>
          <w:tcPr>
            <w:tcW w:w="800" w:type="dxa"/>
            <w:tcMar>
              <w:left w:w="57" w:type="dxa"/>
              <w:right w:w="57" w:type="dxa"/>
            </w:tcMar>
            <w:vAlign w:val="center"/>
          </w:tcPr>
          <w:p w14:paraId="51A0BE9E" w14:textId="77777777" w:rsidR="00CA6B0C" w:rsidRPr="00C736D0" w:rsidRDefault="00CA6B0C" w:rsidP="00F271B8">
            <w:pPr>
              <w:jc w:val="center"/>
              <w:rPr>
                <w:szCs w:val="21"/>
              </w:rPr>
            </w:pPr>
            <w:r>
              <w:rPr>
                <w:rFonts w:hint="eastAsia"/>
                <w:sz w:val="18"/>
                <w:szCs w:val="18"/>
              </w:rPr>
              <w:t>31.08</w:t>
            </w:r>
          </w:p>
        </w:tc>
        <w:tc>
          <w:tcPr>
            <w:tcW w:w="800" w:type="dxa"/>
            <w:tcMar>
              <w:left w:w="57" w:type="dxa"/>
              <w:right w:w="57" w:type="dxa"/>
            </w:tcMar>
            <w:vAlign w:val="center"/>
          </w:tcPr>
          <w:p w14:paraId="1EBD82D3" w14:textId="77777777" w:rsidR="00CA6B0C" w:rsidRPr="00C736D0" w:rsidRDefault="00CA6B0C" w:rsidP="00F271B8">
            <w:pPr>
              <w:jc w:val="center"/>
              <w:rPr>
                <w:szCs w:val="21"/>
              </w:rPr>
            </w:pPr>
            <w:r>
              <w:rPr>
                <w:rFonts w:hint="eastAsia"/>
                <w:sz w:val="18"/>
                <w:szCs w:val="18"/>
              </w:rPr>
              <w:t>492.76</w:t>
            </w:r>
          </w:p>
        </w:tc>
        <w:tc>
          <w:tcPr>
            <w:tcW w:w="1045" w:type="dxa"/>
            <w:tcMar>
              <w:left w:w="57" w:type="dxa"/>
              <w:right w:w="57" w:type="dxa"/>
            </w:tcMar>
            <w:vAlign w:val="center"/>
          </w:tcPr>
          <w:p w14:paraId="6750A0CE" w14:textId="77777777" w:rsidR="00CA6B0C" w:rsidRPr="00C736D0" w:rsidRDefault="00CA6B0C" w:rsidP="00F271B8">
            <w:pPr>
              <w:jc w:val="center"/>
              <w:rPr>
                <w:szCs w:val="21"/>
              </w:rPr>
            </w:pPr>
            <w:r>
              <w:rPr>
                <w:rFonts w:hint="eastAsia"/>
                <w:sz w:val="18"/>
                <w:szCs w:val="18"/>
              </w:rPr>
              <w:t>0.43</w:t>
            </w:r>
          </w:p>
        </w:tc>
        <w:tc>
          <w:tcPr>
            <w:tcW w:w="931" w:type="dxa"/>
            <w:tcMar>
              <w:left w:w="57" w:type="dxa"/>
              <w:right w:w="57" w:type="dxa"/>
            </w:tcMar>
            <w:vAlign w:val="center"/>
          </w:tcPr>
          <w:p w14:paraId="1B35FBF8" w14:textId="77777777" w:rsidR="00CA6B0C" w:rsidRPr="00C736D0" w:rsidRDefault="00CA6B0C" w:rsidP="00F271B8">
            <w:pPr>
              <w:jc w:val="center"/>
              <w:rPr>
                <w:szCs w:val="21"/>
              </w:rPr>
            </w:pPr>
            <w:r>
              <w:rPr>
                <w:rFonts w:hint="eastAsia"/>
                <w:sz w:val="18"/>
                <w:szCs w:val="18"/>
              </w:rPr>
              <w:t>5.26</w:t>
            </w:r>
          </w:p>
        </w:tc>
        <w:tc>
          <w:tcPr>
            <w:tcW w:w="899" w:type="dxa"/>
            <w:tcMar>
              <w:left w:w="57" w:type="dxa"/>
              <w:right w:w="57" w:type="dxa"/>
            </w:tcMar>
            <w:vAlign w:val="center"/>
          </w:tcPr>
          <w:p w14:paraId="0110199C" w14:textId="77777777" w:rsidR="00CA6B0C" w:rsidRPr="00C736D0" w:rsidRDefault="00CA6B0C" w:rsidP="00F271B8">
            <w:pPr>
              <w:jc w:val="center"/>
              <w:rPr>
                <w:szCs w:val="21"/>
              </w:rPr>
            </w:pPr>
            <w:r>
              <w:rPr>
                <w:rFonts w:hint="eastAsia"/>
                <w:sz w:val="18"/>
                <w:szCs w:val="18"/>
              </w:rPr>
              <w:t>17.76</w:t>
            </w:r>
          </w:p>
        </w:tc>
        <w:tc>
          <w:tcPr>
            <w:tcW w:w="900" w:type="dxa"/>
            <w:tcMar>
              <w:left w:w="57" w:type="dxa"/>
              <w:right w:w="57" w:type="dxa"/>
            </w:tcMar>
            <w:vAlign w:val="center"/>
          </w:tcPr>
          <w:p w14:paraId="61B33835" w14:textId="77777777" w:rsidR="00CA6B0C" w:rsidRPr="00C736D0" w:rsidRDefault="00CA6B0C" w:rsidP="00F271B8">
            <w:pPr>
              <w:jc w:val="center"/>
              <w:rPr>
                <w:szCs w:val="21"/>
              </w:rPr>
            </w:pPr>
            <w:r>
              <w:rPr>
                <w:rFonts w:hint="eastAsia"/>
                <w:sz w:val="18"/>
                <w:szCs w:val="18"/>
              </w:rPr>
              <w:t xml:space="preserve">18.52 </w:t>
            </w:r>
          </w:p>
        </w:tc>
        <w:tc>
          <w:tcPr>
            <w:tcW w:w="942" w:type="dxa"/>
            <w:tcMar>
              <w:left w:w="57" w:type="dxa"/>
              <w:right w:w="57" w:type="dxa"/>
            </w:tcMar>
            <w:vAlign w:val="center"/>
          </w:tcPr>
          <w:p w14:paraId="33802E7C" w14:textId="77777777" w:rsidR="00CA6B0C" w:rsidRPr="00C736D0" w:rsidRDefault="00CA6B0C" w:rsidP="00F271B8">
            <w:pPr>
              <w:jc w:val="center"/>
              <w:rPr>
                <w:szCs w:val="21"/>
              </w:rPr>
            </w:pPr>
            <w:r>
              <w:rPr>
                <w:rFonts w:hint="eastAsia"/>
                <w:sz w:val="18"/>
                <w:szCs w:val="18"/>
              </w:rPr>
              <w:t>73.51</w:t>
            </w:r>
          </w:p>
        </w:tc>
        <w:tc>
          <w:tcPr>
            <w:tcW w:w="758" w:type="dxa"/>
            <w:tcBorders>
              <w:right w:val="single" w:sz="12" w:space="0" w:color="auto"/>
            </w:tcBorders>
            <w:tcMar>
              <w:left w:w="57" w:type="dxa"/>
              <w:right w:w="57" w:type="dxa"/>
            </w:tcMar>
            <w:vAlign w:val="center"/>
          </w:tcPr>
          <w:p w14:paraId="57841932" w14:textId="77777777" w:rsidR="00CA6B0C" w:rsidRPr="00C736D0" w:rsidRDefault="00CA6B0C" w:rsidP="00F271B8">
            <w:pPr>
              <w:jc w:val="center"/>
              <w:rPr>
                <w:szCs w:val="21"/>
              </w:rPr>
            </w:pPr>
            <w:r>
              <w:rPr>
                <w:rFonts w:hint="eastAsia"/>
                <w:sz w:val="18"/>
                <w:szCs w:val="18"/>
              </w:rPr>
              <w:t>1.36</w:t>
            </w:r>
          </w:p>
        </w:tc>
      </w:tr>
      <w:tr w:rsidR="00CA6B0C" w:rsidRPr="00C736D0" w14:paraId="2D44FDA5" w14:textId="77777777" w:rsidTr="00F271B8">
        <w:trPr>
          <w:trHeight w:val="397"/>
          <w:jc w:val="center"/>
        </w:trPr>
        <w:tc>
          <w:tcPr>
            <w:tcW w:w="430" w:type="dxa"/>
            <w:tcBorders>
              <w:left w:val="single" w:sz="12" w:space="0" w:color="auto"/>
            </w:tcBorders>
            <w:tcMar>
              <w:left w:w="57" w:type="dxa"/>
              <w:right w:w="57" w:type="dxa"/>
            </w:tcMar>
            <w:vAlign w:val="center"/>
          </w:tcPr>
          <w:p w14:paraId="5D459329" w14:textId="77777777" w:rsidR="00CA6B0C" w:rsidRPr="00C736D0" w:rsidRDefault="00CA6B0C" w:rsidP="00F271B8">
            <w:pPr>
              <w:jc w:val="center"/>
              <w:rPr>
                <w:szCs w:val="21"/>
              </w:rPr>
            </w:pPr>
            <w:r>
              <w:rPr>
                <w:rFonts w:hint="eastAsia"/>
                <w:sz w:val="18"/>
                <w:szCs w:val="18"/>
              </w:rPr>
              <w:t>15</w:t>
            </w:r>
          </w:p>
        </w:tc>
        <w:tc>
          <w:tcPr>
            <w:tcW w:w="839" w:type="dxa"/>
            <w:tcMar>
              <w:left w:w="57" w:type="dxa"/>
              <w:right w:w="57" w:type="dxa"/>
            </w:tcMar>
            <w:vAlign w:val="center"/>
          </w:tcPr>
          <w:p w14:paraId="512B6C67" w14:textId="77777777" w:rsidR="00CA6B0C" w:rsidRPr="00C736D0" w:rsidRDefault="00CA6B0C" w:rsidP="00F271B8">
            <w:pPr>
              <w:jc w:val="center"/>
              <w:rPr>
                <w:szCs w:val="21"/>
              </w:rPr>
            </w:pPr>
            <w:r>
              <w:rPr>
                <w:rFonts w:hint="eastAsia"/>
                <w:sz w:val="18"/>
                <w:szCs w:val="18"/>
              </w:rPr>
              <w:t>522.12</w:t>
            </w:r>
          </w:p>
        </w:tc>
        <w:tc>
          <w:tcPr>
            <w:tcW w:w="768" w:type="dxa"/>
            <w:tcMar>
              <w:left w:w="57" w:type="dxa"/>
              <w:right w:w="57" w:type="dxa"/>
            </w:tcMar>
            <w:vAlign w:val="center"/>
          </w:tcPr>
          <w:p w14:paraId="09EA9A77" w14:textId="77777777" w:rsidR="00CA6B0C" w:rsidRPr="00C736D0" w:rsidRDefault="00CA6B0C" w:rsidP="00F271B8">
            <w:pPr>
              <w:jc w:val="center"/>
              <w:rPr>
                <w:szCs w:val="21"/>
              </w:rPr>
            </w:pPr>
            <w:r>
              <w:rPr>
                <w:rFonts w:hint="eastAsia"/>
                <w:sz w:val="18"/>
                <w:szCs w:val="18"/>
              </w:rPr>
              <w:t>28.71</w:t>
            </w:r>
          </w:p>
        </w:tc>
        <w:tc>
          <w:tcPr>
            <w:tcW w:w="620" w:type="dxa"/>
            <w:tcMar>
              <w:left w:w="57" w:type="dxa"/>
              <w:right w:w="57" w:type="dxa"/>
            </w:tcMar>
            <w:vAlign w:val="center"/>
          </w:tcPr>
          <w:p w14:paraId="0834820E" w14:textId="77777777" w:rsidR="00CA6B0C" w:rsidRPr="00C736D0" w:rsidRDefault="00CA6B0C" w:rsidP="00F271B8">
            <w:pPr>
              <w:jc w:val="center"/>
              <w:rPr>
                <w:szCs w:val="21"/>
              </w:rPr>
            </w:pPr>
            <w:r>
              <w:rPr>
                <w:rFonts w:hint="eastAsia"/>
                <w:sz w:val="18"/>
                <w:szCs w:val="18"/>
              </w:rPr>
              <w:t>3.34</w:t>
            </w:r>
          </w:p>
        </w:tc>
        <w:tc>
          <w:tcPr>
            <w:tcW w:w="800" w:type="dxa"/>
            <w:tcMar>
              <w:left w:w="57" w:type="dxa"/>
              <w:right w:w="57" w:type="dxa"/>
            </w:tcMar>
            <w:vAlign w:val="center"/>
          </w:tcPr>
          <w:p w14:paraId="616DF6C0" w14:textId="77777777" w:rsidR="00CA6B0C" w:rsidRPr="00C736D0" w:rsidRDefault="00CA6B0C" w:rsidP="00F271B8">
            <w:pPr>
              <w:jc w:val="center"/>
              <w:rPr>
                <w:szCs w:val="21"/>
              </w:rPr>
            </w:pPr>
            <w:r>
              <w:rPr>
                <w:rFonts w:hint="eastAsia"/>
                <w:sz w:val="18"/>
                <w:szCs w:val="18"/>
              </w:rPr>
              <w:t>17.89</w:t>
            </w:r>
          </w:p>
        </w:tc>
        <w:tc>
          <w:tcPr>
            <w:tcW w:w="800" w:type="dxa"/>
            <w:tcMar>
              <w:left w:w="57" w:type="dxa"/>
              <w:right w:w="57" w:type="dxa"/>
            </w:tcMar>
            <w:vAlign w:val="center"/>
          </w:tcPr>
          <w:p w14:paraId="52A00F45" w14:textId="77777777" w:rsidR="00CA6B0C" w:rsidRPr="00C736D0" w:rsidRDefault="00CA6B0C" w:rsidP="00F271B8">
            <w:pPr>
              <w:jc w:val="center"/>
              <w:rPr>
                <w:szCs w:val="21"/>
              </w:rPr>
            </w:pPr>
            <w:r>
              <w:rPr>
                <w:rFonts w:hint="eastAsia"/>
                <w:sz w:val="18"/>
                <w:szCs w:val="18"/>
              </w:rPr>
              <w:t>521.41</w:t>
            </w:r>
          </w:p>
        </w:tc>
        <w:tc>
          <w:tcPr>
            <w:tcW w:w="1045" w:type="dxa"/>
            <w:tcMar>
              <w:left w:w="57" w:type="dxa"/>
              <w:right w:w="57" w:type="dxa"/>
            </w:tcMar>
            <w:vAlign w:val="center"/>
          </w:tcPr>
          <w:p w14:paraId="6176BD01" w14:textId="77777777" w:rsidR="00CA6B0C" w:rsidRPr="00C736D0" w:rsidRDefault="00CA6B0C" w:rsidP="00F271B8">
            <w:pPr>
              <w:jc w:val="center"/>
              <w:rPr>
                <w:szCs w:val="21"/>
              </w:rPr>
            </w:pPr>
            <w:r>
              <w:rPr>
                <w:rFonts w:hint="eastAsia"/>
                <w:sz w:val="18"/>
                <w:szCs w:val="18"/>
              </w:rPr>
              <w:t>1.86</w:t>
            </w:r>
          </w:p>
        </w:tc>
        <w:tc>
          <w:tcPr>
            <w:tcW w:w="931" w:type="dxa"/>
            <w:tcMar>
              <w:left w:w="57" w:type="dxa"/>
              <w:right w:w="57" w:type="dxa"/>
            </w:tcMar>
            <w:vAlign w:val="center"/>
          </w:tcPr>
          <w:p w14:paraId="233DC1A2" w14:textId="77777777" w:rsidR="00CA6B0C" w:rsidRPr="00C736D0" w:rsidRDefault="00CA6B0C" w:rsidP="00F271B8">
            <w:pPr>
              <w:jc w:val="center"/>
              <w:rPr>
                <w:szCs w:val="21"/>
              </w:rPr>
            </w:pPr>
            <w:r>
              <w:rPr>
                <w:rFonts w:hint="eastAsia"/>
                <w:sz w:val="18"/>
                <w:szCs w:val="18"/>
              </w:rPr>
              <w:t>6.95</w:t>
            </w:r>
          </w:p>
        </w:tc>
        <w:tc>
          <w:tcPr>
            <w:tcW w:w="899" w:type="dxa"/>
            <w:tcMar>
              <w:left w:w="57" w:type="dxa"/>
              <w:right w:w="57" w:type="dxa"/>
            </w:tcMar>
            <w:vAlign w:val="center"/>
          </w:tcPr>
          <w:p w14:paraId="133A1768" w14:textId="77777777" w:rsidR="00CA6B0C" w:rsidRPr="00C736D0" w:rsidRDefault="00CA6B0C" w:rsidP="00F271B8">
            <w:pPr>
              <w:jc w:val="center"/>
              <w:rPr>
                <w:szCs w:val="21"/>
              </w:rPr>
            </w:pPr>
            <w:r>
              <w:rPr>
                <w:rFonts w:hint="eastAsia"/>
                <w:sz w:val="18"/>
                <w:szCs w:val="18"/>
              </w:rPr>
              <w:t>18.53</w:t>
            </w:r>
          </w:p>
        </w:tc>
        <w:tc>
          <w:tcPr>
            <w:tcW w:w="900" w:type="dxa"/>
            <w:tcMar>
              <w:left w:w="57" w:type="dxa"/>
              <w:right w:w="57" w:type="dxa"/>
            </w:tcMar>
            <w:vAlign w:val="center"/>
          </w:tcPr>
          <w:p w14:paraId="36A0A30F" w14:textId="77777777" w:rsidR="00CA6B0C" w:rsidRPr="00C736D0" w:rsidRDefault="00CA6B0C" w:rsidP="00F271B8">
            <w:pPr>
              <w:jc w:val="center"/>
              <w:rPr>
                <w:szCs w:val="21"/>
              </w:rPr>
            </w:pPr>
            <w:r>
              <w:rPr>
                <w:rFonts w:hint="eastAsia"/>
                <w:sz w:val="18"/>
                <w:szCs w:val="18"/>
              </w:rPr>
              <w:t xml:space="preserve">19.79 </w:t>
            </w:r>
          </w:p>
        </w:tc>
        <w:tc>
          <w:tcPr>
            <w:tcW w:w="942" w:type="dxa"/>
            <w:tcMar>
              <w:left w:w="57" w:type="dxa"/>
              <w:right w:w="57" w:type="dxa"/>
            </w:tcMar>
            <w:vAlign w:val="center"/>
          </w:tcPr>
          <w:p w14:paraId="4B9C4BB8" w14:textId="77777777" w:rsidR="00CA6B0C" w:rsidRPr="00C736D0" w:rsidRDefault="00CA6B0C" w:rsidP="00F271B8">
            <w:pPr>
              <w:jc w:val="center"/>
              <w:rPr>
                <w:szCs w:val="21"/>
              </w:rPr>
            </w:pPr>
            <w:r>
              <w:rPr>
                <w:rFonts w:hint="eastAsia"/>
                <w:sz w:val="18"/>
                <w:szCs w:val="18"/>
              </w:rPr>
              <w:t>69.45</w:t>
            </w:r>
          </w:p>
        </w:tc>
        <w:tc>
          <w:tcPr>
            <w:tcW w:w="758" w:type="dxa"/>
            <w:tcBorders>
              <w:right w:val="single" w:sz="12" w:space="0" w:color="auto"/>
            </w:tcBorders>
            <w:tcMar>
              <w:left w:w="57" w:type="dxa"/>
              <w:right w:w="57" w:type="dxa"/>
            </w:tcMar>
            <w:vAlign w:val="center"/>
          </w:tcPr>
          <w:p w14:paraId="4611A072" w14:textId="77777777" w:rsidR="00CA6B0C" w:rsidRPr="00C736D0" w:rsidRDefault="00CA6B0C" w:rsidP="00F271B8">
            <w:pPr>
              <w:jc w:val="center"/>
              <w:rPr>
                <w:szCs w:val="21"/>
              </w:rPr>
            </w:pPr>
            <w:r>
              <w:rPr>
                <w:rFonts w:hint="eastAsia"/>
                <w:sz w:val="18"/>
                <w:szCs w:val="18"/>
              </w:rPr>
              <w:t>1.18</w:t>
            </w:r>
          </w:p>
        </w:tc>
      </w:tr>
      <w:tr w:rsidR="00CA6B0C" w:rsidRPr="00C736D0" w14:paraId="3793B2AA" w14:textId="77777777" w:rsidTr="00F271B8">
        <w:trPr>
          <w:trHeight w:val="397"/>
          <w:jc w:val="center"/>
        </w:trPr>
        <w:tc>
          <w:tcPr>
            <w:tcW w:w="430" w:type="dxa"/>
            <w:tcBorders>
              <w:left w:val="single" w:sz="12" w:space="0" w:color="auto"/>
            </w:tcBorders>
            <w:tcMar>
              <w:left w:w="57" w:type="dxa"/>
              <w:right w:w="57" w:type="dxa"/>
            </w:tcMar>
            <w:vAlign w:val="center"/>
          </w:tcPr>
          <w:p w14:paraId="4AC380AD" w14:textId="77777777" w:rsidR="00CA6B0C" w:rsidRPr="00C736D0" w:rsidRDefault="00CA6B0C" w:rsidP="00F271B8">
            <w:pPr>
              <w:jc w:val="center"/>
              <w:rPr>
                <w:szCs w:val="21"/>
              </w:rPr>
            </w:pPr>
            <w:r>
              <w:rPr>
                <w:rFonts w:hint="eastAsia"/>
                <w:sz w:val="18"/>
                <w:szCs w:val="18"/>
              </w:rPr>
              <w:t>16</w:t>
            </w:r>
          </w:p>
        </w:tc>
        <w:tc>
          <w:tcPr>
            <w:tcW w:w="839" w:type="dxa"/>
            <w:tcMar>
              <w:left w:w="57" w:type="dxa"/>
              <w:right w:w="57" w:type="dxa"/>
            </w:tcMar>
            <w:vAlign w:val="center"/>
          </w:tcPr>
          <w:p w14:paraId="492C4F9A" w14:textId="77777777" w:rsidR="00CA6B0C" w:rsidRPr="00C736D0" w:rsidRDefault="00CA6B0C" w:rsidP="00F271B8">
            <w:pPr>
              <w:jc w:val="center"/>
              <w:rPr>
                <w:szCs w:val="21"/>
              </w:rPr>
            </w:pPr>
            <w:r>
              <w:rPr>
                <w:rFonts w:hint="eastAsia"/>
                <w:sz w:val="18"/>
                <w:szCs w:val="18"/>
              </w:rPr>
              <w:t>550.87</w:t>
            </w:r>
          </w:p>
        </w:tc>
        <w:tc>
          <w:tcPr>
            <w:tcW w:w="768" w:type="dxa"/>
            <w:tcMar>
              <w:left w:w="57" w:type="dxa"/>
              <w:right w:w="57" w:type="dxa"/>
            </w:tcMar>
            <w:vAlign w:val="center"/>
          </w:tcPr>
          <w:p w14:paraId="43F6B038" w14:textId="77777777" w:rsidR="00CA6B0C" w:rsidRPr="00C736D0" w:rsidRDefault="00CA6B0C" w:rsidP="00F271B8">
            <w:pPr>
              <w:jc w:val="center"/>
              <w:rPr>
                <w:szCs w:val="21"/>
              </w:rPr>
            </w:pPr>
            <w:r>
              <w:rPr>
                <w:rFonts w:hint="eastAsia"/>
                <w:sz w:val="18"/>
                <w:szCs w:val="18"/>
              </w:rPr>
              <w:t>28.75</w:t>
            </w:r>
          </w:p>
        </w:tc>
        <w:tc>
          <w:tcPr>
            <w:tcW w:w="620" w:type="dxa"/>
            <w:tcMar>
              <w:left w:w="57" w:type="dxa"/>
              <w:right w:w="57" w:type="dxa"/>
            </w:tcMar>
            <w:vAlign w:val="center"/>
          </w:tcPr>
          <w:p w14:paraId="69D3360C" w14:textId="77777777" w:rsidR="00CA6B0C" w:rsidRPr="00C736D0" w:rsidRDefault="00CA6B0C" w:rsidP="00F271B8">
            <w:pPr>
              <w:jc w:val="center"/>
              <w:rPr>
                <w:szCs w:val="21"/>
              </w:rPr>
            </w:pPr>
            <w:r>
              <w:rPr>
                <w:rFonts w:hint="eastAsia"/>
                <w:sz w:val="18"/>
                <w:szCs w:val="18"/>
              </w:rPr>
              <w:t>2.20</w:t>
            </w:r>
          </w:p>
        </w:tc>
        <w:tc>
          <w:tcPr>
            <w:tcW w:w="800" w:type="dxa"/>
            <w:tcMar>
              <w:left w:w="57" w:type="dxa"/>
              <w:right w:w="57" w:type="dxa"/>
            </w:tcMar>
            <w:vAlign w:val="center"/>
          </w:tcPr>
          <w:p w14:paraId="66CD652A" w14:textId="77777777" w:rsidR="00CA6B0C" w:rsidRPr="00C736D0" w:rsidRDefault="00CA6B0C" w:rsidP="00F271B8">
            <w:pPr>
              <w:jc w:val="center"/>
              <w:rPr>
                <w:szCs w:val="21"/>
              </w:rPr>
            </w:pPr>
            <w:r>
              <w:rPr>
                <w:rFonts w:hint="eastAsia"/>
                <w:sz w:val="18"/>
                <w:szCs w:val="18"/>
              </w:rPr>
              <w:t>356.27</w:t>
            </w:r>
          </w:p>
        </w:tc>
        <w:tc>
          <w:tcPr>
            <w:tcW w:w="800" w:type="dxa"/>
            <w:tcMar>
              <w:left w:w="57" w:type="dxa"/>
              <w:right w:w="57" w:type="dxa"/>
            </w:tcMar>
            <w:vAlign w:val="center"/>
          </w:tcPr>
          <w:p w14:paraId="70AEF14B" w14:textId="77777777" w:rsidR="00CA6B0C" w:rsidRPr="00C736D0" w:rsidRDefault="00CA6B0C" w:rsidP="00F271B8">
            <w:pPr>
              <w:jc w:val="center"/>
              <w:rPr>
                <w:szCs w:val="21"/>
              </w:rPr>
            </w:pPr>
            <w:r>
              <w:rPr>
                <w:rFonts w:hint="eastAsia"/>
                <w:sz w:val="18"/>
                <w:szCs w:val="18"/>
              </w:rPr>
              <w:t>550.12</w:t>
            </w:r>
          </w:p>
        </w:tc>
        <w:tc>
          <w:tcPr>
            <w:tcW w:w="1045" w:type="dxa"/>
            <w:tcMar>
              <w:left w:w="57" w:type="dxa"/>
              <w:right w:w="57" w:type="dxa"/>
            </w:tcMar>
            <w:vAlign w:val="center"/>
          </w:tcPr>
          <w:p w14:paraId="026BBFD0" w14:textId="77777777" w:rsidR="00CA6B0C" w:rsidRPr="00C736D0" w:rsidRDefault="00CA6B0C" w:rsidP="00F271B8">
            <w:pPr>
              <w:jc w:val="center"/>
              <w:rPr>
                <w:szCs w:val="21"/>
              </w:rPr>
            </w:pPr>
            <w:r>
              <w:rPr>
                <w:rFonts w:hint="eastAsia"/>
                <w:sz w:val="18"/>
                <w:szCs w:val="18"/>
              </w:rPr>
              <w:t>3.14</w:t>
            </w:r>
          </w:p>
        </w:tc>
        <w:tc>
          <w:tcPr>
            <w:tcW w:w="931" w:type="dxa"/>
            <w:tcMar>
              <w:left w:w="57" w:type="dxa"/>
              <w:right w:w="57" w:type="dxa"/>
            </w:tcMar>
            <w:vAlign w:val="center"/>
          </w:tcPr>
          <w:p w14:paraId="7AAA41E3" w14:textId="77777777" w:rsidR="00CA6B0C" w:rsidRPr="00C736D0" w:rsidRDefault="00CA6B0C" w:rsidP="00F271B8">
            <w:pPr>
              <w:jc w:val="center"/>
              <w:rPr>
                <w:szCs w:val="21"/>
              </w:rPr>
            </w:pPr>
            <w:r>
              <w:rPr>
                <w:rFonts w:hint="eastAsia"/>
                <w:sz w:val="18"/>
                <w:szCs w:val="18"/>
              </w:rPr>
              <w:t>8.32</w:t>
            </w:r>
          </w:p>
        </w:tc>
        <w:tc>
          <w:tcPr>
            <w:tcW w:w="899" w:type="dxa"/>
            <w:tcMar>
              <w:left w:w="57" w:type="dxa"/>
              <w:right w:w="57" w:type="dxa"/>
            </w:tcMar>
            <w:vAlign w:val="center"/>
          </w:tcPr>
          <w:p w14:paraId="70AE8B90" w14:textId="77777777" w:rsidR="00CA6B0C" w:rsidRPr="00C736D0" w:rsidRDefault="00CA6B0C" w:rsidP="00F271B8">
            <w:pPr>
              <w:jc w:val="center"/>
              <w:rPr>
                <w:szCs w:val="21"/>
              </w:rPr>
            </w:pPr>
            <w:r>
              <w:rPr>
                <w:rFonts w:hint="eastAsia"/>
                <w:sz w:val="18"/>
                <w:szCs w:val="18"/>
              </w:rPr>
              <w:t>18.70</w:t>
            </w:r>
          </w:p>
        </w:tc>
        <w:tc>
          <w:tcPr>
            <w:tcW w:w="900" w:type="dxa"/>
            <w:tcMar>
              <w:left w:w="57" w:type="dxa"/>
              <w:right w:w="57" w:type="dxa"/>
            </w:tcMar>
            <w:vAlign w:val="center"/>
          </w:tcPr>
          <w:p w14:paraId="732D0C05" w14:textId="77777777" w:rsidR="00CA6B0C" w:rsidRPr="00C736D0" w:rsidRDefault="00CA6B0C" w:rsidP="00F271B8">
            <w:pPr>
              <w:jc w:val="center"/>
              <w:rPr>
                <w:szCs w:val="21"/>
              </w:rPr>
            </w:pPr>
            <w:r>
              <w:rPr>
                <w:rFonts w:hint="eastAsia"/>
                <w:sz w:val="18"/>
                <w:szCs w:val="18"/>
              </w:rPr>
              <w:t xml:space="preserve">20.47 </w:t>
            </w:r>
          </w:p>
        </w:tc>
        <w:tc>
          <w:tcPr>
            <w:tcW w:w="942" w:type="dxa"/>
            <w:tcMar>
              <w:left w:w="57" w:type="dxa"/>
              <w:right w:w="57" w:type="dxa"/>
            </w:tcMar>
            <w:vAlign w:val="center"/>
          </w:tcPr>
          <w:p w14:paraId="22330DA2" w14:textId="77777777" w:rsidR="00CA6B0C" w:rsidRPr="00C736D0" w:rsidRDefault="00CA6B0C" w:rsidP="00F271B8">
            <w:pPr>
              <w:jc w:val="center"/>
              <w:rPr>
                <w:szCs w:val="21"/>
              </w:rPr>
            </w:pPr>
            <w:r>
              <w:rPr>
                <w:rFonts w:hint="eastAsia"/>
                <w:sz w:val="18"/>
                <w:szCs w:val="18"/>
              </w:rPr>
              <w:t>66.02</w:t>
            </w:r>
          </w:p>
        </w:tc>
        <w:tc>
          <w:tcPr>
            <w:tcW w:w="758" w:type="dxa"/>
            <w:tcBorders>
              <w:right w:val="single" w:sz="12" w:space="0" w:color="auto"/>
            </w:tcBorders>
            <w:tcMar>
              <w:left w:w="57" w:type="dxa"/>
              <w:right w:w="57" w:type="dxa"/>
            </w:tcMar>
            <w:vAlign w:val="center"/>
          </w:tcPr>
          <w:p w14:paraId="1B9ED665" w14:textId="77777777" w:rsidR="00CA6B0C" w:rsidRPr="00C736D0" w:rsidRDefault="00CA6B0C" w:rsidP="00F271B8">
            <w:pPr>
              <w:jc w:val="center"/>
              <w:rPr>
                <w:szCs w:val="21"/>
              </w:rPr>
            </w:pPr>
            <w:r>
              <w:rPr>
                <w:rFonts w:hint="eastAsia"/>
                <w:sz w:val="18"/>
                <w:szCs w:val="18"/>
              </w:rPr>
              <w:t>1.59</w:t>
            </w:r>
          </w:p>
        </w:tc>
      </w:tr>
      <w:tr w:rsidR="00CA6B0C" w:rsidRPr="00C736D0" w14:paraId="1ACD47F5" w14:textId="77777777" w:rsidTr="00F271B8">
        <w:trPr>
          <w:trHeight w:val="397"/>
          <w:jc w:val="center"/>
        </w:trPr>
        <w:tc>
          <w:tcPr>
            <w:tcW w:w="430" w:type="dxa"/>
            <w:tcBorders>
              <w:left w:val="single" w:sz="12" w:space="0" w:color="auto"/>
            </w:tcBorders>
            <w:tcMar>
              <w:left w:w="57" w:type="dxa"/>
              <w:right w:w="57" w:type="dxa"/>
            </w:tcMar>
            <w:vAlign w:val="center"/>
          </w:tcPr>
          <w:p w14:paraId="3839F2A8" w14:textId="77777777" w:rsidR="00CA6B0C" w:rsidRPr="00C736D0" w:rsidRDefault="00CA6B0C" w:rsidP="00F271B8">
            <w:pPr>
              <w:jc w:val="center"/>
              <w:rPr>
                <w:szCs w:val="21"/>
              </w:rPr>
            </w:pPr>
            <w:r>
              <w:rPr>
                <w:rFonts w:hint="eastAsia"/>
                <w:sz w:val="18"/>
                <w:szCs w:val="18"/>
              </w:rPr>
              <w:t>17</w:t>
            </w:r>
          </w:p>
        </w:tc>
        <w:tc>
          <w:tcPr>
            <w:tcW w:w="839" w:type="dxa"/>
            <w:tcMar>
              <w:left w:w="57" w:type="dxa"/>
              <w:right w:w="57" w:type="dxa"/>
            </w:tcMar>
            <w:vAlign w:val="center"/>
          </w:tcPr>
          <w:p w14:paraId="221EFB23" w14:textId="77777777" w:rsidR="00CA6B0C" w:rsidRPr="00C736D0" w:rsidRDefault="00CA6B0C" w:rsidP="00F271B8">
            <w:pPr>
              <w:jc w:val="center"/>
              <w:rPr>
                <w:szCs w:val="21"/>
              </w:rPr>
            </w:pPr>
            <w:r>
              <w:rPr>
                <w:rFonts w:hint="eastAsia"/>
                <w:sz w:val="18"/>
                <w:szCs w:val="18"/>
              </w:rPr>
              <w:t>579.57</w:t>
            </w:r>
          </w:p>
        </w:tc>
        <w:tc>
          <w:tcPr>
            <w:tcW w:w="768" w:type="dxa"/>
            <w:tcMar>
              <w:left w:w="57" w:type="dxa"/>
              <w:right w:w="57" w:type="dxa"/>
            </w:tcMar>
            <w:vAlign w:val="center"/>
          </w:tcPr>
          <w:p w14:paraId="19953AF8" w14:textId="77777777" w:rsidR="00CA6B0C" w:rsidRPr="00C736D0" w:rsidRDefault="00CA6B0C" w:rsidP="00F271B8">
            <w:pPr>
              <w:jc w:val="center"/>
              <w:rPr>
                <w:szCs w:val="21"/>
              </w:rPr>
            </w:pPr>
            <w:r>
              <w:rPr>
                <w:rFonts w:hint="eastAsia"/>
                <w:sz w:val="18"/>
                <w:szCs w:val="18"/>
              </w:rPr>
              <w:t>28.70</w:t>
            </w:r>
          </w:p>
        </w:tc>
        <w:tc>
          <w:tcPr>
            <w:tcW w:w="620" w:type="dxa"/>
            <w:tcMar>
              <w:left w:w="57" w:type="dxa"/>
              <w:right w:w="57" w:type="dxa"/>
            </w:tcMar>
            <w:vAlign w:val="center"/>
          </w:tcPr>
          <w:p w14:paraId="0D03F9FD" w14:textId="77777777" w:rsidR="00CA6B0C" w:rsidRPr="00C736D0" w:rsidRDefault="00CA6B0C" w:rsidP="00F271B8">
            <w:pPr>
              <w:jc w:val="center"/>
              <w:rPr>
                <w:szCs w:val="21"/>
              </w:rPr>
            </w:pPr>
            <w:r>
              <w:rPr>
                <w:rFonts w:hint="eastAsia"/>
                <w:sz w:val="18"/>
                <w:szCs w:val="18"/>
              </w:rPr>
              <w:t>2.72</w:t>
            </w:r>
          </w:p>
        </w:tc>
        <w:tc>
          <w:tcPr>
            <w:tcW w:w="800" w:type="dxa"/>
            <w:tcMar>
              <w:left w:w="57" w:type="dxa"/>
              <w:right w:w="57" w:type="dxa"/>
            </w:tcMar>
            <w:vAlign w:val="center"/>
          </w:tcPr>
          <w:p w14:paraId="6C9A13BB" w14:textId="77777777" w:rsidR="00CA6B0C" w:rsidRPr="00C736D0" w:rsidRDefault="00CA6B0C" w:rsidP="00F271B8">
            <w:pPr>
              <w:jc w:val="center"/>
              <w:rPr>
                <w:szCs w:val="21"/>
              </w:rPr>
            </w:pPr>
            <w:r>
              <w:rPr>
                <w:rFonts w:hint="eastAsia"/>
                <w:sz w:val="18"/>
                <w:szCs w:val="18"/>
              </w:rPr>
              <w:t>356.45</w:t>
            </w:r>
          </w:p>
        </w:tc>
        <w:tc>
          <w:tcPr>
            <w:tcW w:w="800" w:type="dxa"/>
            <w:tcMar>
              <w:left w:w="57" w:type="dxa"/>
              <w:right w:w="57" w:type="dxa"/>
            </w:tcMar>
            <w:vAlign w:val="center"/>
          </w:tcPr>
          <w:p w14:paraId="6DF3EF4E" w14:textId="77777777" w:rsidR="00CA6B0C" w:rsidRPr="00C736D0" w:rsidRDefault="00CA6B0C" w:rsidP="00F271B8">
            <w:pPr>
              <w:jc w:val="center"/>
              <w:rPr>
                <w:szCs w:val="21"/>
              </w:rPr>
            </w:pPr>
            <w:r>
              <w:rPr>
                <w:rFonts w:hint="eastAsia"/>
                <w:sz w:val="18"/>
                <w:szCs w:val="18"/>
              </w:rPr>
              <w:t>578.80</w:t>
            </w:r>
          </w:p>
        </w:tc>
        <w:tc>
          <w:tcPr>
            <w:tcW w:w="1045" w:type="dxa"/>
            <w:tcMar>
              <w:left w:w="57" w:type="dxa"/>
              <w:right w:w="57" w:type="dxa"/>
            </w:tcMar>
            <w:vAlign w:val="center"/>
          </w:tcPr>
          <w:p w14:paraId="423085A3" w14:textId="77777777" w:rsidR="00CA6B0C" w:rsidRPr="00C736D0" w:rsidRDefault="00CA6B0C" w:rsidP="00F271B8">
            <w:pPr>
              <w:jc w:val="center"/>
              <w:rPr>
                <w:szCs w:val="21"/>
              </w:rPr>
            </w:pPr>
            <w:r>
              <w:rPr>
                <w:rFonts w:hint="eastAsia"/>
                <w:sz w:val="18"/>
                <w:szCs w:val="18"/>
              </w:rPr>
              <w:t>4.35</w:t>
            </w:r>
          </w:p>
        </w:tc>
        <w:tc>
          <w:tcPr>
            <w:tcW w:w="931" w:type="dxa"/>
            <w:tcMar>
              <w:left w:w="57" w:type="dxa"/>
              <w:right w:w="57" w:type="dxa"/>
            </w:tcMar>
            <w:vAlign w:val="center"/>
          </w:tcPr>
          <w:p w14:paraId="5A839342" w14:textId="77777777" w:rsidR="00CA6B0C" w:rsidRPr="00C736D0" w:rsidRDefault="00CA6B0C" w:rsidP="00F271B8">
            <w:pPr>
              <w:jc w:val="center"/>
              <w:rPr>
                <w:szCs w:val="21"/>
              </w:rPr>
            </w:pPr>
            <w:r>
              <w:rPr>
                <w:rFonts w:hint="eastAsia"/>
                <w:sz w:val="18"/>
                <w:szCs w:val="18"/>
              </w:rPr>
              <w:t>9.55</w:t>
            </w:r>
          </w:p>
        </w:tc>
        <w:tc>
          <w:tcPr>
            <w:tcW w:w="899" w:type="dxa"/>
            <w:tcMar>
              <w:left w:w="57" w:type="dxa"/>
              <w:right w:w="57" w:type="dxa"/>
            </w:tcMar>
            <w:vAlign w:val="center"/>
          </w:tcPr>
          <w:p w14:paraId="04B52B0A" w14:textId="77777777" w:rsidR="00CA6B0C" w:rsidRPr="00C736D0" w:rsidRDefault="00CA6B0C" w:rsidP="00F271B8">
            <w:pPr>
              <w:jc w:val="center"/>
              <w:rPr>
                <w:szCs w:val="21"/>
              </w:rPr>
            </w:pPr>
            <w:r>
              <w:rPr>
                <w:rFonts w:hint="eastAsia"/>
                <w:sz w:val="18"/>
                <w:szCs w:val="18"/>
              </w:rPr>
              <w:t>18.62</w:t>
            </w:r>
          </w:p>
        </w:tc>
        <w:tc>
          <w:tcPr>
            <w:tcW w:w="900" w:type="dxa"/>
            <w:tcMar>
              <w:left w:w="57" w:type="dxa"/>
              <w:right w:w="57" w:type="dxa"/>
            </w:tcMar>
            <w:vAlign w:val="center"/>
          </w:tcPr>
          <w:p w14:paraId="3540CCDD" w14:textId="77777777" w:rsidR="00CA6B0C" w:rsidRPr="00C736D0" w:rsidRDefault="00CA6B0C" w:rsidP="00F271B8">
            <w:pPr>
              <w:jc w:val="center"/>
              <w:rPr>
                <w:szCs w:val="21"/>
              </w:rPr>
            </w:pPr>
            <w:r>
              <w:rPr>
                <w:rFonts w:hint="eastAsia"/>
                <w:sz w:val="18"/>
                <w:szCs w:val="18"/>
              </w:rPr>
              <w:t xml:space="preserve">20.93 </w:t>
            </w:r>
          </w:p>
        </w:tc>
        <w:tc>
          <w:tcPr>
            <w:tcW w:w="942" w:type="dxa"/>
            <w:tcMar>
              <w:left w:w="57" w:type="dxa"/>
              <w:right w:w="57" w:type="dxa"/>
            </w:tcMar>
            <w:vAlign w:val="center"/>
          </w:tcPr>
          <w:p w14:paraId="120016E6" w14:textId="77777777" w:rsidR="00CA6B0C" w:rsidRPr="00C736D0" w:rsidRDefault="00CA6B0C" w:rsidP="00F271B8">
            <w:pPr>
              <w:jc w:val="center"/>
              <w:rPr>
                <w:szCs w:val="21"/>
              </w:rPr>
            </w:pPr>
            <w:r>
              <w:rPr>
                <w:rFonts w:hint="eastAsia"/>
                <w:sz w:val="18"/>
                <w:szCs w:val="18"/>
              </w:rPr>
              <w:t>62.85</w:t>
            </w:r>
          </w:p>
        </w:tc>
        <w:tc>
          <w:tcPr>
            <w:tcW w:w="758" w:type="dxa"/>
            <w:tcBorders>
              <w:right w:val="single" w:sz="12" w:space="0" w:color="auto"/>
            </w:tcBorders>
            <w:tcMar>
              <w:left w:w="57" w:type="dxa"/>
              <w:right w:w="57" w:type="dxa"/>
            </w:tcMar>
            <w:vAlign w:val="center"/>
          </w:tcPr>
          <w:p w14:paraId="287B3C83" w14:textId="77777777" w:rsidR="00CA6B0C" w:rsidRPr="00C736D0" w:rsidRDefault="00CA6B0C" w:rsidP="00F271B8">
            <w:pPr>
              <w:jc w:val="center"/>
              <w:rPr>
                <w:szCs w:val="21"/>
              </w:rPr>
            </w:pPr>
            <w:r>
              <w:rPr>
                <w:rFonts w:hint="eastAsia"/>
                <w:sz w:val="18"/>
                <w:szCs w:val="18"/>
              </w:rPr>
              <w:t>0.54</w:t>
            </w:r>
          </w:p>
        </w:tc>
      </w:tr>
      <w:tr w:rsidR="00CA6B0C" w:rsidRPr="00C736D0" w14:paraId="4B99D0EA" w14:textId="77777777" w:rsidTr="00F271B8">
        <w:trPr>
          <w:trHeight w:val="397"/>
          <w:jc w:val="center"/>
        </w:trPr>
        <w:tc>
          <w:tcPr>
            <w:tcW w:w="430" w:type="dxa"/>
            <w:tcBorders>
              <w:left w:val="single" w:sz="12" w:space="0" w:color="auto"/>
            </w:tcBorders>
            <w:tcMar>
              <w:left w:w="57" w:type="dxa"/>
              <w:right w:w="57" w:type="dxa"/>
            </w:tcMar>
            <w:vAlign w:val="center"/>
          </w:tcPr>
          <w:p w14:paraId="504E37BA" w14:textId="77777777" w:rsidR="00CA6B0C" w:rsidRPr="00C736D0" w:rsidRDefault="00CA6B0C" w:rsidP="00F271B8">
            <w:pPr>
              <w:jc w:val="center"/>
              <w:rPr>
                <w:szCs w:val="21"/>
              </w:rPr>
            </w:pPr>
            <w:r>
              <w:rPr>
                <w:rFonts w:hint="eastAsia"/>
                <w:sz w:val="18"/>
                <w:szCs w:val="18"/>
              </w:rPr>
              <w:t>18</w:t>
            </w:r>
          </w:p>
        </w:tc>
        <w:tc>
          <w:tcPr>
            <w:tcW w:w="839" w:type="dxa"/>
            <w:tcMar>
              <w:left w:w="57" w:type="dxa"/>
              <w:right w:w="57" w:type="dxa"/>
            </w:tcMar>
            <w:vAlign w:val="center"/>
          </w:tcPr>
          <w:p w14:paraId="63BCBD79" w14:textId="77777777" w:rsidR="00CA6B0C" w:rsidRPr="00C736D0" w:rsidRDefault="00CA6B0C" w:rsidP="00F271B8">
            <w:pPr>
              <w:jc w:val="center"/>
              <w:rPr>
                <w:szCs w:val="21"/>
              </w:rPr>
            </w:pPr>
            <w:r>
              <w:rPr>
                <w:rFonts w:hint="eastAsia"/>
                <w:sz w:val="18"/>
                <w:szCs w:val="18"/>
              </w:rPr>
              <w:t>608.00</w:t>
            </w:r>
          </w:p>
        </w:tc>
        <w:tc>
          <w:tcPr>
            <w:tcW w:w="768" w:type="dxa"/>
            <w:tcMar>
              <w:left w:w="57" w:type="dxa"/>
              <w:right w:w="57" w:type="dxa"/>
            </w:tcMar>
            <w:vAlign w:val="center"/>
          </w:tcPr>
          <w:p w14:paraId="5ABDC22B" w14:textId="77777777" w:rsidR="00CA6B0C" w:rsidRPr="00C736D0" w:rsidRDefault="00CA6B0C" w:rsidP="00F271B8">
            <w:pPr>
              <w:jc w:val="center"/>
              <w:rPr>
                <w:szCs w:val="21"/>
              </w:rPr>
            </w:pPr>
            <w:r>
              <w:rPr>
                <w:rFonts w:hint="eastAsia"/>
                <w:sz w:val="18"/>
                <w:szCs w:val="18"/>
              </w:rPr>
              <w:t>28.43</w:t>
            </w:r>
          </w:p>
        </w:tc>
        <w:tc>
          <w:tcPr>
            <w:tcW w:w="620" w:type="dxa"/>
            <w:tcMar>
              <w:left w:w="57" w:type="dxa"/>
              <w:right w:w="57" w:type="dxa"/>
            </w:tcMar>
            <w:vAlign w:val="center"/>
          </w:tcPr>
          <w:p w14:paraId="3CCEC516" w14:textId="77777777" w:rsidR="00CA6B0C" w:rsidRPr="00C736D0" w:rsidRDefault="00CA6B0C" w:rsidP="00F271B8">
            <w:pPr>
              <w:jc w:val="center"/>
              <w:rPr>
                <w:szCs w:val="21"/>
              </w:rPr>
            </w:pPr>
            <w:r>
              <w:rPr>
                <w:rFonts w:hint="eastAsia"/>
                <w:sz w:val="18"/>
                <w:szCs w:val="18"/>
              </w:rPr>
              <w:t>2.64</w:t>
            </w:r>
          </w:p>
        </w:tc>
        <w:tc>
          <w:tcPr>
            <w:tcW w:w="800" w:type="dxa"/>
            <w:tcMar>
              <w:left w:w="57" w:type="dxa"/>
              <w:right w:w="57" w:type="dxa"/>
            </w:tcMar>
            <w:vAlign w:val="center"/>
          </w:tcPr>
          <w:p w14:paraId="636BB22F" w14:textId="77777777" w:rsidR="00CA6B0C" w:rsidRPr="00C736D0" w:rsidRDefault="00CA6B0C" w:rsidP="00F271B8">
            <w:pPr>
              <w:jc w:val="center"/>
              <w:rPr>
                <w:szCs w:val="21"/>
              </w:rPr>
            </w:pPr>
            <w:r>
              <w:rPr>
                <w:rFonts w:hint="eastAsia"/>
                <w:sz w:val="18"/>
                <w:szCs w:val="18"/>
              </w:rPr>
              <w:t>5.50</w:t>
            </w:r>
          </w:p>
        </w:tc>
        <w:tc>
          <w:tcPr>
            <w:tcW w:w="800" w:type="dxa"/>
            <w:tcMar>
              <w:left w:w="57" w:type="dxa"/>
              <w:right w:w="57" w:type="dxa"/>
            </w:tcMar>
            <w:vAlign w:val="center"/>
          </w:tcPr>
          <w:p w14:paraId="359FA312" w14:textId="77777777" w:rsidR="00CA6B0C" w:rsidRPr="00C736D0" w:rsidRDefault="00CA6B0C" w:rsidP="00F271B8">
            <w:pPr>
              <w:jc w:val="center"/>
              <w:rPr>
                <w:szCs w:val="21"/>
              </w:rPr>
            </w:pPr>
            <w:r>
              <w:rPr>
                <w:rFonts w:hint="eastAsia"/>
                <w:sz w:val="18"/>
                <w:szCs w:val="18"/>
              </w:rPr>
              <w:t>607.20</w:t>
            </w:r>
          </w:p>
        </w:tc>
        <w:tc>
          <w:tcPr>
            <w:tcW w:w="1045" w:type="dxa"/>
            <w:tcMar>
              <w:left w:w="57" w:type="dxa"/>
              <w:right w:w="57" w:type="dxa"/>
            </w:tcMar>
            <w:vAlign w:val="center"/>
          </w:tcPr>
          <w:p w14:paraId="483FB5E4" w14:textId="77777777" w:rsidR="00CA6B0C" w:rsidRPr="00C736D0" w:rsidRDefault="00CA6B0C" w:rsidP="00F271B8">
            <w:pPr>
              <w:jc w:val="center"/>
              <w:rPr>
                <w:szCs w:val="21"/>
              </w:rPr>
            </w:pPr>
            <w:r>
              <w:rPr>
                <w:rFonts w:hint="eastAsia"/>
                <w:sz w:val="18"/>
                <w:szCs w:val="18"/>
              </w:rPr>
              <w:t>5.62</w:t>
            </w:r>
          </w:p>
        </w:tc>
        <w:tc>
          <w:tcPr>
            <w:tcW w:w="931" w:type="dxa"/>
            <w:tcMar>
              <w:left w:w="57" w:type="dxa"/>
              <w:right w:w="57" w:type="dxa"/>
            </w:tcMar>
            <w:vAlign w:val="center"/>
          </w:tcPr>
          <w:p w14:paraId="4F31C930" w14:textId="77777777" w:rsidR="00CA6B0C" w:rsidRPr="00C736D0" w:rsidRDefault="00CA6B0C" w:rsidP="00F271B8">
            <w:pPr>
              <w:jc w:val="center"/>
              <w:rPr>
                <w:szCs w:val="21"/>
              </w:rPr>
            </w:pPr>
            <w:r>
              <w:rPr>
                <w:rFonts w:hint="eastAsia"/>
                <w:sz w:val="18"/>
                <w:szCs w:val="18"/>
              </w:rPr>
              <w:t>10.88</w:t>
            </w:r>
          </w:p>
        </w:tc>
        <w:tc>
          <w:tcPr>
            <w:tcW w:w="899" w:type="dxa"/>
            <w:tcMar>
              <w:left w:w="57" w:type="dxa"/>
              <w:right w:w="57" w:type="dxa"/>
            </w:tcMar>
            <w:vAlign w:val="center"/>
          </w:tcPr>
          <w:p w14:paraId="44001CB7" w14:textId="77777777" w:rsidR="00CA6B0C" w:rsidRPr="00C736D0" w:rsidRDefault="00CA6B0C" w:rsidP="00F271B8">
            <w:pPr>
              <w:jc w:val="center"/>
              <w:rPr>
                <w:szCs w:val="21"/>
              </w:rPr>
            </w:pPr>
            <w:r>
              <w:rPr>
                <w:rFonts w:hint="eastAsia"/>
                <w:sz w:val="18"/>
                <w:szCs w:val="18"/>
              </w:rPr>
              <w:t>18.64</w:t>
            </w:r>
          </w:p>
        </w:tc>
        <w:tc>
          <w:tcPr>
            <w:tcW w:w="900" w:type="dxa"/>
            <w:tcMar>
              <w:left w:w="57" w:type="dxa"/>
              <w:right w:w="57" w:type="dxa"/>
            </w:tcMar>
            <w:vAlign w:val="center"/>
          </w:tcPr>
          <w:p w14:paraId="535A6FFF" w14:textId="77777777" w:rsidR="00CA6B0C" w:rsidRPr="00C736D0" w:rsidRDefault="00CA6B0C" w:rsidP="00F271B8">
            <w:pPr>
              <w:jc w:val="center"/>
              <w:rPr>
                <w:szCs w:val="21"/>
              </w:rPr>
            </w:pPr>
            <w:r>
              <w:rPr>
                <w:rFonts w:hint="eastAsia"/>
                <w:sz w:val="18"/>
                <w:szCs w:val="18"/>
              </w:rPr>
              <w:t xml:space="preserve">21.58 </w:t>
            </w:r>
          </w:p>
        </w:tc>
        <w:tc>
          <w:tcPr>
            <w:tcW w:w="942" w:type="dxa"/>
            <w:tcMar>
              <w:left w:w="57" w:type="dxa"/>
              <w:right w:w="57" w:type="dxa"/>
            </w:tcMar>
            <w:vAlign w:val="center"/>
          </w:tcPr>
          <w:p w14:paraId="4F876978" w14:textId="77777777" w:rsidR="00CA6B0C" w:rsidRPr="00C736D0" w:rsidRDefault="00CA6B0C" w:rsidP="00F271B8">
            <w:pPr>
              <w:jc w:val="center"/>
              <w:rPr>
                <w:szCs w:val="21"/>
              </w:rPr>
            </w:pPr>
            <w:r>
              <w:rPr>
                <w:rFonts w:hint="eastAsia"/>
                <w:sz w:val="18"/>
                <w:szCs w:val="18"/>
              </w:rPr>
              <w:t>59.74</w:t>
            </w:r>
          </w:p>
        </w:tc>
        <w:tc>
          <w:tcPr>
            <w:tcW w:w="758" w:type="dxa"/>
            <w:tcBorders>
              <w:right w:val="single" w:sz="12" w:space="0" w:color="auto"/>
            </w:tcBorders>
            <w:tcMar>
              <w:left w:w="57" w:type="dxa"/>
              <w:right w:w="57" w:type="dxa"/>
            </w:tcMar>
            <w:vAlign w:val="center"/>
          </w:tcPr>
          <w:p w14:paraId="18E606A6" w14:textId="77777777" w:rsidR="00CA6B0C" w:rsidRPr="00C736D0" w:rsidRDefault="00CA6B0C" w:rsidP="00F271B8">
            <w:pPr>
              <w:jc w:val="center"/>
              <w:rPr>
                <w:szCs w:val="21"/>
              </w:rPr>
            </w:pPr>
            <w:r>
              <w:rPr>
                <w:rFonts w:hint="eastAsia"/>
                <w:sz w:val="18"/>
                <w:szCs w:val="18"/>
              </w:rPr>
              <w:t>0.45</w:t>
            </w:r>
          </w:p>
        </w:tc>
      </w:tr>
      <w:tr w:rsidR="00CA6B0C" w:rsidRPr="00C736D0" w14:paraId="46EB1369" w14:textId="77777777" w:rsidTr="00F271B8">
        <w:trPr>
          <w:trHeight w:val="397"/>
          <w:jc w:val="center"/>
        </w:trPr>
        <w:tc>
          <w:tcPr>
            <w:tcW w:w="430" w:type="dxa"/>
            <w:tcBorders>
              <w:left w:val="single" w:sz="12" w:space="0" w:color="auto"/>
            </w:tcBorders>
            <w:tcMar>
              <w:left w:w="57" w:type="dxa"/>
              <w:right w:w="57" w:type="dxa"/>
            </w:tcMar>
            <w:vAlign w:val="center"/>
          </w:tcPr>
          <w:p w14:paraId="66F08D34" w14:textId="77777777" w:rsidR="00CA6B0C" w:rsidRPr="00C736D0" w:rsidRDefault="00CA6B0C" w:rsidP="00F271B8">
            <w:pPr>
              <w:jc w:val="center"/>
              <w:rPr>
                <w:szCs w:val="21"/>
              </w:rPr>
            </w:pPr>
            <w:r>
              <w:rPr>
                <w:rFonts w:hint="eastAsia"/>
                <w:sz w:val="18"/>
                <w:szCs w:val="18"/>
              </w:rPr>
              <w:t>19</w:t>
            </w:r>
          </w:p>
        </w:tc>
        <w:tc>
          <w:tcPr>
            <w:tcW w:w="839" w:type="dxa"/>
            <w:tcMar>
              <w:left w:w="57" w:type="dxa"/>
              <w:right w:w="57" w:type="dxa"/>
            </w:tcMar>
            <w:vAlign w:val="center"/>
          </w:tcPr>
          <w:p w14:paraId="3565E8D2" w14:textId="77777777" w:rsidR="00CA6B0C" w:rsidRPr="00C736D0" w:rsidRDefault="00CA6B0C" w:rsidP="00F271B8">
            <w:pPr>
              <w:jc w:val="center"/>
              <w:rPr>
                <w:szCs w:val="21"/>
              </w:rPr>
            </w:pPr>
            <w:r>
              <w:rPr>
                <w:rFonts w:hint="eastAsia"/>
                <w:sz w:val="18"/>
                <w:szCs w:val="18"/>
              </w:rPr>
              <w:t>636.97</w:t>
            </w:r>
          </w:p>
        </w:tc>
        <w:tc>
          <w:tcPr>
            <w:tcW w:w="768" w:type="dxa"/>
            <w:tcMar>
              <w:left w:w="57" w:type="dxa"/>
              <w:right w:w="57" w:type="dxa"/>
            </w:tcMar>
            <w:vAlign w:val="center"/>
          </w:tcPr>
          <w:p w14:paraId="21A18D78" w14:textId="77777777" w:rsidR="00CA6B0C" w:rsidRPr="00C736D0" w:rsidRDefault="00CA6B0C" w:rsidP="00F271B8">
            <w:pPr>
              <w:jc w:val="center"/>
              <w:rPr>
                <w:szCs w:val="21"/>
              </w:rPr>
            </w:pPr>
            <w:r>
              <w:rPr>
                <w:rFonts w:hint="eastAsia"/>
                <w:sz w:val="18"/>
                <w:szCs w:val="18"/>
              </w:rPr>
              <w:t>28.97</w:t>
            </w:r>
          </w:p>
        </w:tc>
        <w:tc>
          <w:tcPr>
            <w:tcW w:w="620" w:type="dxa"/>
            <w:tcMar>
              <w:left w:w="57" w:type="dxa"/>
              <w:right w:w="57" w:type="dxa"/>
            </w:tcMar>
            <w:vAlign w:val="center"/>
          </w:tcPr>
          <w:p w14:paraId="4DBCEB84" w14:textId="77777777" w:rsidR="00CA6B0C" w:rsidRPr="00C736D0" w:rsidRDefault="00CA6B0C" w:rsidP="00F271B8">
            <w:pPr>
              <w:jc w:val="center"/>
              <w:rPr>
                <w:szCs w:val="21"/>
              </w:rPr>
            </w:pPr>
            <w:r>
              <w:rPr>
                <w:rFonts w:hint="eastAsia"/>
                <w:sz w:val="18"/>
                <w:szCs w:val="18"/>
              </w:rPr>
              <w:t>2.79</w:t>
            </w:r>
          </w:p>
        </w:tc>
        <w:tc>
          <w:tcPr>
            <w:tcW w:w="800" w:type="dxa"/>
            <w:tcMar>
              <w:left w:w="57" w:type="dxa"/>
              <w:right w:w="57" w:type="dxa"/>
            </w:tcMar>
            <w:vAlign w:val="center"/>
          </w:tcPr>
          <w:p w14:paraId="63A40643" w14:textId="77777777" w:rsidR="00CA6B0C" w:rsidRPr="00C736D0" w:rsidRDefault="00CA6B0C" w:rsidP="00F271B8">
            <w:pPr>
              <w:jc w:val="center"/>
              <w:rPr>
                <w:szCs w:val="21"/>
              </w:rPr>
            </w:pPr>
            <w:r>
              <w:rPr>
                <w:rFonts w:hint="eastAsia"/>
                <w:sz w:val="18"/>
                <w:szCs w:val="18"/>
              </w:rPr>
              <w:t>350.20</w:t>
            </w:r>
          </w:p>
        </w:tc>
        <w:tc>
          <w:tcPr>
            <w:tcW w:w="800" w:type="dxa"/>
            <w:tcMar>
              <w:left w:w="57" w:type="dxa"/>
              <w:right w:w="57" w:type="dxa"/>
            </w:tcMar>
            <w:vAlign w:val="center"/>
          </w:tcPr>
          <w:p w14:paraId="269113FB" w14:textId="77777777" w:rsidR="00CA6B0C" w:rsidRPr="00C736D0" w:rsidRDefault="00CA6B0C" w:rsidP="00F271B8">
            <w:pPr>
              <w:jc w:val="center"/>
              <w:rPr>
                <w:szCs w:val="21"/>
              </w:rPr>
            </w:pPr>
            <w:r>
              <w:rPr>
                <w:rFonts w:hint="eastAsia"/>
                <w:sz w:val="18"/>
                <w:szCs w:val="18"/>
              </w:rPr>
              <w:t>636.13</w:t>
            </w:r>
          </w:p>
        </w:tc>
        <w:tc>
          <w:tcPr>
            <w:tcW w:w="1045" w:type="dxa"/>
            <w:tcMar>
              <w:left w:w="57" w:type="dxa"/>
              <w:right w:w="57" w:type="dxa"/>
            </w:tcMar>
            <w:vAlign w:val="center"/>
          </w:tcPr>
          <w:p w14:paraId="26B83D48" w14:textId="77777777" w:rsidR="00CA6B0C" w:rsidRPr="00C736D0" w:rsidRDefault="00CA6B0C" w:rsidP="00F271B8">
            <w:pPr>
              <w:jc w:val="center"/>
              <w:rPr>
                <w:szCs w:val="21"/>
              </w:rPr>
            </w:pPr>
            <w:r>
              <w:rPr>
                <w:rFonts w:hint="eastAsia"/>
                <w:sz w:val="18"/>
                <w:szCs w:val="18"/>
              </w:rPr>
              <w:t>6.96</w:t>
            </w:r>
          </w:p>
        </w:tc>
        <w:tc>
          <w:tcPr>
            <w:tcW w:w="931" w:type="dxa"/>
            <w:tcMar>
              <w:left w:w="57" w:type="dxa"/>
              <w:right w:w="57" w:type="dxa"/>
            </w:tcMar>
            <w:vAlign w:val="center"/>
          </w:tcPr>
          <w:p w14:paraId="0513B65F" w14:textId="77777777" w:rsidR="00CA6B0C" w:rsidRPr="00C736D0" w:rsidRDefault="00CA6B0C" w:rsidP="00F271B8">
            <w:pPr>
              <w:jc w:val="center"/>
              <w:rPr>
                <w:szCs w:val="21"/>
              </w:rPr>
            </w:pPr>
            <w:r>
              <w:rPr>
                <w:rFonts w:hint="eastAsia"/>
                <w:sz w:val="18"/>
                <w:szCs w:val="18"/>
              </w:rPr>
              <w:t>12.24</w:t>
            </w:r>
          </w:p>
        </w:tc>
        <w:tc>
          <w:tcPr>
            <w:tcW w:w="899" w:type="dxa"/>
            <w:tcMar>
              <w:left w:w="57" w:type="dxa"/>
              <w:right w:w="57" w:type="dxa"/>
            </w:tcMar>
            <w:vAlign w:val="center"/>
          </w:tcPr>
          <w:p w14:paraId="60480B5D" w14:textId="77777777" w:rsidR="00CA6B0C" w:rsidRPr="00C736D0" w:rsidRDefault="00CA6B0C" w:rsidP="00F271B8">
            <w:pPr>
              <w:jc w:val="center"/>
              <w:rPr>
                <w:szCs w:val="21"/>
              </w:rPr>
            </w:pPr>
            <w:r>
              <w:rPr>
                <w:rFonts w:hint="eastAsia"/>
                <w:sz w:val="18"/>
                <w:szCs w:val="18"/>
              </w:rPr>
              <w:t>18.59</w:t>
            </w:r>
          </w:p>
        </w:tc>
        <w:tc>
          <w:tcPr>
            <w:tcW w:w="900" w:type="dxa"/>
            <w:tcMar>
              <w:left w:w="57" w:type="dxa"/>
              <w:right w:w="57" w:type="dxa"/>
            </w:tcMar>
            <w:vAlign w:val="center"/>
          </w:tcPr>
          <w:p w14:paraId="46E8D91C" w14:textId="77777777" w:rsidR="00CA6B0C" w:rsidRPr="00C736D0" w:rsidRDefault="00CA6B0C" w:rsidP="00F271B8">
            <w:pPr>
              <w:jc w:val="center"/>
              <w:rPr>
                <w:szCs w:val="21"/>
              </w:rPr>
            </w:pPr>
            <w:r>
              <w:rPr>
                <w:rFonts w:hint="eastAsia"/>
                <w:sz w:val="18"/>
                <w:szCs w:val="18"/>
              </w:rPr>
              <w:t xml:space="preserve">22.26 </w:t>
            </w:r>
          </w:p>
        </w:tc>
        <w:tc>
          <w:tcPr>
            <w:tcW w:w="942" w:type="dxa"/>
            <w:tcMar>
              <w:left w:w="57" w:type="dxa"/>
              <w:right w:w="57" w:type="dxa"/>
            </w:tcMar>
            <w:vAlign w:val="center"/>
          </w:tcPr>
          <w:p w14:paraId="6DDDD758" w14:textId="77777777" w:rsidR="00CA6B0C" w:rsidRPr="00C736D0" w:rsidRDefault="00CA6B0C" w:rsidP="00F271B8">
            <w:pPr>
              <w:jc w:val="center"/>
              <w:rPr>
                <w:szCs w:val="21"/>
              </w:rPr>
            </w:pPr>
            <w:r>
              <w:rPr>
                <w:rFonts w:hint="eastAsia"/>
                <w:sz w:val="18"/>
                <w:szCs w:val="18"/>
              </w:rPr>
              <w:t>56.64</w:t>
            </w:r>
          </w:p>
        </w:tc>
        <w:tc>
          <w:tcPr>
            <w:tcW w:w="758" w:type="dxa"/>
            <w:tcBorders>
              <w:right w:val="single" w:sz="12" w:space="0" w:color="auto"/>
            </w:tcBorders>
            <w:tcMar>
              <w:left w:w="57" w:type="dxa"/>
              <w:right w:w="57" w:type="dxa"/>
            </w:tcMar>
            <w:vAlign w:val="center"/>
          </w:tcPr>
          <w:p w14:paraId="729B3271" w14:textId="77777777" w:rsidR="00CA6B0C" w:rsidRPr="00C736D0" w:rsidRDefault="00CA6B0C" w:rsidP="00F271B8">
            <w:pPr>
              <w:jc w:val="center"/>
              <w:rPr>
                <w:szCs w:val="21"/>
              </w:rPr>
            </w:pPr>
            <w:r>
              <w:rPr>
                <w:rFonts w:hint="eastAsia"/>
                <w:sz w:val="18"/>
                <w:szCs w:val="18"/>
              </w:rPr>
              <w:t>0.76</w:t>
            </w:r>
          </w:p>
        </w:tc>
      </w:tr>
      <w:tr w:rsidR="00CA6B0C" w:rsidRPr="00C736D0" w14:paraId="01F2E7D3" w14:textId="77777777" w:rsidTr="00F271B8">
        <w:trPr>
          <w:trHeight w:val="397"/>
          <w:jc w:val="center"/>
        </w:trPr>
        <w:tc>
          <w:tcPr>
            <w:tcW w:w="430" w:type="dxa"/>
            <w:tcBorders>
              <w:left w:val="single" w:sz="12" w:space="0" w:color="auto"/>
            </w:tcBorders>
            <w:tcMar>
              <w:left w:w="57" w:type="dxa"/>
              <w:right w:w="57" w:type="dxa"/>
            </w:tcMar>
            <w:vAlign w:val="center"/>
          </w:tcPr>
          <w:p w14:paraId="43546E73" w14:textId="77777777" w:rsidR="00CA6B0C" w:rsidRPr="00C736D0" w:rsidRDefault="00CA6B0C" w:rsidP="00F271B8">
            <w:pPr>
              <w:jc w:val="center"/>
              <w:rPr>
                <w:szCs w:val="21"/>
              </w:rPr>
            </w:pPr>
            <w:r>
              <w:rPr>
                <w:rFonts w:hint="eastAsia"/>
                <w:sz w:val="18"/>
                <w:szCs w:val="18"/>
              </w:rPr>
              <w:t>20</w:t>
            </w:r>
          </w:p>
        </w:tc>
        <w:tc>
          <w:tcPr>
            <w:tcW w:w="839" w:type="dxa"/>
            <w:tcMar>
              <w:left w:w="57" w:type="dxa"/>
              <w:right w:w="57" w:type="dxa"/>
            </w:tcMar>
            <w:vAlign w:val="center"/>
          </w:tcPr>
          <w:p w14:paraId="191DFA50" w14:textId="77777777" w:rsidR="00CA6B0C" w:rsidRPr="00C736D0" w:rsidRDefault="00CA6B0C" w:rsidP="00F271B8">
            <w:pPr>
              <w:jc w:val="center"/>
              <w:rPr>
                <w:szCs w:val="21"/>
              </w:rPr>
            </w:pPr>
            <w:r>
              <w:rPr>
                <w:rFonts w:hint="eastAsia"/>
                <w:sz w:val="18"/>
                <w:szCs w:val="18"/>
              </w:rPr>
              <w:t>665.75</w:t>
            </w:r>
          </w:p>
        </w:tc>
        <w:tc>
          <w:tcPr>
            <w:tcW w:w="768" w:type="dxa"/>
            <w:tcMar>
              <w:left w:w="57" w:type="dxa"/>
              <w:right w:w="57" w:type="dxa"/>
            </w:tcMar>
            <w:vAlign w:val="center"/>
          </w:tcPr>
          <w:p w14:paraId="2E187BF2" w14:textId="77777777" w:rsidR="00CA6B0C" w:rsidRPr="00C736D0" w:rsidRDefault="00CA6B0C" w:rsidP="00F271B8">
            <w:pPr>
              <w:jc w:val="center"/>
              <w:rPr>
                <w:szCs w:val="21"/>
              </w:rPr>
            </w:pPr>
            <w:r>
              <w:rPr>
                <w:rFonts w:hint="eastAsia"/>
                <w:sz w:val="18"/>
                <w:szCs w:val="18"/>
              </w:rPr>
              <w:t>28.78</w:t>
            </w:r>
          </w:p>
        </w:tc>
        <w:tc>
          <w:tcPr>
            <w:tcW w:w="620" w:type="dxa"/>
            <w:tcMar>
              <w:left w:w="57" w:type="dxa"/>
              <w:right w:w="57" w:type="dxa"/>
            </w:tcMar>
            <w:vAlign w:val="center"/>
          </w:tcPr>
          <w:p w14:paraId="7C57C52F" w14:textId="77777777" w:rsidR="00CA6B0C" w:rsidRPr="00C736D0" w:rsidRDefault="00CA6B0C" w:rsidP="00F271B8">
            <w:pPr>
              <w:jc w:val="center"/>
              <w:rPr>
                <w:szCs w:val="21"/>
              </w:rPr>
            </w:pPr>
            <w:r>
              <w:rPr>
                <w:rFonts w:hint="eastAsia"/>
                <w:sz w:val="18"/>
                <w:szCs w:val="18"/>
              </w:rPr>
              <w:t>2.81</w:t>
            </w:r>
          </w:p>
        </w:tc>
        <w:tc>
          <w:tcPr>
            <w:tcW w:w="800" w:type="dxa"/>
            <w:tcMar>
              <w:left w:w="57" w:type="dxa"/>
              <w:right w:w="57" w:type="dxa"/>
            </w:tcMar>
            <w:vAlign w:val="center"/>
          </w:tcPr>
          <w:p w14:paraId="4E3486D9" w14:textId="77777777" w:rsidR="00CA6B0C" w:rsidRPr="00C736D0" w:rsidRDefault="00CA6B0C" w:rsidP="00F271B8">
            <w:pPr>
              <w:jc w:val="center"/>
              <w:rPr>
                <w:szCs w:val="21"/>
              </w:rPr>
            </w:pPr>
            <w:r>
              <w:rPr>
                <w:rFonts w:hint="eastAsia"/>
                <w:sz w:val="18"/>
                <w:szCs w:val="18"/>
              </w:rPr>
              <w:t>354.87</w:t>
            </w:r>
          </w:p>
        </w:tc>
        <w:tc>
          <w:tcPr>
            <w:tcW w:w="800" w:type="dxa"/>
            <w:tcMar>
              <w:left w:w="57" w:type="dxa"/>
              <w:right w:w="57" w:type="dxa"/>
            </w:tcMar>
            <w:vAlign w:val="center"/>
          </w:tcPr>
          <w:p w14:paraId="50260687" w14:textId="77777777" w:rsidR="00CA6B0C" w:rsidRPr="00C736D0" w:rsidRDefault="00CA6B0C" w:rsidP="00F271B8">
            <w:pPr>
              <w:jc w:val="center"/>
              <w:rPr>
                <w:szCs w:val="21"/>
              </w:rPr>
            </w:pPr>
            <w:r>
              <w:rPr>
                <w:rFonts w:hint="eastAsia"/>
                <w:sz w:val="18"/>
                <w:szCs w:val="18"/>
              </w:rPr>
              <w:t>664.88</w:t>
            </w:r>
          </w:p>
        </w:tc>
        <w:tc>
          <w:tcPr>
            <w:tcW w:w="1045" w:type="dxa"/>
            <w:tcMar>
              <w:left w:w="57" w:type="dxa"/>
              <w:right w:w="57" w:type="dxa"/>
            </w:tcMar>
            <w:vAlign w:val="center"/>
          </w:tcPr>
          <w:p w14:paraId="5DD53EC2" w14:textId="77777777" w:rsidR="00CA6B0C" w:rsidRPr="00C736D0" w:rsidRDefault="00CA6B0C" w:rsidP="00F271B8">
            <w:pPr>
              <w:jc w:val="center"/>
              <w:rPr>
                <w:szCs w:val="21"/>
              </w:rPr>
            </w:pPr>
            <w:r>
              <w:rPr>
                <w:rFonts w:hint="eastAsia"/>
                <w:sz w:val="18"/>
                <w:szCs w:val="18"/>
              </w:rPr>
              <w:t>8.35</w:t>
            </w:r>
          </w:p>
        </w:tc>
        <w:tc>
          <w:tcPr>
            <w:tcW w:w="931" w:type="dxa"/>
            <w:tcMar>
              <w:left w:w="57" w:type="dxa"/>
              <w:right w:w="57" w:type="dxa"/>
            </w:tcMar>
            <w:vAlign w:val="center"/>
          </w:tcPr>
          <w:p w14:paraId="58D590E3" w14:textId="77777777" w:rsidR="00CA6B0C" w:rsidRPr="00C736D0" w:rsidRDefault="00CA6B0C" w:rsidP="00F271B8">
            <w:pPr>
              <w:jc w:val="center"/>
              <w:rPr>
                <w:szCs w:val="21"/>
              </w:rPr>
            </w:pPr>
            <w:r>
              <w:rPr>
                <w:rFonts w:hint="eastAsia"/>
                <w:sz w:val="18"/>
                <w:szCs w:val="18"/>
              </w:rPr>
              <w:t>13.64</w:t>
            </w:r>
          </w:p>
        </w:tc>
        <w:tc>
          <w:tcPr>
            <w:tcW w:w="899" w:type="dxa"/>
            <w:tcMar>
              <w:left w:w="57" w:type="dxa"/>
              <w:right w:w="57" w:type="dxa"/>
            </w:tcMar>
            <w:vAlign w:val="center"/>
          </w:tcPr>
          <w:p w14:paraId="14242A56" w14:textId="77777777" w:rsidR="00CA6B0C" w:rsidRPr="00C736D0" w:rsidRDefault="00CA6B0C" w:rsidP="00F271B8">
            <w:pPr>
              <w:jc w:val="center"/>
              <w:rPr>
                <w:szCs w:val="21"/>
              </w:rPr>
            </w:pPr>
            <w:r>
              <w:rPr>
                <w:rFonts w:hint="eastAsia"/>
                <w:sz w:val="18"/>
                <w:szCs w:val="18"/>
              </w:rPr>
              <w:t>18.41</w:t>
            </w:r>
          </w:p>
        </w:tc>
        <w:tc>
          <w:tcPr>
            <w:tcW w:w="900" w:type="dxa"/>
            <w:tcMar>
              <w:left w:w="57" w:type="dxa"/>
              <w:right w:w="57" w:type="dxa"/>
            </w:tcMar>
            <w:vAlign w:val="center"/>
          </w:tcPr>
          <w:p w14:paraId="4A78DEDD" w14:textId="77777777" w:rsidR="00CA6B0C" w:rsidRPr="00C736D0" w:rsidRDefault="00CA6B0C" w:rsidP="00F271B8">
            <w:pPr>
              <w:jc w:val="center"/>
              <w:rPr>
                <w:szCs w:val="21"/>
              </w:rPr>
            </w:pPr>
            <w:r>
              <w:rPr>
                <w:rFonts w:hint="eastAsia"/>
                <w:sz w:val="18"/>
                <w:szCs w:val="18"/>
              </w:rPr>
              <w:t xml:space="preserve">22.91 </w:t>
            </w:r>
          </w:p>
        </w:tc>
        <w:tc>
          <w:tcPr>
            <w:tcW w:w="942" w:type="dxa"/>
            <w:tcMar>
              <w:left w:w="57" w:type="dxa"/>
              <w:right w:w="57" w:type="dxa"/>
            </w:tcMar>
            <w:vAlign w:val="center"/>
          </w:tcPr>
          <w:p w14:paraId="1A0A91EA" w14:textId="77777777" w:rsidR="00CA6B0C" w:rsidRPr="00C736D0" w:rsidRDefault="00CA6B0C" w:rsidP="00F271B8">
            <w:pPr>
              <w:jc w:val="center"/>
              <w:rPr>
                <w:szCs w:val="21"/>
              </w:rPr>
            </w:pPr>
            <w:r>
              <w:rPr>
                <w:rFonts w:hint="eastAsia"/>
                <w:sz w:val="18"/>
                <w:szCs w:val="18"/>
              </w:rPr>
              <w:t>53.47</w:t>
            </w:r>
          </w:p>
        </w:tc>
        <w:tc>
          <w:tcPr>
            <w:tcW w:w="758" w:type="dxa"/>
            <w:tcBorders>
              <w:right w:val="single" w:sz="12" w:space="0" w:color="auto"/>
            </w:tcBorders>
            <w:tcMar>
              <w:left w:w="57" w:type="dxa"/>
              <w:right w:w="57" w:type="dxa"/>
            </w:tcMar>
            <w:vAlign w:val="center"/>
          </w:tcPr>
          <w:p w14:paraId="228C7861" w14:textId="77777777" w:rsidR="00CA6B0C" w:rsidRPr="00C736D0" w:rsidRDefault="00CA6B0C" w:rsidP="00F271B8">
            <w:pPr>
              <w:jc w:val="center"/>
              <w:rPr>
                <w:szCs w:val="21"/>
              </w:rPr>
            </w:pPr>
            <w:r>
              <w:rPr>
                <w:rFonts w:hint="eastAsia"/>
                <w:sz w:val="18"/>
                <w:szCs w:val="18"/>
              </w:rPr>
              <w:t>0.24</w:t>
            </w:r>
          </w:p>
        </w:tc>
      </w:tr>
      <w:tr w:rsidR="00CA6B0C" w:rsidRPr="00C736D0" w14:paraId="01964F81" w14:textId="77777777" w:rsidTr="00F271B8">
        <w:trPr>
          <w:trHeight w:val="397"/>
          <w:jc w:val="center"/>
        </w:trPr>
        <w:tc>
          <w:tcPr>
            <w:tcW w:w="430" w:type="dxa"/>
            <w:tcBorders>
              <w:left w:val="single" w:sz="12" w:space="0" w:color="auto"/>
            </w:tcBorders>
            <w:tcMar>
              <w:left w:w="57" w:type="dxa"/>
              <w:right w:w="57" w:type="dxa"/>
            </w:tcMar>
            <w:vAlign w:val="center"/>
          </w:tcPr>
          <w:p w14:paraId="5EB4412C" w14:textId="77777777" w:rsidR="00CA6B0C" w:rsidRPr="00C736D0" w:rsidRDefault="00CA6B0C" w:rsidP="00F271B8">
            <w:pPr>
              <w:jc w:val="center"/>
              <w:rPr>
                <w:szCs w:val="21"/>
              </w:rPr>
            </w:pPr>
            <w:r>
              <w:rPr>
                <w:rFonts w:hint="eastAsia"/>
                <w:sz w:val="18"/>
                <w:szCs w:val="18"/>
              </w:rPr>
              <w:t>21</w:t>
            </w:r>
          </w:p>
        </w:tc>
        <w:tc>
          <w:tcPr>
            <w:tcW w:w="839" w:type="dxa"/>
            <w:tcMar>
              <w:left w:w="57" w:type="dxa"/>
              <w:right w:w="57" w:type="dxa"/>
            </w:tcMar>
            <w:vAlign w:val="center"/>
          </w:tcPr>
          <w:p w14:paraId="443525AE" w14:textId="77777777" w:rsidR="00CA6B0C" w:rsidRPr="00C736D0" w:rsidRDefault="00CA6B0C" w:rsidP="00F271B8">
            <w:pPr>
              <w:jc w:val="center"/>
              <w:rPr>
                <w:szCs w:val="21"/>
              </w:rPr>
            </w:pPr>
            <w:r>
              <w:rPr>
                <w:rFonts w:hint="eastAsia"/>
                <w:sz w:val="18"/>
                <w:szCs w:val="18"/>
              </w:rPr>
              <w:t>690.00</w:t>
            </w:r>
          </w:p>
        </w:tc>
        <w:tc>
          <w:tcPr>
            <w:tcW w:w="768" w:type="dxa"/>
            <w:tcMar>
              <w:left w:w="57" w:type="dxa"/>
              <w:right w:w="57" w:type="dxa"/>
            </w:tcMar>
            <w:vAlign w:val="center"/>
          </w:tcPr>
          <w:p w14:paraId="45F355E2" w14:textId="77777777" w:rsidR="00CA6B0C" w:rsidRPr="00C736D0" w:rsidRDefault="00CA6B0C" w:rsidP="00F271B8">
            <w:pPr>
              <w:jc w:val="center"/>
              <w:rPr>
                <w:szCs w:val="21"/>
              </w:rPr>
            </w:pPr>
            <w:r>
              <w:rPr>
                <w:rFonts w:hint="eastAsia"/>
                <w:sz w:val="18"/>
                <w:szCs w:val="18"/>
              </w:rPr>
              <w:t>24.25</w:t>
            </w:r>
          </w:p>
        </w:tc>
        <w:tc>
          <w:tcPr>
            <w:tcW w:w="620" w:type="dxa"/>
            <w:tcMar>
              <w:left w:w="57" w:type="dxa"/>
              <w:right w:w="57" w:type="dxa"/>
            </w:tcMar>
            <w:vAlign w:val="center"/>
          </w:tcPr>
          <w:p w14:paraId="2332987E" w14:textId="77777777" w:rsidR="00CA6B0C" w:rsidRPr="00C736D0" w:rsidRDefault="00CA6B0C" w:rsidP="00F271B8">
            <w:pPr>
              <w:jc w:val="center"/>
              <w:rPr>
                <w:szCs w:val="21"/>
              </w:rPr>
            </w:pPr>
            <w:r>
              <w:rPr>
                <w:rFonts w:hint="eastAsia"/>
                <w:sz w:val="18"/>
                <w:szCs w:val="18"/>
              </w:rPr>
              <w:t>3.00</w:t>
            </w:r>
          </w:p>
        </w:tc>
        <w:tc>
          <w:tcPr>
            <w:tcW w:w="800" w:type="dxa"/>
            <w:tcMar>
              <w:left w:w="57" w:type="dxa"/>
              <w:right w:w="57" w:type="dxa"/>
            </w:tcMar>
            <w:vAlign w:val="center"/>
          </w:tcPr>
          <w:p w14:paraId="6710E7FF" w14:textId="77777777" w:rsidR="00CA6B0C" w:rsidRPr="00C736D0" w:rsidRDefault="00CA6B0C" w:rsidP="00F271B8">
            <w:pPr>
              <w:jc w:val="center"/>
              <w:rPr>
                <w:szCs w:val="21"/>
              </w:rPr>
            </w:pPr>
            <w:r>
              <w:rPr>
                <w:rFonts w:hint="eastAsia"/>
                <w:sz w:val="18"/>
                <w:szCs w:val="18"/>
              </w:rPr>
              <w:t>355.00</w:t>
            </w:r>
          </w:p>
        </w:tc>
        <w:tc>
          <w:tcPr>
            <w:tcW w:w="800" w:type="dxa"/>
            <w:tcMar>
              <w:left w:w="57" w:type="dxa"/>
              <w:right w:w="57" w:type="dxa"/>
            </w:tcMar>
            <w:vAlign w:val="center"/>
          </w:tcPr>
          <w:p w14:paraId="0EA113C1" w14:textId="77777777" w:rsidR="00CA6B0C" w:rsidRPr="00C736D0" w:rsidRDefault="00CA6B0C" w:rsidP="00F271B8">
            <w:pPr>
              <w:jc w:val="center"/>
              <w:rPr>
                <w:szCs w:val="21"/>
              </w:rPr>
            </w:pPr>
            <w:r>
              <w:rPr>
                <w:rFonts w:hint="eastAsia"/>
                <w:sz w:val="18"/>
                <w:szCs w:val="18"/>
              </w:rPr>
              <w:t>689.10</w:t>
            </w:r>
          </w:p>
        </w:tc>
        <w:tc>
          <w:tcPr>
            <w:tcW w:w="1045" w:type="dxa"/>
            <w:tcMar>
              <w:left w:w="57" w:type="dxa"/>
              <w:right w:w="57" w:type="dxa"/>
            </w:tcMar>
            <w:vAlign w:val="center"/>
          </w:tcPr>
          <w:p w14:paraId="547F9F17" w14:textId="77777777" w:rsidR="00CA6B0C" w:rsidRPr="00C736D0" w:rsidRDefault="00CA6B0C" w:rsidP="00F271B8">
            <w:pPr>
              <w:jc w:val="center"/>
              <w:rPr>
                <w:szCs w:val="21"/>
              </w:rPr>
            </w:pPr>
            <w:r>
              <w:rPr>
                <w:rFonts w:hint="eastAsia"/>
                <w:sz w:val="18"/>
                <w:szCs w:val="18"/>
              </w:rPr>
              <w:t>9.56</w:t>
            </w:r>
          </w:p>
        </w:tc>
        <w:tc>
          <w:tcPr>
            <w:tcW w:w="931" w:type="dxa"/>
            <w:tcMar>
              <w:left w:w="57" w:type="dxa"/>
              <w:right w:w="57" w:type="dxa"/>
            </w:tcMar>
            <w:vAlign w:val="center"/>
          </w:tcPr>
          <w:p w14:paraId="3F07163D" w14:textId="77777777" w:rsidR="00CA6B0C" w:rsidRPr="00C736D0" w:rsidRDefault="00CA6B0C" w:rsidP="00F271B8">
            <w:pPr>
              <w:jc w:val="center"/>
              <w:rPr>
                <w:szCs w:val="21"/>
              </w:rPr>
            </w:pPr>
            <w:r>
              <w:rPr>
                <w:rFonts w:hint="eastAsia"/>
                <w:sz w:val="18"/>
                <w:szCs w:val="18"/>
              </w:rPr>
              <w:t>14.86</w:t>
            </w:r>
          </w:p>
        </w:tc>
        <w:tc>
          <w:tcPr>
            <w:tcW w:w="899" w:type="dxa"/>
            <w:tcMar>
              <w:left w:w="57" w:type="dxa"/>
              <w:right w:w="57" w:type="dxa"/>
            </w:tcMar>
            <w:vAlign w:val="center"/>
          </w:tcPr>
          <w:p w14:paraId="0DECF6AF" w14:textId="77777777" w:rsidR="00CA6B0C" w:rsidRPr="00C736D0" w:rsidRDefault="00CA6B0C" w:rsidP="00F271B8">
            <w:pPr>
              <w:jc w:val="center"/>
              <w:rPr>
                <w:szCs w:val="21"/>
              </w:rPr>
            </w:pPr>
            <w:r>
              <w:rPr>
                <w:rFonts w:hint="eastAsia"/>
                <w:sz w:val="18"/>
                <w:szCs w:val="18"/>
              </w:rPr>
              <w:t>18.30</w:t>
            </w:r>
          </w:p>
        </w:tc>
        <w:tc>
          <w:tcPr>
            <w:tcW w:w="900" w:type="dxa"/>
            <w:tcMar>
              <w:left w:w="57" w:type="dxa"/>
              <w:right w:w="57" w:type="dxa"/>
            </w:tcMar>
            <w:vAlign w:val="center"/>
          </w:tcPr>
          <w:p w14:paraId="56C046DA" w14:textId="77777777" w:rsidR="00CA6B0C" w:rsidRPr="00C736D0" w:rsidRDefault="00CA6B0C" w:rsidP="00F271B8">
            <w:pPr>
              <w:jc w:val="center"/>
              <w:rPr>
                <w:szCs w:val="21"/>
              </w:rPr>
            </w:pPr>
            <w:r>
              <w:rPr>
                <w:rFonts w:hint="eastAsia"/>
                <w:sz w:val="18"/>
                <w:szCs w:val="18"/>
              </w:rPr>
              <w:t xml:space="preserve">23.58 </w:t>
            </w:r>
          </w:p>
        </w:tc>
        <w:tc>
          <w:tcPr>
            <w:tcW w:w="942" w:type="dxa"/>
            <w:tcMar>
              <w:left w:w="57" w:type="dxa"/>
              <w:right w:w="57" w:type="dxa"/>
            </w:tcMar>
            <w:vAlign w:val="center"/>
          </w:tcPr>
          <w:p w14:paraId="296B0AA3" w14:textId="77777777" w:rsidR="00CA6B0C" w:rsidRPr="00C736D0" w:rsidRDefault="00CA6B0C" w:rsidP="00F271B8">
            <w:pPr>
              <w:jc w:val="center"/>
              <w:rPr>
                <w:szCs w:val="21"/>
              </w:rPr>
            </w:pPr>
            <w:r>
              <w:rPr>
                <w:rFonts w:hint="eastAsia"/>
                <w:sz w:val="18"/>
                <w:szCs w:val="18"/>
              </w:rPr>
              <w:t>50.92</w:t>
            </w:r>
          </w:p>
        </w:tc>
        <w:tc>
          <w:tcPr>
            <w:tcW w:w="758" w:type="dxa"/>
            <w:tcBorders>
              <w:right w:val="single" w:sz="12" w:space="0" w:color="auto"/>
            </w:tcBorders>
            <w:tcMar>
              <w:left w:w="57" w:type="dxa"/>
              <w:right w:w="57" w:type="dxa"/>
            </w:tcMar>
            <w:vAlign w:val="center"/>
          </w:tcPr>
          <w:p w14:paraId="0A83E935" w14:textId="77777777" w:rsidR="00CA6B0C" w:rsidRPr="00C736D0" w:rsidRDefault="00CA6B0C" w:rsidP="00F271B8">
            <w:pPr>
              <w:jc w:val="center"/>
              <w:rPr>
                <w:szCs w:val="21"/>
              </w:rPr>
            </w:pPr>
            <w:r>
              <w:rPr>
                <w:rFonts w:hint="eastAsia"/>
                <w:sz w:val="18"/>
                <w:szCs w:val="18"/>
              </w:rPr>
              <w:t>0.24</w:t>
            </w:r>
          </w:p>
        </w:tc>
      </w:tr>
      <w:tr w:rsidR="00CA6B0C" w:rsidRPr="00C736D0" w14:paraId="61C8CF45" w14:textId="77777777" w:rsidTr="00F271B8">
        <w:trPr>
          <w:trHeight w:val="397"/>
          <w:jc w:val="center"/>
        </w:trPr>
        <w:tc>
          <w:tcPr>
            <w:tcW w:w="430" w:type="dxa"/>
            <w:tcBorders>
              <w:left w:val="single" w:sz="12" w:space="0" w:color="auto"/>
            </w:tcBorders>
            <w:tcMar>
              <w:left w:w="57" w:type="dxa"/>
              <w:right w:w="57" w:type="dxa"/>
            </w:tcMar>
            <w:vAlign w:val="center"/>
          </w:tcPr>
          <w:p w14:paraId="7E74B2A5" w14:textId="77777777" w:rsidR="00CA6B0C" w:rsidRPr="00C736D0" w:rsidRDefault="00CA6B0C" w:rsidP="00F271B8">
            <w:pPr>
              <w:jc w:val="center"/>
              <w:rPr>
                <w:szCs w:val="21"/>
              </w:rPr>
            </w:pPr>
            <w:r>
              <w:rPr>
                <w:rFonts w:hint="eastAsia"/>
                <w:sz w:val="18"/>
                <w:szCs w:val="18"/>
              </w:rPr>
              <w:t>22</w:t>
            </w:r>
          </w:p>
        </w:tc>
        <w:tc>
          <w:tcPr>
            <w:tcW w:w="839" w:type="dxa"/>
            <w:tcMar>
              <w:left w:w="57" w:type="dxa"/>
              <w:right w:w="57" w:type="dxa"/>
            </w:tcMar>
            <w:vAlign w:val="center"/>
          </w:tcPr>
          <w:p w14:paraId="5DF65947" w14:textId="77777777" w:rsidR="00CA6B0C" w:rsidRPr="00C736D0" w:rsidRDefault="00CA6B0C" w:rsidP="00F271B8">
            <w:pPr>
              <w:jc w:val="center"/>
              <w:rPr>
                <w:szCs w:val="21"/>
              </w:rPr>
            </w:pPr>
            <w:r>
              <w:rPr>
                <w:rFonts w:hint="eastAsia"/>
                <w:sz w:val="18"/>
                <w:szCs w:val="18"/>
              </w:rPr>
              <w:t>696.97</w:t>
            </w:r>
          </w:p>
        </w:tc>
        <w:tc>
          <w:tcPr>
            <w:tcW w:w="768" w:type="dxa"/>
            <w:tcMar>
              <w:left w:w="57" w:type="dxa"/>
              <w:right w:w="57" w:type="dxa"/>
            </w:tcMar>
            <w:vAlign w:val="center"/>
          </w:tcPr>
          <w:p w14:paraId="4ECBEF67" w14:textId="77777777" w:rsidR="00CA6B0C" w:rsidRPr="00C736D0" w:rsidRDefault="00CA6B0C" w:rsidP="00F271B8">
            <w:pPr>
              <w:jc w:val="center"/>
              <w:rPr>
                <w:szCs w:val="21"/>
              </w:rPr>
            </w:pPr>
            <w:r>
              <w:rPr>
                <w:rFonts w:hint="eastAsia"/>
                <w:sz w:val="18"/>
                <w:szCs w:val="18"/>
              </w:rPr>
              <w:t>6.97</w:t>
            </w:r>
          </w:p>
        </w:tc>
        <w:tc>
          <w:tcPr>
            <w:tcW w:w="620" w:type="dxa"/>
            <w:tcMar>
              <w:left w:w="57" w:type="dxa"/>
              <w:right w:w="57" w:type="dxa"/>
            </w:tcMar>
            <w:vAlign w:val="center"/>
          </w:tcPr>
          <w:p w14:paraId="00AC30DE" w14:textId="77777777" w:rsidR="00CA6B0C" w:rsidRPr="00C736D0" w:rsidRDefault="00CA6B0C" w:rsidP="00F271B8">
            <w:pPr>
              <w:jc w:val="center"/>
              <w:rPr>
                <w:szCs w:val="21"/>
              </w:rPr>
            </w:pPr>
            <w:r>
              <w:rPr>
                <w:rFonts w:hint="eastAsia"/>
                <w:sz w:val="18"/>
                <w:szCs w:val="18"/>
              </w:rPr>
              <w:t>3.16</w:t>
            </w:r>
          </w:p>
        </w:tc>
        <w:tc>
          <w:tcPr>
            <w:tcW w:w="800" w:type="dxa"/>
            <w:tcMar>
              <w:left w:w="57" w:type="dxa"/>
              <w:right w:w="57" w:type="dxa"/>
            </w:tcMar>
            <w:vAlign w:val="center"/>
          </w:tcPr>
          <w:p w14:paraId="68DB5E15" w14:textId="77777777" w:rsidR="00CA6B0C" w:rsidRPr="00C736D0" w:rsidRDefault="00CA6B0C" w:rsidP="00F271B8">
            <w:pPr>
              <w:jc w:val="center"/>
              <w:rPr>
                <w:szCs w:val="21"/>
              </w:rPr>
            </w:pPr>
            <w:r>
              <w:rPr>
                <w:rFonts w:hint="eastAsia"/>
                <w:sz w:val="18"/>
                <w:szCs w:val="18"/>
              </w:rPr>
              <w:t>355.80</w:t>
            </w:r>
          </w:p>
        </w:tc>
        <w:tc>
          <w:tcPr>
            <w:tcW w:w="800" w:type="dxa"/>
            <w:tcMar>
              <w:left w:w="57" w:type="dxa"/>
              <w:right w:w="57" w:type="dxa"/>
            </w:tcMar>
            <w:vAlign w:val="center"/>
          </w:tcPr>
          <w:p w14:paraId="42B536A1" w14:textId="77777777" w:rsidR="00CA6B0C" w:rsidRPr="00C736D0" w:rsidRDefault="00CA6B0C" w:rsidP="00F271B8">
            <w:pPr>
              <w:jc w:val="center"/>
              <w:rPr>
                <w:szCs w:val="21"/>
              </w:rPr>
            </w:pPr>
            <w:r>
              <w:rPr>
                <w:rFonts w:hint="eastAsia"/>
                <w:sz w:val="18"/>
                <w:szCs w:val="18"/>
              </w:rPr>
              <w:t>696.06</w:t>
            </w:r>
          </w:p>
        </w:tc>
        <w:tc>
          <w:tcPr>
            <w:tcW w:w="1045" w:type="dxa"/>
            <w:tcMar>
              <w:left w:w="57" w:type="dxa"/>
              <w:right w:w="57" w:type="dxa"/>
            </w:tcMar>
            <w:vAlign w:val="center"/>
          </w:tcPr>
          <w:p w14:paraId="3CFD8C1D" w14:textId="77777777" w:rsidR="00CA6B0C" w:rsidRPr="00C736D0" w:rsidRDefault="00CA6B0C" w:rsidP="00F271B8">
            <w:pPr>
              <w:jc w:val="center"/>
              <w:rPr>
                <w:szCs w:val="21"/>
              </w:rPr>
            </w:pPr>
            <w:r>
              <w:rPr>
                <w:rFonts w:hint="eastAsia"/>
                <w:sz w:val="18"/>
                <w:szCs w:val="18"/>
              </w:rPr>
              <w:t>9.93</w:t>
            </w:r>
          </w:p>
        </w:tc>
        <w:tc>
          <w:tcPr>
            <w:tcW w:w="931" w:type="dxa"/>
            <w:tcMar>
              <w:left w:w="57" w:type="dxa"/>
              <w:right w:w="57" w:type="dxa"/>
            </w:tcMar>
            <w:vAlign w:val="center"/>
          </w:tcPr>
          <w:p w14:paraId="65F51544" w14:textId="77777777" w:rsidR="00CA6B0C" w:rsidRPr="00C736D0" w:rsidRDefault="00CA6B0C" w:rsidP="00F271B8">
            <w:pPr>
              <w:jc w:val="center"/>
              <w:rPr>
                <w:szCs w:val="21"/>
              </w:rPr>
            </w:pPr>
            <w:r>
              <w:rPr>
                <w:rFonts w:hint="eastAsia"/>
                <w:sz w:val="18"/>
                <w:szCs w:val="18"/>
              </w:rPr>
              <w:t>15.23</w:t>
            </w:r>
          </w:p>
        </w:tc>
        <w:tc>
          <w:tcPr>
            <w:tcW w:w="899" w:type="dxa"/>
            <w:tcMar>
              <w:left w:w="57" w:type="dxa"/>
              <w:right w:w="57" w:type="dxa"/>
            </w:tcMar>
            <w:vAlign w:val="center"/>
          </w:tcPr>
          <w:p w14:paraId="063DBEA7" w14:textId="77777777" w:rsidR="00CA6B0C" w:rsidRPr="00C736D0" w:rsidRDefault="00CA6B0C" w:rsidP="00F271B8">
            <w:pPr>
              <w:jc w:val="center"/>
              <w:rPr>
                <w:szCs w:val="21"/>
              </w:rPr>
            </w:pPr>
            <w:r>
              <w:rPr>
                <w:rFonts w:hint="eastAsia"/>
                <w:sz w:val="18"/>
                <w:szCs w:val="18"/>
              </w:rPr>
              <w:t>18.27</w:t>
            </w:r>
          </w:p>
        </w:tc>
        <w:tc>
          <w:tcPr>
            <w:tcW w:w="900" w:type="dxa"/>
            <w:tcMar>
              <w:left w:w="57" w:type="dxa"/>
              <w:right w:w="57" w:type="dxa"/>
            </w:tcMar>
            <w:vAlign w:val="center"/>
          </w:tcPr>
          <w:p w14:paraId="09C7C432" w14:textId="77777777" w:rsidR="00CA6B0C" w:rsidRPr="00C736D0" w:rsidRDefault="00CA6B0C" w:rsidP="00F271B8">
            <w:pPr>
              <w:jc w:val="center"/>
              <w:rPr>
                <w:szCs w:val="21"/>
              </w:rPr>
            </w:pPr>
            <w:r>
              <w:rPr>
                <w:rFonts w:hint="eastAsia"/>
                <w:sz w:val="18"/>
                <w:szCs w:val="18"/>
              </w:rPr>
              <w:t xml:space="preserve">23.79 </w:t>
            </w:r>
          </w:p>
        </w:tc>
        <w:tc>
          <w:tcPr>
            <w:tcW w:w="942" w:type="dxa"/>
            <w:tcMar>
              <w:left w:w="57" w:type="dxa"/>
              <w:right w:w="57" w:type="dxa"/>
            </w:tcMar>
            <w:vAlign w:val="center"/>
          </w:tcPr>
          <w:p w14:paraId="4FBE5621" w14:textId="77777777" w:rsidR="00CA6B0C" w:rsidRPr="00C736D0" w:rsidRDefault="00CA6B0C" w:rsidP="00F271B8">
            <w:pPr>
              <w:jc w:val="center"/>
              <w:rPr>
                <w:szCs w:val="21"/>
              </w:rPr>
            </w:pPr>
            <w:r>
              <w:rPr>
                <w:rFonts w:hint="eastAsia"/>
                <w:sz w:val="18"/>
                <w:szCs w:val="18"/>
              </w:rPr>
              <w:t>50.18</w:t>
            </w:r>
          </w:p>
        </w:tc>
        <w:tc>
          <w:tcPr>
            <w:tcW w:w="758" w:type="dxa"/>
            <w:tcBorders>
              <w:right w:val="single" w:sz="12" w:space="0" w:color="auto"/>
            </w:tcBorders>
            <w:tcMar>
              <w:left w:w="57" w:type="dxa"/>
              <w:right w:w="57" w:type="dxa"/>
            </w:tcMar>
            <w:vAlign w:val="center"/>
          </w:tcPr>
          <w:p w14:paraId="53FB1105" w14:textId="77777777" w:rsidR="00CA6B0C" w:rsidRPr="00C736D0" w:rsidRDefault="00CA6B0C" w:rsidP="00F271B8">
            <w:pPr>
              <w:jc w:val="center"/>
              <w:rPr>
                <w:szCs w:val="21"/>
              </w:rPr>
            </w:pPr>
            <w:r>
              <w:rPr>
                <w:rFonts w:hint="eastAsia"/>
                <w:sz w:val="18"/>
                <w:szCs w:val="18"/>
              </w:rPr>
              <w:t>0.71</w:t>
            </w:r>
          </w:p>
        </w:tc>
      </w:tr>
      <w:tr w:rsidR="00CA6B0C" w:rsidRPr="00C736D0" w14:paraId="552F031D" w14:textId="77777777" w:rsidTr="00F271B8">
        <w:trPr>
          <w:trHeight w:val="397"/>
          <w:jc w:val="center"/>
        </w:trPr>
        <w:tc>
          <w:tcPr>
            <w:tcW w:w="430" w:type="dxa"/>
            <w:tcBorders>
              <w:left w:val="single" w:sz="12" w:space="0" w:color="auto"/>
            </w:tcBorders>
            <w:tcMar>
              <w:left w:w="57" w:type="dxa"/>
              <w:right w:w="57" w:type="dxa"/>
            </w:tcMar>
            <w:vAlign w:val="center"/>
          </w:tcPr>
          <w:p w14:paraId="6FC47DD4" w14:textId="77777777" w:rsidR="00CA6B0C" w:rsidRPr="00C736D0" w:rsidRDefault="00CA6B0C" w:rsidP="00F271B8">
            <w:pPr>
              <w:jc w:val="center"/>
              <w:rPr>
                <w:szCs w:val="21"/>
              </w:rPr>
            </w:pPr>
            <w:r>
              <w:rPr>
                <w:rFonts w:hint="eastAsia"/>
                <w:sz w:val="18"/>
                <w:szCs w:val="18"/>
              </w:rPr>
              <w:t>23</w:t>
            </w:r>
          </w:p>
        </w:tc>
        <w:tc>
          <w:tcPr>
            <w:tcW w:w="839" w:type="dxa"/>
            <w:tcMar>
              <w:left w:w="57" w:type="dxa"/>
              <w:right w:w="57" w:type="dxa"/>
            </w:tcMar>
            <w:vAlign w:val="center"/>
          </w:tcPr>
          <w:p w14:paraId="601C2034" w14:textId="77777777" w:rsidR="00CA6B0C" w:rsidRPr="00C736D0" w:rsidRDefault="00CA6B0C" w:rsidP="00F271B8">
            <w:pPr>
              <w:jc w:val="center"/>
              <w:rPr>
                <w:szCs w:val="21"/>
              </w:rPr>
            </w:pPr>
            <w:r>
              <w:rPr>
                <w:rFonts w:hint="eastAsia"/>
                <w:sz w:val="18"/>
                <w:szCs w:val="18"/>
              </w:rPr>
              <w:t>706.63</w:t>
            </w:r>
          </w:p>
        </w:tc>
        <w:tc>
          <w:tcPr>
            <w:tcW w:w="768" w:type="dxa"/>
            <w:tcMar>
              <w:left w:w="57" w:type="dxa"/>
              <w:right w:w="57" w:type="dxa"/>
            </w:tcMar>
            <w:vAlign w:val="center"/>
          </w:tcPr>
          <w:p w14:paraId="320C6433" w14:textId="77777777" w:rsidR="00CA6B0C" w:rsidRPr="00C736D0" w:rsidRDefault="00CA6B0C" w:rsidP="00F271B8">
            <w:pPr>
              <w:jc w:val="center"/>
              <w:rPr>
                <w:szCs w:val="21"/>
              </w:rPr>
            </w:pPr>
            <w:r>
              <w:rPr>
                <w:rFonts w:hint="eastAsia"/>
                <w:sz w:val="18"/>
                <w:szCs w:val="18"/>
              </w:rPr>
              <w:t>9.66</w:t>
            </w:r>
          </w:p>
        </w:tc>
        <w:tc>
          <w:tcPr>
            <w:tcW w:w="620" w:type="dxa"/>
            <w:tcMar>
              <w:left w:w="57" w:type="dxa"/>
              <w:right w:w="57" w:type="dxa"/>
            </w:tcMar>
            <w:vAlign w:val="center"/>
          </w:tcPr>
          <w:p w14:paraId="206CD54A" w14:textId="77777777" w:rsidR="00CA6B0C" w:rsidRPr="00C736D0" w:rsidRDefault="00CA6B0C" w:rsidP="00F271B8">
            <w:pPr>
              <w:jc w:val="center"/>
              <w:rPr>
                <w:szCs w:val="21"/>
              </w:rPr>
            </w:pPr>
            <w:r>
              <w:rPr>
                <w:rFonts w:hint="eastAsia"/>
                <w:sz w:val="18"/>
                <w:szCs w:val="18"/>
              </w:rPr>
              <w:t>4.08</w:t>
            </w:r>
          </w:p>
        </w:tc>
        <w:tc>
          <w:tcPr>
            <w:tcW w:w="800" w:type="dxa"/>
            <w:tcMar>
              <w:left w:w="57" w:type="dxa"/>
              <w:right w:w="57" w:type="dxa"/>
            </w:tcMar>
            <w:vAlign w:val="center"/>
          </w:tcPr>
          <w:p w14:paraId="0A3F4CC8" w14:textId="77777777" w:rsidR="00CA6B0C" w:rsidRPr="00C736D0" w:rsidRDefault="00CA6B0C" w:rsidP="00F271B8">
            <w:pPr>
              <w:jc w:val="center"/>
              <w:rPr>
                <w:szCs w:val="21"/>
              </w:rPr>
            </w:pPr>
            <w:r>
              <w:rPr>
                <w:rFonts w:hint="eastAsia"/>
                <w:sz w:val="18"/>
                <w:szCs w:val="18"/>
              </w:rPr>
              <w:t>350.40</w:t>
            </w:r>
          </w:p>
        </w:tc>
        <w:tc>
          <w:tcPr>
            <w:tcW w:w="800" w:type="dxa"/>
            <w:tcMar>
              <w:left w:w="57" w:type="dxa"/>
              <w:right w:w="57" w:type="dxa"/>
            </w:tcMar>
            <w:vAlign w:val="center"/>
          </w:tcPr>
          <w:p w14:paraId="3971406A" w14:textId="77777777" w:rsidR="00CA6B0C" w:rsidRPr="00C736D0" w:rsidRDefault="00CA6B0C" w:rsidP="00F271B8">
            <w:pPr>
              <w:jc w:val="center"/>
              <w:rPr>
                <w:szCs w:val="21"/>
              </w:rPr>
            </w:pPr>
            <w:r>
              <w:rPr>
                <w:rFonts w:hint="eastAsia"/>
                <w:sz w:val="18"/>
                <w:szCs w:val="18"/>
              </w:rPr>
              <w:t>705.70</w:t>
            </w:r>
          </w:p>
        </w:tc>
        <w:tc>
          <w:tcPr>
            <w:tcW w:w="1045" w:type="dxa"/>
            <w:tcMar>
              <w:left w:w="57" w:type="dxa"/>
              <w:right w:w="57" w:type="dxa"/>
            </w:tcMar>
            <w:vAlign w:val="center"/>
          </w:tcPr>
          <w:p w14:paraId="48C0FF58" w14:textId="77777777" w:rsidR="00CA6B0C" w:rsidRPr="00C736D0" w:rsidRDefault="00CA6B0C" w:rsidP="00F271B8">
            <w:pPr>
              <w:jc w:val="center"/>
              <w:rPr>
                <w:szCs w:val="21"/>
              </w:rPr>
            </w:pPr>
            <w:r>
              <w:rPr>
                <w:rFonts w:hint="eastAsia"/>
                <w:sz w:val="18"/>
                <w:szCs w:val="18"/>
              </w:rPr>
              <w:t>10.53</w:t>
            </w:r>
          </w:p>
        </w:tc>
        <w:tc>
          <w:tcPr>
            <w:tcW w:w="931" w:type="dxa"/>
            <w:tcMar>
              <w:left w:w="57" w:type="dxa"/>
              <w:right w:w="57" w:type="dxa"/>
            </w:tcMar>
            <w:vAlign w:val="center"/>
          </w:tcPr>
          <w:p w14:paraId="2F10AED5" w14:textId="77777777" w:rsidR="00CA6B0C" w:rsidRPr="00C736D0" w:rsidRDefault="00CA6B0C" w:rsidP="00F271B8">
            <w:pPr>
              <w:jc w:val="center"/>
              <w:rPr>
                <w:szCs w:val="21"/>
              </w:rPr>
            </w:pPr>
            <w:r>
              <w:rPr>
                <w:rFonts w:hint="eastAsia"/>
                <w:sz w:val="18"/>
                <w:szCs w:val="18"/>
              </w:rPr>
              <w:t>15.84</w:t>
            </w:r>
          </w:p>
        </w:tc>
        <w:tc>
          <w:tcPr>
            <w:tcW w:w="899" w:type="dxa"/>
            <w:tcMar>
              <w:left w:w="57" w:type="dxa"/>
              <w:right w:w="57" w:type="dxa"/>
            </w:tcMar>
            <w:vAlign w:val="center"/>
          </w:tcPr>
          <w:p w14:paraId="2E0FEF61" w14:textId="77777777" w:rsidR="00CA6B0C" w:rsidRPr="00C736D0" w:rsidRDefault="00CA6B0C" w:rsidP="00F271B8">
            <w:pPr>
              <w:jc w:val="center"/>
              <w:rPr>
                <w:szCs w:val="21"/>
              </w:rPr>
            </w:pPr>
            <w:r>
              <w:rPr>
                <w:rFonts w:hint="eastAsia"/>
                <w:sz w:val="18"/>
                <w:szCs w:val="18"/>
              </w:rPr>
              <w:t>18.20</w:t>
            </w:r>
          </w:p>
        </w:tc>
        <w:tc>
          <w:tcPr>
            <w:tcW w:w="900" w:type="dxa"/>
            <w:tcMar>
              <w:left w:w="57" w:type="dxa"/>
              <w:right w:w="57" w:type="dxa"/>
            </w:tcMar>
            <w:vAlign w:val="center"/>
          </w:tcPr>
          <w:p w14:paraId="345F3973" w14:textId="77777777" w:rsidR="00CA6B0C" w:rsidRPr="00C736D0" w:rsidRDefault="00CA6B0C" w:rsidP="00F271B8">
            <w:pPr>
              <w:jc w:val="center"/>
              <w:rPr>
                <w:szCs w:val="21"/>
              </w:rPr>
            </w:pPr>
            <w:r>
              <w:rPr>
                <w:rFonts w:hint="eastAsia"/>
                <w:sz w:val="18"/>
                <w:szCs w:val="18"/>
              </w:rPr>
              <w:t xml:space="preserve">24.13 </w:t>
            </w:r>
          </w:p>
        </w:tc>
        <w:tc>
          <w:tcPr>
            <w:tcW w:w="942" w:type="dxa"/>
            <w:tcMar>
              <w:left w:w="57" w:type="dxa"/>
              <w:right w:w="57" w:type="dxa"/>
            </w:tcMar>
            <w:vAlign w:val="center"/>
          </w:tcPr>
          <w:p w14:paraId="442BC91E" w14:textId="77777777" w:rsidR="00CA6B0C" w:rsidRPr="00C736D0" w:rsidRDefault="00CA6B0C" w:rsidP="00F271B8">
            <w:pPr>
              <w:jc w:val="center"/>
              <w:rPr>
                <w:szCs w:val="21"/>
              </w:rPr>
            </w:pPr>
            <w:r>
              <w:rPr>
                <w:rFonts w:hint="eastAsia"/>
                <w:sz w:val="18"/>
                <w:szCs w:val="18"/>
              </w:rPr>
              <w:t>48.97</w:t>
            </w:r>
          </w:p>
        </w:tc>
        <w:tc>
          <w:tcPr>
            <w:tcW w:w="758" w:type="dxa"/>
            <w:tcBorders>
              <w:right w:val="single" w:sz="12" w:space="0" w:color="auto"/>
            </w:tcBorders>
            <w:tcMar>
              <w:left w:w="57" w:type="dxa"/>
              <w:right w:w="57" w:type="dxa"/>
            </w:tcMar>
            <w:vAlign w:val="center"/>
          </w:tcPr>
          <w:p w14:paraId="5ECF63A8" w14:textId="77777777" w:rsidR="00CA6B0C" w:rsidRPr="00C736D0" w:rsidRDefault="00CA6B0C" w:rsidP="00F271B8">
            <w:pPr>
              <w:jc w:val="center"/>
              <w:rPr>
                <w:szCs w:val="21"/>
              </w:rPr>
            </w:pPr>
            <w:r>
              <w:rPr>
                <w:rFonts w:hint="eastAsia"/>
                <w:sz w:val="18"/>
                <w:szCs w:val="18"/>
              </w:rPr>
              <w:t>3.04</w:t>
            </w:r>
          </w:p>
        </w:tc>
      </w:tr>
      <w:tr w:rsidR="00CA6B0C" w:rsidRPr="00C736D0" w14:paraId="49FCC557" w14:textId="77777777" w:rsidTr="00F271B8">
        <w:trPr>
          <w:trHeight w:val="397"/>
          <w:jc w:val="center"/>
        </w:trPr>
        <w:tc>
          <w:tcPr>
            <w:tcW w:w="430" w:type="dxa"/>
            <w:tcBorders>
              <w:left w:val="single" w:sz="12" w:space="0" w:color="auto"/>
            </w:tcBorders>
            <w:tcMar>
              <w:left w:w="57" w:type="dxa"/>
              <w:right w:w="57" w:type="dxa"/>
            </w:tcMar>
            <w:vAlign w:val="center"/>
          </w:tcPr>
          <w:p w14:paraId="07975CA2" w14:textId="77777777" w:rsidR="00CA6B0C" w:rsidRPr="00C736D0" w:rsidRDefault="00CA6B0C" w:rsidP="00F271B8">
            <w:pPr>
              <w:jc w:val="center"/>
              <w:rPr>
                <w:szCs w:val="21"/>
              </w:rPr>
            </w:pPr>
            <w:r>
              <w:rPr>
                <w:rFonts w:hint="eastAsia"/>
                <w:sz w:val="18"/>
                <w:szCs w:val="18"/>
              </w:rPr>
              <w:t>24</w:t>
            </w:r>
          </w:p>
        </w:tc>
        <w:tc>
          <w:tcPr>
            <w:tcW w:w="839" w:type="dxa"/>
            <w:tcMar>
              <w:left w:w="57" w:type="dxa"/>
              <w:right w:w="57" w:type="dxa"/>
            </w:tcMar>
            <w:vAlign w:val="center"/>
          </w:tcPr>
          <w:p w14:paraId="54C9784F" w14:textId="77777777" w:rsidR="00CA6B0C" w:rsidRPr="00C736D0" w:rsidRDefault="00CA6B0C" w:rsidP="00F271B8">
            <w:pPr>
              <w:jc w:val="center"/>
              <w:rPr>
                <w:szCs w:val="21"/>
              </w:rPr>
            </w:pPr>
            <w:r>
              <w:rPr>
                <w:rFonts w:hint="eastAsia"/>
                <w:sz w:val="18"/>
                <w:szCs w:val="18"/>
              </w:rPr>
              <w:t>716.23</w:t>
            </w:r>
          </w:p>
        </w:tc>
        <w:tc>
          <w:tcPr>
            <w:tcW w:w="768" w:type="dxa"/>
            <w:tcMar>
              <w:left w:w="57" w:type="dxa"/>
              <w:right w:w="57" w:type="dxa"/>
            </w:tcMar>
            <w:vAlign w:val="center"/>
          </w:tcPr>
          <w:p w14:paraId="50195726" w14:textId="77777777" w:rsidR="00CA6B0C" w:rsidRPr="00C736D0" w:rsidRDefault="00CA6B0C" w:rsidP="00F271B8">
            <w:pPr>
              <w:jc w:val="center"/>
              <w:rPr>
                <w:szCs w:val="21"/>
              </w:rPr>
            </w:pPr>
            <w:r>
              <w:rPr>
                <w:rFonts w:hint="eastAsia"/>
                <w:sz w:val="18"/>
                <w:szCs w:val="18"/>
              </w:rPr>
              <w:t>9.60</w:t>
            </w:r>
          </w:p>
        </w:tc>
        <w:tc>
          <w:tcPr>
            <w:tcW w:w="620" w:type="dxa"/>
            <w:tcMar>
              <w:left w:w="57" w:type="dxa"/>
              <w:right w:w="57" w:type="dxa"/>
            </w:tcMar>
            <w:vAlign w:val="center"/>
          </w:tcPr>
          <w:p w14:paraId="77312E95" w14:textId="77777777" w:rsidR="00CA6B0C" w:rsidRPr="00C736D0" w:rsidRDefault="00CA6B0C" w:rsidP="00F271B8">
            <w:pPr>
              <w:jc w:val="center"/>
              <w:rPr>
                <w:szCs w:val="21"/>
              </w:rPr>
            </w:pPr>
            <w:r>
              <w:rPr>
                <w:rFonts w:hint="eastAsia"/>
                <w:sz w:val="18"/>
                <w:szCs w:val="18"/>
              </w:rPr>
              <w:t>5.12</w:t>
            </w:r>
          </w:p>
        </w:tc>
        <w:tc>
          <w:tcPr>
            <w:tcW w:w="800" w:type="dxa"/>
            <w:tcMar>
              <w:left w:w="57" w:type="dxa"/>
              <w:right w:w="57" w:type="dxa"/>
            </w:tcMar>
            <w:vAlign w:val="center"/>
          </w:tcPr>
          <w:p w14:paraId="34D50BE8" w14:textId="77777777" w:rsidR="00CA6B0C" w:rsidRPr="00C736D0" w:rsidRDefault="00CA6B0C" w:rsidP="00F271B8">
            <w:pPr>
              <w:jc w:val="center"/>
              <w:rPr>
                <w:szCs w:val="21"/>
              </w:rPr>
            </w:pPr>
            <w:r>
              <w:rPr>
                <w:rFonts w:hint="eastAsia"/>
                <w:sz w:val="18"/>
                <w:szCs w:val="18"/>
              </w:rPr>
              <w:t>340.60</w:t>
            </w:r>
          </w:p>
        </w:tc>
        <w:tc>
          <w:tcPr>
            <w:tcW w:w="800" w:type="dxa"/>
            <w:tcMar>
              <w:left w:w="57" w:type="dxa"/>
              <w:right w:w="57" w:type="dxa"/>
            </w:tcMar>
            <w:vAlign w:val="center"/>
          </w:tcPr>
          <w:p w14:paraId="6C368DD5" w14:textId="77777777" w:rsidR="00CA6B0C" w:rsidRPr="00C736D0" w:rsidRDefault="00CA6B0C" w:rsidP="00F271B8">
            <w:pPr>
              <w:jc w:val="center"/>
              <w:rPr>
                <w:szCs w:val="21"/>
              </w:rPr>
            </w:pPr>
            <w:r>
              <w:rPr>
                <w:rFonts w:hint="eastAsia"/>
                <w:sz w:val="18"/>
                <w:szCs w:val="18"/>
              </w:rPr>
              <w:t>715.27</w:t>
            </w:r>
          </w:p>
        </w:tc>
        <w:tc>
          <w:tcPr>
            <w:tcW w:w="1045" w:type="dxa"/>
            <w:tcMar>
              <w:left w:w="57" w:type="dxa"/>
              <w:right w:w="57" w:type="dxa"/>
            </w:tcMar>
            <w:vAlign w:val="center"/>
          </w:tcPr>
          <w:p w14:paraId="03EC1A52" w14:textId="77777777" w:rsidR="00CA6B0C" w:rsidRPr="00C736D0" w:rsidRDefault="00CA6B0C" w:rsidP="00F271B8">
            <w:pPr>
              <w:jc w:val="center"/>
              <w:rPr>
                <w:szCs w:val="21"/>
              </w:rPr>
            </w:pPr>
            <w:r>
              <w:rPr>
                <w:rFonts w:hint="eastAsia"/>
                <w:sz w:val="18"/>
                <w:szCs w:val="18"/>
              </w:rPr>
              <w:t>11.30</w:t>
            </w:r>
          </w:p>
        </w:tc>
        <w:tc>
          <w:tcPr>
            <w:tcW w:w="931" w:type="dxa"/>
            <w:tcMar>
              <w:left w:w="57" w:type="dxa"/>
              <w:right w:w="57" w:type="dxa"/>
            </w:tcMar>
            <w:vAlign w:val="center"/>
          </w:tcPr>
          <w:p w14:paraId="13BA6BAC" w14:textId="77777777" w:rsidR="00CA6B0C" w:rsidRPr="00C736D0" w:rsidRDefault="00CA6B0C" w:rsidP="00F271B8">
            <w:pPr>
              <w:jc w:val="center"/>
              <w:rPr>
                <w:szCs w:val="21"/>
              </w:rPr>
            </w:pPr>
            <w:r>
              <w:rPr>
                <w:rFonts w:hint="eastAsia"/>
                <w:sz w:val="18"/>
                <w:szCs w:val="18"/>
              </w:rPr>
              <w:t>16.58</w:t>
            </w:r>
          </w:p>
        </w:tc>
        <w:tc>
          <w:tcPr>
            <w:tcW w:w="899" w:type="dxa"/>
            <w:tcMar>
              <w:left w:w="57" w:type="dxa"/>
              <w:right w:w="57" w:type="dxa"/>
            </w:tcMar>
            <w:vAlign w:val="center"/>
          </w:tcPr>
          <w:p w14:paraId="71C15B94" w14:textId="77777777" w:rsidR="00CA6B0C" w:rsidRPr="00C736D0" w:rsidRDefault="00CA6B0C" w:rsidP="00F271B8">
            <w:pPr>
              <w:jc w:val="center"/>
              <w:rPr>
                <w:szCs w:val="21"/>
              </w:rPr>
            </w:pPr>
            <w:r>
              <w:rPr>
                <w:rFonts w:hint="eastAsia"/>
                <w:sz w:val="18"/>
                <w:szCs w:val="18"/>
              </w:rPr>
              <w:t>18.01</w:t>
            </w:r>
          </w:p>
        </w:tc>
        <w:tc>
          <w:tcPr>
            <w:tcW w:w="900" w:type="dxa"/>
            <w:tcMar>
              <w:left w:w="57" w:type="dxa"/>
              <w:right w:w="57" w:type="dxa"/>
            </w:tcMar>
            <w:vAlign w:val="center"/>
          </w:tcPr>
          <w:p w14:paraId="21E34284" w14:textId="77777777" w:rsidR="00CA6B0C" w:rsidRPr="00C736D0" w:rsidRDefault="00CA6B0C" w:rsidP="00F271B8">
            <w:pPr>
              <w:jc w:val="center"/>
              <w:rPr>
                <w:szCs w:val="21"/>
              </w:rPr>
            </w:pPr>
            <w:r>
              <w:rPr>
                <w:rFonts w:hint="eastAsia"/>
                <w:sz w:val="18"/>
                <w:szCs w:val="18"/>
              </w:rPr>
              <w:t xml:space="preserve">24.48 </w:t>
            </w:r>
          </w:p>
        </w:tc>
        <w:tc>
          <w:tcPr>
            <w:tcW w:w="942" w:type="dxa"/>
            <w:tcMar>
              <w:left w:w="57" w:type="dxa"/>
              <w:right w:w="57" w:type="dxa"/>
            </w:tcMar>
            <w:vAlign w:val="center"/>
          </w:tcPr>
          <w:p w14:paraId="267B7E46" w14:textId="77777777" w:rsidR="00CA6B0C" w:rsidRPr="00C736D0" w:rsidRDefault="00CA6B0C" w:rsidP="00F271B8">
            <w:pPr>
              <w:jc w:val="center"/>
              <w:rPr>
                <w:szCs w:val="21"/>
              </w:rPr>
            </w:pPr>
            <w:r>
              <w:rPr>
                <w:rFonts w:hint="eastAsia"/>
                <w:sz w:val="18"/>
                <w:szCs w:val="18"/>
              </w:rPr>
              <w:t>47.35</w:t>
            </w:r>
          </w:p>
        </w:tc>
        <w:tc>
          <w:tcPr>
            <w:tcW w:w="758" w:type="dxa"/>
            <w:tcBorders>
              <w:right w:val="single" w:sz="12" w:space="0" w:color="auto"/>
            </w:tcBorders>
            <w:tcMar>
              <w:left w:w="57" w:type="dxa"/>
              <w:right w:w="57" w:type="dxa"/>
            </w:tcMar>
            <w:vAlign w:val="center"/>
          </w:tcPr>
          <w:p w14:paraId="6AA7FF5F" w14:textId="77777777" w:rsidR="00CA6B0C" w:rsidRPr="00C736D0" w:rsidRDefault="00CA6B0C" w:rsidP="00F271B8">
            <w:pPr>
              <w:jc w:val="center"/>
              <w:rPr>
                <w:szCs w:val="21"/>
              </w:rPr>
            </w:pPr>
            <w:r>
              <w:rPr>
                <w:rFonts w:hint="eastAsia"/>
                <w:sz w:val="18"/>
                <w:szCs w:val="18"/>
              </w:rPr>
              <w:t>4.06</w:t>
            </w:r>
          </w:p>
        </w:tc>
      </w:tr>
      <w:tr w:rsidR="00CA6B0C" w:rsidRPr="00C736D0" w14:paraId="476489EC" w14:textId="77777777" w:rsidTr="00F271B8">
        <w:trPr>
          <w:trHeight w:val="397"/>
          <w:jc w:val="center"/>
        </w:trPr>
        <w:tc>
          <w:tcPr>
            <w:tcW w:w="430" w:type="dxa"/>
            <w:tcBorders>
              <w:left w:val="single" w:sz="12" w:space="0" w:color="auto"/>
            </w:tcBorders>
            <w:tcMar>
              <w:left w:w="57" w:type="dxa"/>
              <w:right w:w="57" w:type="dxa"/>
            </w:tcMar>
            <w:vAlign w:val="center"/>
          </w:tcPr>
          <w:p w14:paraId="012B6EAE" w14:textId="77777777" w:rsidR="00CA6B0C" w:rsidRPr="00C736D0" w:rsidRDefault="00CA6B0C" w:rsidP="00F271B8">
            <w:pPr>
              <w:jc w:val="center"/>
              <w:rPr>
                <w:szCs w:val="21"/>
              </w:rPr>
            </w:pPr>
            <w:r>
              <w:rPr>
                <w:rFonts w:hint="eastAsia"/>
                <w:sz w:val="18"/>
                <w:szCs w:val="18"/>
              </w:rPr>
              <w:t>25</w:t>
            </w:r>
          </w:p>
        </w:tc>
        <w:tc>
          <w:tcPr>
            <w:tcW w:w="839" w:type="dxa"/>
            <w:tcMar>
              <w:left w:w="57" w:type="dxa"/>
              <w:right w:w="57" w:type="dxa"/>
            </w:tcMar>
            <w:vAlign w:val="center"/>
          </w:tcPr>
          <w:p w14:paraId="7A41B50A" w14:textId="77777777" w:rsidR="00CA6B0C" w:rsidRPr="00C736D0" w:rsidRDefault="00CA6B0C" w:rsidP="00F271B8">
            <w:pPr>
              <w:jc w:val="center"/>
              <w:rPr>
                <w:szCs w:val="21"/>
              </w:rPr>
            </w:pPr>
            <w:r>
              <w:rPr>
                <w:rFonts w:hint="eastAsia"/>
                <w:sz w:val="18"/>
                <w:szCs w:val="18"/>
              </w:rPr>
              <w:t>725.85</w:t>
            </w:r>
          </w:p>
        </w:tc>
        <w:tc>
          <w:tcPr>
            <w:tcW w:w="768" w:type="dxa"/>
            <w:tcMar>
              <w:left w:w="57" w:type="dxa"/>
              <w:right w:w="57" w:type="dxa"/>
            </w:tcMar>
            <w:vAlign w:val="center"/>
          </w:tcPr>
          <w:p w14:paraId="45CB4ACD" w14:textId="77777777" w:rsidR="00CA6B0C" w:rsidRPr="00C736D0" w:rsidRDefault="00CA6B0C" w:rsidP="00F271B8">
            <w:pPr>
              <w:jc w:val="center"/>
              <w:rPr>
                <w:szCs w:val="21"/>
              </w:rPr>
            </w:pPr>
            <w:r>
              <w:rPr>
                <w:rFonts w:hint="eastAsia"/>
                <w:sz w:val="18"/>
                <w:szCs w:val="18"/>
              </w:rPr>
              <w:t>9.62</w:t>
            </w:r>
          </w:p>
        </w:tc>
        <w:tc>
          <w:tcPr>
            <w:tcW w:w="620" w:type="dxa"/>
            <w:tcMar>
              <w:left w:w="57" w:type="dxa"/>
              <w:right w:w="57" w:type="dxa"/>
            </w:tcMar>
            <w:vAlign w:val="center"/>
          </w:tcPr>
          <w:p w14:paraId="23017DC1" w14:textId="77777777" w:rsidR="00CA6B0C" w:rsidRPr="00C736D0" w:rsidRDefault="00CA6B0C" w:rsidP="00F271B8">
            <w:pPr>
              <w:jc w:val="center"/>
              <w:rPr>
                <w:szCs w:val="21"/>
              </w:rPr>
            </w:pPr>
            <w:r>
              <w:rPr>
                <w:rFonts w:hint="eastAsia"/>
                <w:sz w:val="18"/>
                <w:szCs w:val="18"/>
              </w:rPr>
              <w:t>6.30</w:t>
            </w:r>
          </w:p>
        </w:tc>
        <w:tc>
          <w:tcPr>
            <w:tcW w:w="800" w:type="dxa"/>
            <w:tcMar>
              <w:left w:w="57" w:type="dxa"/>
              <w:right w:w="57" w:type="dxa"/>
            </w:tcMar>
            <w:vAlign w:val="center"/>
          </w:tcPr>
          <w:p w14:paraId="0B422271" w14:textId="77777777" w:rsidR="00CA6B0C" w:rsidRPr="00C736D0" w:rsidRDefault="00CA6B0C" w:rsidP="00F271B8">
            <w:pPr>
              <w:jc w:val="center"/>
              <w:rPr>
                <w:szCs w:val="21"/>
              </w:rPr>
            </w:pPr>
            <w:r>
              <w:rPr>
                <w:rFonts w:hint="eastAsia"/>
                <w:sz w:val="18"/>
                <w:szCs w:val="18"/>
              </w:rPr>
              <w:t>335.65</w:t>
            </w:r>
          </w:p>
        </w:tc>
        <w:tc>
          <w:tcPr>
            <w:tcW w:w="800" w:type="dxa"/>
            <w:tcMar>
              <w:left w:w="57" w:type="dxa"/>
              <w:right w:w="57" w:type="dxa"/>
            </w:tcMar>
            <w:vAlign w:val="center"/>
          </w:tcPr>
          <w:p w14:paraId="03300DEA" w14:textId="77777777" w:rsidR="00CA6B0C" w:rsidRPr="00C736D0" w:rsidRDefault="00CA6B0C" w:rsidP="00F271B8">
            <w:pPr>
              <w:jc w:val="center"/>
              <w:rPr>
                <w:szCs w:val="21"/>
              </w:rPr>
            </w:pPr>
            <w:r>
              <w:rPr>
                <w:rFonts w:hint="eastAsia"/>
                <w:sz w:val="18"/>
                <w:szCs w:val="18"/>
              </w:rPr>
              <w:t>724.84</w:t>
            </w:r>
          </w:p>
        </w:tc>
        <w:tc>
          <w:tcPr>
            <w:tcW w:w="1045" w:type="dxa"/>
            <w:tcMar>
              <w:left w:w="57" w:type="dxa"/>
              <w:right w:w="57" w:type="dxa"/>
            </w:tcMar>
            <w:vAlign w:val="center"/>
          </w:tcPr>
          <w:p w14:paraId="65927AB6" w14:textId="77777777" w:rsidR="00CA6B0C" w:rsidRPr="00C736D0" w:rsidRDefault="00CA6B0C" w:rsidP="00F271B8">
            <w:pPr>
              <w:jc w:val="center"/>
              <w:rPr>
                <w:szCs w:val="21"/>
              </w:rPr>
            </w:pPr>
            <w:r>
              <w:rPr>
                <w:rFonts w:hint="eastAsia"/>
                <w:sz w:val="18"/>
                <w:szCs w:val="18"/>
              </w:rPr>
              <w:t>12.25</w:t>
            </w:r>
          </w:p>
        </w:tc>
        <w:tc>
          <w:tcPr>
            <w:tcW w:w="931" w:type="dxa"/>
            <w:tcMar>
              <w:left w:w="57" w:type="dxa"/>
              <w:right w:w="57" w:type="dxa"/>
            </w:tcMar>
            <w:vAlign w:val="center"/>
          </w:tcPr>
          <w:p w14:paraId="3F7A7482" w14:textId="77777777" w:rsidR="00CA6B0C" w:rsidRPr="00C736D0" w:rsidRDefault="00CA6B0C" w:rsidP="00F271B8">
            <w:pPr>
              <w:jc w:val="center"/>
              <w:rPr>
                <w:szCs w:val="21"/>
              </w:rPr>
            </w:pPr>
            <w:r>
              <w:rPr>
                <w:rFonts w:hint="eastAsia"/>
                <w:sz w:val="18"/>
                <w:szCs w:val="18"/>
              </w:rPr>
              <w:t>17.47</w:t>
            </w:r>
          </w:p>
        </w:tc>
        <w:tc>
          <w:tcPr>
            <w:tcW w:w="899" w:type="dxa"/>
            <w:tcMar>
              <w:left w:w="57" w:type="dxa"/>
              <w:right w:w="57" w:type="dxa"/>
            </w:tcMar>
            <w:vAlign w:val="center"/>
          </w:tcPr>
          <w:p w14:paraId="57D46848" w14:textId="77777777" w:rsidR="00CA6B0C" w:rsidRPr="00C736D0" w:rsidRDefault="00CA6B0C" w:rsidP="00F271B8">
            <w:pPr>
              <w:jc w:val="center"/>
              <w:rPr>
                <w:szCs w:val="21"/>
              </w:rPr>
            </w:pPr>
            <w:r>
              <w:rPr>
                <w:rFonts w:hint="eastAsia"/>
                <w:sz w:val="18"/>
                <w:szCs w:val="18"/>
              </w:rPr>
              <w:t>17.65</w:t>
            </w:r>
          </w:p>
        </w:tc>
        <w:tc>
          <w:tcPr>
            <w:tcW w:w="900" w:type="dxa"/>
            <w:tcMar>
              <w:left w:w="57" w:type="dxa"/>
              <w:right w:w="57" w:type="dxa"/>
            </w:tcMar>
            <w:vAlign w:val="center"/>
          </w:tcPr>
          <w:p w14:paraId="0AB16FD2" w14:textId="77777777" w:rsidR="00CA6B0C" w:rsidRPr="00C736D0" w:rsidRDefault="00CA6B0C" w:rsidP="00F271B8">
            <w:pPr>
              <w:jc w:val="center"/>
              <w:rPr>
                <w:szCs w:val="21"/>
              </w:rPr>
            </w:pPr>
            <w:r>
              <w:rPr>
                <w:rFonts w:hint="eastAsia"/>
                <w:sz w:val="18"/>
                <w:szCs w:val="18"/>
              </w:rPr>
              <w:t xml:space="preserve">24.84 </w:t>
            </w:r>
          </w:p>
        </w:tc>
        <w:tc>
          <w:tcPr>
            <w:tcW w:w="942" w:type="dxa"/>
            <w:tcMar>
              <w:left w:w="57" w:type="dxa"/>
              <w:right w:w="57" w:type="dxa"/>
            </w:tcMar>
            <w:vAlign w:val="center"/>
          </w:tcPr>
          <w:p w14:paraId="541B80B6" w14:textId="77777777" w:rsidR="00CA6B0C" w:rsidRPr="00C736D0" w:rsidRDefault="00CA6B0C" w:rsidP="00F271B8">
            <w:pPr>
              <w:jc w:val="center"/>
              <w:rPr>
                <w:szCs w:val="21"/>
              </w:rPr>
            </w:pPr>
            <w:r>
              <w:rPr>
                <w:rFonts w:hint="eastAsia"/>
                <w:sz w:val="18"/>
                <w:szCs w:val="18"/>
              </w:rPr>
              <w:t>45.29</w:t>
            </w:r>
          </w:p>
        </w:tc>
        <w:tc>
          <w:tcPr>
            <w:tcW w:w="758" w:type="dxa"/>
            <w:tcBorders>
              <w:right w:val="single" w:sz="12" w:space="0" w:color="auto"/>
            </w:tcBorders>
            <w:tcMar>
              <w:left w:w="57" w:type="dxa"/>
              <w:right w:w="57" w:type="dxa"/>
            </w:tcMar>
            <w:vAlign w:val="center"/>
          </w:tcPr>
          <w:p w14:paraId="3E25B383" w14:textId="77777777" w:rsidR="00CA6B0C" w:rsidRPr="00C736D0" w:rsidRDefault="00CA6B0C" w:rsidP="00F271B8">
            <w:pPr>
              <w:jc w:val="center"/>
              <w:rPr>
                <w:szCs w:val="21"/>
              </w:rPr>
            </w:pPr>
            <w:r>
              <w:rPr>
                <w:rFonts w:hint="eastAsia"/>
                <w:sz w:val="18"/>
                <w:szCs w:val="18"/>
              </w:rPr>
              <w:t>3.98</w:t>
            </w:r>
          </w:p>
        </w:tc>
      </w:tr>
      <w:tr w:rsidR="00CA6B0C" w:rsidRPr="00C736D0" w14:paraId="3A57A26B"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770BFAB2" w14:textId="77777777" w:rsidR="00CA6B0C" w:rsidRPr="00C736D0" w:rsidRDefault="00CA6B0C" w:rsidP="00F271B8">
            <w:pPr>
              <w:jc w:val="center"/>
              <w:rPr>
                <w:szCs w:val="21"/>
              </w:rPr>
            </w:pPr>
            <w:r>
              <w:rPr>
                <w:rFonts w:hint="eastAsia"/>
                <w:sz w:val="18"/>
                <w:szCs w:val="18"/>
              </w:rPr>
              <w:lastRenderedPageBreak/>
              <w:t>26</w:t>
            </w:r>
          </w:p>
        </w:tc>
        <w:tc>
          <w:tcPr>
            <w:tcW w:w="839" w:type="dxa"/>
            <w:tcBorders>
              <w:bottom w:val="single" w:sz="12" w:space="0" w:color="auto"/>
            </w:tcBorders>
            <w:tcMar>
              <w:left w:w="57" w:type="dxa"/>
              <w:right w:w="57" w:type="dxa"/>
            </w:tcMar>
            <w:vAlign w:val="center"/>
          </w:tcPr>
          <w:p w14:paraId="219D884F" w14:textId="77777777" w:rsidR="00CA6B0C" w:rsidRPr="00C736D0" w:rsidRDefault="00CA6B0C" w:rsidP="00F271B8">
            <w:pPr>
              <w:jc w:val="center"/>
              <w:rPr>
                <w:szCs w:val="21"/>
              </w:rPr>
            </w:pPr>
            <w:r>
              <w:rPr>
                <w:rFonts w:hint="eastAsia"/>
                <w:sz w:val="18"/>
                <w:szCs w:val="18"/>
              </w:rPr>
              <w:t>735.31</w:t>
            </w:r>
          </w:p>
        </w:tc>
        <w:tc>
          <w:tcPr>
            <w:tcW w:w="768" w:type="dxa"/>
            <w:tcBorders>
              <w:bottom w:val="single" w:sz="12" w:space="0" w:color="auto"/>
            </w:tcBorders>
            <w:tcMar>
              <w:left w:w="57" w:type="dxa"/>
              <w:right w:w="57" w:type="dxa"/>
            </w:tcMar>
            <w:vAlign w:val="center"/>
          </w:tcPr>
          <w:p w14:paraId="33830C1A" w14:textId="77777777" w:rsidR="00CA6B0C" w:rsidRPr="00C736D0" w:rsidRDefault="00CA6B0C" w:rsidP="00F271B8">
            <w:pPr>
              <w:jc w:val="center"/>
              <w:rPr>
                <w:szCs w:val="21"/>
              </w:rPr>
            </w:pPr>
            <w:r>
              <w:rPr>
                <w:rFonts w:hint="eastAsia"/>
                <w:sz w:val="18"/>
                <w:szCs w:val="18"/>
              </w:rPr>
              <w:t>9.46</w:t>
            </w:r>
          </w:p>
        </w:tc>
        <w:tc>
          <w:tcPr>
            <w:tcW w:w="620" w:type="dxa"/>
            <w:tcBorders>
              <w:bottom w:val="single" w:sz="12" w:space="0" w:color="auto"/>
            </w:tcBorders>
            <w:tcMar>
              <w:left w:w="57" w:type="dxa"/>
              <w:right w:w="57" w:type="dxa"/>
            </w:tcMar>
            <w:vAlign w:val="center"/>
          </w:tcPr>
          <w:p w14:paraId="45740D46" w14:textId="77777777" w:rsidR="00CA6B0C" w:rsidRPr="00C736D0" w:rsidRDefault="00CA6B0C" w:rsidP="00F271B8">
            <w:pPr>
              <w:jc w:val="center"/>
              <w:rPr>
                <w:szCs w:val="21"/>
              </w:rPr>
            </w:pPr>
            <w:r>
              <w:rPr>
                <w:rFonts w:hint="eastAsia"/>
                <w:sz w:val="18"/>
                <w:szCs w:val="18"/>
              </w:rPr>
              <w:t>7.55</w:t>
            </w:r>
          </w:p>
        </w:tc>
        <w:tc>
          <w:tcPr>
            <w:tcW w:w="800" w:type="dxa"/>
            <w:tcBorders>
              <w:bottom w:val="single" w:sz="12" w:space="0" w:color="auto"/>
            </w:tcBorders>
            <w:tcMar>
              <w:left w:w="57" w:type="dxa"/>
              <w:right w:w="57" w:type="dxa"/>
            </w:tcMar>
            <w:vAlign w:val="center"/>
          </w:tcPr>
          <w:p w14:paraId="102E0961" w14:textId="77777777" w:rsidR="00CA6B0C" w:rsidRPr="00C736D0" w:rsidRDefault="00CA6B0C" w:rsidP="00F271B8">
            <w:pPr>
              <w:jc w:val="center"/>
              <w:rPr>
                <w:szCs w:val="21"/>
              </w:rPr>
            </w:pPr>
            <w:r>
              <w:rPr>
                <w:rFonts w:hint="eastAsia"/>
                <w:sz w:val="18"/>
                <w:szCs w:val="18"/>
              </w:rPr>
              <w:t>338.00</w:t>
            </w:r>
          </w:p>
        </w:tc>
        <w:tc>
          <w:tcPr>
            <w:tcW w:w="800" w:type="dxa"/>
            <w:tcBorders>
              <w:bottom w:val="single" w:sz="12" w:space="0" w:color="auto"/>
            </w:tcBorders>
            <w:tcMar>
              <w:left w:w="57" w:type="dxa"/>
              <w:right w:w="57" w:type="dxa"/>
            </w:tcMar>
            <w:vAlign w:val="center"/>
          </w:tcPr>
          <w:p w14:paraId="512A84A3" w14:textId="77777777" w:rsidR="00CA6B0C" w:rsidRPr="00C736D0" w:rsidRDefault="00CA6B0C" w:rsidP="00F271B8">
            <w:pPr>
              <w:jc w:val="center"/>
              <w:rPr>
                <w:szCs w:val="21"/>
              </w:rPr>
            </w:pPr>
            <w:r>
              <w:rPr>
                <w:rFonts w:hint="eastAsia"/>
                <w:sz w:val="18"/>
                <w:szCs w:val="18"/>
              </w:rPr>
              <w:t>734.23</w:t>
            </w:r>
          </w:p>
        </w:tc>
        <w:tc>
          <w:tcPr>
            <w:tcW w:w="1045" w:type="dxa"/>
            <w:tcBorders>
              <w:bottom w:val="single" w:sz="12" w:space="0" w:color="auto"/>
            </w:tcBorders>
            <w:tcMar>
              <w:left w:w="57" w:type="dxa"/>
              <w:right w:w="57" w:type="dxa"/>
            </w:tcMar>
            <w:vAlign w:val="center"/>
          </w:tcPr>
          <w:p w14:paraId="672F361B" w14:textId="77777777" w:rsidR="00CA6B0C" w:rsidRPr="00C736D0" w:rsidRDefault="00CA6B0C" w:rsidP="00F271B8">
            <w:pPr>
              <w:jc w:val="center"/>
              <w:rPr>
                <w:szCs w:val="21"/>
              </w:rPr>
            </w:pPr>
            <w:r>
              <w:rPr>
                <w:rFonts w:hint="eastAsia"/>
                <w:sz w:val="18"/>
                <w:szCs w:val="18"/>
              </w:rPr>
              <w:t>13.38</w:t>
            </w:r>
          </w:p>
        </w:tc>
        <w:tc>
          <w:tcPr>
            <w:tcW w:w="931" w:type="dxa"/>
            <w:tcBorders>
              <w:bottom w:val="single" w:sz="12" w:space="0" w:color="auto"/>
            </w:tcBorders>
            <w:tcMar>
              <w:left w:w="57" w:type="dxa"/>
              <w:right w:w="57" w:type="dxa"/>
            </w:tcMar>
            <w:vAlign w:val="center"/>
          </w:tcPr>
          <w:p w14:paraId="193BA24C" w14:textId="77777777" w:rsidR="00CA6B0C" w:rsidRPr="00C736D0" w:rsidRDefault="00CA6B0C" w:rsidP="00F271B8">
            <w:pPr>
              <w:jc w:val="center"/>
              <w:rPr>
                <w:szCs w:val="21"/>
              </w:rPr>
            </w:pPr>
            <w:r>
              <w:rPr>
                <w:rFonts w:hint="eastAsia"/>
                <w:sz w:val="18"/>
                <w:szCs w:val="18"/>
              </w:rPr>
              <w:t>18.52</w:t>
            </w:r>
          </w:p>
        </w:tc>
        <w:tc>
          <w:tcPr>
            <w:tcW w:w="899" w:type="dxa"/>
            <w:tcBorders>
              <w:bottom w:val="single" w:sz="12" w:space="0" w:color="auto"/>
            </w:tcBorders>
            <w:tcMar>
              <w:left w:w="57" w:type="dxa"/>
              <w:right w:w="57" w:type="dxa"/>
            </w:tcMar>
            <w:vAlign w:val="center"/>
          </w:tcPr>
          <w:p w14:paraId="1FCDF416" w14:textId="77777777" w:rsidR="00CA6B0C" w:rsidRPr="00C736D0" w:rsidRDefault="00CA6B0C" w:rsidP="00F271B8">
            <w:pPr>
              <w:jc w:val="center"/>
              <w:rPr>
                <w:szCs w:val="21"/>
              </w:rPr>
            </w:pPr>
            <w:r>
              <w:rPr>
                <w:rFonts w:hint="eastAsia"/>
                <w:sz w:val="18"/>
                <w:szCs w:val="18"/>
              </w:rPr>
              <w:t>17.20</w:t>
            </w:r>
          </w:p>
        </w:tc>
        <w:tc>
          <w:tcPr>
            <w:tcW w:w="900" w:type="dxa"/>
            <w:tcBorders>
              <w:bottom w:val="single" w:sz="12" w:space="0" w:color="auto"/>
            </w:tcBorders>
            <w:tcMar>
              <w:left w:w="57" w:type="dxa"/>
              <w:right w:w="57" w:type="dxa"/>
            </w:tcMar>
            <w:vAlign w:val="center"/>
          </w:tcPr>
          <w:p w14:paraId="3B19A57E" w14:textId="77777777" w:rsidR="00CA6B0C" w:rsidRPr="00C736D0" w:rsidRDefault="00CA6B0C" w:rsidP="00F271B8">
            <w:pPr>
              <w:jc w:val="center"/>
              <w:rPr>
                <w:szCs w:val="21"/>
              </w:rPr>
            </w:pPr>
            <w:r>
              <w:rPr>
                <w:rFonts w:hint="eastAsia"/>
                <w:sz w:val="18"/>
                <w:szCs w:val="18"/>
              </w:rPr>
              <w:t xml:space="preserve">25.28 </w:t>
            </w:r>
          </w:p>
        </w:tc>
        <w:tc>
          <w:tcPr>
            <w:tcW w:w="942" w:type="dxa"/>
            <w:tcBorders>
              <w:bottom w:val="single" w:sz="12" w:space="0" w:color="auto"/>
            </w:tcBorders>
            <w:tcMar>
              <w:left w:w="57" w:type="dxa"/>
              <w:right w:w="57" w:type="dxa"/>
            </w:tcMar>
            <w:vAlign w:val="center"/>
          </w:tcPr>
          <w:p w14:paraId="61EEA0C6" w14:textId="77777777" w:rsidR="00CA6B0C" w:rsidRPr="00C736D0" w:rsidRDefault="00CA6B0C" w:rsidP="00F271B8">
            <w:pPr>
              <w:jc w:val="center"/>
              <w:rPr>
                <w:szCs w:val="21"/>
              </w:rPr>
            </w:pPr>
            <w:r>
              <w:rPr>
                <w:rFonts w:hint="eastAsia"/>
                <w:sz w:val="18"/>
                <w:szCs w:val="18"/>
              </w:rPr>
              <w:t>42.88</w:t>
            </w:r>
          </w:p>
        </w:tc>
        <w:tc>
          <w:tcPr>
            <w:tcW w:w="758" w:type="dxa"/>
            <w:tcBorders>
              <w:bottom w:val="single" w:sz="12" w:space="0" w:color="auto"/>
              <w:right w:val="single" w:sz="12" w:space="0" w:color="auto"/>
            </w:tcBorders>
            <w:tcMar>
              <w:left w:w="57" w:type="dxa"/>
              <w:right w:w="57" w:type="dxa"/>
            </w:tcMar>
            <w:vAlign w:val="center"/>
          </w:tcPr>
          <w:p w14:paraId="1A9AA925" w14:textId="77777777" w:rsidR="00CA6B0C" w:rsidRPr="00C736D0" w:rsidRDefault="00CA6B0C" w:rsidP="00F271B8">
            <w:pPr>
              <w:jc w:val="center"/>
              <w:rPr>
                <w:szCs w:val="21"/>
              </w:rPr>
            </w:pPr>
            <w:r>
              <w:rPr>
                <w:rFonts w:hint="eastAsia"/>
                <w:sz w:val="18"/>
                <w:szCs w:val="18"/>
              </w:rPr>
              <w:t>4.06</w:t>
            </w:r>
          </w:p>
        </w:tc>
      </w:tr>
      <w:tr w:rsidR="00CA6B0C" w:rsidRPr="00C736D0" w14:paraId="3516B58C"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4EFEC2A1" w14:textId="77777777" w:rsidR="00CA6B0C" w:rsidRPr="00C736D0" w:rsidRDefault="00CA6B0C" w:rsidP="00F271B8">
            <w:pPr>
              <w:jc w:val="center"/>
              <w:rPr>
                <w:szCs w:val="21"/>
              </w:rPr>
            </w:pPr>
            <w:r>
              <w:rPr>
                <w:rFonts w:hint="eastAsia"/>
                <w:sz w:val="18"/>
                <w:szCs w:val="18"/>
              </w:rPr>
              <w:t>27</w:t>
            </w:r>
          </w:p>
        </w:tc>
        <w:tc>
          <w:tcPr>
            <w:tcW w:w="839" w:type="dxa"/>
            <w:tcBorders>
              <w:bottom w:val="single" w:sz="12" w:space="0" w:color="auto"/>
            </w:tcBorders>
            <w:tcMar>
              <w:left w:w="57" w:type="dxa"/>
              <w:right w:w="57" w:type="dxa"/>
            </w:tcMar>
            <w:vAlign w:val="center"/>
          </w:tcPr>
          <w:p w14:paraId="1E7D7993" w14:textId="77777777" w:rsidR="00CA6B0C" w:rsidRPr="00C736D0" w:rsidRDefault="00CA6B0C" w:rsidP="00F271B8">
            <w:pPr>
              <w:jc w:val="center"/>
              <w:rPr>
                <w:szCs w:val="21"/>
              </w:rPr>
            </w:pPr>
            <w:r>
              <w:rPr>
                <w:rFonts w:hint="eastAsia"/>
                <w:sz w:val="18"/>
                <w:szCs w:val="18"/>
              </w:rPr>
              <w:t>744.97</w:t>
            </w:r>
          </w:p>
        </w:tc>
        <w:tc>
          <w:tcPr>
            <w:tcW w:w="768" w:type="dxa"/>
            <w:tcBorders>
              <w:bottom w:val="single" w:sz="12" w:space="0" w:color="auto"/>
            </w:tcBorders>
            <w:tcMar>
              <w:left w:w="57" w:type="dxa"/>
              <w:right w:w="57" w:type="dxa"/>
            </w:tcMar>
            <w:vAlign w:val="center"/>
          </w:tcPr>
          <w:p w14:paraId="4EADC322" w14:textId="77777777" w:rsidR="00CA6B0C" w:rsidRPr="00C736D0" w:rsidRDefault="00CA6B0C" w:rsidP="00F271B8">
            <w:pPr>
              <w:jc w:val="center"/>
              <w:rPr>
                <w:szCs w:val="21"/>
              </w:rPr>
            </w:pPr>
            <w:r>
              <w:rPr>
                <w:rFonts w:hint="eastAsia"/>
                <w:sz w:val="18"/>
                <w:szCs w:val="18"/>
              </w:rPr>
              <w:t>9.66</w:t>
            </w:r>
          </w:p>
        </w:tc>
        <w:tc>
          <w:tcPr>
            <w:tcW w:w="620" w:type="dxa"/>
            <w:tcBorders>
              <w:bottom w:val="single" w:sz="12" w:space="0" w:color="auto"/>
            </w:tcBorders>
            <w:tcMar>
              <w:left w:w="57" w:type="dxa"/>
              <w:right w:w="57" w:type="dxa"/>
            </w:tcMar>
            <w:vAlign w:val="center"/>
          </w:tcPr>
          <w:p w14:paraId="7B23DB2C" w14:textId="77777777" w:rsidR="00CA6B0C" w:rsidRPr="00C736D0" w:rsidRDefault="00CA6B0C" w:rsidP="00F271B8">
            <w:pPr>
              <w:jc w:val="center"/>
              <w:rPr>
                <w:szCs w:val="21"/>
              </w:rPr>
            </w:pPr>
            <w:r>
              <w:rPr>
                <w:rFonts w:hint="eastAsia"/>
                <w:sz w:val="18"/>
                <w:szCs w:val="18"/>
              </w:rPr>
              <w:t>9.04</w:t>
            </w:r>
          </w:p>
        </w:tc>
        <w:tc>
          <w:tcPr>
            <w:tcW w:w="800" w:type="dxa"/>
            <w:tcBorders>
              <w:bottom w:val="single" w:sz="12" w:space="0" w:color="auto"/>
            </w:tcBorders>
            <w:tcMar>
              <w:left w:w="57" w:type="dxa"/>
              <w:right w:w="57" w:type="dxa"/>
            </w:tcMar>
            <w:vAlign w:val="center"/>
          </w:tcPr>
          <w:p w14:paraId="299C0F70" w14:textId="77777777" w:rsidR="00CA6B0C" w:rsidRPr="00C736D0" w:rsidRDefault="00CA6B0C" w:rsidP="00F271B8">
            <w:pPr>
              <w:jc w:val="center"/>
              <w:rPr>
                <w:szCs w:val="21"/>
              </w:rPr>
            </w:pPr>
            <w:r>
              <w:rPr>
                <w:rFonts w:hint="eastAsia"/>
                <w:sz w:val="18"/>
                <w:szCs w:val="18"/>
              </w:rPr>
              <w:t>340.20</w:t>
            </w:r>
          </w:p>
        </w:tc>
        <w:tc>
          <w:tcPr>
            <w:tcW w:w="800" w:type="dxa"/>
            <w:tcBorders>
              <w:bottom w:val="single" w:sz="12" w:space="0" w:color="auto"/>
            </w:tcBorders>
            <w:tcMar>
              <w:left w:w="57" w:type="dxa"/>
              <w:right w:w="57" w:type="dxa"/>
            </w:tcMar>
            <w:vAlign w:val="center"/>
          </w:tcPr>
          <w:p w14:paraId="6308F741" w14:textId="77777777" w:rsidR="00CA6B0C" w:rsidRPr="00C736D0" w:rsidRDefault="00CA6B0C" w:rsidP="00F271B8">
            <w:pPr>
              <w:jc w:val="center"/>
              <w:rPr>
                <w:szCs w:val="21"/>
              </w:rPr>
            </w:pPr>
            <w:r>
              <w:rPr>
                <w:rFonts w:hint="eastAsia"/>
                <w:sz w:val="18"/>
                <w:szCs w:val="18"/>
              </w:rPr>
              <w:t>743.79</w:t>
            </w:r>
          </w:p>
        </w:tc>
        <w:tc>
          <w:tcPr>
            <w:tcW w:w="1045" w:type="dxa"/>
            <w:tcBorders>
              <w:bottom w:val="single" w:sz="12" w:space="0" w:color="auto"/>
            </w:tcBorders>
            <w:tcMar>
              <w:left w:w="57" w:type="dxa"/>
              <w:right w:w="57" w:type="dxa"/>
            </w:tcMar>
            <w:vAlign w:val="center"/>
          </w:tcPr>
          <w:p w14:paraId="6A0261F6" w14:textId="77777777" w:rsidR="00CA6B0C" w:rsidRPr="00C736D0" w:rsidRDefault="00CA6B0C" w:rsidP="00F271B8">
            <w:pPr>
              <w:jc w:val="center"/>
              <w:rPr>
                <w:szCs w:val="21"/>
              </w:rPr>
            </w:pPr>
            <w:r>
              <w:rPr>
                <w:rFonts w:hint="eastAsia"/>
                <w:sz w:val="18"/>
                <w:szCs w:val="18"/>
              </w:rPr>
              <w:t>14.77</w:t>
            </w:r>
          </w:p>
        </w:tc>
        <w:tc>
          <w:tcPr>
            <w:tcW w:w="931" w:type="dxa"/>
            <w:tcBorders>
              <w:bottom w:val="single" w:sz="12" w:space="0" w:color="auto"/>
            </w:tcBorders>
            <w:tcMar>
              <w:left w:w="57" w:type="dxa"/>
              <w:right w:w="57" w:type="dxa"/>
            </w:tcMar>
            <w:vAlign w:val="center"/>
          </w:tcPr>
          <w:p w14:paraId="7875030A" w14:textId="77777777" w:rsidR="00CA6B0C" w:rsidRPr="00C736D0" w:rsidRDefault="00CA6B0C" w:rsidP="00F271B8">
            <w:pPr>
              <w:jc w:val="center"/>
              <w:rPr>
                <w:szCs w:val="21"/>
              </w:rPr>
            </w:pPr>
            <w:r>
              <w:rPr>
                <w:rFonts w:hint="eastAsia"/>
                <w:sz w:val="18"/>
                <w:szCs w:val="18"/>
              </w:rPr>
              <w:t>19.82</w:t>
            </w:r>
          </w:p>
        </w:tc>
        <w:tc>
          <w:tcPr>
            <w:tcW w:w="899" w:type="dxa"/>
            <w:tcBorders>
              <w:bottom w:val="single" w:sz="12" w:space="0" w:color="auto"/>
            </w:tcBorders>
            <w:tcMar>
              <w:left w:w="57" w:type="dxa"/>
              <w:right w:w="57" w:type="dxa"/>
            </w:tcMar>
            <w:vAlign w:val="center"/>
          </w:tcPr>
          <w:p w14:paraId="3C028D52" w14:textId="77777777" w:rsidR="00CA6B0C" w:rsidRPr="00C736D0" w:rsidRDefault="00CA6B0C" w:rsidP="00F271B8">
            <w:pPr>
              <w:jc w:val="center"/>
              <w:rPr>
                <w:szCs w:val="21"/>
              </w:rPr>
            </w:pPr>
            <w:r>
              <w:rPr>
                <w:rFonts w:hint="eastAsia"/>
                <w:sz w:val="18"/>
                <w:szCs w:val="18"/>
              </w:rPr>
              <w:t>16.70</w:t>
            </w:r>
          </w:p>
        </w:tc>
        <w:tc>
          <w:tcPr>
            <w:tcW w:w="900" w:type="dxa"/>
            <w:tcBorders>
              <w:bottom w:val="single" w:sz="12" w:space="0" w:color="auto"/>
            </w:tcBorders>
            <w:tcMar>
              <w:left w:w="57" w:type="dxa"/>
              <w:right w:w="57" w:type="dxa"/>
            </w:tcMar>
            <w:vAlign w:val="center"/>
          </w:tcPr>
          <w:p w14:paraId="48F451D7" w14:textId="77777777" w:rsidR="00CA6B0C" w:rsidRPr="00C736D0" w:rsidRDefault="00CA6B0C" w:rsidP="00F271B8">
            <w:pPr>
              <w:jc w:val="center"/>
              <w:rPr>
                <w:szCs w:val="21"/>
              </w:rPr>
            </w:pPr>
            <w:r>
              <w:rPr>
                <w:rFonts w:hint="eastAsia"/>
                <w:sz w:val="18"/>
                <w:szCs w:val="18"/>
              </w:rPr>
              <w:t xml:space="preserve">25.92 </w:t>
            </w:r>
          </w:p>
        </w:tc>
        <w:tc>
          <w:tcPr>
            <w:tcW w:w="942" w:type="dxa"/>
            <w:tcBorders>
              <w:bottom w:val="single" w:sz="12" w:space="0" w:color="auto"/>
            </w:tcBorders>
            <w:tcMar>
              <w:left w:w="57" w:type="dxa"/>
              <w:right w:w="57" w:type="dxa"/>
            </w:tcMar>
            <w:vAlign w:val="center"/>
          </w:tcPr>
          <w:p w14:paraId="5FF470C8" w14:textId="77777777" w:rsidR="00CA6B0C" w:rsidRPr="00C736D0" w:rsidRDefault="00CA6B0C" w:rsidP="00F271B8">
            <w:pPr>
              <w:jc w:val="center"/>
              <w:rPr>
                <w:szCs w:val="21"/>
              </w:rPr>
            </w:pPr>
            <w:r>
              <w:rPr>
                <w:rFonts w:hint="eastAsia"/>
                <w:sz w:val="18"/>
                <w:szCs w:val="18"/>
              </w:rPr>
              <w:t>40.12</w:t>
            </w:r>
          </w:p>
        </w:tc>
        <w:tc>
          <w:tcPr>
            <w:tcW w:w="758" w:type="dxa"/>
            <w:tcBorders>
              <w:bottom w:val="single" w:sz="12" w:space="0" w:color="auto"/>
              <w:right w:val="single" w:sz="12" w:space="0" w:color="auto"/>
            </w:tcBorders>
            <w:tcMar>
              <w:left w:w="57" w:type="dxa"/>
              <w:right w:w="57" w:type="dxa"/>
            </w:tcMar>
            <w:vAlign w:val="center"/>
          </w:tcPr>
          <w:p w14:paraId="3F979407" w14:textId="77777777" w:rsidR="00CA6B0C" w:rsidRPr="00C736D0" w:rsidRDefault="00CA6B0C" w:rsidP="00F271B8">
            <w:pPr>
              <w:jc w:val="center"/>
              <w:rPr>
                <w:szCs w:val="21"/>
              </w:rPr>
            </w:pPr>
            <w:r>
              <w:rPr>
                <w:rFonts w:hint="eastAsia"/>
                <w:sz w:val="18"/>
                <w:szCs w:val="18"/>
              </w:rPr>
              <w:t>4.73</w:t>
            </w:r>
          </w:p>
        </w:tc>
      </w:tr>
      <w:tr w:rsidR="00CA6B0C" w:rsidRPr="00C736D0" w14:paraId="173FBA8D" w14:textId="77777777" w:rsidTr="00F271B8">
        <w:trPr>
          <w:trHeight w:val="397"/>
          <w:jc w:val="center"/>
        </w:trPr>
        <w:tc>
          <w:tcPr>
            <w:tcW w:w="430" w:type="dxa"/>
            <w:tcBorders>
              <w:left w:val="single" w:sz="12" w:space="0" w:color="auto"/>
            </w:tcBorders>
            <w:tcMar>
              <w:left w:w="57" w:type="dxa"/>
              <w:right w:w="57" w:type="dxa"/>
            </w:tcMar>
            <w:vAlign w:val="center"/>
          </w:tcPr>
          <w:p w14:paraId="433F9001" w14:textId="77777777" w:rsidR="00CA6B0C" w:rsidRPr="00C736D0" w:rsidRDefault="00CA6B0C" w:rsidP="00F271B8">
            <w:pPr>
              <w:jc w:val="center"/>
              <w:rPr>
                <w:szCs w:val="21"/>
              </w:rPr>
            </w:pPr>
            <w:r>
              <w:rPr>
                <w:rFonts w:hint="eastAsia"/>
                <w:sz w:val="18"/>
                <w:szCs w:val="18"/>
              </w:rPr>
              <w:t>28</w:t>
            </w:r>
          </w:p>
        </w:tc>
        <w:tc>
          <w:tcPr>
            <w:tcW w:w="839" w:type="dxa"/>
            <w:tcMar>
              <w:left w:w="57" w:type="dxa"/>
              <w:right w:w="57" w:type="dxa"/>
            </w:tcMar>
            <w:vAlign w:val="center"/>
          </w:tcPr>
          <w:p w14:paraId="78844F86" w14:textId="77777777" w:rsidR="00CA6B0C" w:rsidRPr="00C736D0" w:rsidRDefault="00CA6B0C" w:rsidP="00F271B8">
            <w:pPr>
              <w:jc w:val="center"/>
              <w:rPr>
                <w:szCs w:val="21"/>
              </w:rPr>
            </w:pPr>
            <w:r>
              <w:rPr>
                <w:rFonts w:hint="eastAsia"/>
                <w:sz w:val="18"/>
                <w:szCs w:val="18"/>
              </w:rPr>
              <w:t>754.63</w:t>
            </w:r>
          </w:p>
        </w:tc>
        <w:tc>
          <w:tcPr>
            <w:tcW w:w="768" w:type="dxa"/>
            <w:tcMar>
              <w:left w:w="57" w:type="dxa"/>
              <w:right w:w="57" w:type="dxa"/>
            </w:tcMar>
            <w:vAlign w:val="center"/>
          </w:tcPr>
          <w:p w14:paraId="06EBCDBB" w14:textId="77777777" w:rsidR="00CA6B0C" w:rsidRPr="00C736D0" w:rsidRDefault="00CA6B0C" w:rsidP="00F271B8">
            <w:pPr>
              <w:jc w:val="center"/>
              <w:rPr>
                <w:szCs w:val="21"/>
              </w:rPr>
            </w:pPr>
            <w:r>
              <w:rPr>
                <w:rFonts w:hint="eastAsia"/>
                <w:sz w:val="18"/>
                <w:szCs w:val="18"/>
              </w:rPr>
              <w:t>9.66</w:t>
            </w:r>
          </w:p>
        </w:tc>
        <w:tc>
          <w:tcPr>
            <w:tcW w:w="620" w:type="dxa"/>
            <w:tcMar>
              <w:left w:w="57" w:type="dxa"/>
              <w:right w:w="57" w:type="dxa"/>
            </w:tcMar>
            <w:vAlign w:val="center"/>
          </w:tcPr>
          <w:p w14:paraId="1F4030C3" w14:textId="77777777" w:rsidR="00CA6B0C" w:rsidRPr="00C736D0" w:rsidRDefault="00CA6B0C" w:rsidP="00F271B8">
            <w:pPr>
              <w:jc w:val="center"/>
              <w:rPr>
                <w:szCs w:val="21"/>
              </w:rPr>
            </w:pPr>
            <w:r>
              <w:rPr>
                <w:rFonts w:hint="eastAsia"/>
                <w:sz w:val="18"/>
                <w:szCs w:val="18"/>
              </w:rPr>
              <w:t>10.35</w:t>
            </w:r>
          </w:p>
        </w:tc>
        <w:tc>
          <w:tcPr>
            <w:tcW w:w="800" w:type="dxa"/>
            <w:tcMar>
              <w:left w:w="57" w:type="dxa"/>
              <w:right w:w="57" w:type="dxa"/>
            </w:tcMar>
            <w:vAlign w:val="center"/>
          </w:tcPr>
          <w:p w14:paraId="7C9B7AA8" w14:textId="77777777" w:rsidR="00CA6B0C" w:rsidRPr="00C736D0" w:rsidRDefault="00CA6B0C" w:rsidP="00F271B8">
            <w:pPr>
              <w:jc w:val="center"/>
              <w:rPr>
                <w:szCs w:val="21"/>
              </w:rPr>
            </w:pPr>
            <w:r>
              <w:rPr>
                <w:rFonts w:hint="eastAsia"/>
                <w:sz w:val="18"/>
                <w:szCs w:val="18"/>
              </w:rPr>
              <w:t>345.10</w:t>
            </w:r>
          </w:p>
        </w:tc>
        <w:tc>
          <w:tcPr>
            <w:tcW w:w="800" w:type="dxa"/>
            <w:tcMar>
              <w:left w:w="57" w:type="dxa"/>
              <w:right w:w="57" w:type="dxa"/>
            </w:tcMar>
            <w:vAlign w:val="center"/>
          </w:tcPr>
          <w:p w14:paraId="73BD8CB8" w14:textId="77777777" w:rsidR="00CA6B0C" w:rsidRPr="00C736D0" w:rsidRDefault="00CA6B0C" w:rsidP="00F271B8">
            <w:pPr>
              <w:jc w:val="center"/>
              <w:rPr>
                <w:szCs w:val="21"/>
              </w:rPr>
            </w:pPr>
            <w:r>
              <w:rPr>
                <w:rFonts w:hint="eastAsia"/>
                <w:sz w:val="18"/>
                <w:szCs w:val="18"/>
              </w:rPr>
              <w:t>753.31</w:t>
            </w:r>
          </w:p>
        </w:tc>
        <w:tc>
          <w:tcPr>
            <w:tcW w:w="1045" w:type="dxa"/>
            <w:tcMar>
              <w:left w:w="57" w:type="dxa"/>
              <w:right w:w="57" w:type="dxa"/>
            </w:tcMar>
            <w:vAlign w:val="center"/>
          </w:tcPr>
          <w:p w14:paraId="49CC5B44" w14:textId="77777777" w:rsidR="00CA6B0C" w:rsidRPr="00C736D0" w:rsidRDefault="00CA6B0C" w:rsidP="00F271B8">
            <w:pPr>
              <w:jc w:val="center"/>
              <w:rPr>
                <w:szCs w:val="21"/>
              </w:rPr>
            </w:pPr>
            <w:r>
              <w:rPr>
                <w:rFonts w:hint="eastAsia"/>
                <w:sz w:val="18"/>
                <w:szCs w:val="18"/>
              </w:rPr>
              <w:t>16.39</w:t>
            </w:r>
          </w:p>
        </w:tc>
        <w:tc>
          <w:tcPr>
            <w:tcW w:w="931" w:type="dxa"/>
            <w:tcMar>
              <w:left w:w="57" w:type="dxa"/>
              <w:right w:w="57" w:type="dxa"/>
            </w:tcMar>
            <w:vAlign w:val="center"/>
          </w:tcPr>
          <w:p w14:paraId="3FD61340" w14:textId="77777777" w:rsidR="00CA6B0C" w:rsidRPr="00C736D0" w:rsidRDefault="00CA6B0C" w:rsidP="00F271B8">
            <w:pPr>
              <w:jc w:val="center"/>
              <w:rPr>
                <w:szCs w:val="21"/>
              </w:rPr>
            </w:pPr>
            <w:r>
              <w:rPr>
                <w:rFonts w:hint="eastAsia"/>
                <w:sz w:val="18"/>
                <w:szCs w:val="18"/>
              </w:rPr>
              <w:t>21.37</w:t>
            </w:r>
          </w:p>
        </w:tc>
        <w:tc>
          <w:tcPr>
            <w:tcW w:w="899" w:type="dxa"/>
            <w:tcMar>
              <w:left w:w="57" w:type="dxa"/>
              <w:right w:w="57" w:type="dxa"/>
            </w:tcMar>
            <w:vAlign w:val="center"/>
          </w:tcPr>
          <w:p w14:paraId="12AD4609" w14:textId="77777777" w:rsidR="00CA6B0C" w:rsidRPr="00C736D0" w:rsidRDefault="00CA6B0C" w:rsidP="00F271B8">
            <w:pPr>
              <w:jc w:val="center"/>
              <w:rPr>
                <w:szCs w:val="21"/>
              </w:rPr>
            </w:pPr>
            <w:r>
              <w:rPr>
                <w:rFonts w:hint="eastAsia"/>
                <w:sz w:val="18"/>
                <w:szCs w:val="18"/>
              </w:rPr>
              <w:t>16.22</w:t>
            </w:r>
          </w:p>
        </w:tc>
        <w:tc>
          <w:tcPr>
            <w:tcW w:w="900" w:type="dxa"/>
            <w:tcMar>
              <w:left w:w="57" w:type="dxa"/>
              <w:right w:w="57" w:type="dxa"/>
            </w:tcMar>
            <w:vAlign w:val="center"/>
          </w:tcPr>
          <w:p w14:paraId="1C647B33" w14:textId="77777777" w:rsidR="00CA6B0C" w:rsidRPr="00C736D0" w:rsidRDefault="00CA6B0C" w:rsidP="00F271B8">
            <w:pPr>
              <w:jc w:val="center"/>
              <w:rPr>
                <w:szCs w:val="21"/>
              </w:rPr>
            </w:pPr>
            <w:r>
              <w:rPr>
                <w:rFonts w:hint="eastAsia"/>
                <w:sz w:val="18"/>
                <w:szCs w:val="18"/>
              </w:rPr>
              <w:t xml:space="preserve">26.83 </w:t>
            </w:r>
          </w:p>
        </w:tc>
        <w:tc>
          <w:tcPr>
            <w:tcW w:w="942" w:type="dxa"/>
            <w:tcMar>
              <w:left w:w="57" w:type="dxa"/>
              <w:right w:w="57" w:type="dxa"/>
            </w:tcMar>
            <w:vAlign w:val="center"/>
          </w:tcPr>
          <w:p w14:paraId="55D70248" w14:textId="77777777" w:rsidR="00CA6B0C" w:rsidRPr="00C736D0" w:rsidRDefault="00CA6B0C" w:rsidP="00F271B8">
            <w:pPr>
              <w:jc w:val="center"/>
              <w:rPr>
                <w:szCs w:val="21"/>
              </w:rPr>
            </w:pPr>
            <w:r>
              <w:rPr>
                <w:rFonts w:hint="eastAsia"/>
                <w:sz w:val="18"/>
                <w:szCs w:val="18"/>
              </w:rPr>
              <w:t>37.19</w:t>
            </w:r>
          </w:p>
        </w:tc>
        <w:tc>
          <w:tcPr>
            <w:tcW w:w="758" w:type="dxa"/>
            <w:tcBorders>
              <w:right w:val="single" w:sz="12" w:space="0" w:color="auto"/>
            </w:tcBorders>
            <w:tcMar>
              <w:left w:w="57" w:type="dxa"/>
              <w:right w:w="57" w:type="dxa"/>
            </w:tcMar>
            <w:vAlign w:val="center"/>
          </w:tcPr>
          <w:p w14:paraId="347F6B2F" w14:textId="77777777" w:rsidR="00CA6B0C" w:rsidRPr="00C736D0" w:rsidRDefault="00CA6B0C" w:rsidP="00F271B8">
            <w:pPr>
              <w:jc w:val="center"/>
              <w:rPr>
                <w:szCs w:val="21"/>
              </w:rPr>
            </w:pPr>
            <w:r>
              <w:rPr>
                <w:rFonts w:hint="eastAsia"/>
                <w:sz w:val="18"/>
                <w:szCs w:val="18"/>
              </w:rPr>
              <w:t>4.80</w:t>
            </w:r>
          </w:p>
        </w:tc>
      </w:tr>
      <w:tr w:rsidR="00CA6B0C" w:rsidRPr="00C736D0" w14:paraId="362C4119"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02E469D9" w14:textId="77777777" w:rsidR="00CA6B0C" w:rsidRPr="00C736D0" w:rsidRDefault="00CA6B0C" w:rsidP="00F271B8">
            <w:pPr>
              <w:jc w:val="center"/>
              <w:rPr>
                <w:szCs w:val="21"/>
              </w:rPr>
            </w:pPr>
            <w:r>
              <w:rPr>
                <w:rFonts w:hint="eastAsia"/>
                <w:sz w:val="18"/>
                <w:szCs w:val="18"/>
              </w:rPr>
              <w:t>29</w:t>
            </w:r>
          </w:p>
        </w:tc>
        <w:tc>
          <w:tcPr>
            <w:tcW w:w="839" w:type="dxa"/>
            <w:tcBorders>
              <w:bottom w:val="single" w:sz="12" w:space="0" w:color="auto"/>
            </w:tcBorders>
            <w:tcMar>
              <w:left w:w="57" w:type="dxa"/>
              <w:right w:w="57" w:type="dxa"/>
            </w:tcMar>
            <w:vAlign w:val="center"/>
          </w:tcPr>
          <w:p w14:paraId="0FBD6D45" w14:textId="77777777" w:rsidR="00CA6B0C" w:rsidRPr="00C736D0" w:rsidRDefault="00CA6B0C" w:rsidP="00F271B8">
            <w:pPr>
              <w:jc w:val="center"/>
              <w:rPr>
                <w:szCs w:val="21"/>
              </w:rPr>
            </w:pPr>
            <w:r>
              <w:rPr>
                <w:rFonts w:hint="eastAsia"/>
                <w:sz w:val="18"/>
                <w:szCs w:val="18"/>
              </w:rPr>
              <w:t>764.32</w:t>
            </w:r>
          </w:p>
        </w:tc>
        <w:tc>
          <w:tcPr>
            <w:tcW w:w="768" w:type="dxa"/>
            <w:tcBorders>
              <w:bottom w:val="single" w:sz="12" w:space="0" w:color="auto"/>
            </w:tcBorders>
            <w:tcMar>
              <w:left w:w="57" w:type="dxa"/>
              <w:right w:w="57" w:type="dxa"/>
            </w:tcMar>
            <w:vAlign w:val="center"/>
          </w:tcPr>
          <w:p w14:paraId="7115B5D3" w14:textId="77777777" w:rsidR="00CA6B0C" w:rsidRPr="00C736D0" w:rsidRDefault="00CA6B0C" w:rsidP="00F271B8">
            <w:pPr>
              <w:jc w:val="center"/>
              <w:rPr>
                <w:szCs w:val="21"/>
              </w:rPr>
            </w:pPr>
            <w:r>
              <w:rPr>
                <w:rFonts w:hint="eastAsia"/>
                <w:sz w:val="18"/>
                <w:szCs w:val="18"/>
              </w:rPr>
              <w:t>9.69</w:t>
            </w:r>
          </w:p>
        </w:tc>
        <w:tc>
          <w:tcPr>
            <w:tcW w:w="620" w:type="dxa"/>
            <w:tcBorders>
              <w:bottom w:val="single" w:sz="12" w:space="0" w:color="auto"/>
            </w:tcBorders>
            <w:tcMar>
              <w:left w:w="57" w:type="dxa"/>
              <w:right w:w="57" w:type="dxa"/>
            </w:tcMar>
            <w:vAlign w:val="center"/>
          </w:tcPr>
          <w:p w14:paraId="68ED549D" w14:textId="77777777" w:rsidR="00CA6B0C" w:rsidRPr="00C736D0" w:rsidRDefault="00CA6B0C" w:rsidP="00F271B8">
            <w:pPr>
              <w:jc w:val="center"/>
              <w:rPr>
                <w:szCs w:val="21"/>
              </w:rPr>
            </w:pPr>
            <w:r>
              <w:rPr>
                <w:rFonts w:hint="eastAsia"/>
                <w:sz w:val="18"/>
                <w:szCs w:val="18"/>
              </w:rPr>
              <w:t>11.63</w:t>
            </w:r>
          </w:p>
        </w:tc>
        <w:tc>
          <w:tcPr>
            <w:tcW w:w="800" w:type="dxa"/>
            <w:tcBorders>
              <w:bottom w:val="single" w:sz="12" w:space="0" w:color="auto"/>
            </w:tcBorders>
            <w:tcMar>
              <w:left w:w="57" w:type="dxa"/>
              <w:right w:w="57" w:type="dxa"/>
            </w:tcMar>
            <w:vAlign w:val="center"/>
          </w:tcPr>
          <w:p w14:paraId="73D3F9B4" w14:textId="77777777" w:rsidR="00CA6B0C" w:rsidRPr="00C736D0" w:rsidRDefault="00CA6B0C" w:rsidP="00F271B8">
            <w:pPr>
              <w:jc w:val="center"/>
              <w:rPr>
                <w:szCs w:val="21"/>
              </w:rPr>
            </w:pPr>
            <w:r>
              <w:rPr>
                <w:rFonts w:hint="eastAsia"/>
                <w:sz w:val="18"/>
                <w:szCs w:val="18"/>
              </w:rPr>
              <w:t>344.50</w:t>
            </w:r>
          </w:p>
        </w:tc>
        <w:tc>
          <w:tcPr>
            <w:tcW w:w="800" w:type="dxa"/>
            <w:tcBorders>
              <w:bottom w:val="single" w:sz="12" w:space="0" w:color="auto"/>
            </w:tcBorders>
            <w:tcMar>
              <w:left w:w="57" w:type="dxa"/>
              <w:right w:w="57" w:type="dxa"/>
            </w:tcMar>
            <w:vAlign w:val="center"/>
          </w:tcPr>
          <w:p w14:paraId="261F5319" w14:textId="77777777" w:rsidR="00CA6B0C" w:rsidRPr="00C736D0" w:rsidRDefault="00CA6B0C" w:rsidP="00F271B8">
            <w:pPr>
              <w:jc w:val="center"/>
              <w:rPr>
                <w:szCs w:val="21"/>
              </w:rPr>
            </w:pPr>
            <w:r>
              <w:rPr>
                <w:rFonts w:hint="eastAsia"/>
                <w:sz w:val="18"/>
                <w:szCs w:val="18"/>
              </w:rPr>
              <w:t>762.82</w:t>
            </w:r>
          </w:p>
        </w:tc>
        <w:tc>
          <w:tcPr>
            <w:tcW w:w="1045" w:type="dxa"/>
            <w:tcBorders>
              <w:bottom w:val="single" w:sz="12" w:space="0" w:color="auto"/>
            </w:tcBorders>
            <w:tcMar>
              <w:left w:w="57" w:type="dxa"/>
              <w:right w:w="57" w:type="dxa"/>
            </w:tcMar>
            <w:vAlign w:val="center"/>
          </w:tcPr>
          <w:p w14:paraId="1AC39E5B" w14:textId="77777777" w:rsidR="00CA6B0C" w:rsidRPr="00C736D0" w:rsidRDefault="00CA6B0C" w:rsidP="00F271B8">
            <w:pPr>
              <w:jc w:val="center"/>
              <w:rPr>
                <w:szCs w:val="21"/>
              </w:rPr>
            </w:pPr>
            <w:r>
              <w:rPr>
                <w:rFonts w:hint="eastAsia"/>
                <w:sz w:val="18"/>
                <w:szCs w:val="18"/>
              </w:rPr>
              <w:t>18.24</w:t>
            </w:r>
          </w:p>
        </w:tc>
        <w:tc>
          <w:tcPr>
            <w:tcW w:w="931" w:type="dxa"/>
            <w:tcBorders>
              <w:bottom w:val="single" w:sz="12" w:space="0" w:color="auto"/>
            </w:tcBorders>
            <w:tcMar>
              <w:left w:w="57" w:type="dxa"/>
              <w:right w:w="57" w:type="dxa"/>
            </w:tcMar>
            <w:vAlign w:val="center"/>
          </w:tcPr>
          <w:p w14:paraId="5D9ECC58" w14:textId="77777777" w:rsidR="00CA6B0C" w:rsidRPr="00C736D0" w:rsidRDefault="00CA6B0C" w:rsidP="00F271B8">
            <w:pPr>
              <w:jc w:val="center"/>
              <w:rPr>
                <w:szCs w:val="21"/>
              </w:rPr>
            </w:pPr>
            <w:r>
              <w:rPr>
                <w:rFonts w:hint="eastAsia"/>
                <w:sz w:val="18"/>
                <w:szCs w:val="18"/>
              </w:rPr>
              <w:t>23.16</w:t>
            </w:r>
          </w:p>
        </w:tc>
        <w:tc>
          <w:tcPr>
            <w:tcW w:w="899" w:type="dxa"/>
            <w:tcBorders>
              <w:bottom w:val="single" w:sz="12" w:space="0" w:color="auto"/>
            </w:tcBorders>
            <w:tcMar>
              <w:left w:w="57" w:type="dxa"/>
              <w:right w:w="57" w:type="dxa"/>
            </w:tcMar>
            <w:vAlign w:val="center"/>
          </w:tcPr>
          <w:p w14:paraId="30122A28" w14:textId="77777777" w:rsidR="00CA6B0C" w:rsidRPr="00C736D0" w:rsidRDefault="00CA6B0C" w:rsidP="00F271B8">
            <w:pPr>
              <w:jc w:val="center"/>
              <w:rPr>
                <w:szCs w:val="21"/>
              </w:rPr>
            </w:pPr>
            <w:r>
              <w:rPr>
                <w:rFonts w:hint="eastAsia"/>
                <w:sz w:val="18"/>
                <w:szCs w:val="18"/>
              </w:rPr>
              <w:t>15.73</w:t>
            </w:r>
          </w:p>
        </w:tc>
        <w:tc>
          <w:tcPr>
            <w:tcW w:w="900" w:type="dxa"/>
            <w:tcBorders>
              <w:bottom w:val="single" w:sz="12" w:space="0" w:color="auto"/>
            </w:tcBorders>
            <w:tcMar>
              <w:left w:w="57" w:type="dxa"/>
              <w:right w:w="57" w:type="dxa"/>
            </w:tcMar>
            <w:vAlign w:val="center"/>
          </w:tcPr>
          <w:p w14:paraId="43E8005F" w14:textId="77777777" w:rsidR="00CA6B0C" w:rsidRPr="00C736D0" w:rsidRDefault="00CA6B0C" w:rsidP="00F271B8">
            <w:pPr>
              <w:jc w:val="center"/>
              <w:rPr>
                <w:szCs w:val="21"/>
              </w:rPr>
            </w:pPr>
            <w:r>
              <w:rPr>
                <w:rFonts w:hint="eastAsia"/>
                <w:sz w:val="18"/>
                <w:szCs w:val="18"/>
              </w:rPr>
              <w:t xml:space="preserve">28.00 </w:t>
            </w:r>
          </w:p>
        </w:tc>
        <w:tc>
          <w:tcPr>
            <w:tcW w:w="942" w:type="dxa"/>
            <w:tcBorders>
              <w:bottom w:val="single" w:sz="12" w:space="0" w:color="auto"/>
            </w:tcBorders>
            <w:tcMar>
              <w:left w:w="57" w:type="dxa"/>
              <w:right w:w="57" w:type="dxa"/>
            </w:tcMar>
            <w:vAlign w:val="center"/>
          </w:tcPr>
          <w:p w14:paraId="36630D0F" w14:textId="77777777" w:rsidR="00CA6B0C" w:rsidRPr="00C736D0" w:rsidRDefault="00CA6B0C" w:rsidP="00F271B8">
            <w:pPr>
              <w:jc w:val="center"/>
              <w:rPr>
                <w:szCs w:val="21"/>
              </w:rPr>
            </w:pPr>
            <w:r>
              <w:rPr>
                <w:rFonts w:hint="eastAsia"/>
                <w:sz w:val="18"/>
                <w:szCs w:val="18"/>
              </w:rPr>
              <w:t>34.20</w:t>
            </w:r>
          </w:p>
        </w:tc>
        <w:tc>
          <w:tcPr>
            <w:tcW w:w="758" w:type="dxa"/>
            <w:tcBorders>
              <w:bottom w:val="single" w:sz="12" w:space="0" w:color="auto"/>
              <w:right w:val="single" w:sz="12" w:space="0" w:color="auto"/>
            </w:tcBorders>
            <w:tcMar>
              <w:left w:w="57" w:type="dxa"/>
              <w:right w:w="57" w:type="dxa"/>
            </w:tcMar>
            <w:vAlign w:val="center"/>
          </w:tcPr>
          <w:p w14:paraId="10F8DC68" w14:textId="77777777" w:rsidR="00CA6B0C" w:rsidRPr="00C736D0" w:rsidRDefault="00CA6B0C" w:rsidP="00F271B8">
            <w:pPr>
              <w:jc w:val="center"/>
              <w:rPr>
                <w:szCs w:val="21"/>
              </w:rPr>
            </w:pPr>
            <w:r>
              <w:rPr>
                <w:rFonts w:hint="eastAsia"/>
                <w:sz w:val="18"/>
                <w:szCs w:val="18"/>
              </w:rPr>
              <w:t>3.98</w:t>
            </w:r>
          </w:p>
        </w:tc>
      </w:tr>
      <w:tr w:rsidR="00CA6B0C" w:rsidRPr="00C736D0" w14:paraId="64D92D30"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5ACA2237" w14:textId="77777777" w:rsidR="00CA6B0C" w:rsidRPr="00C736D0" w:rsidRDefault="00CA6B0C" w:rsidP="00F271B8">
            <w:pPr>
              <w:jc w:val="center"/>
              <w:rPr>
                <w:szCs w:val="21"/>
              </w:rPr>
            </w:pPr>
            <w:r>
              <w:rPr>
                <w:rFonts w:hint="eastAsia"/>
                <w:sz w:val="18"/>
                <w:szCs w:val="18"/>
              </w:rPr>
              <w:t>30</w:t>
            </w:r>
          </w:p>
        </w:tc>
        <w:tc>
          <w:tcPr>
            <w:tcW w:w="839" w:type="dxa"/>
            <w:tcBorders>
              <w:bottom w:val="single" w:sz="12" w:space="0" w:color="auto"/>
            </w:tcBorders>
            <w:tcMar>
              <w:left w:w="57" w:type="dxa"/>
              <w:right w:w="57" w:type="dxa"/>
            </w:tcMar>
            <w:vAlign w:val="center"/>
          </w:tcPr>
          <w:p w14:paraId="178F726C" w14:textId="77777777" w:rsidR="00CA6B0C" w:rsidRPr="00C736D0" w:rsidRDefault="00CA6B0C" w:rsidP="00F271B8">
            <w:pPr>
              <w:jc w:val="center"/>
              <w:rPr>
                <w:szCs w:val="21"/>
              </w:rPr>
            </w:pPr>
            <w:r>
              <w:rPr>
                <w:rFonts w:hint="eastAsia"/>
                <w:sz w:val="18"/>
                <w:szCs w:val="18"/>
              </w:rPr>
              <w:t>773.92</w:t>
            </w:r>
          </w:p>
        </w:tc>
        <w:tc>
          <w:tcPr>
            <w:tcW w:w="768" w:type="dxa"/>
            <w:tcBorders>
              <w:bottom w:val="single" w:sz="12" w:space="0" w:color="auto"/>
            </w:tcBorders>
            <w:tcMar>
              <w:left w:w="57" w:type="dxa"/>
              <w:right w:w="57" w:type="dxa"/>
            </w:tcMar>
            <w:vAlign w:val="center"/>
          </w:tcPr>
          <w:p w14:paraId="752555EC" w14:textId="77777777" w:rsidR="00CA6B0C" w:rsidRPr="00C736D0" w:rsidRDefault="00CA6B0C" w:rsidP="00F271B8">
            <w:pPr>
              <w:jc w:val="center"/>
              <w:rPr>
                <w:szCs w:val="21"/>
              </w:rPr>
            </w:pPr>
            <w:r>
              <w:rPr>
                <w:rFonts w:hint="eastAsia"/>
                <w:sz w:val="18"/>
                <w:szCs w:val="18"/>
              </w:rPr>
              <w:t>9.60</w:t>
            </w:r>
          </w:p>
        </w:tc>
        <w:tc>
          <w:tcPr>
            <w:tcW w:w="620" w:type="dxa"/>
            <w:tcBorders>
              <w:bottom w:val="single" w:sz="12" w:space="0" w:color="auto"/>
            </w:tcBorders>
            <w:tcMar>
              <w:left w:w="57" w:type="dxa"/>
              <w:right w:w="57" w:type="dxa"/>
            </w:tcMar>
            <w:vAlign w:val="center"/>
          </w:tcPr>
          <w:p w14:paraId="345E43E2" w14:textId="77777777" w:rsidR="00CA6B0C" w:rsidRPr="00C736D0" w:rsidRDefault="00CA6B0C" w:rsidP="00F271B8">
            <w:pPr>
              <w:jc w:val="center"/>
              <w:rPr>
                <w:szCs w:val="21"/>
              </w:rPr>
            </w:pPr>
            <w:r>
              <w:rPr>
                <w:rFonts w:hint="eastAsia"/>
                <w:sz w:val="18"/>
                <w:szCs w:val="18"/>
              </w:rPr>
              <w:t>12.94</w:t>
            </w:r>
          </w:p>
        </w:tc>
        <w:tc>
          <w:tcPr>
            <w:tcW w:w="800" w:type="dxa"/>
            <w:tcBorders>
              <w:bottom w:val="single" w:sz="12" w:space="0" w:color="auto"/>
            </w:tcBorders>
            <w:tcMar>
              <w:left w:w="57" w:type="dxa"/>
              <w:right w:w="57" w:type="dxa"/>
            </w:tcMar>
            <w:vAlign w:val="center"/>
          </w:tcPr>
          <w:p w14:paraId="1F5F0667" w14:textId="77777777" w:rsidR="00CA6B0C" w:rsidRPr="00C736D0" w:rsidRDefault="00CA6B0C" w:rsidP="00F271B8">
            <w:pPr>
              <w:jc w:val="center"/>
              <w:rPr>
                <w:szCs w:val="21"/>
              </w:rPr>
            </w:pPr>
            <w:r>
              <w:rPr>
                <w:rFonts w:hint="eastAsia"/>
                <w:sz w:val="18"/>
                <w:szCs w:val="18"/>
              </w:rPr>
              <w:t>343.14</w:t>
            </w:r>
          </w:p>
        </w:tc>
        <w:tc>
          <w:tcPr>
            <w:tcW w:w="800" w:type="dxa"/>
            <w:tcBorders>
              <w:bottom w:val="single" w:sz="12" w:space="0" w:color="auto"/>
            </w:tcBorders>
            <w:tcMar>
              <w:left w:w="57" w:type="dxa"/>
              <w:right w:w="57" w:type="dxa"/>
            </w:tcMar>
            <w:vAlign w:val="center"/>
          </w:tcPr>
          <w:p w14:paraId="1B8553F8" w14:textId="77777777" w:rsidR="00CA6B0C" w:rsidRPr="00C736D0" w:rsidRDefault="00CA6B0C" w:rsidP="00F271B8">
            <w:pPr>
              <w:jc w:val="center"/>
              <w:rPr>
                <w:szCs w:val="21"/>
              </w:rPr>
            </w:pPr>
            <w:r>
              <w:rPr>
                <w:rFonts w:hint="eastAsia"/>
                <w:sz w:val="18"/>
                <w:szCs w:val="18"/>
              </w:rPr>
              <w:t>772.20</w:t>
            </w:r>
          </w:p>
        </w:tc>
        <w:tc>
          <w:tcPr>
            <w:tcW w:w="1045" w:type="dxa"/>
            <w:tcBorders>
              <w:bottom w:val="single" w:sz="12" w:space="0" w:color="auto"/>
            </w:tcBorders>
            <w:tcMar>
              <w:left w:w="57" w:type="dxa"/>
              <w:right w:w="57" w:type="dxa"/>
            </w:tcMar>
            <w:vAlign w:val="center"/>
          </w:tcPr>
          <w:p w14:paraId="64F30D8F" w14:textId="77777777" w:rsidR="00CA6B0C" w:rsidRPr="00C736D0" w:rsidRDefault="00CA6B0C" w:rsidP="00F271B8">
            <w:pPr>
              <w:jc w:val="center"/>
              <w:rPr>
                <w:szCs w:val="21"/>
              </w:rPr>
            </w:pPr>
            <w:r>
              <w:rPr>
                <w:rFonts w:hint="eastAsia"/>
                <w:sz w:val="18"/>
                <w:szCs w:val="18"/>
              </w:rPr>
              <w:t>20.28</w:t>
            </w:r>
          </w:p>
        </w:tc>
        <w:tc>
          <w:tcPr>
            <w:tcW w:w="931" w:type="dxa"/>
            <w:tcBorders>
              <w:bottom w:val="single" w:sz="12" w:space="0" w:color="auto"/>
            </w:tcBorders>
            <w:tcMar>
              <w:left w:w="57" w:type="dxa"/>
              <w:right w:w="57" w:type="dxa"/>
            </w:tcMar>
            <w:vAlign w:val="center"/>
          </w:tcPr>
          <w:p w14:paraId="5B5C1731" w14:textId="77777777" w:rsidR="00CA6B0C" w:rsidRPr="00C736D0" w:rsidRDefault="00CA6B0C" w:rsidP="00F271B8">
            <w:pPr>
              <w:jc w:val="center"/>
              <w:rPr>
                <w:szCs w:val="21"/>
              </w:rPr>
            </w:pPr>
            <w:r>
              <w:rPr>
                <w:rFonts w:hint="eastAsia"/>
                <w:sz w:val="18"/>
                <w:szCs w:val="18"/>
              </w:rPr>
              <w:t>25.12</w:t>
            </w:r>
          </w:p>
        </w:tc>
        <w:tc>
          <w:tcPr>
            <w:tcW w:w="899" w:type="dxa"/>
            <w:tcBorders>
              <w:bottom w:val="single" w:sz="12" w:space="0" w:color="auto"/>
            </w:tcBorders>
            <w:tcMar>
              <w:left w:w="57" w:type="dxa"/>
              <w:right w:w="57" w:type="dxa"/>
            </w:tcMar>
            <w:vAlign w:val="center"/>
          </w:tcPr>
          <w:p w14:paraId="76F29062" w14:textId="77777777" w:rsidR="00CA6B0C" w:rsidRPr="00C736D0" w:rsidRDefault="00CA6B0C" w:rsidP="00F271B8">
            <w:pPr>
              <w:jc w:val="center"/>
              <w:rPr>
                <w:szCs w:val="21"/>
              </w:rPr>
            </w:pPr>
            <w:r>
              <w:rPr>
                <w:rFonts w:hint="eastAsia"/>
                <w:sz w:val="18"/>
                <w:szCs w:val="18"/>
              </w:rPr>
              <w:t>15.17</w:t>
            </w:r>
          </w:p>
        </w:tc>
        <w:tc>
          <w:tcPr>
            <w:tcW w:w="900" w:type="dxa"/>
            <w:tcBorders>
              <w:bottom w:val="single" w:sz="12" w:space="0" w:color="auto"/>
            </w:tcBorders>
            <w:tcMar>
              <w:left w:w="57" w:type="dxa"/>
              <w:right w:w="57" w:type="dxa"/>
            </w:tcMar>
            <w:vAlign w:val="center"/>
          </w:tcPr>
          <w:p w14:paraId="5299FAC8" w14:textId="77777777" w:rsidR="00CA6B0C" w:rsidRPr="00C736D0" w:rsidRDefault="00CA6B0C" w:rsidP="00F271B8">
            <w:pPr>
              <w:jc w:val="center"/>
              <w:rPr>
                <w:szCs w:val="21"/>
              </w:rPr>
            </w:pPr>
            <w:r>
              <w:rPr>
                <w:rFonts w:hint="eastAsia"/>
                <w:sz w:val="18"/>
                <w:szCs w:val="18"/>
              </w:rPr>
              <w:t xml:space="preserve">29.34 </w:t>
            </w:r>
          </w:p>
        </w:tc>
        <w:tc>
          <w:tcPr>
            <w:tcW w:w="942" w:type="dxa"/>
            <w:tcBorders>
              <w:bottom w:val="single" w:sz="12" w:space="0" w:color="auto"/>
            </w:tcBorders>
            <w:tcMar>
              <w:left w:w="57" w:type="dxa"/>
              <w:right w:w="57" w:type="dxa"/>
            </w:tcMar>
            <w:vAlign w:val="center"/>
          </w:tcPr>
          <w:p w14:paraId="7836BC2B" w14:textId="77777777" w:rsidR="00CA6B0C" w:rsidRPr="00C736D0" w:rsidRDefault="00CA6B0C" w:rsidP="00F271B8">
            <w:pPr>
              <w:jc w:val="center"/>
              <w:rPr>
                <w:szCs w:val="21"/>
              </w:rPr>
            </w:pPr>
            <w:r>
              <w:rPr>
                <w:rFonts w:hint="eastAsia"/>
                <w:sz w:val="18"/>
                <w:szCs w:val="18"/>
              </w:rPr>
              <w:t>31.12</w:t>
            </w:r>
          </w:p>
        </w:tc>
        <w:tc>
          <w:tcPr>
            <w:tcW w:w="758" w:type="dxa"/>
            <w:tcBorders>
              <w:bottom w:val="single" w:sz="12" w:space="0" w:color="auto"/>
              <w:right w:val="single" w:sz="12" w:space="0" w:color="auto"/>
            </w:tcBorders>
            <w:tcMar>
              <w:left w:w="57" w:type="dxa"/>
              <w:right w:w="57" w:type="dxa"/>
            </w:tcMar>
            <w:vAlign w:val="center"/>
          </w:tcPr>
          <w:p w14:paraId="66DDC4F1" w14:textId="77777777" w:rsidR="00CA6B0C" w:rsidRPr="00C736D0" w:rsidRDefault="00CA6B0C" w:rsidP="00F271B8">
            <w:pPr>
              <w:jc w:val="center"/>
              <w:rPr>
                <w:szCs w:val="21"/>
              </w:rPr>
            </w:pPr>
            <w:r>
              <w:rPr>
                <w:rFonts w:hint="eastAsia"/>
                <w:sz w:val="18"/>
                <w:szCs w:val="18"/>
              </w:rPr>
              <w:t>4.19</w:t>
            </w:r>
          </w:p>
        </w:tc>
      </w:tr>
      <w:tr w:rsidR="00CA6B0C" w:rsidRPr="00C736D0" w14:paraId="3CB8B710"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7AA769E5" w14:textId="77777777" w:rsidR="00CA6B0C" w:rsidRPr="00C736D0" w:rsidRDefault="00CA6B0C" w:rsidP="00F271B8">
            <w:pPr>
              <w:jc w:val="center"/>
              <w:rPr>
                <w:szCs w:val="21"/>
              </w:rPr>
            </w:pPr>
            <w:r>
              <w:rPr>
                <w:rFonts w:hint="eastAsia"/>
                <w:sz w:val="18"/>
                <w:szCs w:val="18"/>
              </w:rPr>
              <w:t>31</w:t>
            </w:r>
          </w:p>
        </w:tc>
        <w:tc>
          <w:tcPr>
            <w:tcW w:w="839" w:type="dxa"/>
            <w:tcBorders>
              <w:bottom w:val="single" w:sz="12" w:space="0" w:color="auto"/>
            </w:tcBorders>
            <w:tcMar>
              <w:left w:w="57" w:type="dxa"/>
              <w:right w:w="57" w:type="dxa"/>
            </w:tcMar>
            <w:vAlign w:val="center"/>
          </w:tcPr>
          <w:p w14:paraId="03965FC5" w14:textId="77777777" w:rsidR="00CA6B0C" w:rsidRPr="00C736D0" w:rsidRDefault="00CA6B0C" w:rsidP="00F271B8">
            <w:pPr>
              <w:jc w:val="center"/>
              <w:rPr>
                <w:szCs w:val="21"/>
              </w:rPr>
            </w:pPr>
            <w:r>
              <w:rPr>
                <w:rFonts w:hint="eastAsia"/>
                <w:sz w:val="18"/>
                <w:szCs w:val="18"/>
              </w:rPr>
              <w:t>783.56</w:t>
            </w:r>
          </w:p>
        </w:tc>
        <w:tc>
          <w:tcPr>
            <w:tcW w:w="768" w:type="dxa"/>
            <w:tcBorders>
              <w:bottom w:val="single" w:sz="12" w:space="0" w:color="auto"/>
            </w:tcBorders>
            <w:tcMar>
              <w:left w:w="57" w:type="dxa"/>
              <w:right w:w="57" w:type="dxa"/>
            </w:tcMar>
            <w:vAlign w:val="center"/>
          </w:tcPr>
          <w:p w14:paraId="3AE4B97F" w14:textId="77777777" w:rsidR="00CA6B0C" w:rsidRPr="00C736D0" w:rsidRDefault="00CA6B0C" w:rsidP="00F271B8">
            <w:pPr>
              <w:jc w:val="center"/>
              <w:rPr>
                <w:szCs w:val="21"/>
              </w:rPr>
            </w:pPr>
            <w:r>
              <w:rPr>
                <w:rFonts w:hint="eastAsia"/>
                <w:sz w:val="18"/>
                <w:szCs w:val="18"/>
              </w:rPr>
              <w:t>9.64</w:t>
            </w:r>
          </w:p>
        </w:tc>
        <w:tc>
          <w:tcPr>
            <w:tcW w:w="620" w:type="dxa"/>
            <w:tcBorders>
              <w:bottom w:val="single" w:sz="12" w:space="0" w:color="auto"/>
            </w:tcBorders>
            <w:tcMar>
              <w:left w:w="57" w:type="dxa"/>
              <w:right w:w="57" w:type="dxa"/>
            </w:tcMar>
            <w:vAlign w:val="center"/>
          </w:tcPr>
          <w:p w14:paraId="73AD0810" w14:textId="77777777" w:rsidR="00CA6B0C" w:rsidRPr="00C736D0" w:rsidRDefault="00CA6B0C" w:rsidP="00F271B8">
            <w:pPr>
              <w:jc w:val="center"/>
              <w:rPr>
                <w:szCs w:val="21"/>
              </w:rPr>
            </w:pPr>
            <w:r>
              <w:rPr>
                <w:rFonts w:hint="eastAsia"/>
                <w:sz w:val="18"/>
                <w:szCs w:val="18"/>
              </w:rPr>
              <w:t>14.30</w:t>
            </w:r>
          </w:p>
        </w:tc>
        <w:tc>
          <w:tcPr>
            <w:tcW w:w="800" w:type="dxa"/>
            <w:tcBorders>
              <w:bottom w:val="single" w:sz="12" w:space="0" w:color="auto"/>
            </w:tcBorders>
            <w:tcMar>
              <w:left w:w="57" w:type="dxa"/>
              <w:right w:w="57" w:type="dxa"/>
            </w:tcMar>
            <w:vAlign w:val="center"/>
          </w:tcPr>
          <w:p w14:paraId="501B403A" w14:textId="77777777" w:rsidR="00CA6B0C" w:rsidRPr="00C736D0" w:rsidRDefault="00CA6B0C" w:rsidP="00F271B8">
            <w:pPr>
              <w:jc w:val="center"/>
              <w:rPr>
                <w:szCs w:val="21"/>
              </w:rPr>
            </w:pPr>
            <w:r>
              <w:rPr>
                <w:rFonts w:hint="eastAsia"/>
                <w:sz w:val="18"/>
                <w:szCs w:val="18"/>
              </w:rPr>
              <w:t>342.40</w:t>
            </w:r>
          </w:p>
        </w:tc>
        <w:tc>
          <w:tcPr>
            <w:tcW w:w="800" w:type="dxa"/>
            <w:tcBorders>
              <w:bottom w:val="single" w:sz="12" w:space="0" w:color="auto"/>
            </w:tcBorders>
            <w:tcMar>
              <w:left w:w="57" w:type="dxa"/>
              <w:right w:w="57" w:type="dxa"/>
            </w:tcMar>
            <w:vAlign w:val="center"/>
          </w:tcPr>
          <w:p w14:paraId="407BD8FF" w14:textId="77777777" w:rsidR="00CA6B0C" w:rsidRPr="00C736D0" w:rsidRDefault="00CA6B0C" w:rsidP="00F271B8">
            <w:pPr>
              <w:jc w:val="center"/>
              <w:rPr>
                <w:szCs w:val="21"/>
              </w:rPr>
            </w:pPr>
            <w:r>
              <w:rPr>
                <w:rFonts w:hint="eastAsia"/>
                <w:sz w:val="18"/>
                <w:szCs w:val="18"/>
              </w:rPr>
              <w:t>781.57</w:t>
            </w:r>
          </w:p>
        </w:tc>
        <w:tc>
          <w:tcPr>
            <w:tcW w:w="1045" w:type="dxa"/>
            <w:tcBorders>
              <w:bottom w:val="single" w:sz="12" w:space="0" w:color="auto"/>
            </w:tcBorders>
            <w:tcMar>
              <w:left w:w="57" w:type="dxa"/>
              <w:right w:w="57" w:type="dxa"/>
            </w:tcMar>
            <w:vAlign w:val="center"/>
          </w:tcPr>
          <w:p w14:paraId="6A408600" w14:textId="77777777" w:rsidR="00CA6B0C" w:rsidRPr="00C736D0" w:rsidRDefault="00CA6B0C" w:rsidP="00F271B8">
            <w:pPr>
              <w:jc w:val="center"/>
              <w:rPr>
                <w:szCs w:val="21"/>
              </w:rPr>
            </w:pPr>
            <w:r>
              <w:rPr>
                <w:rFonts w:hint="eastAsia"/>
                <w:sz w:val="18"/>
                <w:szCs w:val="18"/>
              </w:rPr>
              <w:t>22.55</w:t>
            </w:r>
          </w:p>
        </w:tc>
        <w:tc>
          <w:tcPr>
            <w:tcW w:w="931" w:type="dxa"/>
            <w:tcBorders>
              <w:bottom w:val="single" w:sz="12" w:space="0" w:color="auto"/>
            </w:tcBorders>
            <w:tcMar>
              <w:left w:w="57" w:type="dxa"/>
              <w:right w:w="57" w:type="dxa"/>
            </w:tcMar>
            <w:vAlign w:val="center"/>
          </w:tcPr>
          <w:p w14:paraId="4861A642" w14:textId="77777777" w:rsidR="00CA6B0C" w:rsidRPr="00C736D0" w:rsidRDefault="00CA6B0C" w:rsidP="00F271B8">
            <w:pPr>
              <w:jc w:val="center"/>
              <w:rPr>
                <w:szCs w:val="21"/>
              </w:rPr>
            </w:pPr>
            <w:r>
              <w:rPr>
                <w:rFonts w:hint="eastAsia"/>
                <w:sz w:val="18"/>
                <w:szCs w:val="18"/>
              </w:rPr>
              <w:t>27.29</w:t>
            </w:r>
          </w:p>
        </w:tc>
        <w:tc>
          <w:tcPr>
            <w:tcW w:w="899" w:type="dxa"/>
            <w:tcBorders>
              <w:bottom w:val="single" w:sz="12" w:space="0" w:color="auto"/>
            </w:tcBorders>
            <w:tcMar>
              <w:left w:w="57" w:type="dxa"/>
              <w:right w:w="57" w:type="dxa"/>
            </w:tcMar>
            <w:vAlign w:val="center"/>
          </w:tcPr>
          <w:p w14:paraId="65342045" w14:textId="77777777" w:rsidR="00CA6B0C" w:rsidRPr="00C736D0" w:rsidRDefault="00CA6B0C" w:rsidP="00F271B8">
            <w:pPr>
              <w:jc w:val="center"/>
              <w:rPr>
                <w:szCs w:val="21"/>
              </w:rPr>
            </w:pPr>
            <w:r>
              <w:rPr>
                <w:rFonts w:hint="eastAsia"/>
                <w:sz w:val="18"/>
                <w:szCs w:val="18"/>
              </w:rPr>
              <w:t>14.49</w:t>
            </w:r>
          </w:p>
        </w:tc>
        <w:tc>
          <w:tcPr>
            <w:tcW w:w="900" w:type="dxa"/>
            <w:tcBorders>
              <w:bottom w:val="single" w:sz="12" w:space="0" w:color="auto"/>
            </w:tcBorders>
            <w:tcMar>
              <w:left w:w="57" w:type="dxa"/>
              <w:right w:w="57" w:type="dxa"/>
            </w:tcMar>
            <w:vAlign w:val="center"/>
          </w:tcPr>
          <w:p w14:paraId="1BC6DF4B" w14:textId="77777777" w:rsidR="00CA6B0C" w:rsidRPr="00C736D0" w:rsidRDefault="00CA6B0C" w:rsidP="00F271B8">
            <w:pPr>
              <w:jc w:val="center"/>
              <w:rPr>
                <w:szCs w:val="21"/>
              </w:rPr>
            </w:pPr>
            <w:r>
              <w:rPr>
                <w:rFonts w:hint="eastAsia"/>
                <w:sz w:val="18"/>
                <w:szCs w:val="18"/>
              </w:rPr>
              <w:t xml:space="preserve">30.90 </w:t>
            </w:r>
          </w:p>
        </w:tc>
        <w:tc>
          <w:tcPr>
            <w:tcW w:w="942" w:type="dxa"/>
            <w:tcBorders>
              <w:bottom w:val="single" w:sz="12" w:space="0" w:color="auto"/>
            </w:tcBorders>
            <w:tcMar>
              <w:left w:w="57" w:type="dxa"/>
              <w:right w:w="57" w:type="dxa"/>
            </w:tcMar>
            <w:vAlign w:val="center"/>
          </w:tcPr>
          <w:p w14:paraId="37710D20" w14:textId="77777777" w:rsidR="00CA6B0C" w:rsidRPr="00C736D0" w:rsidRDefault="00CA6B0C" w:rsidP="00F271B8">
            <w:pPr>
              <w:jc w:val="center"/>
              <w:rPr>
                <w:szCs w:val="21"/>
              </w:rPr>
            </w:pPr>
            <w:r>
              <w:rPr>
                <w:rFonts w:hint="eastAsia"/>
                <w:sz w:val="18"/>
                <w:szCs w:val="18"/>
              </w:rPr>
              <w:t>27.97</w:t>
            </w:r>
          </w:p>
        </w:tc>
        <w:tc>
          <w:tcPr>
            <w:tcW w:w="758" w:type="dxa"/>
            <w:tcBorders>
              <w:bottom w:val="single" w:sz="12" w:space="0" w:color="auto"/>
              <w:right w:val="single" w:sz="12" w:space="0" w:color="auto"/>
            </w:tcBorders>
            <w:tcMar>
              <w:left w:w="57" w:type="dxa"/>
              <w:right w:w="57" w:type="dxa"/>
            </w:tcMar>
            <w:vAlign w:val="center"/>
          </w:tcPr>
          <w:p w14:paraId="0711460B" w14:textId="77777777" w:rsidR="00CA6B0C" w:rsidRPr="00C736D0" w:rsidRDefault="00CA6B0C" w:rsidP="00F271B8">
            <w:pPr>
              <w:jc w:val="center"/>
              <w:rPr>
                <w:szCs w:val="21"/>
              </w:rPr>
            </w:pPr>
            <w:r>
              <w:rPr>
                <w:rFonts w:hint="eastAsia"/>
                <w:sz w:val="18"/>
                <w:szCs w:val="18"/>
              </w:rPr>
              <w:t>4.27</w:t>
            </w:r>
          </w:p>
        </w:tc>
      </w:tr>
      <w:tr w:rsidR="00CA6B0C" w:rsidRPr="00C736D0" w14:paraId="0A3AF6CD"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1553BAF4" w14:textId="77777777" w:rsidR="00CA6B0C" w:rsidRPr="00C736D0" w:rsidRDefault="00CA6B0C" w:rsidP="00F271B8">
            <w:pPr>
              <w:jc w:val="center"/>
              <w:rPr>
                <w:szCs w:val="21"/>
              </w:rPr>
            </w:pPr>
            <w:r>
              <w:rPr>
                <w:rFonts w:hint="eastAsia"/>
                <w:sz w:val="18"/>
                <w:szCs w:val="18"/>
              </w:rPr>
              <w:t>32</w:t>
            </w:r>
          </w:p>
        </w:tc>
        <w:tc>
          <w:tcPr>
            <w:tcW w:w="839" w:type="dxa"/>
            <w:tcBorders>
              <w:bottom w:val="single" w:sz="12" w:space="0" w:color="auto"/>
            </w:tcBorders>
            <w:tcMar>
              <w:left w:w="57" w:type="dxa"/>
              <w:right w:w="57" w:type="dxa"/>
            </w:tcMar>
            <w:vAlign w:val="center"/>
          </w:tcPr>
          <w:p w14:paraId="4837E9D3" w14:textId="77777777" w:rsidR="00CA6B0C" w:rsidRPr="00C736D0" w:rsidRDefault="00CA6B0C" w:rsidP="00F271B8">
            <w:pPr>
              <w:jc w:val="center"/>
              <w:rPr>
                <w:szCs w:val="21"/>
              </w:rPr>
            </w:pPr>
            <w:r>
              <w:rPr>
                <w:rFonts w:hint="eastAsia"/>
                <w:sz w:val="18"/>
                <w:szCs w:val="18"/>
              </w:rPr>
              <w:t>793.21</w:t>
            </w:r>
          </w:p>
        </w:tc>
        <w:tc>
          <w:tcPr>
            <w:tcW w:w="768" w:type="dxa"/>
            <w:tcBorders>
              <w:bottom w:val="single" w:sz="12" w:space="0" w:color="auto"/>
            </w:tcBorders>
            <w:tcMar>
              <w:left w:w="57" w:type="dxa"/>
              <w:right w:w="57" w:type="dxa"/>
            </w:tcMar>
            <w:vAlign w:val="center"/>
          </w:tcPr>
          <w:p w14:paraId="24120C8F" w14:textId="77777777" w:rsidR="00CA6B0C" w:rsidRPr="00C736D0" w:rsidRDefault="00CA6B0C" w:rsidP="00F271B8">
            <w:pPr>
              <w:jc w:val="center"/>
              <w:rPr>
                <w:szCs w:val="21"/>
              </w:rPr>
            </w:pPr>
            <w:r>
              <w:rPr>
                <w:rFonts w:hint="eastAsia"/>
                <w:sz w:val="18"/>
                <w:szCs w:val="18"/>
              </w:rPr>
              <w:t>9.65</w:t>
            </w:r>
          </w:p>
        </w:tc>
        <w:tc>
          <w:tcPr>
            <w:tcW w:w="620" w:type="dxa"/>
            <w:tcBorders>
              <w:bottom w:val="single" w:sz="12" w:space="0" w:color="auto"/>
            </w:tcBorders>
            <w:tcMar>
              <w:left w:w="57" w:type="dxa"/>
              <w:right w:w="57" w:type="dxa"/>
            </w:tcMar>
            <w:vAlign w:val="center"/>
          </w:tcPr>
          <w:p w14:paraId="637899AC" w14:textId="77777777" w:rsidR="00CA6B0C" w:rsidRPr="00C736D0" w:rsidRDefault="00CA6B0C" w:rsidP="00F271B8">
            <w:pPr>
              <w:jc w:val="center"/>
              <w:rPr>
                <w:szCs w:val="21"/>
              </w:rPr>
            </w:pPr>
            <w:r>
              <w:rPr>
                <w:rFonts w:hint="eastAsia"/>
                <w:sz w:val="18"/>
                <w:szCs w:val="18"/>
              </w:rPr>
              <w:t>15.54</w:t>
            </w:r>
          </w:p>
        </w:tc>
        <w:tc>
          <w:tcPr>
            <w:tcW w:w="800" w:type="dxa"/>
            <w:tcBorders>
              <w:bottom w:val="single" w:sz="12" w:space="0" w:color="auto"/>
            </w:tcBorders>
            <w:tcMar>
              <w:left w:w="57" w:type="dxa"/>
              <w:right w:w="57" w:type="dxa"/>
            </w:tcMar>
            <w:vAlign w:val="center"/>
          </w:tcPr>
          <w:p w14:paraId="24AC3F84" w14:textId="77777777" w:rsidR="00CA6B0C" w:rsidRPr="00C736D0" w:rsidRDefault="00CA6B0C" w:rsidP="00F271B8">
            <w:pPr>
              <w:jc w:val="center"/>
              <w:rPr>
                <w:szCs w:val="21"/>
              </w:rPr>
            </w:pPr>
            <w:r>
              <w:rPr>
                <w:rFonts w:hint="eastAsia"/>
                <w:sz w:val="18"/>
                <w:szCs w:val="18"/>
              </w:rPr>
              <w:t>342.13</w:t>
            </w:r>
          </w:p>
        </w:tc>
        <w:tc>
          <w:tcPr>
            <w:tcW w:w="800" w:type="dxa"/>
            <w:tcBorders>
              <w:bottom w:val="single" w:sz="12" w:space="0" w:color="auto"/>
            </w:tcBorders>
            <w:tcMar>
              <w:left w:w="57" w:type="dxa"/>
              <w:right w:w="57" w:type="dxa"/>
            </w:tcMar>
            <w:vAlign w:val="center"/>
          </w:tcPr>
          <w:p w14:paraId="7F0D713B" w14:textId="77777777" w:rsidR="00CA6B0C" w:rsidRPr="00C736D0" w:rsidRDefault="00CA6B0C" w:rsidP="00F271B8">
            <w:pPr>
              <w:jc w:val="center"/>
              <w:rPr>
                <w:szCs w:val="21"/>
              </w:rPr>
            </w:pPr>
            <w:r>
              <w:rPr>
                <w:rFonts w:hint="eastAsia"/>
                <w:sz w:val="18"/>
                <w:szCs w:val="18"/>
              </w:rPr>
              <w:t>790.90</w:t>
            </w:r>
          </w:p>
        </w:tc>
        <w:tc>
          <w:tcPr>
            <w:tcW w:w="1045" w:type="dxa"/>
            <w:tcBorders>
              <w:bottom w:val="single" w:sz="12" w:space="0" w:color="auto"/>
            </w:tcBorders>
            <w:tcMar>
              <w:left w:w="57" w:type="dxa"/>
              <w:right w:w="57" w:type="dxa"/>
            </w:tcMar>
            <w:vAlign w:val="center"/>
          </w:tcPr>
          <w:p w14:paraId="41BDF32C" w14:textId="77777777" w:rsidR="00CA6B0C" w:rsidRPr="00C736D0" w:rsidRDefault="00CA6B0C" w:rsidP="00F271B8">
            <w:pPr>
              <w:jc w:val="center"/>
              <w:rPr>
                <w:szCs w:val="21"/>
              </w:rPr>
            </w:pPr>
            <w:r>
              <w:rPr>
                <w:rFonts w:hint="eastAsia"/>
                <w:sz w:val="18"/>
                <w:szCs w:val="18"/>
              </w:rPr>
              <w:t>25.03</w:t>
            </w:r>
          </w:p>
        </w:tc>
        <w:tc>
          <w:tcPr>
            <w:tcW w:w="931" w:type="dxa"/>
            <w:tcBorders>
              <w:bottom w:val="single" w:sz="12" w:space="0" w:color="auto"/>
            </w:tcBorders>
            <w:tcMar>
              <w:left w:w="57" w:type="dxa"/>
              <w:right w:w="57" w:type="dxa"/>
            </w:tcMar>
            <w:vAlign w:val="center"/>
          </w:tcPr>
          <w:p w14:paraId="2F26B9E0" w14:textId="77777777" w:rsidR="00CA6B0C" w:rsidRPr="00C736D0" w:rsidRDefault="00CA6B0C" w:rsidP="00F271B8">
            <w:pPr>
              <w:jc w:val="center"/>
              <w:rPr>
                <w:szCs w:val="21"/>
              </w:rPr>
            </w:pPr>
            <w:r>
              <w:rPr>
                <w:rFonts w:hint="eastAsia"/>
                <w:sz w:val="18"/>
                <w:szCs w:val="18"/>
              </w:rPr>
              <w:t>29.65</w:t>
            </w:r>
          </w:p>
        </w:tc>
        <w:tc>
          <w:tcPr>
            <w:tcW w:w="899" w:type="dxa"/>
            <w:tcBorders>
              <w:bottom w:val="single" w:sz="12" w:space="0" w:color="auto"/>
            </w:tcBorders>
            <w:tcMar>
              <w:left w:w="57" w:type="dxa"/>
              <w:right w:w="57" w:type="dxa"/>
            </w:tcMar>
            <w:vAlign w:val="center"/>
          </w:tcPr>
          <w:p w14:paraId="7BB58683" w14:textId="77777777" w:rsidR="00CA6B0C" w:rsidRPr="00C736D0" w:rsidRDefault="00CA6B0C" w:rsidP="00F271B8">
            <w:pPr>
              <w:jc w:val="center"/>
              <w:rPr>
                <w:szCs w:val="21"/>
              </w:rPr>
            </w:pPr>
            <w:r>
              <w:rPr>
                <w:rFonts w:hint="eastAsia"/>
                <w:sz w:val="18"/>
                <w:szCs w:val="18"/>
              </w:rPr>
              <w:t>13.74</w:t>
            </w:r>
          </w:p>
        </w:tc>
        <w:tc>
          <w:tcPr>
            <w:tcW w:w="900" w:type="dxa"/>
            <w:tcBorders>
              <w:bottom w:val="single" w:sz="12" w:space="0" w:color="auto"/>
            </w:tcBorders>
            <w:tcMar>
              <w:left w:w="57" w:type="dxa"/>
              <w:right w:w="57" w:type="dxa"/>
            </w:tcMar>
            <w:vAlign w:val="center"/>
          </w:tcPr>
          <w:p w14:paraId="7DF63C02" w14:textId="77777777" w:rsidR="00CA6B0C" w:rsidRPr="00C736D0" w:rsidRDefault="00CA6B0C" w:rsidP="00F271B8">
            <w:pPr>
              <w:jc w:val="center"/>
              <w:rPr>
                <w:szCs w:val="21"/>
              </w:rPr>
            </w:pPr>
            <w:r>
              <w:rPr>
                <w:rFonts w:hint="eastAsia"/>
                <w:sz w:val="18"/>
                <w:szCs w:val="18"/>
              </w:rPr>
              <w:t xml:space="preserve">32.68 </w:t>
            </w:r>
          </w:p>
        </w:tc>
        <w:tc>
          <w:tcPr>
            <w:tcW w:w="942" w:type="dxa"/>
            <w:tcBorders>
              <w:bottom w:val="single" w:sz="12" w:space="0" w:color="auto"/>
            </w:tcBorders>
            <w:tcMar>
              <w:left w:w="57" w:type="dxa"/>
              <w:right w:w="57" w:type="dxa"/>
            </w:tcMar>
            <w:vAlign w:val="center"/>
          </w:tcPr>
          <w:p w14:paraId="6A6912A2" w14:textId="77777777" w:rsidR="00CA6B0C" w:rsidRPr="00C736D0" w:rsidRDefault="00CA6B0C" w:rsidP="00F271B8">
            <w:pPr>
              <w:jc w:val="center"/>
              <w:rPr>
                <w:szCs w:val="21"/>
              </w:rPr>
            </w:pPr>
            <w:r>
              <w:rPr>
                <w:rFonts w:hint="eastAsia"/>
                <w:sz w:val="18"/>
                <w:szCs w:val="18"/>
              </w:rPr>
              <w:t>24.85</w:t>
            </w:r>
          </w:p>
        </w:tc>
        <w:tc>
          <w:tcPr>
            <w:tcW w:w="758" w:type="dxa"/>
            <w:tcBorders>
              <w:bottom w:val="single" w:sz="12" w:space="0" w:color="auto"/>
              <w:right w:val="single" w:sz="12" w:space="0" w:color="auto"/>
            </w:tcBorders>
            <w:tcMar>
              <w:left w:w="57" w:type="dxa"/>
              <w:right w:w="57" w:type="dxa"/>
            </w:tcMar>
            <w:vAlign w:val="center"/>
          </w:tcPr>
          <w:p w14:paraId="5BFCBF12" w14:textId="77777777" w:rsidR="00CA6B0C" w:rsidRPr="00C736D0" w:rsidRDefault="00CA6B0C" w:rsidP="00F271B8">
            <w:pPr>
              <w:jc w:val="center"/>
              <w:rPr>
                <w:szCs w:val="21"/>
              </w:rPr>
            </w:pPr>
            <w:r>
              <w:rPr>
                <w:rFonts w:hint="eastAsia"/>
                <w:sz w:val="18"/>
                <w:szCs w:val="18"/>
              </w:rPr>
              <w:t>3.86</w:t>
            </w:r>
          </w:p>
        </w:tc>
      </w:tr>
      <w:tr w:rsidR="00CA6B0C" w:rsidRPr="00C736D0" w14:paraId="5AC652D8"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131AC11C" w14:textId="77777777" w:rsidR="00CA6B0C" w:rsidRPr="00C736D0" w:rsidRDefault="00CA6B0C" w:rsidP="00F271B8">
            <w:pPr>
              <w:jc w:val="center"/>
              <w:rPr>
                <w:szCs w:val="21"/>
              </w:rPr>
            </w:pPr>
            <w:r>
              <w:rPr>
                <w:rFonts w:hint="eastAsia"/>
                <w:sz w:val="18"/>
                <w:szCs w:val="18"/>
              </w:rPr>
              <w:t>33</w:t>
            </w:r>
          </w:p>
        </w:tc>
        <w:tc>
          <w:tcPr>
            <w:tcW w:w="839" w:type="dxa"/>
            <w:tcBorders>
              <w:bottom w:val="single" w:sz="12" w:space="0" w:color="auto"/>
            </w:tcBorders>
            <w:tcMar>
              <w:left w:w="57" w:type="dxa"/>
              <w:right w:w="57" w:type="dxa"/>
            </w:tcMar>
            <w:vAlign w:val="center"/>
          </w:tcPr>
          <w:p w14:paraId="046F1037" w14:textId="77777777" w:rsidR="00CA6B0C" w:rsidRPr="00C736D0" w:rsidRDefault="00CA6B0C" w:rsidP="00F271B8">
            <w:pPr>
              <w:jc w:val="center"/>
              <w:rPr>
                <w:szCs w:val="21"/>
              </w:rPr>
            </w:pPr>
            <w:r>
              <w:rPr>
                <w:rFonts w:hint="eastAsia"/>
                <w:sz w:val="18"/>
                <w:szCs w:val="18"/>
              </w:rPr>
              <w:t>802.76</w:t>
            </w:r>
          </w:p>
        </w:tc>
        <w:tc>
          <w:tcPr>
            <w:tcW w:w="768" w:type="dxa"/>
            <w:tcBorders>
              <w:bottom w:val="single" w:sz="12" w:space="0" w:color="auto"/>
            </w:tcBorders>
            <w:tcMar>
              <w:left w:w="57" w:type="dxa"/>
              <w:right w:w="57" w:type="dxa"/>
            </w:tcMar>
            <w:vAlign w:val="center"/>
          </w:tcPr>
          <w:p w14:paraId="33CDB492" w14:textId="77777777" w:rsidR="00CA6B0C" w:rsidRPr="00C736D0" w:rsidRDefault="00CA6B0C" w:rsidP="00F271B8">
            <w:pPr>
              <w:jc w:val="center"/>
              <w:rPr>
                <w:szCs w:val="21"/>
              </w:rPr>
            </w:pPr>
            <w:r>
              <w:rPr>
                <w:rFonts w:hint="eastAsia"/>
                <w:sz w:val="18"/>
                <w:szCs w:val="18"/>
              </w:rPr>
              <w:t>9.55</w:t>
            </w:r>
          </w:p>
        </w:tc>
        <w:tc>
          <w:tcPr>
            <w:tcW w:w="620" w:type="dxa"/>
            <w:tcBorders>
              <w:bottom w:val="single" w:sz="12" w:space="0" w:color="auto"/>
            </w:tcBorders>
            <w:tcMar>
              <w:left w:w="57" w:type="dxa"/>
              <w:right w:w="57" w:type="dxa"/>
            </w:tcMar>
            <w:vAlign w:val="center"/>
          </w:tcPr>
          <w:p w14:paraId="75950D6B" w14:textId="77777777" w:rsidR="00CA6B0C" w:rsidRPr="00C736D0" w:rsidRDefault="00CA6B0C" w:rsidP="00F271B8">
            <w:pPr>
              <w:jc w:val="center"/>
              <w:rPr>
                <w:szCs w:val="21"/>
              </w:rPr>
            </w:pPr>
            <w:r>
              <w:rPr>
                <w:rFonts w:hint="eastAsia"/>
                <w:sz w:val="18"/>
                <w:szCs w:val="18"/>
              </w:rPr>
              <w:t>16.77</w:t>
            </w:r>
          </w:p>
        </w:tc>
        <w:tc>
          <w:tcPr>
            <w:tcW w:w="800" w:type="dxa"/>
            <w:tcBorders>
              <w:bottom w:val="single" w:sz="12" w:space="0" w:color="auto"/>
            </w:tcBorders>
            <w:tcMar>
              <w:left w:w="57" w:type="dxa"/>
              <w:right w:w="57" w:type="dxa"/>
            </w:tcMar>
            <w:vAlign w:val="center"/>
          </w:tcPr>
          <w:p w14:paraId="7230AD8A" w14:textId="77777777" w:rsidR="00CA6B0C" w:rsidRPr="00C736D0" w:rsidRDefault="00CA6B0C" w:rsidP="00F271B8">
            <w:pPr>
              <w:jc w:val="center"/>
              <w:rPr>
                <w:szCs w:val="21"/>
              </w:rPr>
            </w:pPr>
            <w:r>
              <w:rPr>
                <w:rFonts w:hint="eastAsia"/>
                <w:sz w:val="18"/>
                <w:szCs w:val="18"/>
              </w:rPr>
              <w:t>341.70</w:t>
            </w:r>
          </w:p>
        </w:tc>
        <w:tc>
          <w:tcPr>
            <w:tcW w:w="800" w:type="dxa"/>
            <w:tcBorders>
              <w:bottom w:val="single" w:sz="12" w:space="0" w:color="auto"/>
            </w:tcBorders>
            <w:tcMar>
              <w:left w:w="57" w:type="dxa"/>
              <w:right w:w="57" w:type="dxa"/>
            </w:tcMar>
            <w:vAlign w:val="center"/>
          </w:tcPr>
          <w:p w14:paraId="507E8815" w14:textId="77777777" w:rsidR="00CA6B0C" w:rsidRPr="00C736D0" w:rsidRDefault="00CA6B0C" w:rsidP="00F271B8">
            <w:pPr>
              <w:jc w:val="center"/>
              <w:rPr>
                <w:szCs w:val="21"/>
              </w:rPr>
            </w:pPr>
            <w:r>
              <w:rPr>
                <w:rFonts w:hint="eastAsia"/>
                <w:sz w:val="18"/>
                <w:szCs w:val="18"/>
              </w:rPr>
              <w:t>800.07</w:t>
            </w:r>
          </w:p>
        </w:tc>
        <w:tc>
          <w:tcPr>
            <w:tcW w:w="1045" w:type="dxa"/>
            <w:tcBorders>
              <w:bottom w:val="single" w:sz="12" w:space="0" w:color="auto"/>
            </w:tcBorders>
            <w:tcMar>
              <w:left w:w="57" w:type="dxa"/>
              <w:right w:w="57" w:type="dxa"/>
            </w:tcMar>
            <w:vAlign w:val="center"/>
          </w:tcPr>
          <w:p w14:paraId="21377EB3" w14:textId="77777777" w:rsidR="00CA6B0C" w:rsidRPr="00C736D0" w:rsidRDefault="00CA6B0C" w:rsidP="00F271B8">
            <w:pPr>
              <w:jc w:val="center"/>
              <w:rPr>
                <w:szCs w:val="21"/>
              </w:rPr>
            </w:pPr>
            <w:r>
              <w:rPr>
                <w:rFonts w:hint="eastAsia"/>
                <w:sz w:val="18"/>
                <w:szCs w:val="18"/>
              </w:rPr>
              <w:t>27.68</w:t>
            </w:r>
          </w:p>
        </w:tc>
        <w:tc>
          <w:tcPr>
            <w:tcW w:w="931" w:type="dxa"/>
            <w:tcBorders>
              <w:bottom w:val="single" w:sz="12" w:space="0" w:color="auto"/>
            </w:tcBorders>
            <w:tcMar>
              <w:left w:w="57" w:type="dxa"/>
              <w:right w:w="57" w:type="dxa"/>
            </w:tcMar>
            <w:vAlign w:val="center"/>
          </w:tcPr>
          <w:p w14:paraId="6904502C" w14:textId="77777777" w:rsidR="00CA6B0C" w:rsidRPr="00C736D0" w:rsidRDefault="00CA6B0C" w:rsidP="00F271B8">
            <w:pPr>
              <w:jc w:val="center"/>
              <w:rPr>
                <w:szCs w:val="21"/>
              </w:rPr>
            </w:pPr>
            <w:r>
              <w:rPr>
                <w:rFonts w:hint="eastAsia"/>
                <w:sz w:val="18"/>
                <w:szCs w:val="18"/>
              </w:rPr>
              <w:t>32.18</w:t>
            </w:r>
          </w:p>
        </w:tc>
        <w:tc>
          <w:tcPr>
            <w:tcW w:w="899" w:type="dxa"/>
            <w:tcBorders>
              <w:bottom w:val="single" w:sz="12" w:space="0" w:color="auto"/>
            </w:tcBorders>
            <w:tcMar>
              <w:left w:w="57" w:type="dxa"/>
              <w:right w:w="57" w:type="dxa"/>
            </w:tcMar>
            <w:vAlign w:val="center"/>
          </w:tcPr>
          <w:p w14:paraId="65849C32" w14:textId="77777777" w:rsidR="00CA6B0C" w:rsidRPr="00C736D0" w:rsidRDefault="00CA6B0C" w:rsidP="00F271B8">
            <w:pPr>
              <w:jc w:val="center"/>
              <w:rPr>
                <w:szCs w:val="21"/>
              </w:rPr>
            </w:pPr>
            <w:r>
              <w:rPr>
                <w:rFonts w:hint="eastAsia"/>
                <w:sz w:val="18"/>
                <w:szCs w:val="18"/>
              </w:rPr>
              <w:t>12.91</w:t>
            </w:r>
          </w:p>
        </w:tc>
        <w:tc>
          <w:tcPr>
            <w:tcW w:w="900" w:type="dxa"/>
            <w:tcBorders>
              <w:bottom w:val="single" w:sz="12" w:space="0" w:color="auto"/>
            </w:tcBorders>
            <w:tcMar>
              <w:left w:w="57" w:type="dxa"/>
              <w:right w:w="57" w:type="dxa"/>
            </w:tcMar>
            <w:vAlign w:val="center"/>
          </w:tcPr>
          <w:p w14:paraId="2B691FCE" w14:textId="77777777" w:rsidR="00CA6B0C" w:rsidRPr="00C736D0" w:rsidRDefault="00CA6B0C" w:rsidP="00F271B8">
            <w:pPr>
              <w:jc w:val="center"/>
              <w:rPr>
                <w:szCs w:val="21"/>
              </w:rPr>
            </w:pPr>
            <w:r>
              <w:rPr>
                <w:rFonts w:hint="eastAsia"/>
                <w:sz w:val="18"/>
                <w:szCs w:val="18"/>
              </w:rPr>
              <w:t xml:space="preserve">34.67 </w:t>
            </w:r>
          </w:p>
        </w:tc>
        <w:tc>
          <w:tcPr>
            <w:tcW w:w="942" w:type="dxa"/>
            <w:tcBorders>
              <w:bottom w:val="single" w:sz="12" w:space="0" w:color="auto"/>
            </w:tcBorders>
            <w:tcMar>
              <w:left w:w="57" w:type="dxa"/>
              <w:right w:w="57" w:type="dxa"/>
            </w:tcMar>
            <w:vAlign w:val="center"/>
          </w:tcPr>
          <w:p w14:paraId="7AF5DC0D" w14:textId="77777777" w:rsidR="00CA6B0C" w:rsidRPr="00C736D0" w:rsidRDefault="00CA6B0C" w:rsidP="00F271B8">
            <w:pPr>
              <w:jc w:val="center"/>
              <w:rPr>
                <w:szCs w:val="21"/>
              </w:rPr>
            </w:pPr>
            <w:r>
              <w:rPr>
                <w:rFonts w:hint="eastAsia"/>
                <w:sz w:val="18"/>
                <w:szCs w:val="18"/>
              </w:rPr>
              <w:t>21.86</w:t>
            </w:r>
          </w:p>
        </w:tc>
        <w:tc>
          <w:tcPr>
            <w:tcW w:w="758" w:type="dxa"/>
            <w:tcBorders>
              <w:bottom w:val="single" w:sz="12" w:space="0" w:color="auto"/>
              <w:right w:val="single" w:sz="12" w:space="0" w:color="auto"/>
            </w:tcBorders>
            <w:tcMar>
              <w:left w:w="57" w:type="dxa"/>
              <w:right w:w="57" w:type="dxa"/>
            </w:tcMar>
            <w:vAlign w:val="center"/>
          </w:tcPr>
          <w:p w14:paraId="4507E418" w14:textId="77777777" w:rsidR="00CA6B0C" w:rsidRPr="00C736D0" w:rsidRDefault="00CA6B0C" w:rsidP="00F271B8">
            <w:pPr>
              <w:jc w:val="center"/>
              <w:rPr>
                <w:szCs w:val="21"/>
              </w:rPr>
            </w:pPr>
            <w:r>
              <w:rPr>
                <w:rFonts w:hint="eastAsia"/>
                <w:sz w:val="18"/>
                <w:szCs w:val="18"/>
              </w:rPr>
              <w:t>3.88</w:t>
            </w:r>
          </w:p>
        </w:tc>
      </w:tr>
      <w:tr w:rsidR="00CA6B0C" w:rsidRPr="00C736D0" w14:paraId="0134CCDB"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0565186A" w14:textId="77777777" w:rsidR="00CA6B0C" w:rsidRPr="00C736D0" w:rsidRDefault="00CA6B0C" w:rsidP="00F271B8">
            <w:pPr>
              <w:jc w:val="center"/>
              <w:rPr>
                <w:szCs w:val="21"/>
              </w:rPr>
            </w:pPr>
            <w:r>
              <w:rPr>
                <w:rFonts w:hint="eastAsia"/>
                <w:sz w:val="18"/>
                <w:szCs w:val="18"/>
              </w:rPr>
              <w:t>34</w:t>
            </w:r>
          </w:p>
        </w:tc>
        <w:tc>
          <w:tcPr>
            <w:tcW w:w="839" w:type="dxa"/>
            <w:tcBorders>
              <w:bottom w:val="single" w:sz="12" w:space="0" w:color="auto"/>
            </w:tcBorders>
            <w:tcMar>
              <w:left w:w="57" w:type="dxa"/>
              <w:right w:w="57" w:type="dxa"/>
            </w:tcMar>
            <w:vAlign w:val="center"/>
          </w:tcPr>
          <w:p w14:paraId="12665C39" w14:textId="77777777" w:rsidR="00CA6B0C" w:rsidRPr="00C736D0" w:rsidRDefault="00CA6B0C" w:rsidP="00F271B8">
            <w:pPr>
              <w:jc w:val="center"/>
              <w:rPr>
                <w:szCs w:val="21"/>
              </w:rPr>
            </w:pPr>
            <w:r>
              <w:rPr>
                <w:rFonts w:hint="eastAsia"/>
                <w:sz w:val="18"/>
                <w:szCs w:val="18"/>
              </w:rPr>
              <w:t>812.44</w:t>
            </w:r>
          </w:p>
        </w:tc>
        <w:tc>
          <w:tcPr>
            <w:tcW w:w="768" w:type="dxa"/>
            <w:tcBorders>
              <w:bottom w:val="single" w:sz="12" w:space="0" w:color="auto"/>
            </w:tcBorders>
            <w:tcMar>
              <w:left w:w="57" w:type="dxa"/>
              <w:right w:w="57" w:type="dxa"/>
            </w:tcMar>
            <w:vAlign w:val="center"/>
          </w:tcPr>
          <w:p w14:paraId="7BECB5A5" w14:textId="77777777" w:rsidR="00CA6B0C" w:rsidRPr="00C736D0" w:rsidRDefault="00CA6B0C" w:rsidP="00F271B8">
            <w:pPr>
              <w:jc w:val="center"/>
              <w:rPr>
                <w:szCs w:val="21"/>
              </w:rPr>
            </w:pPr>
            <w:r>
              <w:rPr>
                <w:rFonts w:hint="eastAsia"/>
                <w:sz w:val="18"/>
                <w:szCs w:val="18"/>
              </w:rPr>
              <w:t>9.68</w:t>
            </w:r>
          </w:p>
        </w:tc>
        <w:tc>
          <w:tcPr>
            <w:tcW w:w="620" w:type="dxa"/>
            <w:tcBorders>
              <w:bottom w:val="single" w:sz="12" w:space="0" w:color="auto"/>
            </w:tcBorders>
            <w:tcMar>
              <w:left w:w="57" w:type="dxa"/>
              <w:right w:w="57" w:type="dxa"/>
            </w:tcMar>
            <w:vAlign w:val="center"/>
          </w:tcPr>
          <w:p w14:paraId="43016AF6" w14:textId="77777777" w:rsidR="00CA6B0C" w:rsidRPr="00C736D0" w:rsidRDefault="00CA6B0C" w:rsidP="00F271B8">
            <w:pPr>
              <w:jc w:val="center"/>
              <w:rPr>
                <w:szCs w:val="21"/>
              </w:rPr>
            </w:pPr>
            <w:r>
              <w:rPr>
                <w:rFonts w:hint="eastAsia"/>
                <w:sz w:val="18"/>
                <w:szCs w:val="18"/>
              </w:rPr>
              <w:t>17.75</w:t>
            </w:r>
          </w:p>
        </w:tc>
        <w:tc>
          <w:tcPr>
            <w:tcW w:w="800" w:type="dxa"/>
            <w:tcBorders>
              <w:bottom w:val="single" w:sz="12" w:space="0" w:color="auto"/>
            </w:tcBorders>
            <w:tcMar>
              <w:left w:w="57" w:type="dxa"/>
              <w:right w:w="57" w:type="dxa"/>
            </w:tcMar>
            <w:vAlign w:val="center"/>
          </w:tcPr>
          <w:p w14:paraId="28712820" w14:textId="77777777" w:rsidR="00CA6B0C" w:rsidRPr="00C736D0" w:rsidRDefault="00CA6B0C" w:rsidP="00F271B8">
            <w:pPr>
              <w:jc w:val="center"/>
              <w:rPr>
                <w:szCs w:val="21"/>
              </w:rPr>
            </w:pPr>
            <w:r>
              <w:rPr>
                <w:rFonts w:hint="eastAsia"/>
                <w:sz w:val="18"/>
                <w:szCs w:val="18"/>
              </w:rPr>
              <w:t>340.60</w:t>
            </w:r>
          </w:p>
        </w:tc>
        <w:tc>
          <w:tcPr>
            <w:tcW w:w="800" w:type="dxa"/>
            <w:tcBorders>
              <w:bottom w:val="single" w:sz="12" w:space="0" w:color="auto"/>
            </w:tcBorders>
            <w:tcMar>
              <w:left w:w="57" w:type="dxa"/>
              <w:right w:w="57" w:type="dxa"/>
            </w:tcMar>
            <w:vAlign w:val="center"/>
          </w:tcPr>
          <w:p w14:paraId="181D156A" w14:textId="77777777" w:rsidR="00CA6B0C" w:rsidRPr="00C736D0" w:rsidRDefault="00CA6B0C" w:rsidP="00F271B8">
            <w:pPr>
              <w:jc w:val="center"/>
              <w:rPr>
                <w:szCs w:val="21"/>
              </w:rPr>
            </w:pPr>
            <w:r>
              <w:rPr>
                <w:rFonts w:hint="eastAsia"/>
                <w:sz w:val="18"/>
                <w:szCs w:val="18"/>
              </w:rPr>
              <w:t>809.31</w:t>
            </w:r>
          </w:p>
        </w:tc>
        <w:tc>
          <w:tcPr>
            <w:tcW w:w="1045" w:type="dxa"/>
            <w:tcBorders>
              <w:bottom w:val="single" w:sz="12" w:space="0" w:color="auto"/>
            </w:tcBorders>
            <w:tcMar>
              <w:left w:w="57" w:type="dxa"/>
              <w:right w:w="57" w:type="dxa"/>
            </w:tcMar>
            <w:vAlign w:val="center"/>
          </w:tcPr>
          <w:p w14:paraId="2ECB496B" w14:textId="77777777" w:rsidR="00CA6B0C" w:rsidRPr="00C736D0" w:rsidRDefault="00CA6B0C" w:rsidP="00F271B8">
            <w:pPr>
              <w:jc w:val="center"/>
              <w:rPr>
                <w:szCs w:val="21"/>
              </w:rPr>
            </w:pPr>
            <w:r>
              <w:rPr>
                <w:rFonts w:hint="eastAsia"/>
                <w:sz w:val="18"/>
                <w:szCs w:val="18"/>
              </w:rPr>
              <w:t>30.55</w:t>
            </w:r>
          </w:p>
        </w:tc>
        <w:tc>
          <w:tcPr>
            <w:tcW w:w="931" w:type="dxa"/>
            <w:tcBorders>
              <w:bottom w:val="single" w:sz="12" w:space="0" w:color="auto"/>
            </w:tcBorders>
            <w:tcMar>
              <w:left w:w="57" w:type="dxa"/>
              <w:right w:w="57" w:type="dxa"/>
            </w:tcMar>
            <w:vAlign w:val="center"/>
          </w:tcPr>
          <w:p w14:paraId="47CC5368" w14:textId="77777777" w:rsidR="00CA6B0C" w:rsidRPr="00C736D0" w:rsidRDefault="00CA6B0C" w:rsidP="00F271B8">
            <w:pPr>
              <w:jc w:val="center"/>
              <w:rPr>
                <w:szCs w:val="21"/>
              </w:rPr>
            </w:pPr>
            <w:r>
              <w:rPr>
                <w:rFonts w:hint="eastAsia"/>
                <w:sz w:val="18"/>
                <w:szCs w:val="18"/>
              </w:rPr>
              <w:t>34.90</w:t>
            </w:r>
          </w:p>
        </w:tc>
        <w:tc>
          <w:tcPr>
            <w:tcW w:w="899" w:type="dxa"/>
            <w:tcBorders>
              <w:bottom w:val="single" w:sz="12" w:space="0" w:color="auto"/>
            </w:tcBorders>
            <w:tcMar>
              <w:left w:w="57" w:type="dxa"/>
              <w:right w:w="57" w:type="dxa"/>
            </w:tcMar>
            <w:vAlign w:val="center"/>
          </w:tcPr>
          <w:p w14:paraId="04A885D7" w14:textId="77777777" w:rsidR="00CA6B0C" w:rsidRPr="00C736D0" w:rsidRDefault="00CA6B0C" w:rsidP="00F271B8">
            <w:pPr>
              <w:jc w:val="center"/>
              <w:rPr>
                <w:szCs w:val="21"/>
              </w:rPr>
            </w:pPr>
            <w:r>
              <w:rPr>
                <w:rFonts w:hint="eastAsia"/>
                <w:sz w:val="18"/>
                <w:szCs w:val="18"/>
              </w:rPr>
              <w:t>11.98</w:t>
            </w:r>
          </w:p>
        </w:tc>
        <w:tc>
          <w:tcPr>
            <w:tcW w:w="900" w:type="dxa"/>
            <w:tcBorders>
              <w:bottom w:val="single" w:sz="12" w:space="0" w:color="auto"/>
            </w:tcBorders>
            <w:tcMar>
              <w:left w:w="57" w:type="dxa"/>
              <w:right w:w="57" w:type="dxa"/>
            </w:tcMar>
            <w:vAlign w:val="center"/>
          </w:tcPr>
          <w:p w14:paraId="50234067" w14:textId="77777777" w:rsidR="00CA6B0C" w:rsidRPr="00C736D0" w:rsidRDefault="00CA6B0C" w:rsidP="00F271B8">
            <w:pPr>
              <w:jc w:val="center"/>
              <w:rPr>
                <w:szCs w:val="21"/>
              </w:rPr>
            </w:pPr>
            <w:r>
              <w:rPr>
                <w:rFonts w:hint="eastAsia"/>
                <w:sz w:val="18"/>
                <w:szCs w:val="18"/>
              </w:rPr>
              <w:t xml:space="preserve">36.90 </w:t>
            </w:r>
          </w:p>
        </w:tc>
        <w:tc>
          <w:tcPr>
            <w:tcW w:w="942" w:type="dxa"/>
            <w:tcBorders>
              <w:bottom w:val="single" w:sz="12" w:space="0" w:color="auto"/>
            </w:tcBorders>
            <w:tcMar>
              <w:left w:w="57" w:type="dxa"/>
              <w:right w:w="57" w:type="dxa"/>
            </w:tcMar>
            <w:vAlign w:val="center"/>
          </w:tcPr>
          <w:p w14:paraId="736A8B34" w14:textId="77777777" w:rsidR="00CA6B0C" w:rsidRPr="00C736D0" w:rsidRDefault="00CA6B0C" w:rsidP="00F271B8">
            <w:pPr>
              <w:jc w:val="center"/>
              <w:rPr>
                <w:szCs w:val="21"/>
              </w:rPr>
            </w:pPr>
            <w:r>
              <w:rPr>
                <w:rFonts w:hint="eastAsia"/>
                <w:sz w:val="18"/>
                <w:szCs w:val="18"/>
              </w:rPr>
              <w:t>18.95</w:t>
            </w:r>
          </w:p>
        </w:tc>
        <w:tc>
          <w:tcPr>
            <w:tcW w:w="758" w:type="dxa"/>
            <w:tcBorders>
              <w:bottom w:val="single" w:sz="12" w:space="0" w:color="auto"/>
              <w:right w:val="single" w:sz="12" w:space="0" w:color="auto"/>
            </w:tcBorders>
            <w:tcMar>
              <w:left w:w="57" w:type="dxa"/>
              <w:right w:w="57" w:type="dxa"/>
            </w:tcMar>
            <w:vAlign w:val="center"/>
          </w:tcPr>
          <w:p w14:paraId="596B3749" w14:textId="77777777" w:rsidR="00CA6B0C" w:rsidRPr="00C736D0" w:rsidRDefault="00CA6B0C" w:rsidP="00F271B8">
            <w:pPr>
              <w:jc w:val="center"/>
              <w:rPr>
                <w:szCs w:val="21"/>
              </w:rPr>
            </w:pPr>
            <w:r>
              <w:rPr>
                <w:rFonts w:hint="eastAsia"/>
                <w:sz w:val="18"/>
                <w:szCs w:val="18"/>
              </w:rPr>
              <w:t>3.20</w:t>
            </w:r>
          </w:p>
        </w:tc>
      </w:tr>
      <w:tr w:rsidR="00CA6B0C" w:rsidRPr="00C736D0" w14:paraId="10EDEE7D"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61A39F29" w14:textId="77777777" w:rsidR="00CA6B0C" w:rsidRPr="00C736D0" w:rsidRDefault="00CA6B0C" w:rsidP="00F271B8">
            <w:pPr>
              <w:jc w:val="center"/>
              <w:rPr>
                <w:szCs w:val="21"/>
              </w:rPr>
            </w:pPr>
            <w:r>
              <w:rPr>
                <w:rFonts w:hint="eastAsia"/>
                <w:sz w:val="18"/>
                <w:szCs w:val="18"/>
              </w:rPr>
              <w:t>35</w:t>
            </w:r>
          </w:p>
        </w:tc>
        <w:tc>
          <w:tcPr>
            <w:tcW w:w="839" w:type="dxa"/>
            <w:tcBorders>
              <w:bottom w:val="single" w:sz="12" w:space="0" w:color="auto"/>
            </w:tcBorders>
            <w:tcMar>
              <w:left w:w="57" w:type="dxa"/>
              <w:right w:w="57" w:type="dxa"/>
            </w:tcMar>
            <w:vAlign w:val="center"/>
          </w:tcPr>
          <w:p w14:paraId="5D1DCB2D" w14:textId="77777777" w:rsidR="00CA6B0C" w:rsidRPr="00C736D0" w:rsidRDefault="00CA6B0C" w:rsidP="00F271B8">
            <w:pPr>
              <w:jc w:val="center"/>
              <w:rPr>
                <w:szCs w:val="21"/>
              </w:rPr>
            </w:pPr>
            <w:r>
              <w:rPr>
                <w:rFonts w:hint="eastAsia"/>
                <w:sz w:val="18"/>
                <w:szCs w:val="18"/>
              </w:rPr>
              <w:t>822.04</w:t>
            </w:r>
          </w:p>
        </w:tc>
        <w:tc>
          <w:tcPr>
            <w:tcW w:w="768" w:type="dxa"/>
            <w:tcBorders>
              <w:bottom w:val="single" w:sz="12" w:space="0" w:color="auto"/>
            </w:tcBorders>
            <w:tcMar>
              <w:left w:w="57" w:type="dxa"/>
              <w:right w:w="57" w:type="dxa"/>
            </w:tcMar>
            <w:vAlign w:val="center"/>
          </w:tcPr>
          <w:p w14:paraId="5B085623" w14:textId="77777777" w:rsidR="00CA6B0C" w:rsidRPr="00C736D0" w:rsidRDefault="00CA6B0C" w:rsidP="00F271B8">
            <w:pPr>
              <w:jc w:val="center"/>
              <w:rPr>
                <w:szCs w:val="21"/>
              </w:rPr>
            </w:pPr>
            <w:r>
              <w:rPr>
                <w:rFonts w:hint="eastAsia"/>
                <w:sz w:val="18"/>
                <w:szCs w:val="18"/>
              </w:rPr>
              <w:t>9.60</w:t>
            </w:r>
          </w:p>
        </w:tc>
        <w:tc>
          <w:tcPr>
            <w:tcW w:w="620" w:type="dxa"/>
            <w:tcBorders>
              <w:bottom w:val="single" w:sz="12" w:space="0" w:color="auto"/>
            </w:tcBorders>
            <w:tcMar>
              <w:left w:w="57" w:type="dxa"/>
              <w:right w:w="57" w:type="dxa"/>
            </w:tcMar>
            <w:vAlign w:val="center"/>
          </w:tcPr>
          <w:p w14:paraId="69DD5FEB" w14:textId="77777777" w:rsidR="00CA6B0C" w:rsidRPr="00C736D0" w:rsidRDefault="00CA6B0C" w:rsidP="00F271B8">
            <w:pPr>
              <w:jc w:val="center"/>
              <w:rPr>
                <w:szCs w:val="21"/>
              </w:rPr>
            </w:pPr>
            <w:r>
              <w:rPr>
                <w:rFonts w:hint="eastAsia"/>
                <w:sz w:val="18"/>
                <w:szCs w:val="18"/>
              </w:rPr>
              <w:t>18.00</w:t>
            </w:r>
          </w:p>
        </w:tc>
        <w:tc>
          <w:tcPr>
            <w:tcW w:w="800" w:type="dxa"/>
            <w:tcBorders>
              <w:bottom w:val="single" w:sz="12" w:space="0" w:color="auto"/>
            </w:tcBorders>
            <w:tcMar>
              <w:left w:w="57" w:type="dxa"/>
              <w:right w:w="57" w:type="dxa"/>
            </w:tcMar>
            <w:vAlign w:val="center"/>
          </w:tcPr>
          <w:p w14:paraId="6CB5A717" w14:textId="77777777" w:rsidR="00CA6B0C" w:rsidRPr="00C736D0" w:rsidRDefault="00CA6B0C" w:rsidP="00F271B8">
            <w:pPr>
              <w:jc w:val="center"/>
              <w:rPr>
                <w:szCs w:val="21"/>
              </w:rPr>
            </w:pPr>
            <w:r>
              <w:rPr>
                <w:rFonts w:hint="eastAsia"/>
                <w:sz w:val="18"/>
                <w:szCs w:val="18"/>
              </w:rPr>
              <w:t>340.50</w:t>
            </w:r>
          </w:p>
        </w:tc>
        <w:tc>
          <w:tcPr>
            <w:tcW w:w="800" w:type="dxa"/>
            <w:tcBorders>
              <w:bottom w:val="single" w:sz="12" w:space="0" w:color="auto"/>
            </w:tcBorders>
            <w:tcMar>
              <w:left w:w="57" w:type="dxa"/>
              <w:right w:w="57" w:type="dxa"/>
            </w:tcMar>
            <w:vAlign w:val="center"/>
          </w:tcPr>
          <w:p w14:paraId="0FD80CB4" w14:textId="77777777" w:rsidR="00CA6B0C" w:rsidRPr="00C736D0" w:rsidRDefault="00CA6B0C" w:rsidP="00F271B8">
            <w:pPr>
              <w:jc w:val="center"/>
              <w:rPr>
                <w:szCs w:val="21"/>
              </w:rPr>
            </w:pPr>
            <w:r>
              <w:rPr>
                <w:rFonts w:hint="eastAsia"/>
                <w:sz w:val="18"/>
                <w:szCs w:val="18"/>
              </w:rPr>
              <w:t>818.45</w:t>
            </w:r>
          </w:p>
        </w:tc>
        <w:tc>
          <w:tcPr>
            <w:tcW w:w="1045" w:type="dxa"/>
            <w:tcBorders>
              <w:bottom w:val="single" w:sz="12" w:space="0" w:color="auto"/>
            </w:tcBorders>
            <w:tcMar>
              <w:left w:w="57" w:type="dxa"/>
              <w:right w:w="57" w:type="dxa"/>
            </w:tcMar>
            <w:vAlign w:val="center"/>
          </w:tcPr>
          <w:p w14:paraId="6E6C05DE" w14:textId="77777777" w:rsidR="00CA6B0C" w:rsidRPr="00C736D0" w:rsidRDefault="00CA6B0C" w:rsidP="00F271B8">
            <w:pPr>
              <w:jc w:val="center"/>
              <w:rPr>
                <w:szCs w:val="21"/>
              </w:rPr>
            </w:pPr>
            <w:r>
              <w:rPr>
                <w:rFonts w:hint="eastAsia"/>
                <w:sz w:val="18"/>
                <w:szCs w:val="18"/>
              </w:rPr>
              <w:t>33.49</w:t>
            </w:r>
          </w:p>
        </w:tc>
        <w:tc>
          <w:tcPr>
            <w:tcW w:w="931" w:type="dxa"/>
            <w:tcBorders>
              <w:bottom w:val="single" w:sz="12" w:space="0" w:color="auto"/>
            </w:tcBorders>
            <w:tcMar>
              <w:left w:w="57" w:type="dxa"/>
              <w:right w:w="57" w:type="dxa"/>
            </w:tcMar>
            <w:vAlign w:val="center"/>
          </w:tcPr>
          <w:p w14:paraId="412A037E" w14:textId="77777777" w:rsidR="00CA6B0C" w:rsidRPr="00C736D0" w:rsidRDefault="00CA6B0C" w:rsidP="00F271B8">
            <w:pPr>
              <w:jc w:val="center"/>
              <w:rPr>
                <w:szCs w:val="21"/>
              </w:rPr>
            </w:pPr>
            <w:r>
              <w:rPr>
                <w:rFonts w:hint="eastAsia"/>
                <w:sz w:val="18"/>
                <w:szCs w:val="18"/>
              </w:rPr>
              <w:t>37.68</w:t>
            </w:r>
          </w:p>
        </w:tc>
        <w:tc>
          <w:tcPr>
            <w:tcW w:w="899" w:type="dxa"/>
            <w:tcBorders>
              <w:bottom w:val="single" w:sz="12" w:space="0" w:color="auto"/>
            </w:tcBorders>
            <w:tcMar>
              <w:left w:w="57" w:type="dxa"/>
              <w:right w:w="57" w:type="dxa"/>
            </w:tcMar>
            <w:vAlign w:val="center"/>
          </w:tcPr>
          <w:p w14:paraId="03D4DDB5" w14:textId="77777777" w:rsidR="00CA6B0C" w:rsidRPr="00C736D0" w:rsidRDefault="00CA6B0C" w:rsidP="00F271B8">
            <w:pPr>
              <w:jc w:val="center"/>
              <w:rPr>
                <w:szCs w:val="21"/>
              </w:rPr>
            </w:pPr>
            <w:r>
              <w:rPr>
                <w:rFonts w:hint="eastAsia"/>
                <w:sz w:val="18"/>
                <w:szCs w:val="18"/>
              </w:rPr>
              <w:t>11.00</w:t>
            </w:r>
          </w:p>
        </w:tc>
        <w:tc>
          <w:tcPr>
            <w:tcW w:w="900" w:type="dxa"/>
            <w:tcBorders>
              <w:bottom w:val="single" w:sz="12" w:space="0" w:color="auto"/>
            </w:tcBorders>
            <w:tcMar>
              <w:left w:w="57" w:type="dxa"/>
              <w:right w:w="57" w:type="dxa"/>
            </w:tcMar>
            <w:vAlign w:val="center"/>
          </w:tcPr>
          <w:p w14:paraId="184A0F92" w14:textId="77777777" w:rsidR="00CA6B0C" w:rsidRPr="00C736D0" w:rsidRDefault="00CA6B0C" w:rsidP="00F271B8">
            <w:pPr>
              <w:jc w:val="center"/>
              <w:rPr>
                <w:szCs w:val="21"/>
              </w:rPr>
            </w:pPr>
            <w:r>
              <w:rPr>
                <w:rFonts w:hint="eastAsia"/>
                <w:sz w:val="18"/>
                <w:szCs w:val="18"/>
              </w:rPr>
              <w:t xml:space="preserve">39.25 </w:t>
            </w:r>
          </w:p>
        </w:tc>
        <w:tc>
          <w:tcPr>
            <w:tcW w:w="942" w:type="dxa"/>
            <w:tcBorders>
              <w:bottom w:val="single" w:sz="12" w:space="0" w:color="auto"/>
            </w:tcBorders>
            <w:tcMar>
              <w:left w:w="57" w:type="dxa"/>
              <w:right w:w="57" w:type="dxa"/>
            </w:tcMar>
            <w:vAlign w:val="center"/>
          </w:tcPr>
          <w:p w14:paraId="6C440AF6" w14:textId="77777777" w:rsidR="00CA6B0C" w:rsidRPr="00C736D0" w:rsidRDefault="00CA6B0C" w:rsidP="00F271B8">
            <w:pPr>
              <w:jc w:val="center"/>
              <w:rPr>
                <w:szCs w:val="21"/>
              </w:rPr>
            </w:pPr>
            <w:r>
              <w:rPr>
                <w:rFonts w:hint="eastAsia"/>
                <w:sz w:val="18"/>
                <w:szCs w:val="18"/>
              </w:rPr>
              <w:t>16.28</w:t>
            </w:r>
          </w:p>
        </w:tc>
        <w:tc>
          <w:tcPr>
            <w:tcW w:w="758" w:type="dxa"/>
            <w:tcBorders>
              <w:bottom w:val="single" w:sz="12" w:space="0" w:color="auto"/>
              <w:right w:val="single" w:sz="12" w:space="0" w:color="auto"/>
            </w:tcBorders>
            <w:tcMar>
              <w:left w:w="57" w:type="dxa"/>
              <w:right w:w="57" w:type="dxa"/>
            </w:tcMar>
            <w:vAlign w:val="center"/>
          </w:tcPr>
          <w:p w14:paraId="09655EAE" w14:textId="77777777" w:rsidR="00CA6B0C" w:rsidRPr="00C736D0" w:rsidRDefault="00CA6B0C" w:rsidP="00F271B8">
            <w:pPr>
              <w:jc w:val="center"/>
              <w:rPr>
                <w:szCs w:val="21"/>
              </w:rPr>
            </w:pPr>
            <w:r>
              <w:rPr>
                <w:rFonts w:hint="eastAsia"/>
                <w:sz w:val="18"/>
                <w:szCs w:val="18"/>
              </w:rPr>
              <w:t>0.79</w:t>
            </w:r>
          </w:p>
        </w:tc>
      </w:tr>
      <w:tr w:rsidR="00CA6B0C" w:rsidRPr="00C736D0" w14:paraId="1B1A97E3"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12E2EA82" w14:textId="77777777" w:rsidR="00CA6B0C" w:rsidRPr="00C736D0" w:rsidRDefault="00CA6B0C" w:rsidP="00F271B8">
            <w:pPr>
              <w:jc w:val="center"/>
              <w:rPr>
                <w:szCs w:val="21"/>
              </w:rPr>
            </w:pPr>
            <w:r>
              <w:rPr>
                <w:rFonts w:hint="eastAsia"/>
                <w:sz w:val="18"/>
                <w:szCs w:val="18"/>
              </w:rPr>
              <w:t>36</w:t>
            </w:r>
          </w:p>
        </w:tc>
        <w:tc>
          <w:tcPr>
            <w:tcW w:w="839" w:type="dxa"/>
            <w:tcBorders>
              <w:bottom w:val="single" w:sz="12" w:space="0" w:color="auto"/>
            </w:tcBorders>
            <w:tcMar>
              <w:left w:w="57" w:type="dxa"/>
              <w:right w:w="57" w:type="dxa"/>
            </w:tcMar>
            <w:vAlign w:val="center"/>
          </w:tcPr>
          <w:p w14:paraId="264B4070" w14:textId="77777777" w:rsidR="00CA6B0C" w:rsidRPr="00C736D0" w:rsidRDefault="00CA6B0C" w:rsidP="00F271B8">
            <w:pPr>
              <w:jc w:val="center"/>
              <w:rPr>
                <w:szCs w:val="21"/>
              </w:rPr>
            </w:pPr>
            <w:r>
              <w:rPr>
                <w:rFonts w:hint="eastAsia"/>
                <w:sz w:val="18"/>
                <w:szCs w:val="18"/>
              </w:rPr>
              <w:t>831.66</w:t>
            </w:r>
          </w:p>
        </w:tc>
        <w:tc>
          <w:tcPr>
            <w:tcW w:w="768" w:type="dxa"/>
            <w:tcBorders>
              <w:bottom w:val="single" w:sz="12" w:space="0" w:color="auto"/>
            </w:tcBorders>
            <w:tcMar>
              <w:left w:w="57" w:type="dxa"/>
              <w:right w:w="57" w:type="dxa"/>
            </w:tcMar>
            <w:vAlign w:val="center"/>
          </w:tcPr>
          <w:p w14:paraId="2FF3DFE8" w14:textId="77777777" w:rsidR="00CA6B0C" w:rsidRPr="00C736D0" w:rsidRDefault="00CA6B0C" w:rsidP="00F271B8">
            <w:pPr>
              <w:jc w:val="center"/>
              <w:rPr>
                <w:szCs w:val="21"/>
              </w:rPr>
            </w:pPr>
            <w:r>
              <w:rPr>
                <w:rFonts w:hint="eastAsia"/>
                <w:sz w:val="18"/>
                <w:szCs w:val="18"/>
              </w:rPr>
              <w:t>9.62</w:t>
            </w:r>
          </w:p>
        </w:tc>
        <w:tc>
          <w:tcPr>
            <w:tcW w:w="620" w:type="dxa"/>
            <w:tcBorders>
              <w:bottom w:val="single" w:sz="12" w:space="0" w:color="auto"/>
            </w:tcBorders>
            <w:tcMar>
              <w:left w:w="57" w:type="dxa"/>
              <w:right w:w="57" w:type="dxa"/>
            </w:tcMar>
            <w:vAlign w:val="center"/>
          </w:tcPr>
          <w:p w14:paraId="39E18B3E" w14:textId="77777777" w:rsidR="00CA6B0C" w:rsidRPr="00C736D0" w:rsidRDefault="00CA6B0C" w:rsidP="00F271B8">
            <w:pPr>
              <w:jc w:val="center"/>
              <w:rPr>
                <w:szCs w:val="21"/>
              </w:rPr>
            </w:pPr>
            <w:r>
              <w:rPr>
                <w:rFonts w:hint="eastAsia"/>
                <w:sz w:val="18"/>
                <w:szCs w:val="18"/>
              </w:rPr>
              <w:t>18.50</w:t>
            </w:r>
          </w:p>
        </w:tc>
        <w:tc>
          <w:tcPr>
            <w:tcW w:w="800" w:type="dxa"/>
            <w:tcBorders>
              <w:bottom w:val="single" w:sz="12" w:space="0" w:color="auto"/>
            </w:tcBorders>
            <w:tcMar>
              <w:left w:w="57" w:type="dxa"/>
              <w:right w:w="57" w:type="dxa"/>
            </w:tcMar>
            <w:vAlign w:val="center"/>
          </w:tcPr>
          <w:p w14:paraId="1CA799B3" w14:textId="77777777" w:rsidR="00CA6B0C" w:rsidRPr="00C736D0" w:rsidRDefault="00CA6B0C" w:rsidP="00F271B8">
            <w:pPr>
              <w:jc w:val="center"/>
              <w:rPr>
                <w:szCs w:val="21"/>
              </w:rPr>
            </w:pPr>
            <w:r>
              <w:rPr>
                <w:rFonts w:hint="eastAsia"/>
                <w:sz w:val="18"/>
                <w:szCs w:val="18"/>
              </w:rPr>
              <w:t>340.60</w:t>
            </w:r>
          </w:p>
        </w:tc>
        <w:tc>
          <w:tcPr>
            <w:tcW w:w="800" w:type="dxa"/>
            <w:tcBorders>
              <w:bottom w:val="single" w:sz="12" w:space="0" w:color="auto"/>
            </w:tcBorders>
            <w:tcMar>
              <w:left w:w="57" w:type="dxa"/>
              <w:right w:w="57" w:type="dxa"/>
            </w:tcMar>
            <w:vAlign w:val="center"/>
          </w:tcPr>
          <w:p w14:paraId="64C02923" w14:textId="77777777" w:rsidR="00CA6B0C" w:rsidRPr="00C736D0" w:rsidRDefault="00CA6B0C" w:rsidP="00F271B8">
            <w:pPr>
              <w:jc w:val="center"/>
              <w:rPr>
                <w:szCs w:val="21"/>
              </w:rPr>
            </w:pPr>
            <w:r>
              <w:rPr>
                <w:rFonts w:hint="eastAsia"/>
                <w:sz w:val="18"/>
                <w:szCs w:val="18"/>
              </w:rPr>
              <w:t>827.59</w:t>
            </w:r>
          </w:p>
        </w:tc>
        <w:tc>
          <w:tcPr>
            <w:tcW w:w="1045" w:type="dxa"/>
            <w:tcBorders>
              <w:bottom w:val="single" w:sz="12" w:space="0" w:color="auto"/>
            </w:tcBorders>
            <w:tcMar>
              <w:left w:w="57" w:type="dxa"/>
              <w:right w:w="57" w:type="dxa"/>
            </w:tcMar>
            <w:vAlign w:val="center"/>
          </w:tcPr>
          <w:p w14:paraId="3AF71E00" w14:textId="77777777" w:rsidR="00CA6B0C" w:rsidRPr="00C736D0" w:rsidRDefault="00CA6B0C" w:rsidP="00F271B8">
            <w:pPr>
              <w:jc w:val="center"/>
              <w:rPr>
                <w:szCs w:val="21"/>
              </w:rPr>
            </w:pPr>
            <w:r>
              <w:rPr>
                <w:rFonts w:hint="eastAsia"/>
                <w:sz w:val="18"/>
                <w:szCs w:val="18"/>
              </w:rPr>
              <w:t>36.49</w:t>
            </w:r>
          </w:p>
        </w:tc>
        <w:tc>
          <w:tcPr>
            <w:tcW w:w="931" w:type="dxa"/>
            <w:tcBorders>
              <w:bottom w:val="single" w:sz="12" w:space="0" w:color="auto"/>
            </w:tcBorders>
            <w:tcMar>
              <w:left w:w="57" w:type="dxa"/>
              <w:right w:w="57" w:type="dxa"/>
            </w:tcMar>
            <w:vAlign w:val="center"/>
          </w:tcPr>
          <w:p w14:paraId="3546AA43" w14:textId="77777777" w:rsidR="00CA6B0C" w:rsidRPr="00C736D0" w:rsidRDefault="00CA6B0C" w:rsidP="00F271B8">
            <w:pPr>
              <w:jc w:val="center"/>
              <w:rPr>
                <w:szCs w:val="21"/>
              </w:rPr>
            </w:pPr>
            <w:r>
              <w:rPr>
                <w:rFonts w:hint="eastAsia"/>
                <w:sz w:val="18"/>
                <w:szCs w:val="18"/>
              </w:rPr>
              <w:t>40.52</w:t>
            </w:r>
          </w:p>
        </w:tc>
        <w:tc>
          <w:tcPr>
            <w:tcW w:w="899" w:type="dxa"/>
            <w:tcBorders>
              <w:bottom w:val="single" w:sz="12" w:space="0" w:color="auto"/>
            </w:tcBorders>
            <w:tcMar>
              <w:left w:w="57" w:type="dxa"/>
              <w:right w:w="57" w:type="dxa"/>
            </w:tcMar>
            <w:vAlign w:val="center"/>
          </w:tcPr>
          <w:p w14:paraId="72FE9205" w14:textId="77777777" w:rsidR="00CA6B0C" w:rsidRPr="00C736D0" w:rsidRDefault="00CA6B0C" w:rsidP="00F271B8">
            <w:pPr>
              <w:jc w:val="center"/>
              <w:rPr>
                <w:szCs w:val="21"/>
              </w:rPr>
            </w:pPr>
            <w:r>
              <w:rPr>
                <w:rFonts w:hint="eastAsia"/>
                <w:sz w:val="18"/>
                <w:szCs w:val="18"/>
              </w:rPr>
              <w:t>10.00</w:t>
            </w:r>
          </w:p>
        </w:tc>
        <w:tc>
          <w:tcPr>
            <w:tcW w:w="900" w:type="dxa"/>
            <w:tcBorders>
              <w:bottom w:val="single" w:sz="12" w:space="0" w:color="auto"/>
            </w:tcBorders>
            <w:tcMar>
              <w:left w:w="57" w:type="dxa"/>
              <w:right w:w="57" w:type="dxa"/>
            </w:tcMar>
            <w:vAlign w:val="center"/>
          </w:tcPr>
          <w:p w14:paraId="2B34C72C" w14:textId="77777777" w:rsidR="00CA6B0C" w:rsidRPr="00C736D0" w:rsidRDefault="00CA6B0C" w:rsidP="00F271B8">
            <w:pPr>
              <w:jc w:val="center"/>
              <w:rPr>
                <w:szCs w:val="21"/>
              </w:rPr>
            </w:pPr>
            <w:r>
              <w:rPr>
                <w:rFonts w:hint="eastAsia"/>
                <w:sz w:val="18"/>
                <w:szCs w:val="18"/>
              </w:rPr>
              <w:t xml:space="preserve">41.73 </w:t>
            </w:r>
          </w:p>
        </w:tc>
        <w:tc>
          <w:tcPr>
            <w:tcW w:w="942" w:type="dxa"/>
            <w:tcBorders>
              <w:bottom w:val="single" w:sz="12" w:space="0" w:color="auto"/>
            </w:tcBorders>
            <w:tcMar>
              <w:left w:w="57" w:type="dxa"/>
              <w:right w:w="57" w:type="dxa"/>
            </w:tcMar>
            <w:vAlign w:val="center"/>
          </w:tcPr>
          <w:p w14:paraId="22C9B87B" w14:textId="77777777" w:rsidR="00CA6B0C" w:rsidRPr="00C736D0" w:rsidRDefault="00CA6B0C" w:rsidP="00F271B8">
            <w:pPr>
              <w:jc w:val="center"/>
              <w:rPr>
                <w:szCs w:val="21"/>
              </w:rPr>
            </w:pPr>
            <w:r>
              <w:rPr>
                <w:rFonts w:hint="eastAsia"/>
                <w:sz w:val="18"/>
                <w:szCs w:val="18"/>
              </w:rPr>
              <w:t>13.86</w:t>
            </w:r>
          </w:p>
        </w:tc>
        <w:tc>
          <w:tcPr>
            <w:tcW w:w="758" w:type="dxa"/>
            <w:tcBorders>
              <w:bottom w:val="single" w:sz="12" w:space="0" w:color="auto"/>
              <w:right w:val="single" w:sz="12" w:space="0" w:color="auto"/>
            </w:tcBorders>
            <w:tcMar>
              <w:left w:w="57" w:type="dxa"/>
              <w:right w:w="57" w:type="dxa"/>
            </w:tcMar>
            <w:vAlign w:val="center"/>
          </w:tcPr>
          <w:p w14:paraId="2FB703D4" w14:textId="77777777" w:rsidR="00CA6B0C" w:rsidRPr="00C736D0" w:rsidRDefault="00CA6B0C" w:rsidP="00F271B8">
            <w:pPr>
              <w:jc w:val="center"/>
              <w:rPr>
                <w:szCs w:val="21"/>
              </w:rPr>
            </w:pPr>
            <w:r>
              <w:rPr>
                <w:rFonts w:hint="eastAsia"/>
                <w:sz w:val="18"/>
                <w:szCs w:val="18"/>
              </w:rPr>
              <w:t>1.56</w:t>
            </w:r>
          </w:p>
        </w:tc>
      </w:tr>
      <w:tr w:rsidR="00CA6B0C" w:rsidRPr="00C736D0" w14:paraId="3B211708"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664197F5" w14:textId="77777777" w:rsidR="00CA6B0C" w:rsidRPr="00C736D0" w:rsidRDefault="00CA6B0C" w:rsidP="00F271B8">
            <w:pPr>
              <w:jc w:val="center"/>
              <w:rPr>
                <w:szCs w:val="21"/>
              </w:rPr>
            </w:pPr>
            <w:r>
              <w:rPr>
                <w:rFonts w:hint="eastAsia"/>
                <w:sz w:val="18"/>
                <w:szCs w:val="18"/>
              </w:rPr>
              <w:t>37</w:t>
            </w:r>
          </w:p>
        </w:tc>
        <w:tc>
          <w:tcPr>
            <w:tcW w:w="839" w:type="dxa"/>
            <w:tcBorders>
              <w:bottom w:val="single" w:sz="12" w:space="0" w:color="auto"/>
            </w:tcBorders>
            <w:tcMar>
              <w:left w:w="57" w:type="dxa"/>
              <w:right w:w="57" w:type="dxa"/>
            </w:tcMar>
            <w:vAlign w:val="center"/>
          </w:tcPr>
          <w:p w14:paraId="7D6F908E" w14:textId="77777777" w:rsidR="00CA6B0C" w:rsidRPr="00C736D0" w:rsidRDefault="00CA6B0C" w:rsidP="00F271B8">
            <w:pPr>
              <w:jc w:val="center"/>
              <w:rPr>
                <w:szCs w:val="21"/>
              </w:rPr>
            </w:pPr>
            <w:r>
              <w:rPr>
                <w:rFonts w:hint="eastAsia"/>
                <w:sz w:val="18"/>
                <w:szCs w:val="18"/>
              </w:rPr>
              <w:t>841.22</w:t>
            </w:r>
          </w:p>
        </w:tc>
        <w:tc>
          <w:tcPr>
            <w:tcW w:w="768" w:type="dxa"/>
            <w:tcBorders>
              <w:bottom w:val="single" w:sz="12" w:space="0" w:color="auto"/>
            </w:tcBorders>
            <w:tcMar>
              <w:left w:w="57" w:type="dxa"/>
              <w:right w:w="57" w:type="dxa"/>
            </w:tcMar>
            <w:vAlign w:val="center"/>
          </w:tcPr>
          <w:p w14:paraId="3C098FC5" w14:textId="77777777" w:rsidR="00CA6B0C" w:rsidRPr="00C736D0" w:rsidRDefault="00CA6B0C" w:rsidP="00F271B8">
            <w:pPr>
              <w:jc w:val="center"/>
              <w:rPr>
                <w:szCs w:val="21"/>
              </w:rPr>
            </w:pPr>
            <w:r>
              <w:rPr>
                <w:rFonts w:hint="eastAsia"/>
                <w:sz w:val="18"/>
                <w:szCs w:val="18"/>
              </w:rPr>
              <w:t>9.56</w:t>
            </w:r>
          </w:p>
        </w:tc>
        <w:tc>
          <w:tcPr>
            <w:tcW w:w="620" w:type="dxa"/>
            <w:tcBorders>
              <w:bottom w:val="single" w:sz="12" w:space="0" w:color="auto"/>
            </w:tcBorders>
            <w:tcMar>
              <w:left w:w="57" w:type="dxa"/>
              <w:right w:w="57" w:type="dxa"/>
            </w:tcMar>
            <w:vAlign w:val="center"/>
          </w:tcPr>
          <w:p w14:paraId="55DD5FE4" w14:textId="77777777" w:rsidR="00CA6B0C" w:rsidRPr="00C736D0" w:rsidRDefault="00CA6B0C" w:rsidP="00F271B8">
            <w:pPr>
              <w:jc w:val="center"/>
              <w:rPr>
                <w:szCs w:val="21"/>
              </w:rPr>
            </w:pPr>
            <w:r>
              <w:rPr>
                <w:rFonts w:hint="eastAsia"/>
                <w:sz w:val="18"/>
                <w:szCs w:val="18"/>
              </w:rPr>
              <w:t>18.90</w:t>
            </w:r>
          </w:p>
        </w:tc>
        <w:tc>
          <w:tcPr>
            <w:tcW w:w="800" w:type="dxa"/>
            <w:tcBorders>
              <w:bottom w:val="single" w:sz="12" w:space="0" w:color="auto"/>
            </w:tcBorders>
            <w:tcMar>
              <w:left w:w="57" w:type="dxa"/>
              <w:right w:w="57" w:type="dxa"/>
            </w:tcMar>
            <w:vAlign w:val="center"/>
          </w:tcPr>
          <w:p w14:paraId="28B49A2D" w14:textId="77777777" w:rsidR="00CA6B0C" w:rsidRPr="00C736D0" w:rsidRDefault="00CA6B0C" w:rsidP="00F271B8">
            <w:pPr>
              <w:jc w:val="center"/>
              <w:rPr>
                <w:szCs w:val="21"/>
              </w:rPr>
            </w:pPr>
            <w:r>
              <w:rPr>
                <w:rFonts w:hint="eastAsia"/>
                <w:sz w:val="18"/>
                <w:szCs w:val="18"/>
              </w:rPr>
              <w:t>340.70</w:t>
            </w:r>
          </w:p>
        </w:tc>
        <w:tc>
          <w:tcPr>
            <w:tcW w:w="800" w:type="dxa"/>
            <w:tcBorders>
              <w:bottom w:val="single" w:sz="12" w:space="0" w:color="auto"/>
            </w:tcBorders>
            <w:tcMar>
              <w:left w:w="57" w:type="dxa"/>
              <w:right w:w="57" w:type="dxa"/>
            </w:tcMar>
            <w:vAlign w:val="center"/>
          </w:tcPr>
          <w:p w14:paraId="338B7CDA" w14:textId="77777777" w:rsidR="00CA6B0C" w:rsidRPr="00C736D0" w:rsidRDefault="00CA6B0C" w:rsidP="00F271B8">
            <w:pPr>
              <w:jc w:val="center"/>
              <w:rPr>
                <w:szCs w:val="21"/>
              </w:rPr>
            </w:pPr>
            <w:r>
              <w:rPr>
                <w:rFonts w:hint="eastAsia"/>
                <w:sz w:val="18"/>
                <w:szCs w:val="18"/>
              </w:rPr>
              <w:t>836.64</w:t>
            </w:r>
          </w:p>
        </w:tc>
        <w:tc>
          <w:tcPr>
            <w:tcW w:w="1045" w:type="dxa"/>
            <w:tcBorders>
              <w:bottom w:val="single" w:sz="12" w:space="0" w:color="auto"/>
            </w:tcBorders>
            <w:tcMar>
              <w:left w:w="57" w:type="dxa"/>
              <w:right w:w="57" w:type="dxa"/>
            </w:tcMar>
            <w:vAlign w:val="center"/>
          </w:tcPr>
          <w:p w14:paraId="09417C22" w14:textId="77777777" w:rsidR="00CA6B0C" w:rsidRPr="00C736D0" w:rsidRDefault="00CA6B0C" w:rsidP="00F271B8">
            <w:pPr>
              <w:jc w:val="center"/>
              <w:rPr>
                <w:szCs w:val="21"/>
              </w:rPr>
            </w:pPr>
            <w:r>
              <w:rPr>
                <w:rFonts w:hint="eastAsia"/>
                <w:sz w:val="18"/>
                <w:szCs w:val="18"/>
              </w:rPr>
              <w:t>39.55</w:t>
            </w:r>
          </w:p>
        </w:tc>
        <w:tc>
          <w:tcPr>
            <w:tcW w:w="931" w:type="dxa"/>
            <w:tcBorders>
              <w:bottom w:val="single" w:sz="12" w:space="0" w:color="auto"/>
            </w:tcBorders>
            <w:tcMar>
              <w:left w:w="57" w:type="dxa"/>
              <w:right w:w="57" w:type="dxa"/>
            </w:tcMar>
            <w:vAlign w:val="center"/>
          </w:tcPr>
          <w:p w14:paraId="3043DC06" w14:textId="77777777" w:rsidR="00CA6B0C" w:rsidRPr="00C736D0" w:rsidRDefault="00CA6B0C" w:rsidP="00F271B8">
            <w:pPr>
              <w:jc w:val="center"/>
              <w:rPr>
                <w:szCs w:val="21"/>
              </w:rPr>
            </w:pPr>
            <w:r>
              <w:rPr>
                <w:rFonts w:hint="eastAsia"/>
                <w:sz w:val="18"/>
                <w:szCs w:val="18"/>
              </w:rPr>
              <w:t>43.41</w:t>
            </w:r>
          </w:p>
        </w:tc>
        <w:tc>
          <w:tcPr>
            <w:tcW w:w="899" w:type="dxa"/>
            <w:tcBorders>
              <w:bottom w:val="single" w:sz="12" w:space="0" w:color="auto"/>
            </w:tcBorders>
            <w:tcMar>
              <w:left w:w="57" w:type="dxa"/>
              <w:right w:w="57" w:type="dxa"/>
            </w:tcMar>
            <w:vAlign w:val="center"/>
          </w:tcPr>
          <w:p w14:paraId="365CAA72" w14:textId="77777777" w:rsidR="00CA6B0C" w:rsidRPr="00C736D0" w:rsidRDefault="00CA6B0C" w:rsidP="00F271B8">
            <w:pPr>
              <w:jc w:val="center"/>
              <w:rPr>
                <w:szCs w:val="21"/>
              </w:rPr>
            </w:pPr>
            <w:r>
              <w:rPr>
                <w:rFonts w:hint="eastAsia"/>
                <w:sz w:val="18"/>
                <w:szCs w:val="18"/>
              </w:rPr>
              <w:t>8.98</w:t>
            </w:r>
          </w:p>
        </w:tc>
        <w:tc>
          <w:tcPr>
            <w:tcW w:w="900" w:type="dxa"/>
            <w:tcBorders>
              <w:bottom w:val="single" w:sz="12" w:space="0" w:color="auto"/>
            </w:tcBorders>
            <w:tcMar>
              <w:left w:w="57" w:type="dxa"/>
              <w:right w:w="57" w:type="dxa"/>
            </w:tcMar>
            <w:vAlign w:val="center"/>
          </w:tcPr>
          <w:p w14:paraId="1C03B035" w14:textId="77777777" w:rsidR="00CA6B0C" w:rsidRPr="00C736D0" w:rsidRDefault="00CA6B0C" w:rsidP="00F271B8">
            <w:pPr>
              <w:jc w:val="center"/>
              <w:rPr>
                <w:szCs w:val="21"/>
              </w:rPr>
            </w:pPr>
            <w:r>
              <w:rPr>
                <w:rFonts w:hint="eastAsia"/>
                <w:sz w:val="18"/>
                <w:szCs w:val="18"/>
              </w:rPr>
              <w:t xml:space="preserve">44.33 </w:t>
            </w:r>
          </w:p>
        </w:tc>
        <w:tc>
          <w:tcPr>
            <w:tcW w:w="942" w:type="dxa"/>
            <w:tcBorders>
              <w:bottom w:val="single" w:sz="12" w:space="0" w:color="auto"/>
            </w:tcBorders>
            <w:tcMar>
              <w:left w:w="57" w:type="dxa"/>
              <w:right w:w="57" w:type="dxa"/>
            </w:tcMar>
            <w:vAlign w:val="center"/>
          </w:tcPr>
          <w:p w14:paraId="548B9E18" w14:textId="77777777" w:rsidR="00CA6B0C" w:rsidRPr="00C736D0" w:rsidRDefault="00CA6B0C" w:rsidP="00F271B8">
            <w:pPr>
              <w:jc w:val="center"/>
              <w:rPr>
                <w:szCs w:val="21"/>
              </w:rPr>
            </w:pPr>
            <w:r>
              <w:rPr>
                <w:rFonts w:hint="eastAsia"/>
                <w:sz w:val="18"/>
                <w:szCs w:val="18"/>
              </w:rPr>
              <w:t>11.69</w:t>
            </w:r>
          </w:p>
        </w:tc>
        <w:tc>
          <w:tcPr>
            <w:tcW w:w="758" w:type="dxa"/>
            <w:tcBorders>
              <w:bottom w:val="single" w:sz="12" w:space="0" w:color="auto"/>
              <w:right w:val="single" w:sz="12" w:space="0" w:color="auto"/>
            </w:tcBorders>
            <w:tcMar>
              <w:left w:w="57" w:type="dxa"/>
              <w:right w:w="57" w:type="dxa"/>
            </w:tcMar>
            <w:vAlign w:val="center"/>
          </w:tcPr>
          <w:p w14:paraId="0B3CEB71" w14:textId="77777777" w:rsidR="00CA6B0C" w:rsidRPr="00C736D0" w:rsidRDefault="00CA6B0C" w:rsidP="00F271B8">
            <w:pPr>
              <w:jc w:val="center"/>
              <w:rPr>
                <w:szCs w:val="21"/>
              </w:rPr>
            </w:pPr>
            <w:r>
              <w:rPr>
                <w:rFonts w:hint="eastAsia"/>
                <w:sz w:val="18"/>
                <w:szCs w:val="18"/>
              </w:rPr>
              <w:t>1.26</w:t>
            </w:r>
          </w:p>
        </w:tc>
      </w:tr>
      <w:tr w:rsidR="00CA6B0C" w:rsidRPr="00C736D0" w14:paraId="5F12B765"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7F7D6498" w14:textId="77777777" w:rsidR="00CA6B0C" w:rsidRPr="00C736D0" w:rsidRDefault="00CA6B0C" w:rsidP="00F271B8">
            <w:pPr>
              <w:jc w:val="center"/>
              <w:rPr>
                <w:szCs w:val="21"/>
              </w:rPr>
            </w:pPr>
            <w:r>
              <w:rPr>
                <w:rFonts w:hint="eastAsia"/>
                <w:sz w:val="18"/>
                <w:szCs w:val="18"/>
              </w:rPr>
              <w:t>38</w:t>
            </w:r>
          </w:p>
        </w:tc>
        <w:tc>
          <w:tcPr>
            <w:tcW w:w="839" w:type="dxa"/>
            <w:tcBorders>
              <w:bottom w:val="single" w:sz="12" w:space="0" w:color="auto"/>
            </w:tcBorders>
            <w:tcMar>
              <w:left w:w="57" w:type="dxa"/>
              <w:right w:w="57" w:type="dxa"/>
            </w:tcMar>
            <w:vAlign w:val="center"/>
          </w:tcPr>
          <w:p w14:paraId="0889217E" w14:textId="77777777" w:rsidR="00CA6B0C" w:rsidRPr="00C736D0" w:rsidRDefault="00CA6B0C" w:rsidP="00F271B8">
            <w:pPr>
              <w:jc w:val="center"/>
              <w:rPr>
                <w:szCs w:val="21"/>
              </w:rPr>
            </w:pPr>
            <w:r>
              <w:rPr>
                <w:rFonts w:hint="eastAsia"/>
                <w:sz w:val="18"/>
                <w:szCs w:val="18"/>
              </w:rPr>
              <w:t>850.77</w:t>
            </w:r>
          </w:p>
        </w:tc>
        <w:tc>
          <w:tcPr>
            <w:tcW w:w="768" w:type="dxa"/>
            <w:tcBorders>
              <w:bottom w:val="single" w:sz="12" w:space="0" w:color="auto"/>
            </w:tcBorders>
            <w:tcMar>
              <w:left w:w="57" w:type="dxa"/>
              <w:right w:w="57" w:type="dxa"/>
            </w:tcMar>
            <w:vAlign w:val="center"/>
          </w:tcPr>
          <w:p w14:paraId="0FD6A56F" w14:textId="77777777" w:rsidR="00CA6B0C" w:rsidRPr="00C736D0" w:rsidRDefault="00CA6B0C" w:rsidP="00F271B8">
            <w:pPr>
              <w:jc w:val="center"/>
              <w:rPr>
                <w:szCs w:val="21"/>
              </w:rPr>
            </w:pPr>
            <w:r>
              <w:rPr>
                <w:rFonts w:hint="eastAsia"/>
                <w:sz w:val="18"/>
                <w:szCs w:val="18"/>
              </w:rPr>
              <w:t>9.55</w:t>
            </w:r>
          </w:p>
        </w:tc>
        <w:tc>
          <w:tcPr>
            <w:tcW w:w="620" w:type="dxa"/>
            <w:tcBorders>
              <w:bottom w:val="single" w:sz="12" w:space="0" w:color="auto"/>
            </w:tcBorders>
            <w:tcMar>
              <w:left w:w="57" w:type="dxa"/>
              <w:right w:w="57" w:type="dxa"/>
            </w:tcMar>
            <w:vAlign w:val="center"/>
          </w:tcPr>
          <w:p w14:paraId="389551D1" w14:textId="77777777" w:rsidR="00CA6B0C" w:rsidRPr="00C736D0" w:rsidRDefault="00CA6B0C" w:rsidP="00F271B8">
            <w:pPr>
              <w:jc w:val="center"/>
              <w:rPr>
                <w:szCs w:val="21"/>
              </w:rPr>
            </w:pPr>
            <w:r>
              <w:rPr>
                <w:rFonts w:hint="eastAsia"/>
                <w:sz w:val="18"/>
                <w:szCs w:val="18"/>
              </w:rPr>
              <w:t>19.50</w:t>
            </w:r>
          </w:p>
        </w:tc>
        <w:tc>
          <w:tcPr>
            <w:tcW w:w="800" w:type="dxa"/>
            <w:tcBorders>
              <w:bottom w:val="single" w:sz="12" w:space="0" w:color="auto"/>
            </w:tcBorders>
            <w:tcMar>
              <w:left w:w="57" w:type="dxa"/>
              <w:right w:w="57" w:type="dxa"/>
            </w:tcMar>
            <w:vAlign w:val="center"/>
          </w:tcPr>
          <w:p w14:paraId="53708522" w14:textId="77777777" w:rsidR="00CA6B0C" w:rsidRPr="00C736D0" w:rsidRDefault="00CA6B0C" w:rsidP="00F271B8">
            <w:pPr>
              <w:jc w:val="center"/>
              <w:rPr>
                <w:szCs w:val="21"/>
              </w:rPr>
            </w:pPr>
            <w:r>
              <w:rPr>
                <w:rFonts w:hint="eastAsia"/>
                <w:sz w:val="18"/>
                <w:szCs w:val="18"/>
              </w:rPr>
              <w:t>341.00</w:t>
            </w:r>
          </w:p>
        </w:tc>
        <w:tc>
          <w:tcPr>
            <w:tcW w:w="800" w:type="dxa"/>
            <w:tcBorders>
              <w:bottom w:val="single" w:sz="12" w:space="0" w:color="auto"/>
            </w:tcBorders>
            <w:tcMar>
              <w:left w:w="57" w:type="dxa"/>
              <w:right w:w="57" w:type="dxa"/>
            </w:tcMar>
            <w:vAlign w:val="center"/>
          </w:tcPr>
          <w:p w14:paraId="1EB04AC3" w14:textId="77777777" w:rsidR="00CA6B0C" w:rsidRPr="00C736D0" w:rsidRDefault="00CA6B0C" w:rsidP="00F271B8">
            <w:pPr>
              <w:jc w:val="center"/>
              <w:rPr>
                <w:szCs w:val="21"/>
              </w:rPr>
            </w:pPr>
            <w:r>
              <w:rPr>
                <w:rFonts w:hint="eastAsia"/>
                <w:sz w:val="18"/>
                <w:szCs w:val="18"/>
              </w:rPr>
              <w:t>845.66</w:t>
            </w:r>
          </w:p>
        </w:tc>
        <w:tc>
          <w:tcPr>
            <w:tcW w:w="1045" w:type="dxa"/>
            <w:tcBorders>
              <w:bottom w:val="single" w:sz="12" w:space="0" w:color="auto"/>
            </w:tcBorders>
            <w:tcMar>
              <w:left w:w="57" w:type="dxa"/>
              <w:right w:w="57" w:type="dxa"/>
            </w:tcMar>
            <w:vAlign w:val="center"/>
          </w:tcPr>
          <w:p w14:paraId="6C30D369" w14:textId="77777777" w:rsidR="00CA6B0C" w:rsidRPr="00C736D0" w:rsidRDefault="00CA6B0C" w:rsidP="00F271B8">
            <w:pPr>
              <w:jc w:val="center"/>
              <w:rPr>
                <w:szCs w:val="21"/>
              </w:rPr>
            </w:pPr>
            <w:r>
              <w:rPr>
                <w:rFonts w:hint="eastAsia"/>
                <w:sz w:val="18"/>
                <w:szCs w:val="18"/>
              </w:rPr>
              <w:t>42.68</w:t>
            </w:r>
          </w:p>
        </w:tc>
        <w:tc>
          <w:tcPr>
            <w:tcW w:w="931" w:type="dxa"/>
            <w:tcBorders>
              <w:bottom w:val="single" w:sz="12" w:space="0" w:color="auto"/>
            </w:tcBorders>
            <w:tcMar>
              <w:left w:w="57" w:type="dxa"/>
              <w:right w:w="57" w:type="dxa"/>
            </w:tcMar>
            <w:vAlign w:val="center"/>
          </w:tcPr>
          <w:p w14:paraId="282B424E" w14:textId="77777777" w:rsidR="00CA6B0C" w:rsidRPr="00C736D0" w:rsidRDefault="00CA6B0C" w:rsidP="00F271B8">
            <w:pPr>
              <w:jc w:val="center"/>
              <w:rPr>
                <w:szCs w:val="21"/>
              </w:rPr>
            </w:pPr>
            <w:r>
              <w:rPr>
                <w:rFonts w:hint="eastAsia"/>
                <w:sz w:val="18"/>
                <w:szCs w:val="18"/>
              </w:rPr>
              <w:t>46.38</w:t>
            </w:r>
          </w:p>
        </w:tc>
        <w:tc>
          <w:tcPr>
            <w:tcW w:w="899" w:type="dxa"/>
            <w:tcBorders>
              <w:bottom w:val="single" w:sz="12" w:space="0" w:color="auto"/>
            </w:tcBorders>
            <w:tcMar>
              <w:left w:w="57" w:type="dxa"/>
              <w:right w:w="57" w:type="dxa"/>
            </w:tcMar>
            <w:vAlign w:val="center"/>
          </w:tcPr>
          <w:p w14:paraId="1E9B7830" w14:textId="77777777" w:rsidR="00CA6B0C" w:rsidRPr="00C736D0" w:rsidRDefault="00CA6B0C" w:rsidP="00F271B8">
            <w:pPr>
              <w:jc w:val="center"/>
              <w:rPr>
                <w:szCs w:val="21"/>
              </w:rPr>
            </w:pPr>
            <w:r>
              <w:rPr>
                <w:rFonts w:hint="eastAsia"/>
                <w:sz w:val="18"/>
                <w:szCs w:val="18"/>
              </w:rPr>
              <w:t>7.95</w:t>
            </w:r>
          </w:p>
        </w:tc>
        <w:tc>
          <w:tcPr>
            <w:tcW w:w="900" w:type="dxa"/>
            <w:tcBorders>
              <w:bottom w:val="single" w:sz="12" w:space="0" w:color="auto"/>
            </w:tcBorders>
            <w:tcMar>
              <w:left w:w="57" w:type="dxa"/>
              <w:right w:w="57" w:type="dxa"/>
            </w:tcMar>
            <w:vAlign w:val="center"/>
          </w:tcPr>
          <w:p w14:paraId="4D5E98B6" w14:textId="77777777" w:rsidR="00CA6B0C" w:rsidRPr="00C736D0" w:rsidRDefault="00CA6B0C" w:rsidP="00F271B8">
            <w:pPr>
              <w:jc w:val="center"/>
              <w:rPr>
                <w:szCs w:val="21"/>
              </w:rPr>
            </w:pPr>
            <w:r>
              <w:rPr>
                <w:rFonts w:hint="eastAsia"/>
                <w:sz w:val="18"/>
                <w:szCs w:val="18"/>
              </w:rPr>
              <w:t xml:space="preserve">47.05 </w:t>
            </w:r>
          </w:p>
        </w:tc>
        <w:tc>
          <w:tcPr>
            <w:tcW w:w="942" w:type="dxa"/>
            <w:tcBorders>
              <w:bottom w:val="single" w:sz="12" w:space="0" w:color="auto"/>
            </w:tcBorders>
            <w:tcMar>
              <w:left w:w="57" w:type="dxa"/>
              <w:right w:w="57" w:type="dxa"/>
            </w:tcMar>
            <w:vAlign w:val="center"/>
          </w:tcPr>
          <w:p w14:paraId="41155EB3" w14:textId="77777777" w:rsidR="00CA6B0C" w:rsidRPr="00C736D0" w:rsidRDefault="00CA6B0C" w:rsidP="00F271B8">
            <w:pPr>
              <w:jc w:val="center"/>
              <w:rPr>
                <w:szCs w:val="21"/>
              </w:rPr>
            </w:pPr>
            <w:r>
              <w:rPr>
                <w:rFonts w:hint="eastAsia"/>
                <w:sz w:val="18"/>
                <w:szCs w:val="18"/>
              </w:rPr>
              <w:t>9.73</w:t>
            </w:r>
          </w:p>
        </w:tc>
        <w:tc>
          <w:tcPr>
            <w:tcW w:w="758" w:type="dxa"/>
            <w:tcBorders>
              <w:bottom w:val="single" w:sz="12" w:space="0" w:color="auto"/>
              <w:right w:val="single" w:sz="12" w:space="0" w:color="auto"/>
            </w:tcBorders>
            <w:tcMar>
              <w:left w:w="57" w:type="dxa"/>
              <w:right w:w="57" w:type="dxa"/>
            </w:tcMar>
            <w:vAlign w:val="center"/>
          </w:tcPr>
          <w:p w14:paraId="6BDED809" w14:textId="77777777" w:rsidR="00CA6B0C" w:rsidRPr="00C736D0" w:rsidRDefault="00CA6B0C" w:rsidP="00F271B8">
            <w:pPr>
              <w:jc w:val="center"/>
              <w:rPr>
                <w:szCs w:val="21"/>
              </w:rPr>
            </w:pPr>
            <w:r>
              <w:rPr>
                <w:rFonts w:hint="eastAsia"/>
                <w:sz w:val="18"/>
                <w:szCs w:val="18"/>
              </w:rPr>
              <w:t>1.91</w:t>
            </w:r>
          </w:p>
        </w:tc>
      </w:tr>
      <w:tr w:rsidR="00CA6B0C" w:rsidRPr="00C736D0" w14:paraId="6B058519"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6C128DB5" w14:textId="77777777" w:rsidR="00CA6B0C" w:rsidRPr="00C736D0" w:rsidRDefault="00CA6B0C" w:rsidP="00F271B8">
            <w:pPr>
              <w:jc w:val="center"/>
              <w:rPr>
                <w:szCs w:val="21"/>
              </w:rPr>
            </w:pPr>
            <w:r>
              <w:rPr>
                <w:rFonts w:hint="eastAsia"/>
                <w:sz w:val="18"/>
                <w:szCs w:val="18"/>
              </w:rPr>
              <w:t>39</w:t>
            </w:r>
          </w:p>
        </w:tc>
        <w:tc>
          <w:tcPr>
            <w:tcW w:w="839" w:type="dxa"/>
            <w:tcBorders>
              <w:bottom w:val="single" w:sz="12" w:space="0" w:color="auto"/>
            </w:tcBorders>
            <w:tcMar>
              <w:left w:w="57" w:type="dxa"/>
              <w:right w:w="57" w:type="dxa"/>
            </w:tcMar>
            <w:vAlign w:val="center"/>
          </w:tcPr>
          <w:p w14:paraId="1ED347CD" w14:textId="77777777" w:rsidR="00CA6B0C" w:rsidRPr="00C736D0" w:rsidRDefault="00CA6B0C" w:rsidP="00F271B8">
            <w:pPr>
              <w:jc w:val="center"/>
              <w:rPr>
                <w:szCs w:val="21"/>
              </w:rPr>
            </w:pPr>
            <w:r>
              <w:rPr>
                <w:rFonts w:hint="eastAsia"/>
                <w:sz w:val="18"/>
                <w:szCs w:val="18"/>
              </w:rPr>
              <w:t>860.37</w:t>
            </w:r>
          </w:p>
        </w:tc>
        <w:tc>
          <w:tcPr>
            <w:tcW w:w="768" w:type="dxa"/>
            <w:tcBorders>
              <w:bottom w:val="single" w:sz="12" w:space="0" w:color="auto"/>
            </w:tcBorders>
            <w:tcMar>
              <w:left w:w="57" w:type="dxa"/>
              <w:right w:w="57" w:type="dxa"/>
            </w:tcMar>
            <w:vAlign w:val="center"/>
          </w:tcPr>
          <w:p w14:paraId="2A763E71" w14:textId="77777777" w:rsidR="00CA6B0C" w:rsidRPr="00C736D0" w:rsidRDefault="00CA6B0C" w:rsidP="00F271B8">
            <w:pPr>
              <w:jc w:val="center"/>
              <w:rPr>
                <w:szCs w:val="21"/>
              </w:rPr>
            </w:pPr>
            <w:r>
              <w:rPr>
                <w:rFonts w:hint="eastAsia"/>
                <w:sz w:val="18"/>
                <w:szCs w:val="18"/>
              </w:rPr>
              <w:t>9.60</w:t>
            </w:r>
          </w:p>
        </w:tc>
        <w:tc>
          <w:tcPr>
            <w:tcW w:w="620" w:type="dxa"/>
            <w:tcBorders>
              <w:bottom w:val="single" w:sz="12" w:space="0" w:color="auto"/>
            </w:tcBorders>
            <w:tcMar>
              <w:left w:w="57" w:type="dxa"/>
              <w:right w:w="57" w:type="dxa"/>
            </w:tcMar>
            <w:vAlign w:val="center"/>
          </w:tcPr>
          <w:p w14:paraId="15464D05" w14:textId="77777777" w:rsidR="00CA6B0C" w:rsidRPr="00C736D0" w:rsidRDefault="00CA6B0C" w:rsidP="00F271B8">
            <w:pPr>
              <w:jc w:val="center"/>
              <w:rPr>
                <w:szCs w:val="21"/>
              </w:rPr>
            </w:pPr>
            <w:r>
              <w:rPr>
                <w:rFonts w:hint="eastAsia"/>
                <w:sz w:val="18"/>
                <w:szCs w:val="18"/>
              </w:rPr>
              <w:t>19.90</w:t>
            </w:r>
          </w:p>
        </w:tc>
        <w:tc>
          <w:tcPr>
            <w:tcW w:w="800" w:type="dxa"/>
            <w:tcBorders>
              <w:bottom w:val="single" w:sz="12" w:space="0" w:color="auto"/>
            </w:tcBorders>
            <w:tcMar>
              <w:left w:w="57" w:type="dxa"/>
              <w:right w:w="57" w:type="dxa"/>
            </w:tcMar>
            <w:vAlign w:val="center"/>
          </w:tcPr>
          <w:p w14:paraId="450575BC" w14:textId="77777777" w:rsidR="00CA6B0C" w:rsidRPr="00C736D0" w:rsidRDefault="00CA6B0C" w:rsidP="00F271B8">
            <w:pPr>
              <w:jc w:val="center"/>
              <w:rPr>
                <w:szCs w:val="21"/>
              </w:rPr>
            </w:pPr>
            <w:r>
              <w:rPr>
                <w:rFonts w:hint="eastAsia"/>
                <w:sz w:val="18"/>
                <w:szCs w:val="18"/>
              </w:rPr>
              <w:t>342.00</w:t>
            </w:r>
          </w:p>
        </w:tc>
        <w:tc>
          <w:tcPr>
            <w:tcW w:w="800" w:type="dxa"/>
            <w:tcBorders>
              <w:bottom w:val="single" w:sz="12" w:space="0" w:color="auto"/>
            </w:tcBorders>
            <w:tcMar>
              <w:left w:w="57" w:type="dxa"/>
              <w:right w:w="57" w:type="dxa"/>
            </w:tcMar>
            <w:vAlign w:val="center"/>
          </w:tcPr>
          <w:p w14:paraId="7D827A9F" w14:textId="77777777" w:rsidR="00CA6B0C" w:rsidRPr="00C736D0" w:rsidRDefault="00CA6B0C" w:rsidP="00F271B8">
            <w:pPr>
              <w:jc w:val="center"/>
              <w:rPr>
                <w:szCs w:val="21"/>
              </w:rPr>
            </w:pPr>
            <w:r>
              <w:rPr>
                <w:rFonts w:hint="eastAsia"/>
                <w:sz w:val="18"/>
                <w:szCs w:val="18"/>
              </w:rPr>
              <w:t>854.70</w:t>
            </w:r>
          </w:p>
        </w:tc>
        <w:tc>
          <w:tcPr>
            <w:tcW w:w="1045" w:type="dxa"/>
            <w:tcBorders>
              <w:bottom w:val="single" w:sz="12" w:space="0" w:color="auto"/>
            </w:tcBorders>
            <w:tcMar>
              <w:left w:w="57" w:type="dxa"/>
              <w:right w:w="57" w:type="dxa"/>
            </w:tcMar>
            <w:vAlign w:val="center"/>
          </w:tcPr>
          <w:p w14:paraId="11A710FD" w14:textId="77777777" w:rsidR="00CA6B0C" w:rsidRPr="00C736D0" w:rsidRDefault="00CA6B0C" w:rsidP="00F271B8">
            <w:pPr>
              <w:jc w:val="center"/>
              <w:rPr>
                <w:szCs w:val="21"/>
              </w:rPr>
            </w:pPr>
            <w:r>
              <w:rPr>
                <w:rFonts w:hint="eastAsia"/>
                <w:sz w:val="18"/>
                <w:szCs w:val="18"/>
              </w:rPr>
              <w:t>45.91</w:t>
            </w:r>
          </w:p>
        </w:tc>
        <w:tc>
          <w:tcPr>
            <w:tcW w:w="931" w:type="dxa"/>
            <w:tcBorders>
              <w:bottom w:val="single" w:sz="12" w:space="0" w:color="auto"/>
            </w:tcBorders>
            <w:tcMar>
              <w:left w:w="57" w:type="dxa"/>
              <w:right w:w="57" w:type="dxa"/>
            </w:tcMar>
            <w:vAlign w:val="center"/>
          </w:tcPr>
          <w:p w14:paraId="51436AB0" w14:textId="77777777" w:rsidR="00CA6B0C" w:rsidRPr="00C736D0" w:rsidRDefault="00CA6B0C" w:rsidP="00F271B8">
            <w:pPr>
              <w:jc w:val="center"/>
              <w:rPr>
                <w:szCs w:val="21"/>
              </w:rPr>
            </w:pPr>
            <w:r>
              <w:rPr>
                <w:rFonts w:hint="eastAsia"/>
                <w:sz w:val="18"/>
                <w:szCs w:val="18"/>
              </w:rPr>
              <w:t>49.44</w:t>
            </w:r>
          </w:p>
        </w:tc>
        <w:tc>
          <w:tcPr>
            <w:tcW w:w="899" w:type="dxa"/>
            <w:tcBorders>
              <w:bottom w:val="single" w:sz="12" w:space="0" w:color="auto"/>
            </w:tcBorders>
            <w:tcMar>
              <w:left w:w="57" w:type="dxa"/>
              <w:right w:w="57" w:type="dxa"/>
            </w:tcMar>
            <w:vAlign w:val="center"/>
          </w:tcPr>
          <w:p w14:paraId="2260C54B" w14:textId="77777777" w:rsidR="00CA6B0C" w:rsidRPr="00C736D0" w:rsidRDefault="00CA6B0C" w:rsidP="00F271B8">
            <w:pPr>
              <w:jc w:val="center"/>
              <w:rPr>
                <w:szCs w:val="21"/>
              </w:rPr>
            </w:pPr>
            <w:r>
              <w:rPr>
                <w:rFonts w:hint="eastAsia"/>
                <w:sz w:val="18"/>
                <w:szCs w:val="18"/>
              </w:rPr>
              <w:t>6.93</w:t>
            </w:r>
          </w:p>
        </w:tc>
        <w:tc>
          <w:tcPr>
            <w:tcW w:w="900" w:type="dxa"/>
            <w:tcBorders>
              <w:bottom w:val="single" w:sz="12" w:space="0" w:color="auto"/>
            </w:tcBorders>
            <w:tcMar>
              <w:left w:w="57" w:type="dxa"/>
              <w:right w:w="57" w:type="dxa"/>
            </w:tcMar>
            <w:vAlign w:val="center"/>
          </w:tcPr>
          <w:p w14:paraId="757DA28A" w14:textId="77777777" w:rsidR="00CA6B0C" w:rsidRPr="00C736D0" w:rsidRDefault="00CA6B0C" w:rsidP="00F271B8">
            <w:pPr>
              <w:jc w:val="center"/>
              <w:rPr>
                <w:szCs w:val="21"/>
              </w:rPr>
            </w:pPr>
            <w:r>
              <w:rPr>
                <w:rFonts w:hint="eastAsia"/>
                <w:sz w:val="18"/>
                <w:szCs w:val="18"/>
              </w:rPr>
              <w:t xml:space="preserve">49.93 </w:t>
            </w:r>
          </w:p>
        </w:tc>
        <w:tc>
          <w:tcPr>
            <w:tcW w:w="942" w:type="dxa"/>
            <w:tcBorders>
              <w:bottom w:val="single" w:sz="12" w:space="0" w:color="auto"/>
            </w:tcBorders>
            <w:tcMar>
              <w:left w:w="57" w:type="dxa"/>
              <w:right w:w="57" w:type="dxa"/>
            </w:tcMar>
            <w:vAlign w:val="center"/>
          </w:tcPr>
          <w:p w14:paraId="6FD16F3B" w14:textId="77777777" w:rsidR="00CA6B0C" w:rsidRPr="00C736D0" w:rsidRDefault="00CA6B0C" w:rsidP="00F271B8">
            <w:pPr>
              <w:jc w:val="center"/>
              <w:rPr>
                <w:szCs w:val="21"/>
              </w:rPr>
            </w:pPr>
            <w:r>
              <w:rPr>
                <w:rFonts w:hint="eastAsia"/>
                <w:sz w:val="18"/>
                <w:szCs w:val="18"/>
              </w:rPr>
              <w:t>7.97</w:t>
            </w:r>
          </w:p>
        </w:tc>
        <w:tc>
          <w:tcPr>
            <w:tcW w:w="758" w:type="dxa"/>
            <w:tcBorders>
              <w:bottom w:val="single" w:sz="12" w:space="0" w:color="auto"/>
              <w:right w:val="single" w:sz="12" w:space="0" w:color="auto"/>
            </w:tcBorders>
            <w:tcMar>
              <w:left w:w="57" w:type="dxa"/>
              <w:right w:w="57" w:type="dxa"/>
            </w:tcMar>
            <w:vAlign w:val="center"/>
          </w:tcPr>
          <w:p w14:paraId="50A5283D" w14:textId="77777777" w:rsidR="00CA6B0C" w:rsidRPr="00C736D0" w:rsidRDefault="00CA6B0C" w:rsidP="00F271B8">
            <w:pPr>
              <w:jc w:val="center"/>
              <w:rPr>
                <w:szCs w:val="21"/>
              </w:rPr>
            </w:pPr>
            <w:r>
              <w:rPr>
                <w:rFonts w:hint="eastAsia"/>
                <w:sz w:val="18"/>
                <w:szCs w:val="18"/>
              </w:rPr>
              <w:t>1.63</w:t>
            </w:r>
          </w:p>
        </w:tc>
      </w:tr>
      <w:tr w:rsidR="00CA6B0C" w:rsidRPr="00C736D0" w14:paraId="2611546D"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4DD00139" w14:textId="77777777" w:rsidR="00CA6B0C" w:rsidRPr="00C736D0" w:rsidRDefault="00CA6B0C" w:rsidP="00F271B8">
            <w:pPr>
              <w:jc w:val="center"/>
              <w:rPr>
                <w:szCs w:val="21"/>
              </w:rPr>
            </w:pPr>
            <w:r>
              <w:rPr>
                <w:rFonts w:hint="eastAsia"/>
                <w:sz w:val="18"/>
                <w:szCs w:val="18"/>
              </w:rPr>
              <w:t>40</w:t>
            </w:r>
          </w:p>
        </w:tc>
        <w:tc>
          <w:tcPr>
            <w:tcW w:w="839" w:type="dxa"/>
            <w:tcBorders>
              <w:bottom w:val="single" w:sz="12" w:space="0" w:color="auto"/>
            </w:tcBorders>
            <w:tcMar>
              <w:left w:w="57" w:type="dxa"/>
              <w:right w:w="57" w:type="dxa"/>
            </w:tcMar>
            <w:vAlign w:val="center"/>
          </w:tcPr>
          <w:p w14:paraId="3FCBCC56" w14:textId="77777777" w:rsidR="00CA6B0C" w:rsidRPr="00C736D0" w:rsidRDefault="00CA6B0C" w:rsidP="00F271B8">
            <w:pPr>
              <w:jc w:val="center"/>
              <w:rPr>
                <w:szCs w:val="21"/>
              </w:rPr>
            </w:pPr>
            <w:r>
              <w:rPr>
                <w:rFonts w:hint="eastAsia"/>
                <w:sz w:val="18"/>
                <w:szCs w:val="18"/>
              </w:rPr>
              <w:t>870.02</w:t>
            </w:r>
          </w:p>
        </w:tc>
        <w:tc>
          <w:tcPr>
            <w:tcW w:w="768" w:type="dxa"/>
            <w:tcBorders>
              <w:bottom w:val="single" w:sz="12" w:space="0" w:color="auto"/>
            </w:tcBorders>
            <w:tcMar>
              <w:left w:w="57" w:type="dxa"/>
              <w:right w:w="57" w:type="dxa"/>
            </w:tcMar>
            <w:vAlign w:val="center"/>
          </w:tcPr>
          <w:p w14:paraId="086AD6E9" w14:textId="77777777" w:rsidR="00CA6B0C" w:rsidRPr="00C736D0" w:rsidRDefault="00CA6B0C" w:rsidP="00F271B8">
            <w:pPr>
              <w:jc w:val="center"/>
              <w:rPr>
                <w:szCs w:val="21"/>
              </w:rPr>
            </w:pPr>
            <w:r>
              <w:rPr>
                <w:rFonts w:hint="eastAsia"/>
                <w:sz w:val="18"/>
                <w:szCs w:val="18"/>
              </w:rPr>
              <w:t>9.65</w:t>
            </w:r>
          </w:p>
        </w:tc>
        <w:tc>
          <w:tcPr>
            <w:tcW w:w="620" w:type="dxa"/>
            <w:tcBorders>
              <w:bottom w:val="single" w:sz="12" w:space="0" w:color="auto"/>
            </w:tcBorders>
            <w:tcMar>
              <w:left w:w="57" w:type="dxa"/>
              <w:right w:w="57" w:type="dxa"/>
            </w:tcMar>
            <w:vAlign w:val="center"/>
          </w:tcPr>
          <w:p w14:paraId="05C3700E" w14:textId="77777777" w:rsidR="00CA6B0C" w:rsidRPr="00C736D0" w:rsidRDefault="00CA6B0C" w:rsidP="00F271B8">
            <w:pPr>
              <w:jc w:val="center"/>
              <w:rPr>
                <w:szCs w:val="21"/>
              </w:rPr>
            </w:pPr>
            <w:r>
              <w:rPr>
                <w:rFonts w:hint="eastAsia"/>
                <w:sz w:val="18"/>
                <w:szCs w:val="18"/>
              </w:rPr>
              <w:t>20.83</w:t>
            </w:r>
          </w:p>
        </w:tc>
        <w:tc>
          <w:tcPr>
            <w:tcW w:w="800" w:type="dxa"/>
            <w:tcBorders>
              <w:bottom w:val="single" w:sz="12" w:space="0" w:color="auto"/>
            </w:tcBorders>
            <w:tcMar>
              <w:left w:w="57" w:type="dxa"/>
              <w:right w:w="57" w:type="dxa"/>
            </w:tcMar>
            <w:vAlign w:val="center"/>
          </w:tcPr>
          <w:p w14:paraId="35AE8089" w14:textId="77777777" w:rsidR="00CA6B0C" w:rsidRPr="00C736D0" w:rsidRDefault="00CA6B0C" w:rsidP="00F271B8">
            <w:pPr>
              <w:jc w:val="center"/>
              <w:rPr>
                <w:szCs w:val="21"/>
              </w:rPr>
            </w:pPr>
            <w:r>
              <w:rPr>
                <w:rFonts w:hint="eastAsia"/>
                <w:sz w:val="18"/>
                <w:szCs w:val="18"/>
              </w:rPr>
              <w:t>342.38</w:t>
            </w:r>
          </w:p>
        </w:tc>
        <w:tc>
          <w:tcPr>
            <w:tcW w:w="800" w:type="dxa"/>
            <w:tcBorders>
              <w:bottom w:val="single" w:sz="12" w:space="0" w:color="auto"/>
            </w:tcBorders>
            <w:tcMar>
              <w:left w:w="57" w:type="dxa"/>
              <w:right w:w="57" w:type="dxa"/>
            </w:tcMar>
            <w:vAlign w:val="center"/>
          </w:tcPr>
          <w:p w14:paraId="0285CB22" w14:textId="77777777" w:rsidR="00CA6B0C" w:rsidRPr="00C736D0" w:rsidRDefault="00CA6B0C" w:rsidP="00F271B8">
            <w:pPr>
              <w:jc w:val="center"/>
              <w:rPr>
                <w:szCs w:val="21"/>
              </w:rPr>
            </w:pPr>
            <w:r>
              <w:rPr>
                <w:rFonts w:hint="eastAsia"/>
                <w:sz w:val="18"/>
                <w:szCs w:val="18"/>
              </w:rPr>
              <w:t>863.74</w:t>
            </w:r>
          </w:p>
        </w:tc>
        <w:tc>
          <w:tcPr>
            <w:tcW w:w="1045" w:type="dxa"/>
            <w:tcBorders>
              <w:bottom w:val="single" w:sz="12" w:space="0" w:color="auto"/>
            </w:tcBorders>
            <w:tcMar>
              <w:left w:w="57" w:type="dxa"/>
              <w:right w:w="57" w:type="dxa"/>
            </w:tcMar>
            <w:vAlign w:val="center"/>
          </w:tcPr>
          <w:p w14:paraId="61CE9624" w14:textId="77777777" w:rsidR="00CA6B0C" w:rsidRPr="00C736D0" w:rsidRDefault="00CA6B0C" w:rsidP="00F271B8">
            <w:pPr>
              <w:jc w:val="center"/>
              <w:rPr>
                <w:szCs w:val="21"/>
              </w:rPr>
            </w:pPr>
            <w:r>
              <w:rPr>
                <w:rFonts w:hint="eastAsia"/>
                <w:sz w:val="18"/>
                <w:szCs w:val="18"/>
              </w:rPr>
              <w:t>49.27</w:t>
            </w:r>
          </w:p>
        </w:tc>
        <w:tc>
          <w:tcPr>
            <w:tcW w:w="931" w:type="dxa"/>
            <w:tcBorders>
              <w:bottom w:val="single" w:sz="12" w:space="0" w:color="auto"/>
            </w:tcBorders>
            <w:tcMar>
              <w:left w:w="57" w:type="dxa"/>
              <w:right w:w="57" w:type="dxa"/>
            </w:tcMar>
            <w:vAlign w:val="center"/>
          </w:tcPr>
          <w:p w14:paraId="4D62C529" w14:textId="77777777" w:rsidR="00CA6B0C" w:rsidRPr="00C736D0" w:rsidRDefault="00CA6B0C" w:rsidP="00F271B8">
            <w:pPr>
              <w:jc w:val="center"/>
              <w:rPr>
                <w:szCs w:val="21"/>
              </w:rPr>
            </w:pPr>
            <w:r>
              <w:rPr>
                <w:rFonts w:hint="eastAsia"/>
                <w:sz w:val="18"/>
                <w:szCs w:val="18"/>
              </w:rPr>
              <w:t>52.64</w:t>
            </w:r>
          </w:p>
        </w:tc>
        <w:tc>
          <w:tcPr>
            <w:tcW w:w="899" w:type="dxa"/>
            <w:tcBorders>
              <w:bottom w:val="single" w:sz="12" w:space="0" w:color="auto"/>
            </w:tcBorders>
            <w:tcMar>
              <w:left w:w="57" w:type="dxa"/>
              <w:right w:w="57" w:type="dxa"/>
            </w:tcMar>
            <w:vAlign w:val="center"/>
          </w:tcPr>
          <w:p w14:paraId="61329DD2" w14:textId="77777777" w:rsidR="00CA6B0C" w:rsidRPr="00C736D0" w:rsidRDefault="00CA6B0C" w:rsidP="00F271B8">
            <w:pPr>
              <w:jc w:val="center"/>
              <w:rPr>
                <w:szCs w:val="21"/>
              </w:rPr>
            </w:pPr>
            <w:r>
              <w:rPr>
                <w:rFonts w:hint="eastAsia"/>
                <w:sz w:val="18"/>
                <w:szCs w:val="18"/>
              </w:rPr>
              <w:t>5.90</w:t>
            </w:r>
          </w:p>
        </w:tc>
        <w:tc>
          <w:tcPr>
            <w:tcW w:w="900" w:type="dxa"/>
            <w:tcBorders>
              <w:bottom w:val="single" w:sz="12" w:space="0" w:color="auto"/>
            </w:tcBorders>
            <w:tcMar>
              <w:left w:w="57" w:type="dxa"/>
              <w:right w:w="57" w:type="dxa"/>
            </w:tcMar>
            <w:vAlign w:val="center"/>
          </w:tcPr>
          <w:p w14:paraId="6DDD58A7" w14:textId="77777777" w:rsidR="00CA6B0C" w:rsidRPr="00C736D0" w:rsidRDefault="00CA6B0C" w:rsidP="00F271B8">
            <w:pPr>
              <w:jc w:val="center"/>
              <w:rPr>
                <w:szCs w:val="21"/>
              </w:rPr>
            </w:pPr>
            <w:r>
              <w:rPr>
                <w:rFonts w:hint="eastAsia"/>
                <w:sz w:val="18"/>
                <w:szCs w:val="18"/>
              </w:rPr>
              <w:t xml:space="preserve">52.97 </w:t>
            </w:r>
          </w:p>
        </w:tc>
        <w:tc>
          <w:tcPr>
            <w:tcW w:w="942" w:type="dxa"/>
            <w:tcBorders>
              <w:bottom w:val="single" w:sz="12" w:space="0" w:color="auto"/>
            </w:tcBorders>
            <w:tcMar>
              <w:left w:w="57" w:type="dxa"/>
              <w:right w:w="57" w:type="dxa"/>
            </w:tcMar>
            <w:vAlign w:val="center"/>
          </w:tcPr>
          <w:p w14:paraId="5F9EF6ED" w14:textId="77777777" w:rsidR="00CA6B0C" w:rsidRPr="00C736D0" w:rsidRDefault="00CA6B0C" w:rsidP="00F271B8">
            <w:pPr>
              <w:jc w:val="center"/>
              <w:rPr>
                <w:szCs w:val="21"/>
              </w:rPr>
            </w:pPr>
            <w:r>
              <w:rPr>
                <w:rFonts w:hint="eastAsia"/>
                <w:sz w:val="18"/>
                <w:szCs w:val="18"/>
              </w:rPr>
              <w:t>6.39</w:t>
            </w:r>
          </w:p>
        </w:tc>
        <w:tc>
          <w:tcPr>
            <w:tcW w:w="758" w:type="dxa"/>
            <w:tcBorders>
              <w:bottom w:val="single" w:sz="12" w:space="0" w:color="auto"/>
              <w:right w:val="single" w:sz="12" w:space="0" w:color="auto"/>
            </w:tcBorders>
            <w:tcMar>
              <w:left w:w="57" w:type="dxa"/>
              <w:right w:w="57" w:type="dxa"/>
            </w:tcMar>
            <w:vAlign w:val="center"/>
          </w:tcPr>
          <w:p w14:paraId="7073D077" w14:textId="77777777" w:rsidR="00CA6B0C" w:rsidRPr="00C736D0" w:rsidRDefault="00CA6B0C" w:rsidP="00F271B8">
            <w:pPr>
              <w:jc w:val="center"/>
              <w:rPr>
                <w:szCs w:val="21"/>
              </w:rPr>
            </w:pPr>
            <w:r>
              <w:rPr>
                <w:rFonts w:hint="eastAsia"/>
                <w:sz w:val="18"/>
                <w:szCs w:val="18"/>
              </w:rPr>
              <w:t>2.92</w:t>
            </w:r>
          </w:p>
        </w:tc>
      </w:tr>
      <w:tr w:rsidR="00CA6B0C" w:rsidRPr="00C736D0" w14:paraId="432013B3"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01E0A25B" w14:textId="77777777" w:rsidR="00CA6B0C" w:rsidRPr="00C736D0" w:rsidRDefault="00CA6B0C" w:rsidP="00F271B8">
            <w:pPr>
              <w:jc w:val="center"/>
              <w:rPr>
                <w:szCs w:val="21"/>
              </w:rPr>
            </w:pPr>
            <w:r>
              <w:rPr>
                <w:rFonts w:hint="eastAsia"/>
                <w:sz w:val="18"/>
                <w:szCs w:val="18"/>
              </w:rPr>
              <w:t>41</w:t>
            </w:r>
          </w:p>
        </w:tc>
        <w:tc>
          <w:tcPr>
            <w:tcW w:w="839" w:type="dxa"/>
            <w:tcBorders>
              <w:bottom w:val="single" w:sz="12" w:space="0" w:color="auto"/>
            </w:tcBorders>
            <w:tcMar>
              <w:left w:w="57" w:type="dxa"/>
              <w:right w:w="57" w:type="dxa"/>
            </w:tcMar>
            <w:vAlign w:val="center"/>
          </w:tcPr>
          <w:p w14:paraId="21C13ED9" w14:textId="77777777" w:rsidR="00CA6B0C" w:rsidRPr="00C736D0" w:rsidRDefault="00CA6B0C" w:rsidP="00F271B8">
            <w:pPr>
              <w:jc w:val="center"/>
              <w:rPr>
                <w:szCs w:val="21"/>
              </w:rPr>
            </w:pPr>
            <w:r>
              <w:rPr>
                <w:rFonts w:hint="eastAsia"/>
                <w:sz w:val="18"/>
                <w:szCs w:val="18"/>
              </w:rPr>
              <w:t>879.61</w:t>
            </w:r>
          </w:p>
        </w:tc>
        <w:tc>
          <w:tcPr>
            <w:tcW w:w="768" w:type="dxa"/>
            <w:tcBorders>
              <w:bottom w:val="single" w:sz="12" w:space="0" w:color="auto"/>
            </w:tcBorders>
            <w:tcMar>
              <w:left w:w="57" w:type="dxa"/>
              <w:right w:w="57" w:type="dxa"/>
            </w:tcMar>
            <w:vAlign w:val="center"/>
          </w:tcPr>
          <w:p w14:paraId="0D94D0BF" w14:textId="77777777" w:rsidR="00CA6B0C" w:rsidRPr="00C736D0" w:rsidRDefault="00CA6B0C" w:rsidP="00F271B8">
            <w:pPr>
              <w:jc w:val="center"/>
              <w:rPr>
                <w:szCs w:val="21"/>
              </w:rPr>
            </w:pPr>
            <w:r>
              <w:rPr>
                <w:rFonts w:hint="eastAsia"/>
                <w:sz w:val="18"/>
                <w:szCs w:val="18"/>
              </w:rPr>
              <w:t>9.59</w:t>
            </w:r>
          </w:p>
        </w:tc>
        <w:tc>
          <w:tcPr>
            <w:tcW w:w="620" w:type="dxa"/>
            <w:tcBorders>
              <w:bottom w:val="single" w:sz="12" w:space="0" w:color="auto"/>
            </w:tcBorders>
            <w:tcMar>
              <w:left w:w="57" w:type="dxa"/>
              <w:right w:w="57" w:type="dxa"/>
            </w:tcMar>
            <w:vAlign w:val="center"/>
          </w:tcPr>
          <w:p w14:paraId="2118E590" w14:textId="77777777" w:rsidR="00CA6B0C" w:rsidRPr="00C736D0" w:rsidRDefault="00CA6B0C" w:rsidP="00F271B8">
            <w:pPr>
              <w:jc w:val="center"/>
              <w:rPr>
                <w:szCs w:val="21"/>
              </w:rPr>
            </w:pPr>
            <w:r>
              <w:rPr>
                <w:rFonts w:hint="eastAsia"/>
                <w:sz w:val="18"/>
                <w:szCs w:val="18"/>
              </w:rPr>
              <w:t>21.30</w:t>
            </w:r>
          </w:p>
        </w:tc>
        <w:tc>
          <w:tcPr>
            <w:tcW w:w="800" w:type="dxa"/>
            <w:tcBorders>
              <w:bottom w:val="single" w:sz="12" w:space="0" w:color="auto"/>
            </w:tcBorders>
            <w:tcMar>
              <w:left w:w="57" w:type="dxa"/>
              <w:right w:w="57" w:type="dxa"/>
            </w:tcMar>
            <w:vAlign w:val="center"/>
          </w:tcPr>
          <w:p w14:paraId="532B854D" w14:textId="77777777" w:rsidR="00CA6B0C" w:rsidRPr="00C736D0" w:rsidRDefault="00CA6B0C" w:rsidP="00F271B8">
            <w:pPr>
              <w:jc w:val="center"/>
              <w:rPr>
                <w:szCs w:val="21"/>
              </w:rPr>
            </w:pPr>
            <w:r>
              <w:rPr>
                <w:rFonts w:hint="eastAsia"/>
                <w:sz w:val="18"/>
                <w:szCs w:val="18"/>
              </w:rPr>
              <w:t>342.38</w:t>
            </w:r>
          </w:p>
        </w:tc>
        <w:tc>
          <w:tcPr>
            <w:tcW w:w="800" w:type="dxa"/>
            <w:tcBorders>
              <w:bottom w:val="single" w:sz="12" w:space="0" w:color="auto"/>
            </w:tcBorders>
            <w:tcMar>
              <w:left w:w="57" w:type="dxa"/>
              <w:right w:w="57" w:type="dxa"/>
            </w:tcMar>
            <w:vAlign w:val="center"/>
          </w:tcPr>
          <w:p w14:paraId="47A5B975" w14:textId="77777777" w:rsidR="00CA6B0C" w:rsidRPr="00C736D0" w:rsidRDefault="00CA6B0C" w:rsidP="00F271B8">
            <w:pPr>
              <w:jc w:val="center"/>
              <w:rPr>
                <w:szCs w:val="21"/>
              </w:rPr>
            </w:pPr>
            <w:r>
              <w:rPr>
                <w:rFonts w:hint="eastAsia"/>
                <w:sz w:val="18"/>
                <w:szCs w:val="18"/>
              </w:rPr>
              <w:t>872.69</w:t>
            </w:r>
          </w:p>
        </w:tc>
        <w:tc>
          <w:tcPr>
            <w:tcW w:w="1045" w:type="dxa"/>
            <w:tcBorders>
              <w:bottom w:val="single" w:sz="12" w:space="0" w:color="auto"/>
            </w:tcBorders>
            <w:tcMar>
              <w:left w:w="57" w:type="dxa"/>
              <w:right w:w="57" w:type="dxa"/>
            </w:tcMar>
            <w:vAlign w:val="center"/>
          </w:tcPr>
          <w:p w14:paraId="3BC89937" w14:textId="77777777" w:rsidR="00CA6B0C" w:rsidRPr="00C736D0" w:rsidRDefault="00CA6B0C" w:rsidP="00F271B8">
            <w:pPr>
              <w:jc w:val="center"/>
              <w:rPr>
                <w:szCs w:val="21"/>
              </w:rPr>
            </w:pPr>
            <w:r>
              <w:rPr>
                <w:rFonts w:hint="eastAsia"/>
                <w:sz w:val="18"/>
                <w:szCs w:val="18"/>
              </w:rPr>
              <w:t>52.71</w:t>
            </w:r>
          </w:p>
        </w:tc>
        <w:tc>
          <w:tcPr>
            <w:tcW w:w="931" w:type="dxa"/>
            <w:tcBorders>
              <w:bottom w:val="single" w:sz="12" w:space="0" w:color="auto"/>
            </w:tcBorders>
            <w:tcMar>
              <w:left w:w="57" w:type="dxa"/>
              <w:right w:w="57" w:type="dxa"/>
            </w:tcMar>
            <w:vAlign w:val="center"/>
          </w:tcPr>
          <w:p w14:paraId="19AAB969" w14:textId="77777777" w:rsidR="00CA6B0C" w:rsidRPr="00C736D0" w:rsidRDefault="00CA6B0C" w:rsidP="00F271B8">
            <w:pPr>
              <w:jc w:val="center"/>
              <w:rPr>
                <w:szCs w:val="21"/>
              </w:rPr>
            </w:pPr>
            <w:r>
              <w:rPr>
                <w:rFonts w:hint="eastAsia"/>
                <w:sz w:val="18"/>
                <w:szCs w:val="18"/>
              </w:rPr>
              <w:t>55.93</w:t>
            </w:r>
          </w:p>
        </w:tc>
        <w:tc>
          <w:tcPr>
            <w:tcW w:w="899" w:type="dxa"/>
            <w:tcBorders>
              <w:bottom w:val="single" w:sz="12" w:space="0" w:color="auto"/>
            </w:tcBorders>
            <w:tcMar>
              <w:left w:w="57" w:type="dxa"/>
              <w:right w:w="57" w:type="dxa"/>
            </w:tcMar>
            <w:vAlign w:val="center"/>
          </w:tcPr>
          <w:p w14:paraId="4597B03C" w14:textId="77777777" w:rsidR="00CA6B0C" w:rsidRPr="00C736D0" w:rsidRDefault="00CA6B0C" w:rsidP="00F271B8">
            <w:pPr>
              <w:jc w:val="center"/>
              <w:rPr>
                <w:szCs w:val="21"/>
              </w:rPr>
            </w:pPr>
            <w:r>
              <w:rPr>
                <w:rFonts w:hint="eastAsia"/>
                <w:sz w:val="18"/>
                <w:szCs w:val="18"/>
              </w:rPr>
              <w:t>4.86</w:t>
            </w:r>
          </w:p>
        </w:tc>
        <w:tc>
          <w:tcPr>
            <w:tcW w:w="900" w:type="dxa"/>
            <w:tcBorders>
              <w:bottom w:val="single" w:sz="12" w:space="0" w:color="auto"/>
            </w:tcBorders>
            <w:tcMar>
              <w:left w:w="57" w:type="dxa"/>
              <w:right w:w="57" w:type="dxa"/>
            </w:tcMar>
            <w:vAlign w:val="center"/>
          </w:tcPr>
          <w:p w14:paraId="6750C563" w14:textId="77777777" w:rsidR="00CA6B0C" w:rsidRPr="00C736D0" w:rsidRDefault="00CA6B0C" w:rsidP="00F271B8">
            <w:pPr>
              <w:jc w:val="center"/>
              <w:rPr>
                <w:szCs w:val="21"/>
              </w:rPr>
            </w:pPr>
            <w:r>
              <w:rPr>
                <w:rFonts w:hint="eastAsia"/>
                <w:sz w:val="18"/>
                <w:szCs w:val="18"/>
              </w:rPr>
              <w:t xml:space="preserve">56.14 </w:t>
            </w:r>
          </w:p>
        </w:tc>
        <w:tc>
          <w:tcPr>
            <w:tcW w:w="942" w:type="dxa"/>
            <w:tcBorders>
              <w:bottom w:val="single" w:sz="12" w:space="0" w:color="auto"/>
            </w:tcBorders>
            <w:tcMar>
              <w:left w:w="57" w:type="dxa"/>
              <w:right w:w="57" w:type="dxa"/>
            </w:tcMar>
            <w:vAlign w:val="center"/>
          </w:tcPr>
          <w:p w14:paraId="20B14DC5" w14:textId="77777777" w:rsidR="00CA6B0C" w:rsidRPr="00C736D0" w:rsidRDefault="00CA6B0C" w:rsidP="00F271B8">
            <w:pPr>
              <w:jc w:val="center"/>
              <w:rPr>
                <w:szCs w:val="21"/>
              </w:rPr>
            </w:pPr>
            <w:r>
              <w:rPr>
                <w:rFonts w:hint="eastAsia"/>
                <w:sz w:val="18"/>
                <w:szCs w:val="18"/>
              </w:rPr>
              <w:t>4.96</w:t>
            </w:r>
          </w:p>
        </w:tc>
        <w:tc>
          <w:tcPr>
            <w:tcW w:w="758" w:type="dxa"/>
            <w:tcBorders>
              <w:bottom w:val="single" w:sz="12" w:space="0" w:color="auto"/>
              <w:right w:val="single" w:sz="12" w:space="0" w:color="auto"/>
            </w:tcBorders>
            <w:tcMar>
              <w:left w:w="57" w:type="dxa"/>
              <w:right w:w="57" w:type="dxa"/>
            </w:tcMar>
            <w:vAlign w:val="center"/>
          </w:tcPr>
          <w:p w14:paraId="4D013A22" w14:textId="77777777" w:rsidR="00CA6B0C" w:rsidRPr="00C736D0" w:rsidRDefault="00CA6B0C" w:rsidP="00F271B8">
            <w:pPr>
              <w:jc w:val="center"/>
              <w:rPr>
                <w:szCs w:val="21"/>
              </w:rPr>
            </w:pPr>
            <w:r>
              <w:rPr>
                <w:rFonts w:hint="eastAsia"/>
                <w:sz w:val="18"/>
                <w:szCs w:val="18"/>
              </w:rPr>
              <w:t>1.47</w:t>
            </w:r>
          </w:p>
        </w:tc>
      </w:tr>
      <w:tr w:rsidR="00CA6B0C" w:rsidRPr="00C736D0" w14:paraId="76618CD2"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40A0A2B4" w14:textId="77777777" w:rsidR="00CA6B0C" w:rsidRPr="00C736D0" w:rsidRDefault="00CA6B0C" w:rsidP="00F271B8">
            <w:pPr>
              <w:jc w:val="center"/>
              <w:rPr>
                <w:szCs w:val="21"/>
              </w:rPr>
            </w:pPr>
            <w:r>
              <w:rPr>
                <w:rFonts w:hint="eastAsia"/>
                <w:sz w:val="18"/>
                <w:szCs w:val="18"/>
              </w:rPr>
              <w:t>42</w:t>
            </w:r>
          </w:p>
        </w:tc>
        <w:tc>
          <w:tcPr>
            <w:tcW w:w="839" w:type="dxa"/>
            <w:tcBorders>
              <w:bottom w:val="single" w:sz="12" w:space="0" w:color="auto"/>
            </w:tcBorders>
            <w:tcMar>
              <w:left w:w="57" w:type="dxa"/>
              <w:right w:w="57" w:type="dxa"/>
            </w:tcMar>
            <w:vAlign w:val="center"/>
          </w:tcPr>
          <w:p w14:paraId="6D8EA3B6" w14:textId="77777777" w:rsidR="00CA6B0C" w:rsidRPr="00C736D0" w:rsidRDefault="00CA6B0C" w:rsidP="00F271B8">
            <w:pPr>
              <w:jc w:val="center"/>
              <w:rPr>
                <w:szCs w:val="21"/>
              </w:rPr>
            </w:pPr>
            <w:r>
              <w:rPr>
                <w:rFonts w:hint="eastAsia"/>
                <w:sz w:val="18"/>
                <w:szCs w:val="18"/>
              </w:rPr>
              <w:t>889.07</w:t>
            </w:r>
          </w:p>
        </w:tc>
        <w:tc>
          <w:tcPr>
            <w:tcW w:w="768" w:type="dxa"/>
            <w:tcBorders>
              <w:bottom w:val="single" w:sz="12" w:space="0" w:color="auto"/>
            </w:tcBorders>
            <w:tcMar>
              <w:left w:w="57" w:type="dxa"/>
              <w:right w:w="57" w:type="dxa"/>
            </w:tcMar>
            <w:vAlign w:val="center"/>
          </w:tcPr>
          <w:p w14:paraId="142B7288" w14:textId="77777777" w:rsidR="00CA6B0C" w:rsidRPr="00C736D0" w:rsidRDefault="00CA6B0C" w:rsidP="00F271B8">
            <w:pPr>
              <w:jc w:val="center"/>
              <w:rPr>
                <w:szCs w:val="21"/>
              </w:rPr>
            </w:pPr>
            <w:r>
              <w:rPr>
                <w:rFonts w:hint="eastAsia"/>
                <w:sz w:val="18"/>
                <w:szCs w:val="18"/>
              </w:rPr>
              <w:t>9.46</w:t>
            </w:r>
          </w:p>
        </w:tc>
        <w:tc>
          <w:tcPr>
            <w:tcW w:w="620" w:type="dxa"/>
            <w:tcBorders>
              <w:bottom w:val="single" w:sz="12" w:space="0" w:color="auto"/>
            </w:tcBorders>
            <w:tcMar>
              <w:left w:w="57" w:type="dxa"/>
              <w:right w:w="57" w:type="dxa"/>
            </w:tcMar>
            <w:vAlign w:val="center"/>
          </w:tcPr>
          <w:p w14:paraId="61D59728" w14:textId="77777777" w:rsidR="00CA6B0C" w:rsidRPr="00C736D0" w:rsidRDefault="00CA6B0C" w:rsidP="00F271B8">
            <w:pPr>
              <w:jc w:val="center"/>
              <w:rPr>
                <w:szCs w:val="21"/>
              </w:rPr>
            </w:pPr>
            <w:r>
              <w:rPr>
                <w:rFonts w:hint="eastAsia"/>
                <w:sz w:val="18"/>
                <w:szCs w:val="18"/>
              </w:rPr>
              <w:t>21.70</w:t>
            </w:r>
          </w:p>
        </w:tc>
        <w:tc>
          <w:tcPr>
            <w:tcW w:w="800" w:type="dxa"/>
            <w:tcBorders>
              <w:bottom w:val="single" w:sz="12" w:space="0" w:color="auto"/>
            </w:tcBorders>
            <w:tcMar>
              <w:left w:w="57" w:type="dxa"/>
              <w:right w:w="57" w:type="dxa"/>
            </w:tcMar>
            <w:vAlign w:val="center"/>
          </w:tcPr>
          <w:p w14:paraId="5A14CBDF" w14:textId="77777777" w:rsidR="00CA6B0C" w:rsidRPr="00C736D0" w:rsidRDefault="00CA6B0C" w:rsidP="00F271B8">
            <w:pPr>
              <w:jc w:val="center"/>
              <w:rPr>
                <w:szCs w:val="21"/>
              </w:rPr>
            </w:pPr>
            <w:r>
              <w:rPr>
                <w:rFonts w:hint="eastAsia"/>
                <w:sz w:val="18"/>
                <w:szCs w:val="18"/>
              </w:rPr>
              <w:t>342.38</w:t>
            </w:r>
          </w:p>
        </w:tc>
        <w:tc>
          <w:tcPr>
            <w:tcW w:w="800" w:type="dxa"/>
            <w:tcBorders>
              <w:bottom w:val="single" w:sz="12" w:space="0" w:color="auto"/>
            </w:tcBorders>
            <w:tcMar>
              <w:left w:w="57" w:type="dxa"/>
              <w:right w:w="57" w:type="dxa"/>
            </w:tcMar>
            <w:vAlign w:val="center"/>
          </w:tcPr>
          <w:p w14:paraId="6ADE0AE4" w14:textId="77777777" w:rsidR="00CA6B0C" w:rsidRPr="00C736D0" w:rsidRDefault="00CA6B0C" w:rsidP="00F271B8">
            <w:pPr>
              <w:jc w:val="center"/>
              <w:rPr>
                <w:szCs w:val="21"/>
              </w:rPr>
            </w:pPr>
            <w:r>
              <w:rPr>
                <w:rFonts w:hint="eastAsia"/>
                <w:sz w:val="18"/>
                <w:szCs w:val="18"/>
              </w:rPr>
              <w:t>881.50</w:t>
            </w:r>
          </w:p>
        </w:tc>
        <w:tc>
          <w:tcPr>
            <w:tcW w:w="1045" w:type="dxa"/>
            <w:tcBorders>
              <w:bottom w:val="single" w:sz="12" w:space="0" w:color="auto"/>
            </w:tcBorders>
            <w:tcMar>
              <w:left w:w="57" w:type="dxa"/>
              <w:right w:w="57" w:type="dxa"/>
            </w:tcMar>
            <w:vAlign w:val="center"/>
          </w:tcPr>
          <w:p w14:paraId="6354C7B5" w14:textId="77777777" w:rsidR="00CA6B0C" w:rsidRPr="00C736D0" w:rsidRDefault="00CA6B0C" w:rsidP="00F271B8">
            <w:pPr>
              <w:jc w:val="center"/>
              <w:rPr>
                <w:szCs w:val="21"/>
              </w:rPr>
            </w:pPr>
            <w:r>
              <w:rPr>
                <w:rFonts w:hint="eastAsia"/>
                <w:sz w:val="18"/>
                <w:szCs w:val="18"/>
              </w:rPr>
              <w:t>56.18</w:t>
            </w:r>
          </w:p>
        </w:tc>
        <w:tc>
          <w:tcPr>
            <w:tcW w:w="931" w:type="dxa"/>
            <w:tcBorders>
              <w:bottom w:val="single" w:sz="12" w:space="0" w:color="auto"/>
            </w:tcBorders>
            <w:tcMar>
              <w:left w:w="57" w:type="dxa"/>
              <w:right w:w="57" w:type="dxa"/>
            </w:tcMar>
            <w:vAlign w:val="center"/>
          </w:tcPr>
          <w:p w14:paraId="467E66C3" w14:textId="77777777" w:rsidR="00CA6B0C" w:rsidRPr="00C736D0" w:rsidRDefault="00CA6B0C" w:rsidP="00F271B8">
            <w:pPr>
              <w:jc w:val="center"/>
              <w:rPr>
                <w:szCs w:val="21"/>
              </w:rPr>
            </w:pPr>
            <w:r>
              <w:rPr>
                <w:rFonts w:hint="eastAsia"/>
                <w:sz w:val="18"/>
                <w:szCs w:val="18"/>
              </w:rPr>
              <w:t>59.23</w:t>
            </w:r>
          </w:p>
        </w:tc>
        <w:tc>
          <w:tcPr>
            <w:tcW w:w="899" w:type="dxa"/>
            <w:tcBorders>
              <w:bottom w:val="single" w:sz="12" w:space="0" w:color="auto"/>
            </w:tcBorders>
            <w:tcMar>
              <w:left w:w="57" w:type="dxa"/>
              <w:right w:w="57" w:type="dxa"/>
            </w:tcMar>
            <w:vAlign w:val="center"/>
          </w:tcPr>
          <w:p w14:paraId="7A3911EA" w14:textId="77777777" w:rsidR="00CA6B0C" w:rsidRPr="00C736D0" w:rsidRDefault="00CA6B0C" w:rsidP="00F271B8">
            <w:pPr>
              <w:jc w:val="center"/>
              <w:rPr>
                <w:szCs w:val="21"/>
              </w:rPr>
            </w:pPr>
            <w:r>
              <w:rPr>
                <w:rFonts w:hint="eastAsia"/>
                <w:sz w:val="18"/>
                <w:szCs w:val="18"/>
              </w:rPr>
              <w:t>3.81</w:t>
            </w:r>
          </w:p>
        </w:tc>
        <w:tc>
          <w:tcPr>
            <w:tcW w:w="900" w:type="dxa"/>
            <w:tcBorders>
              <w:bottom w:val="single" w:sz="12" w:space="0" w:color="auto"/>
            </w:tcBorders>
            <w:tcMar>
              <w:left w:w="57" w:type="dxa"/>
              <w:right w:w="57" w:type="dxa"/>
            </w:tcMar>
            <w:vAlign w:val="center"/>
          </w:tcPr>
          <w:p w14:paraId="7A713E5B" w14:textId="77777777" w:rsidR="00CA6B0C" w:rsidRPr="00C736D0" w:rsidRDefault="00CA6B0C" w:rsidP="00F271B8">
            <w:pPr>
              <w:jc w:val="center"/>
              <w:rPr>
                <w:szCs w:val="21"/>
              </w:rPr>
            </w:pPr>
            <w:r>
              <w:rPr>
                <w:rFonts w:hint="eastAsia"/>
                <w:sz w:val="18"/>
                <w:szCs w:val="18"/>
              </w:rPr>
              <w:t xml:space="preserve">59.35 </w:t>
            </w:r>
          </w:p>
        </w:tc>
        <w:tc>
          <w:tcPr>
            <w:tcW w:w="942" w:type="dxa"/>
            <w:tcBorders>
              <w:bottom w:val="single" w:sz="12" w:space="0" w:color="auto"/>
            </w:tcBorders>
            <w:tcMar>
              <w:left w:w="57" w:type="dxa"/>
              <w:right w:w="57" w:type="dxa"/>
            </w:tcMar>
            <w:vAlign w:val="center"/>
          </w:tcPr>
          <w:p w14:paraId="65722F1A" w14:textId="77777777" w:rsidR="00CA6B0C" w:rsidRPr="00C736D0" w:rsidRDefault="00CA6B0C" w:rsidP="00F271B8">
            <w:pPr>
              <w:jc w:val="center"/>
              <w:rPr>
                <w:szCs w:val="21"/>
              </w:rPr>
            </w:pPr>
            <w:r>
              <w:rPr>
                <w:rFonts w:hint="eastAsia"/>
                <w:sz w:val="18"/>
                <w:szCs w:val="18"/>
              </w:rPr>
              <w:t>3.68</w:t>
            </w:r>
          </w:p>
        </w:tc>
        <w:tc>
          <w:tcPr>
            <w:tcW w:w="758" w:type="dxa"/>
            <w:tcBorders>
              <w:bottom w:val="single" w:sz="12" w:space="0" w:color="auto"/>
              <w:right w:val="single" w:sz="12" w:space="0" w:color="auto"/>
            </w:tcBorders>
            <w:tcMar>
              <w:left w:w="57" w:type="dxa"/>
              <w:right w:w="57" w:type="dxa"/>
            </w:tcMar>
            <w:vAlign w:val="center"/>
          </w:tcPr>
          <w:p w14:paraId="6885F6FF" w14:textId="77777777" w:rsidR="00CA6B0C" w:rsidRPr="00C736D0" w:rsidRDefault="00CA6B0C" w:rsidP="00F271B8">
            <w:pPr>
              <w:jc w:val="center"/>
              <w:rPr>
                <w:szCs w:val="21"/>
              </w:rPr>
            </w:pPr>
            <w:r>
              <w:rPr>
                <w:rFonts w:hint="eastAsia"/>
                <w:sz w:val="18"/>
                <w:szCs w:val="18"/>
              </w:rPr>
              <w:t>1.27</w:t>
            </w:r>
          </w:p>
        </w:tc>
      </w:tr>
      <w:tr w:rsidR="00CA6B0C" w:rsidRPr="00C736D0" w14:paraId="5030B5BA"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17643B9E" w14:textId="77777777" w:rsidR="00CA6B0C" w:rsidRPr="00C736D0" w:rsidRDefault="00CA6B0C" w:rsidP="00F271B8">
            <w:pPr>
              <w:jc w:val="center"/>
              <w:rPr>
                <w:szCs w:val="21"/>
              </w:rPr>
            </w:pPr>
            <w:r>
              <w:rPr>
                <w:rFonts w:hint="eastAsia"/>
                <w:sz w:val="18"/>
                <w:szCs w:val="18"/>
              </w:rPr>
              <w:t>43</w:t>
            </w:r>
          </w:p>
        </w:tc>
        <w:tc>
          <w:tcPr>
            <w:tcW w:w="839" w:type="dxa"/>
            <w:tcBorders>
              <w:bottom w:val="single" w:sz="12" w:space="0" w:color="auto"/>
            </w:tcBorders>
            <w:tcMar>
              <w:left w:w="57" w:type="dxa"/>
              <w:right w:w="57" w:type="dxa"/>
            </w:tcMar>
            <w:vAlign w:val="center"/>
          </w:tcPr>
          <w:p w14:paraId="7B4FE274" w14:textId="77777777" w:rsidR="00CA6B0C" w:rsidRPr="00C736D0" w:rsidRDefault="00CA6B0C" w:rsidP="00F271B8">
            <w:pPr>
              <w:jc w:val="center"/>
              <w:rPr>
                <w:szCs w:val="21"/>
              </w:rPr>
            </w:pPr>
            <w:r>
              <w:rPr>
                <w:rFonts w:hint="eastAsia"/>
                <w:sz w:val="18"/>
                <w:szCs w:val="18"/>
              </w:rPr>
              <w:t>898.64</w:t>
            </w:r>
          </w:p>
        </w:tc>
        <w:tc>
          <w:tcPr>
            <w:tcW w:w="768" w:type="dxa"/>
            <w:tcBorders>
              <w:bottom w:val="single" w:sz="12" w:space="0" w:color="auto"/>
            </w:tcBorders>
            <w:tcMar>
              <w:left w:w="57" w:type="dxa"/>
              <w:right w:w="57" w:type="dxa"/>
            </w:tcMar>
            <w:vAlign w:val="center"/>
          </w:tcPr>
          <w:p w14:paraId="42AF75F9" w14:textId="77777777" w:rsidR="00CA6B0C" w:rsidRPr="00C736D0" w:rsidRDefault="00CA6B0C" w:rsidP="00F271B8">
            <w:pPr>
              <w:jc w:val="center"/>
              <w:rPr>
                <w:szCs w:val="21"/>
              </w:rPr>
            </w:pPr>
            <w:r>
              <w:rPr>
                <w:rFonts w:hint="eastAsia"/>
                <w:sz w:val="18"/>
                <w:szCs w:val="18"/>
              </w:rPr>
              <w:t>9.57</w:t>
            </w:r>
          </w:p>
        </w:tc>
        <w:tc>
          <w:tcPr>
            <w:tcW w:w="620" w:type="dxa"/>
            <w:tcBorders>
              <w:bottom w:val="single" w:sz="12" w:space="0" w:color="auto"/>
            </w:tcBorders>
            <w:tcMar>
              <w:left w:w="57" w:type="dxa"/>
              <w:right w:w="57" w:type="dxa"/>
            </w:tcMar>
            <w:vAlign w:val="center"/>
          </w:tcPr>
          <w:p w14:paraId="604DB8C8" w14:textId="77777777" w:rsidR="00CA6B0C" w:rsidRPr="00C736D0" w:rsidRDefault="00CA6B0C" w:rsidP="00F271B8">
            <w:pPr>
              <w:jc w:val="center"/>
              <w:rPr>
                <w:szCs w:val="21"/>
              </w:rPr>
            </w:pPr>
            <w:r>
              <w:rPr>
                <w:rFonts w:hint="eastAsia"/>
                <w:sz w:val="18"/>
                <w:szCs w:val="18"/>
              </w:rPr>
              <w:t>22.41</w:t>
            </w:r>
          </w:p>
        </w:tc>
        <w:tc>
          <w:tcPr>
            <w:tcW w:w="800" w:type="dxa"/>
            <w:tcBorders>
              <w:bottom w:val="single" w:sz="12" w:space="0" w:color="auto"/>
            </w:tcBorders>
            <w:tcMar>
              <w:left w:w="57" w:type="dxa"/>
              <w:right w:w="57" w:type="dxa"/>
            </w:tcMar>
            <w:vAlign w:val="center"/>
          </w:tcPr>
          <w:p w14:paraId="20B6BD01" w14:textId="77777777" w:rsidR="00CA6B0C" w:rsidRPr="00C736D0" w:rsidRDefault="00CA6B0C" w:rsidP="00F271B8">
            <w:pPr>
              <w:jc w:val="center"/>
              <w:rPr>
                <w:szCs w:val="21"/>
              </w:rPr>
            </w:pPr>
            <w:r>
              <w:rPr>
                <w:rFonts w:hint="eastAsia"/>
                <w:sz w:val="18"/>
                <w:szCs w:val="18"/>
              </w:rPr>
              <w:t>343.20</w:t>
            </w:r>
          </w:p>
        </w:tc>
        <w:tc>
          <w:tcPr>
            <w:tcW w:w="800" w:type="dxa"/>
            <w:tcBorders>
              <w:bottom w:val="single" w:sz="12" w:space="0" w:color="auto"/>
            </w:tcBorders>
            <w:tcMar>
              <w:left w:w="57" w:type="dxa"/>
              <w:right w:w="57" w:type="dxa"/>
            </w:tcMar>
            <w:vAlign w:val="center"/>
          </w:tcPr>
          <w:p w14:paraId="1D7D9BDE" w14:textId="77777777" w:rsidR="00CA6B0C" w:rsidRPr="00C736D0" w:rsidRDefault="00CA6B0C" w:rsidP="00F271B8">
            <w:pPr>
              <w:jc w:val="center"/>
              <w:rPr>
                <w:szCs w:val="21"/>
              </w:rPr>
            </w:pPr>
            <w:r>
              <w:rPr>
                <w:rFonts w:hint="eastAsia"/>
                <w:sz w:val="18"/>
                <w:szCs w:val="18"/>
              </w:rPr>
              <w:t>890.36</w:t>
            </w:r>
          </w:p>
        </w:tc>
        <w:tc>
          <w:tcPr>
            <w:tcW w:w="1045" w:type="dxa"/>
            <w:tcBorders>
              <w:bottom w:val="single" w:sz="12" w:space="0" w:color="auto"/>
            </w:tcBorders>
            <w:tcMar>
              <w:left w:w="57" w:type="dxa"/>
              <w:right w:w="57" w:type="dxa"/>
            </w:tcMar>
            <w:vAlign w:val="center"/>
          </w:tcPr>
          <w:p w14:paraId="76D15894" w14:textId="77777777" w:rsidR="00CA6B0C" w:rsidRPr="00C736D0" w:rsidRDefault="00CA6B0C" w:rsidP="00F271B8">
            <w:pPr>
              <w:jc w:val="center"/>
              <w:rPr>
                <w:szCs w:val="21"/>
              </w:rPr>
            </w:pPr>
            <w:r>
              <w:rPr>
                <w:rFonts w:hint="eastAsia"/>
                <w:sz w:val="18"/>
                <w:szCs w:val="18"/>
              </w:rPr>
              <w:t>59.77</w:t>
            </w:r>
          </w:p>
        </w:tc>
        <w:tc>
          <w:tcPr>
            <w:tcW w:w="931" w:type="dxa"/>
            <w:tcBorders>
              <w:bottom w:val="single" w:sz="12" w:space="0" w:color="auto"/>
            </w:tcBorders>
            <w:tcMar>
              <w:left w:w="57" w:type="dxa"/>
              <w:right w:w="57" w:type="dxa"/>
            </w:tcMar>
            <w:vAlign w:val="center"/>
          </w:tcPr>
          <w:p w14:paraId="58402A2A" w14:textId="77777777" w:rsidR="00CA6B0C" w:rsidRPr="00C736D0" w:rsidRDefault="00CA6B0C" w:rsidP="00F271B8">
            <w:pPr>
              <w:jc w:val="center"/>
              <w:rPr>
                <w:szCs w:val="21"/>
              </w:rPr>
            </w:pPr>
            <w:r>
              <w:rPr>
                <w:rFonts w:hint="eastAsia"/>
                <w:sz w:val="18"/>
                <w:szCs w:val="18"/>
              </w:rPr>
              <w:t>62.66</w:t>
            </w:r>
          </w:p>
        </w:tc>
        <w:tc>
          <w:tcPr>
            <w:tcW w:w="899" w:type="dxa"/>
            <w:tcBorders>
              <w:bottom w:val="single" w:sz="12" w:space="0" w:color="auto"/>
            </w:tcBorders>
            <w:tcMar>
              <w:left w:w="57" w:type="dxa"/>
              <w:right w:w="57" w:type="dxa"/>
            </w:tcMar>
            <w:vAlign w:val="center"/>
          </w:tcPr>
          <w:p w14:paraId="309E6599" w14:textId="77777777" w:rsidR="00CA6B0C" w:rsidRPr="00C736D0" w:rsidRDefault="00CA6B0C" w:rsidP="00F271B8">
            <w:pPr>
              <w:jc w:val="center"/>
              <w:rPr>
                <w:szCs w:val="21"/>
              </w:rPr>
            </w:pPr>
            <w:r>
              <w:rPr>
                <w:rFonts w:hint="eastAsia"/>
                <w:sz w:val="18"/>
                <w:szCs w:val="18"/>
              </w:rPr>
              <w:t>2.74</w:t>
            </w:r>
          </w:p>
        </w:tc>
        <w:tc>
          <w:tcPr>
            <w:tcW w:w="900" w:type="dxa"/>
            <w:tcBorders>
              <w:bottom w:val="single" w:sz="12" w:space="0" w:color="auto"/>
            </w:tcBorders>
            <w:tcMar>
              <w:left w:w="57" w:type="dxa"/>
              <w:right w:w="57" w:type="dxa"/>
            </w:tcMar>
            <w:vAlign w:val="center"/>
          </w:tcPr>
          <w:p w14:paraId="47AC7E57" w14:textId="77777777" w:rsidR="00CA6B0C" w:rsidRPr="00C736D0" w:rsidRDefault="00CA6B0C" w:rsidP="00F271B8">
            <w:pPr>
              <w:jc w:val="center"/>
              <w:rPr>
                <w:szCs w:val="21"/>
              </w:rPr>
            </w:pPr>
            <w:r>
              <w:rPr>
                <w:rFonts w:hint="eastAsia"/>
                <w:sz w:val="18"/>
                <w:szCs w:val="18"/>
              </w:rPr>
              <w:t xml:space="preserve">62.72 </w:t>
            </w:r>
          </w:p>
        </w:tc>
        <w:tc>
          <w:tcPr>
            <w:tcW w:w="942" w:type="dxa"/>
            <w:tcBorders>
              <w:bottom w:val="single" w:sz="12" w:space="0" w:color="auto"/>
            </w:tcBorders>
            <w:tcMar>
              <w:left w:w="57" w:type="dxa"/>
              <w:right w:w="57" w:type="dxa"/>
            </w:tcMar>
            <w:vAlign w:val="center"/>
          </w:tcPr>
          <w:p w14:paraId="3F77AEB1" w14:textId="77777777" w:rsidR="00CA6B0C" w:rsidRPr="00C736D0" w:rsidRDefault="00CA6B0C" w:rsidP="00F271B8">
            <w:pPr>
              <w:jc w:val="center"/>
              <w:rPr>
                <w:szCs w:val="21"/>
              </w:rPr>
            </w:pPr>
            <w:r>
              <w:rPr>
                <w:rFonts w:hint="eastAsia"/>
                <w:sz w:val="18"/>
                <w:szCs w:val="18"/>
              </w:rPr>
              <w:t>2.51</w:t>
            </w:r>
          </w:p>
        </w:tc>
        <w:tc>
          <w:tcPr>
            <w:tcW w:w="758" w:type="dxa"/>
            <w:tcBorders>
              <w:bottom w:val="single" w:sz="12" w:space="0" w:color="auto"/>
              <w:right w:val="single" w:sz="12" w:space="0" w:color="auto"/>
            </w:tcBorders>
            <w:tcMar>
              <w:left w:w="57" w:type="dxa"/>
              <w:right w:w="57" w:type="dxa"/>
            </w:tcMar>
            <w:vAlign w:val="center"/>
          </w:tcPr>
          <w:p w14:paraId="6D758308" w14:textId="77777777" w:rsidR="00CA6B0C" w:rsidRPr="00C736D0" w:rsidRDefault="00CA6B0C" w:rsidP="00F271B8">
            <w:pPr>
              <w:jc w:val="center"/>
              <w:rPr>
                <w:szCs w:val="21"/>
              </w:rPr>
            </w:pPr>
            <w:r>
              <w:rPr>
                <w:rFonts w:hint="eastAsia"/>
                <w:sz w:val="18"/>
                <w:szCs w:val="18"/>
              </w:rPr>
              <w:t>2.43</w:t>
            </w:r>
          </w:p>
        </w:tc>
      </w:tr>
      <w:tr w:rsidR="00CA6B0C" w:rsidRPr="00C736D0" w14:paraId="2F45FCA5"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77B88918" w14:textId="77777777" w:rsidR="00CA6B0C" w:rsidRPr="00C736D0" w:rsidRDefault="00CA6B0C" w:rsidP="00F271B8">
            <w:pPr>
              <w:jc w:val="center"/>
              <w:rPr>
                <w:szCs w:val="21"/>
              </w:rPr>
            </w:pPr>
            <w:r>
              <w:rPr>
                <w:rFonts w:hint="eastAsia"/>
                <w:sz w:val="18"/>
                <w:szCs w:val="18"/>
              </w:rPr>
              <w:t>44</w:t>
            </w:r>
          </w:p>
        </w:tc>
        <w:tc>
          <w:tcPr>
            <w:tcW w:w="839" w:type="dxa"/>
            <w:tcBorders>
              <w:bottom w:val="single" w:sz="12" w:space="0" w:color="auto"/>
            </w:tcBorders>
            <w:tcMar>
              <w:left w:w="57" w:type="dxa"/>
              <w:right w:w="57" w:type="dxa"/>
            </w:tcMar>
            <w:vAlign w:val="center"/>
          </w:tcPr>
          <w:p w14:paraId="7D704677" w14:textId="77777777" w:rsidR="00CA6B0C" w:rsidRPr="00C736D0" w:rsidRDefault="00CA6B0C" w:rsidP="00F271B8">
            <w:pPr>
              <w:jc w:val="center"/>
              <w:rPr>
                <w:szCs w:val="21"/>
              </w:rPr>
            </w:pPr>
            <w:r>
              <w:rPr>
                <w:rFonts w:hint="eastAsia"/>
                <w:sz w:val="18"/>
                <w:szCs w:val="18"/>
              </w:rPr>
              <w:t>908.26</w:t>
            </w:r>
          </w:p>
        </w:tc>
        <w:tc>
          <w:tcPr>
            <w:tcW w:w="768" w:type="dxa"/>
            <w:tcBorders>
              <w:bottom w:val="single" w:sz="12" w:space="0" w:color="auto"/>
            </w:tcBorders>
            <w:tcMar>
              <w:left w:w="57" w:type="dxa"/>
              <w:right w:w="57" w:type="dxa"/>
            </w:tcMar>
            <w:vAlign w:val="center"/>
          </w:tcPr>
          <w:p w14:paraId="574C4109" w14:textId="77777777" w:rsidR="00CA6B0C" w:rsidRPr="00C736D0" w:rsidRDefault="00CA6B0C" w:rsidP="00F271B8">
            <w:pPr>
              <w:jc w:val="center"/>
              <w:rPr>
                <w:szCs w:val="21"/>
              </w:rPr>
            </w:pPr>
            <w:r>
              <w:rPr>
                <w:rFonts w:hint="eastAsia"/>
                <w:sz w:val="18"/>
                <w:szCs w:val="18"/>
              </w:rPr>
              <w:t>9.62</w:t>
            </w:r>
          </w:p>
        </w:tc>
        <w:tc>
          <w:tcPr>
            <w:tcW w:w="620" w:type="dxa"/>
            <w:tcBorders>
              <w:bottom w:val="single" w:sz="12" w:space="0" w:color="auto"/>
            </w:tcBorders>
            <w:tcMar>
              <w:left w:w="57" w:type="dxa"/>
              <w:right w:w="57" w:type="dxa"/>
            </w:tcMar>
            <w:vAlign w:val="center"/>
          </w:tcPr>
          <w:p w14:paraId="2367CF36" w14:textId="77777777" w:rsidR="00CA6B0C" w:rsidRPr="00C736D0" w:rsidRDefault="00CA6B0C" w:rsidP="00F271B8">
            <w:pPr>
              <w:jc w:val="center"/>
              <w:rPr>
                <w:szCs w:val="21"/>
              </w:rPr>
            </w:pPr>
            <w:r>
              <w:rPr>
                <w:rFonts w:hint="eastAsia"/>
                <w:sz w:val="18"/>
                <w:szCs w:val="18"/>
              </w:rPr>
              <w:t>23.70</w:t>
            </w:r>
          </w:p>
        </w:tc>
        <w:tc>
          <w:tcPr>
            <w:tcW w:w="800" w:type="dxa"/>
            <w:tcBorders>
              <w:bottom w:val="single" w:sz="12" w:space="0" w:color="auto"/>
            </w:tcBorders>
            <w:tcMar>
              <w:left w:w="57" w:type="dxa"/>
              <w:right w:w="57" w:type="dxa"/>
            </w:tcMar>
            <w:vAlign w:val="center"/>
          </w:tcPr>
          <w:p w14:paraId="60851565" w14:textId="77777777" w:rsidR="00CA6B0C" w:rsidRPr="00C736D0" w:rsidRDefault="00CA6B0C" w:rsidP="00F271B8">
            <w:pPr>
              <w:jc w:val="center"/>
              <w:rPr>
                <w:szCs w:val="21"/>
              </w:rPr>
            </w:pPr>
            <w:r>
              <w:rPr>
                <w:rFonts w:hint="eastAsia"/>
                <w:sz w:val="18"/>
                <w:szCs w:val="18"/>
              </w:rPr>
              <w:t>343.50</w:t>
            </w:r>
          </w:p>
        </w:tc>
        <w:tc>
          <w:tcPr>
            <w:tcW w:w="800" w:type="dxa"/>
            <w:tcBorders>
              <w:bottom w:val="single" w:sz="12" w:space="0" w:color="auto"/>
            </w:tcBorders>
            <w:tcMar>
              <w:left w:w="57" w:type="dxa"/>
              <w:right w:w="57" w:type="dxa"/>
            </w:tcMar>
            <w:vAlign w:val="center"/>
          </w:tcPr>
          <w:p w14:paraId="6C92A82B" w14:textId="77777777" w:rsidR="00CA6B0C" w:rsidRPr="00C736D0" w:rsidRDefault="00CA6B0C" w:rsidP="00F271B8">
            <w:pPr>
              <w:jc w:val="center"/>
              <w:rPr>
                <w:szCs w:val="21"/>
              </w:rPr>
            </w:pPr>
            <w:r>
              <w:rPr>
                <w:rFonts w:hint="eastAsia"/>
                <w:sz w:val="18"/>
                <w:szCs w:val="18"/>
              </w:rPr>
              <w:t>899.22</w:t>
            </w:r>
          </w:p>
        </w:tc>
        <w:tc>
          <w:tcPr>
            <w:tcW w:w="1045" w:type="dxa"/>
            <w:tcBorders>
              <w:bottom w:val="single" w:sz="12" w:space="0" w:color="auto"/>
            </w:tcBorders>
            <w:tcMar>
              <w:left w:w="57" w:type="dxa"/>
              <w:right w:w="57" w:type="dxa"/>
            </w:tcMar>
            <w:vAlign w:val="center"/>
          </w:tcPr>
          <w:p w14:paraId="514A69B7" w14:textId="77777777" w:rsidR="00CA6B0C" w:rsidRPr="00C736D0" w:rsidRDefault="00CA6B0C" w:rsidP="00F271B8">
            <w:pPr>
              <w:jc w:val="center"/>
              <w:rPr>
                <w:szCs w:val="21"/>
              </w:rPr>
            </w:pPr>
            <w:r>
              <w:rPr>
                <w:rFonts w:hint="eastAsia"/>
                <w:sz w:val="18"/>
                <w:szCs w:val="18"/>
              </w:rPr>
              <w:t>63.53</w:t>
            </w:r>
          </w:p>
        </w:tc>
        <w:tc>
          <w:tcPr>
            <w:tcW w:w="931" w:type="dxa"/>
            <w:tcBorders>
              <w:bottom w:val="single" w:sz="12" w:space="0" w:color="auto"/>
            </w:tcBorders>
            <w:tcMar>
              <w:left w:w="57" w:type="dxa"/>
              <w:right w:w="57" w:type="dxa"/>
            </w:tcMar>
            <w:vAlign w:val="center"/>
          </w:tcPr>
          <w:p w14:paraId="2EC66121" w14:textId="77777777" w:rsidR="00CA6B0C" w:rsidRPr="00C736D0" w:rsidRDefault="00CA6B0C" w:rsidP="00F271B8">
            <w:pPr>
              <w:jc w:val="center"/>
              <w:rPr>
                <w:szCs w:val="21"/>
              </w:rPr>
            </w:pPr>
            <w:r>
              <w:rPr>
                <w:rFonts w:hint="eastAsia"/>
                <w:sz w:val="18"/>
                <w:szCs w:val="18"/>
              </w:rPr>
              <w:t>66.27</w:t>
            </w:r>
          </w:p>
        </w:tc>
        <w:tc>
          <w:tcPr>
            <w:tcW w:w="899" w:type="dxa"/>
            <w:tcBorders>
              <w:bottom w:val="single" w:sz="12" w:space="0" w:color="auto"/>
            </w:tcBorders>
            <w:tcMar>
              <w:left w:w="57" w:type="dxa"/>
              <w:right w:w="57" w:type="dxa"/>
            </w:tcMar>
            <w:vAlign w:val="center"/>
          </w:tcPr>
          <w:p w14:paraId="0B890C0E" w14:textId="77777777" w:rsidR="00CA6B0C" w:rsidRPr="00C736D0" w:rsidRDefault="00CA6B0C" w:rsidP="00F271B8">
            <w:pPr>
              <w:jc w:val="center"/>
              <w:rPr>
                <w:szCs w:val="21"/>
              </w:rPr>
            </w:pPr>
            <w:r>
              <w:rPr>
                <w:rFonts w:hint="eastAsia"/>
                <w:sz w:val="18"/>
                <w:szCs w:val="18"/>
              </w:rPr>
              <w:t>1.66</w:t>
            </w:r>
          </w:p>
        </w:tc>
        <w:tc>
          <w:tcPr>
            <w:tcW w:w="900" w:type="dxa"/>
            <w:tcBorders>
              <w:bottom w:val="single" w:sz="12" w:space="0" w:color="auto"/>
            </w:tcBorders>
            <w:tcMar>
              <w:left w:w="57" w:type="dxa"/>
              <w:right w:w="57" w:type="dxa"/>
            </w:tcMar>
            <w:vAlign w:val="center"/>
          </w:tcPr>
          <w:p w14:paraId="23A01921" w14:textId="77777777" w:rsidR="00CA6B0C" w:rsidRPr="00C736D0" w:rsidRDefault="00CA6B0C" w:rsidP="00F271B8">
            <w:pPr>
              <w:jc w:val="center"/>
              <w:rPr>
                <w:szCs w:val="21"/>
              </w:rPr>
            </w:pPr>
            <w:r>
              <w:rPr>
                <w:rFonts w:hint="eastAsia"/>
                <w:sz w:val="18"/>
                <w:szCs w:val="18"/>
              </w:rPr>
              <w:t xml:space="preserve">66.29 </w:t>
            </w:r>
          </w:p>
        </w:tc>
        <w:tc>
          <w:tcPr>
            <w:tcW w:w="942" w:type="dxa"/>
            <w:tcBorders>
              <w:bottom w:val="single" w:sz="12" w:space="0" w:color="auto"/>
            </w:tcBorders>
            <w:tcMar>
              <w:left w:w="57" w:type="dxa"/>
              <w:right w:w="57" w:type="dxa"/>
            </w:tcMar>
            <w:vAlign w:val="center"/>
          </w:tcPr>
          <w:p w14:paraId="4FF0C8A0" w14:textId="77777777" w:rsidR="00CA6B0C" w:rsidRPr="00C736D0" w:rsidRDefault="00CA6B0C" w:rsidP="00F271B8">
            <w:pPr>
              <w:jc w:val="center"/>
              <w:rPr>
                <w:szCs w:val="21"/>
              </w:rPr>
            </w:pPr>
            <w:r>
              <w:rPr>
                <w:rFonts w:hint="eastAsia"/>
                <w:sz w:val="18"/>
                <w:szCs w:val="18"/>
              </w:rPr>
              <w:t>1.44</w:t>
            </w:r>
          </w:p>
        </w:tc>
        <w:tc>
          <w:tcPr>
            <w:tcW w:w="758" w:type="dxa"/>
            <w:tcBorders>
              <w:bottom w:val="single" w:sz="12" w:space="0" w:color="auto"/>
              <w:right w:val="single" w:sz="12" w:space="0" w:color="auto"/>
            </w:tcBorders>
            <w:tcMar>
              <w:left w:w="57" w:type="dxa"/>
              <w:right w:w="57" w:type="dxa"/>
            </w:tcMar>
            <w:vAlign w:val="center"/>
          </w:tcPr>
          <w:p w14:paraId="634D8075" w14:textId="77777777" w:rsidR="00CA6B0C" w:rsidRPr="00C736D0" w:rsidRDefault="00CA6B0C" w:rsidP="00F271B8">
            <w:pPr>
              <w:jc w:val="center"/>
              <w:rPr>
                <w:szCs w:val="21"/>
              </w:rPr>
            </w:pPr>
            <w:r>
              <w:rPr>
                <w:rFonts w:hint="eastAsia"/>
                <w:sz w:val="18"/>
                <w:szCs w:val="18"/>
              </w:rPr>
              <w:t>4.04</w:t>
            </w:r>
          </w:p>
        </w:tc>
      </w:tr>
      <w:tr w:rsidR="00CA6B0C" w:rsidRPr="00C736D0" w14:paraId="5271CDC2"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2AFA0E40" w14:textId="77777777" w:rsidR="00CA6B0C" w:rsidRPr="00C736D0" w:rsidRDefault="00CA6B0C" w:rsidP="00F271B8">
            <w:pPr>
              <w:jc w:val="center"/>
              <w:rPr>
                <w:szCs w:val="21"/>
              </w:rPr>
            </w:pPr>
            <w:r>
              <w:rPr>
                <w:rFonts w:hint="eastAsia"/>
                <w:sz w:val="18"/>
                <w:szCs w:val="18"/>
              </w:rPr>
              <w:t>45</w:t>
            </w:r>
          </w:p>
        </w:tc>
        <w:tc>
          <w:tcPr>
            <w:tcW w:w="839" w:type="dxa"/>
            <w:tcBorders>
              <w:bottom w:val="single" w:sz="12" w:space="0" w:color="auto"/>
            </w:tcBorders>
            <w:tcMar>
              <w:left w:w="57" w:type="dxa"/>
              <w:right w:w="57" w:type="dxa"/>
            </w:tcMar>
            <w:vAlign w:val="center"/>
          </w:tcPr>
          <w:p w14:paraId="56016B97" w14:textId="77777777" w:rsidR="00CA6B0C" w:rsidRPr="00C736D0" w:rsidRDefault="00CA6B0C" w:rsidP="00F271B8">
            <w:pPr>
              <w:jc w:val="center"/>
              <w:rPr>
                <w:szCs w:val="21"/>
              </w:rPr>
            </w:pPr>
            <w:r>
              <w:rPr>
                <w:rFonts w:hint="eastAsia"/>
                <w:sz w:val="18"/>
                <w:szCs w:val="18"/>
              </w:rPr>
              <w:t>917.87</w:t>
            </w:r>
          </w:p>
        </w:tc>
        <w:tc>
          <w:tcPr>
            <w:tcW w:w="768" w:type="dxa"/>
            <w:tcBorders>
              <w:bottom w:val="single" w:sz="12" w:space="0" w:color="auto"/>
            </w:tcBorders>
            <w:tcMar>
              <w:left w:w="57" w:type="dxa"/>
              <w:right w:w="57" w:type="dxa"/>
            </w:tcMar>
            <w:vAlign w:val="center"/>
          </w:tcPr>
          <w:p w14:paraId="0F895E7E" w14:textId="77777777" w:rsidR="00CA6B0C" w:rsidRPr="00C736D0" w:rsidRDefault="00CA6B0C" w:rsidP="00F271B8">
            <w:pPr>
              <w:jc w:val="center"/>
              <w:rPr>
                <w:szCs w:val="21"/>
              </w:rPr>
            </w:pPr>
            <w:r>
              <w:rPr>
                <w:rFonts w:hint="eastAsia"/>
                <w:sz w:val="18"/>
                <w:szCs w:val="18"/>
              </w:rPr>
              <w:t>9.61</w:t>
            </w:r>
          </w:p>
        </w:tc>
        <w:tc>
          <w:tcPr>
            <w:tcW w:w="620" w:type="dxa"/>
            <w:tcBorders>
              <w:bottom w:val="single" w:sz="12" w:space="0" w:color="auto"/>
            </w:tcBorders>
            <w:tcMar>
              <w:left w:w="57" w:type="dxa"/>
              <w:right w:w="57" w:type="dxa"/>
            </w:tcMar>
            <w:vAlign w:val="center"/>
          </w:tcPr>
          <w:p w14:paraId="23FACB10" w14:textId="77777777" w:rsidR="00CA6B0C" w:rsidRPr="00C736D0" w:rsidRDefault="00CA6B0C" w:rsidP="00F271B8">
            <w:pPr>
              <w:jc w:val="center"/>
              <w:rPr>
                <w:szCs w:val="21"/>
              </w:rPr>
            </w:pPr>
            <w:r>
              <w:rPr>
                <w:rFonts w:hint="eastAsia"/>
                <w:sz w:val="18"/>
                <w:szCs w:val="18"/>
              </w:rPr>
              <w:t>24.35</w:t>
            </w:r>
          </w:p>
        </w:tc>
        <w:tc>
          <w:tcPr>
            <w:tcW w:w="800" w:type="dxa"/>
            <w:tcBorders>
              <w:bottom w:val="single" w:sz="12" w:space="0" w:color="auto"/>
            </w:tcBorders>
            <w:tcMar>
              <w:left w:w="57" w:type="dxa"/>
              <w:right w:w="57" w:type="dxa"/>
            </w:tcMar>
            <w:vAlign w:val="center"/>
          </w:tcPr>
          <w:p w14:paraId="674CDCA2" w14:textId="77777777" w:rsidR="00CA6B0C" w:rsidRPr="00C736D0" w:rsidRDefault="00CA6B0C" w:rsidP="00F271B8">
            <w:pPr>
              <w:jc w:val="center"/>
              <w:rPr>
                <w:szCs w:val="21"/>
              </w:rPr>
            </w:pPr>
            <w:r>
              <w:rPr>
                <w:rFonts w:hint="eastAsia"/>
                <w:sz w:val="18"/>
                <w:szCs w:val="18"/>
              </w:rPr>
              <w:t>343.10</w:t>
            </w:r>
          </w:p>
        </w:tc>
        <w:tc>
          <w:tcPr>
            <w:tcW w:w="800" w:type="dxa"/>
            <w:tcBorders>
              <w:bottom w:val="single" w:sz="12" w:space="0" w:color="auto"/>
            </w:tcBorders>
            <w:tcMar>
              <w:left w:w="57" w:type="dxa"/>
              <w:right w:w="57" w:type="dxa"/>
            </w:tcMar>
            <w:vAlign w:val="center"/>
          </w:tcPr>
          <w:p w14:paraId="0AB9190F" w14:textId="77777777" w:rsidR="00CA6B0C" w:rsidRPr="00C736D0" w:rsidRDefault="00CA6B0C" w:rsidP="00F271B8">
            <w:pPr>
              <w:jc w:val="center"/>
              <w:rPr>
                <w:szCs w:val="21"/>
              </w:rPr>
            </w:pPr>
            <w:r>
              <w:rPr>
                <w:rFonts w:hint="eastAsia"/>
                <w:sz w:val="18"/>
                <w:szCs w:val="18"/>
              </w:rPr>
              <w:t>907.99</w:t>
            </w:r>
          </w:p>
        </w:tc>
        <w:tc>
          <w:tcPr>
            <w:tcW w:w="1045" w:type="dxa"/>
            <w:tcBorders>
              <w:bottom w:val="single" w:sz="12" w:space="0" w:color="auto"/>
            </w:tcBorders>
            <w:tcMar>
              <w:left w:w="57" w:type="dxa"/>
              <w:right w:w="57" w:type="dxa"/>
            </w:tcMar>
            <w:vAlign w:val="center"/>
          </w:tcPr>
          <w:p w14:paraId="7A02FEA1" w14:textId="77777777" w:rsidR="00CA6B0C" w:rsidRPr="00C736D0" w:rsidRDefault="00CA6B0C" w:rsidP="00F271B8">
            <w:pPr>
              <w:jc w:val="center"/>
              <w:rPr>
                <w:szCs w:val="21"/>
              </w:rPr>
            </w:pPr>
            <w:r>
              <w:rPr>
                <w:rFonts w:hint="eastAsia"/>
                <w:sz w:val="18"/>
                <w:szCs w:val="18"/>
              </w:rPr>
              <w:t>67.44</w:t>
            </w:r>
          </w:p>
        </w:tc>
        <w:tc>
          <w:tcPr>
            <w:tcW w:w="931" w:type="dxa"/>
            <w:tcBorders>
              <w:bottom w:val="single" w:sz="12" w:space="0" w:color="auto"/>
            </w:tcBorders>
            <w:tcMar>
              <w:left w:w="57" w:type="dxa"/>
              <w:right w:w="57" w:type="dxa"/>
            </w:tcMar>
            <w:vAlign w:val="center"/>
          </w:tcPr>
          <w:p w14:paraId="5FEF70CE" w14:textId="77777777" w:rsidR="00CA6B0C" w:rsidRPr="00C736D0" w:rsidRDefault="00CA6B0C" w:rsidP="00F271B8">
            <w:pPr>
              <w:jc w:val="center"/>
              <w:rPr>
                <w:szCs w:val="21"/>
              </w:rPr>
            </w:pPr>
            <w:r>
              <w:rPr>
                <w:rFonts w:hint="eastAsia"/>
                <w:sz w:val="18"/>
                <w:szCs w:val="18"/>
              </w:rPr>
              <w:t>70.02</w:t>
            </w:r>
          </w:p>
        </w:tc>
        <w:tc>
          <w:tcPr>
            <w:tcW w:w="899" w:type="dxa"/>
            <w:tcBorders>
              <w:bottom w:val="single" w:sz="12" w:space="0" w:color="auto"/>
            </w:tcBorders>
            <w:tcMar>
              <w:left w:w="57" w:type="dxa"/>
              <w:right w:w="57" w:type="dxa"/>
            </w:tcMar>
            <w:vAlign w:val="center"/>
          </w:tcPr>
          <w:p w14:paraId="7FC774A9" w14:textId="77777777" w:rsidR="00CA6B0C" w:rsidRPr="00C736D0" w:rsidRDefault="00CA6B0C" w:rsidP="00F271B8">
            <w:pPr>
              <w:jc w:val="center"/>
              <w:rPr>
                <w:szCs w:val="21"/>
              </w:rPr>
            </w:pPr>
            <w:r>
              <w:rPr>
                <w:rFonts w:hint="eastAsia"/>
                <w:sz w:val="18"/>
                <w:szCs w:val="18"/>
              </w:rPr>
              <w:t>0.54</w:t>
            </w:r>
          </w:p>
        </w:tc>
        <w:tc>
          <w:tcPr>
            <w:tcW w:w="900" w:type="dxa"/>
            <w:tcBorders>
              <w:bottom w:val="single" w:sz="12" w:space="0" w:color="auto"/>
            </w:tcBorders>
            <w:tcMar>
              <w:left w:w="57" w:type="dxa"/>
              <w:right w:w="57" w:type="dxa"/>
            </w:tcMar>
            <w:vAlign w:val="center"/>
          </w:tcPr>
          <w:p w14:paraId="21D371D4" w14:textId="77777777" w:rsidR="00CA6B0C" w:rsidRPr="00C736D0" w:rsidRDefault="00CA6B0C" w:rsidP="00F271B8">
            <w:pPr>
              <w:jc w:val="center"/>
              <w:rPr>
                <w:szCs w:val="21"/>
              </w:rPr>
            </w:pPr>
            <w:r>
              <w:rPr>
                <w:rFonts w:hint="eastAsia"/>
                <w:sz w:val="18"/>
                <w:szCs w:val="18"/>
              </w:rPr>
              <w:t xml:space="preserve">70.02 </w:t>
            </w:r>
          </w:p>
        </w:tc>
        <w:tc>
          <w:tcPr>
            <w:tcW w:w="942" w:type="dxa"/>
            <w:tcBorders>
              <w:bottom w:val="single" w:sz="12" w:space="0" w:color="auto"/>
            </w:tcBorders>
            <w:tcMar>
              <w:left w:w="57" w:type="dxa"/>
              <w:right w:w="57" w:type="dxa"/>
            </w:tcMar>
            <w:vAlign w:val="center"/>
          </w:tcPr>
          <w:p w14:paraId="47C2A45D" w14:textId="77777777" w:rsidR="00CA6B0C" w:rsidRPr="00C736D0" w:rsidRDefault="00CA6B0C" w:rsidP="00F271B8">
            <w:pPr>
              <w:jc w:val="center"/>
              <w:rPr>
                <w:szCs w:val="21"/>
              </w:rPr>
            </w:pPr>
            <w:r>
              <w:rPr>
                <w:rFonts w:hint="eastAsia"/>
                <w:sz w:val="18"/>
                <w:szCs w:val="18"/>
              </w:rPr>
              <w:t>0.44</w:t>
            </w:r>
          </w:p>
        </w:tc>
        <w:tc>
          <w:tcPr>
            <w:tcW w:w="758" w:type="dxa"/>
            <w:tcBorders>
              <w:bottom w:val="single" w:sz="12" w:space="0" w:color="auto"/>
              <w:right w:val="single" w:sz="12" w:space="0" w:color="auto"/>
            </w:tcBorders>
            <w:tcMar>
              <w:left w:w="57" w:type="dxa"/>
              <w:right w:w="57" w:type="dxa"/>
            </w:tcMar>
            <w:vAlign w:val="center"/>
          </w:tcPr>
          <w:p w14:paraId="11284F2B" w14:textId="77777777" w:rsidR="00CA6B0C" w:rsidRPr="00C736D0" w:rsidRDefault="00CA6B0C" w:rsidP="00F271B8">
            <w:pPr>
              <w:jc w:val="center"/>
              <w:rPr>
                <w:szCs w:val="21"/>
              </w:rPr>
            </w:pPr>
            <w:r>
              <w:rPr>
                <w:rFonts w:hint="eastAsia"/>
                <w:sz w:val="18"/>
                <w:szCs w:val="18"/>
              </w:rPr>
              <w:t>2.09</w:t>
            </w:r>
          </w:p>
        </w:tc>
      </w:tr>
      <w:tr w:rsidR="00CA6B0C" w:rsidRPr="00C736D0" w14:paraId="3DEF211A"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72EF5A99" w14:textId="77777777" w:rsidR="00CA6B0C" w:rsidRPr="00C736D0" w:rsidRDefault="00CA6B0C" w:rsidP="00F271B8">
            <w:pPr>
              <w:jc w:val="center"/>
              <w:rPr>
                <w:szCs w:val="21"/>
              </w:rPr>
            </w:pPr>
            <w:r>
              <w:rPr>
                <w:rFonts w:hint="eastAsia"/>
                <w:sz w:val="18"/>
                <w:szCs w:val="18"/>
              </w:rPr>
              <w:t>46</w:t>
            </w:r>
          </w:p>
        </w:tc>
        <w:tc>
          <w:tcPr>
            <w:tcW w:w="839" w:type="dxa"/>
            <w:tcBorders>
              <w:bottom w:val="single" w:sz="12" w:space="0" w:color="auto"/>
            </w:tcBorders>
            <w:tcMar>
              <w:left w:w="57" w:type="dxa"/>
              <w:right w:w="57" w:type="dxa"/>
            </w:tcMar>
            <w:vAlign w:val="center"/>
          </w:tcPr>
          <w:p w14:paraId="63739897" w14:textId="77777777" w:rsidR="00CA6B0C" w:rsidRPr="00C736D0" w:rsidRDefault="00CA6B0C" w:rsidP="00F271B8">
            <w:pPr>
              <w:jc w:val="center"/>
              <w:rPr>
                <w:szCs w:val="21"/>
              </w:rPr>
            </w:pPr>
            <w:r>
              <w:rPr>
                <w:rFonts w:hint="eastAsia"/>
                <w:sz w:val="18"/>
                <w:szCs w:val="18"/>
              </w:rPr>
              <w:t>927.53</w:t>
            </w:r>
          </w:p>
        </w:tc>
        <w:tc>
          <w:tcPr>
            <w:tcW w:w="768" w:type="dxa"/>
            <w:tcBorders>
              <w:bottom w:val="single" w:sz="12" w:space="0" w:color="auto"/>
            </w:tcBorders>
            <w:tcMar>
              <w:left w:w="57" w:type="dxa"/>
              <w:right w:w="57" w:type="dxa"/>
            </w:tcMar>
            <w:vAlign w:val="center"/>
          </w:tcPr>
          <w:p w14:paraId="64B1C02E" w14:textId="77777777" w:rsidR="00CA6B0C" w:rsidRPr="00C736D0" w:rsidRDefault="00CA6B0C" w:rsidP="00F271B8">
            <w:pPr>
              <w:jc w:val="center"/>
              <w:rPr>
                <w:szCs w:val="21"/>
              </w:rPr>
            </w:pPr>
            <w:r>
              <w:rPr>
                <w:rFonts w:hint="eastAsia"/>
                <w:sz w:val="18"/>
                <w:szCs w:val="18"/>
              </w:rPr>
              <w:t>9.66</w:t>
            </w:r>
          </w:p>
        </w:tc>
        <w:tc>
          <w:tcPr>
            <w:tcW w:w="620" w:type="dxa"/>
            <w:tcBorders>
              <w:bottom w:val="single" w:sz="12" w:space="0" w:color="auto"/>
            </w:tcBorders>
            <w:tcMar>
              <w:left w:w="57" w:type="dxa"/>
              <w:right w:w="57" w:type="dxa"/>
            </w:tcMar>
            <w:vAlign w:val="center"/>
          </w:tcPr>
          <w:p w14:paraId="1226910F" w14:textId="77777777" w:rsidR="00CA6B0C" w:rsidRPr="00C736D0" w:rsidRDefault="00CA6B0C" w:rsidP="00F271B8">
            <w:pPr>
              <w:jc w:val="center"/>
              <w:rPr>
                <w:szCs w:val="21"/>
              </w:rPr>
            </w:pPr>
            <w:r>
              <w:rPr>
                <w:rFonts w:hint="eastAsia"/>
                <w:sz w:val="18"/>
                <w:szCs w:val="18"/>
              </w:rPr>
              <w:t>25.60</w:t>
            </w:r>
          </w:p>
        </w:tc>
        <w:tc>
          <w:tcPr>
            <w:tcW w:w="800" w:type="dxa"/>
            <w:tcBorders>
              <w:bottom w:val="single" w:sz="12" w:space="0" w:color="auto"/>
            </w:tcBorders>
            <w:tcMar>
              <w:left w:w="57" w:type="dxa"/>
              <w:right w:w="57" w:type="dxa"/>
            </w:tcMar>
            <w:vAlign w:val="center"/>
          </w:tcPr>
          <w:p w14:paraId="6C97B8F3" w14:textId="77777777" w:rsidR="00CA6B0C" w:rsidRPr="00C736D0" w:rsidRDefault="00CA6B0C" w:rsidP="00F271B8">
            <w:pPr>
              <w:jc w:val="center"/>
              <w:rPr>
                <w:szCs w:val="21"/>
              </w:rPr>
            </w:pPr>
            <w:r>
              <w:rPr>
                <w:rFonts w:hint="eastAsia"/>
                <w:sz w:val="18"/>
                <w:szCs w:val="18"/>
              </w:rPr>
              <w:t>343.50</w:t>
            </w:r>
          </w:p>
        </w:tc>
        <w:tc>
          <w:tcPr>
            <w:tcW w:w="800" w:type="dxa"/>
            <w:tcBorders>
              <w:bottom w:val="single" w:sz="12" w:space="0" w:color="auto"/>
            </w:tcBorders>
            <w:tcMar>
              <w:left w:w="57" w:type="dxa"/>
              <w:right w:w="57" w:type="dxa"/>
            </w:tcMar>
            <w:vAlign w:val="center"/>
          </w:tcPr>
          <w:p w14:paraId="139F2D94" w14:textId="77777777" w:rsidR="00CA6B0C" w:rsidRPr="00C736D0" w:rsidRDefault="00CA6B0C" w:rsidP="00F271B8">
            <w:pPr>
              <w:jc w:val="center"/>
              <w:rPr>
                <w:szCs w:val="21"/>
              </w:rPr>
            </w:pPr>
            <w:r>
              <w:rPr>
                <w:rFonts w:hint="eastAsia"/>
                <w:sz w:val="18"/>
                <w:szCs w:val="18"/>
              </w:rPr>
              <w:t>916.75</w:t>
            </w:r>
          </w:p>
        </w:tc>
        <w:tc>
          <w:tcPr>
            <w:tcW w:w="1045" w:type="dxa"/>
            <w:tcBorders>
              <w:bottom w:val="single" w:sz="12" w:space="0" w:color="auto"/>
            </w:tcBorders>
            <w:tcMar>
              <w:left w:w="57" w:type="dxa"/>
              <w:right w:w="57" w:type="dxa"/>
            </w:tcMar>
            <w:vAlign w:val="center"/>
          </w:tcPr>
          <w:p w14:paraId="5CA43E70" w14:textId="77777777" w:rsidR="00CA6B0C" w:rsidRPr="00C736D0" w:rsidRDefault="00CA6B0C" w:rsidP="00F271B8">
            <w:pPr>
              <w:jc w:val="center"/>
              <w:rPr>
                <w:szCs w:val="21"/>
              </w:rPr>
            </w:pPr>
            <w:r>
              <w:rPr>
                <w:rFonts w:hint="eastAsia"/>
                <w:sz w:val="18"/>
                <w:szCs w:val="18"/>
              </w:rPr>
              <w:t>71.52</w:t>
            </w:r>
          </w:p>
        </w:tc>
        <w:tc>
          <w:tcPr>
            <w:tcW w:w="931" w:type="dxa"/>
            <w:tcBorders>
              <w:bottom w:val="single" w:sz="12" w:space="0" w:color="auto"/>
            </w:tcBorders>
            <w:tcMar>
              <w:left w:w="57" w:type="dxa"/>
              <w:right w:w="57" w:type="dxa"/>
            </w:tcMar>
            <w:vAlign w:val="center"/>
          </w:tcPr>
          <w:p w14:paraId="23FC26F4" w14:textId="77777777" w:rsidR="00CA6B0C" w:rsidRPr="00C736D0" w:rsidRDefault="00CA6B0C" w:rsidP="00F271B8">
            <w:pPr>
              <w:jc w:val="center"/>
              <w:rPr>
                <w:szCs w:val="21"/>
              </w:rPr>
            </w:pPr>
            <w:r>
              <w:rPr>
                <w:rFonts w:hint="eastAsia"/>
                <w:sz w:val="18"/>
                <w:szCs w:val="18"/>
              </w:rPr>
              <w:t>73.93</w:t>
            </w:r>
          </w:p>
        </w:tc>
        <w:tc>
          <w:tcPr>
            <w:tcW w:w="899" w:type="dxa"/>
            <w:tcBorders>
              <w:bottom w:val="single" w:sz="12" w:space="0" w:color="auto"/>
            </w:tcBorders>
            <w:tcMar>
              <w:left w:w="57" w:type="dxa"/>
              <w:right w:w="57" w:type="dxa"/>
            </w:tcMar>
            <w:vAlign w:val="center"/>
          </w:tcPr>
          <w:p w14:paraId="1B6F376F" w14:textId="77777777" w:rsidR="00CA6B0C" w:rsidRPr="00C736D0" w:rsidRDefault="00CA6B0C" w:rsidP="00F271B8">
            <w:pPr>
              <w:jc w:val="center"/>
              <w:rPr>
                <w:szCs w:val="21"/>
              </w:rPr>
            </w:pPr>
            <w:r>
              <w:rPr>
                <w:rFonts w:hint="eastAsia"/>
                <w:sz w:val="18"/>
                <w:szCs w:val="18"/>
              </w:rPr>
              <w:t>-0.63</w:t>
            </w:r>
          </w:p>
        </w:tc>
        <w:tc>
          <w:tcPr>
            <w:tcW w:w="900" w:type="dxa"/>
            <w:tcBorders>
              <w:bottom w:val="single" w:sz="12" w:space="0" w:color="auto"/>
            </w:tcBorders>
            <w:tcMar>
              <w:left w:w="57" w:type="dxa"/>
              <w:right w:w="57" w:type="dxa"/>
            </w:tcMar>
            <w:vAlign w:val="center"/>
          </w:tcPr>
          <w:p w14:paraId="14AE5A2B" w14:textId="77777777" w:rsidR="00CA6B0C" w:rsidRPr="00C736D0" w:rsidRDefault="00CA6B0C" w:rsidP="00F271B8">
            <w:pPr>
              <w:jc w:val="center"/>
              <w:rPr>
                <w:szCs w:val="21"/>
              </w:rPr>
            </w:pPr>
            <w:r>
              <w:rPr>
                <w:rFonts w:hint="eastAsia"/>
                <w:sz w:val="18"/>
                <w:szCs w:val="18"/>
              </w:rPr>
              <w:t xml:space="preserve">73.93 </w:t>
            </w:r>
          </w:p>
        </w:tc>
        <w:tc>
          <w:tcPr>
            <w:tcW w:w="942" w:type="dxa"/>
            <w:tcBorders>
              <w:bottom w:val="single" w:sz="12" w:space="0" w:color="auto"/>
            </w:tcBorders>
            <w:tcMar>
              <w:left w:w="57" w:type="dxa"/>
              <w:right w:w="57" w:type="dxa"/>
            </w:tcMar>
            <w:vAlign w:val="center"/>
          </w:tcPr>
          <w:p w14:paraId="7FC5E9FA" w14:textId="77777777" w:rsidR="00CA6B0C" w:rsidRPr="00C736D0" w:rsidRDefault="00CA6B0C" w:rsidP="00F271B8">
            <w:pPr>
              <w:jc w:val="center"/>
              <w:rPr>
                <w:szCs w:val="21"/>
              </w:rPr>
            </w:pPr>
            <w:r>
              <w:rPr>
                <w:rFonts w:hint="eastAsia"/>
                <w:sz w:val="18"/>
                <w:szCs w:val="18"/>
              </w:rPr>
              <w:t>359.51</w:t>
            </w:r>
          </w:p>
        </w:tc>
        <w:tc>
          <w:tcPr>
            <w:tcW w:w="758" w:type="dxa"/>
            <w:tcBorders>
              <w:bottom w:val="single" w:sz="12" w:space="0" w:color="auto"/>
              <w:right w:val="single" w:sz="12" w:space="0" w:color="auto"/>
            </w:tcBorders>
            <w:tcMar>
              <w:left w:w="57" w:type="dxa"/>
              <w:right w:w="57" w:type="dxa"/>
            </w:tcMar>
            <w:vAlign w:val="center"/>
          </w:tcPr>
          <w:p w14:paraId="66AE0B29" w14:textId="77777777" w:rsidR="00CA6B0C" w:rsidRPr="00C736D0" w:rsidRDefault="00CA6B0C" w:rsidP="00F271B8">
            <w:pPr>
              <w:jc w:val="center"/>
              <w:rPr>
                <w:szCs w:val="21"/>
              </w:rPr>
            </w:pPr>
            <w:r>
              <w:rPr>
                <w:rFonts w:hint="eastAsia"/>
                <w:sz w:val="18"/>
                <w:szCs w:val="18"/>
              </w:rPr>
              <w:t>3.92</w:t>
            </w:r>
          </w:p>
        </w:tc>
      </w:tr>
      <w:tr w:rsidR="00CA6B0C" w:rsidRPr="00C736D0" w14:paraId="68F29A86"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19D5A9EE" w14:textId="77777777" w:rsidR="00CA6B0C" w:rsidRPr="00C736D0" w:rsidRDefault="00CA6B0C" w:rsidP="00F271B8">
            <w:pPr>
              <w:jc w:val="center"/>
              <w:rPr>
                <w:szCs w:val="21"/>
              </w:rPr>
            </w:pPr>
            <w:r>
              <w:rPr>
                <w:rFonts w:hint="eastAsia"/>
                <w:sz w:val="18"/>
                <w:szCs w:val="18"/>
              </w:rPr>
              <w:t>47</w:t>
            </w:r>
          </w:p>
        </w:tc>
        <w:tc>
          <w:tcPr>
            <w:tcW w:w="839" w:type="dxa"/>
            <w:tcBorders>
              <w:bottom w:val="single" w:sz="12" w:space="0" w:color="auto"/>
            </w:tcBorders>
            <w:tcMar>
              <w:left w:w="57" w:type="dxa"/>
              <w:right w:w="57" w:type="dxa"/>
            </w:tcMar>
            <w:vAlign w:val="center"/>
          </w:tcPr>
          <w:p w14:paraId="34E4CDE1" w14:textId="77777777" w:rsidR="00CA6B0C" w:rsidRPr="00C736D0" w:rsidRDefault="00CA6B0C" w:rsidP="00F271B8">
            <w:pPr>
              <w:jc w:val="center"/>
              <w:rPr>
                <w:szCs w:val="21"/>
              </w:rPr>
            </w:pPr>
            <w:r>
              <w:rPr>
                <w:rFonts w:hint="eastAsia"/>
                <w:sz w:val="18"/>
                <w:szCs w:val="18"/>
              </w:rPr>
              <w:t>937.16</w:t>
            </w:r>
          </w:p>
        </w:tc>
        <w:tc>
          <w:tcPr>
            <w:tcW w:w="768" w:type="dxa"/>
            <w:tcBorders>
              <w:bottom w:val="single" w:sz="12" w:space="0" w:color="auto"/>
            </w:tcBorders>
            <w:tcMar>
              <w:left w:w="57" w:type="dxa"/>
              <w:right w:w="57" w:type="dxa"/>
            </w:tcMar>
            <w:vAlign w:val="center"/>
          </w:tcPr>
          <w:p w14:paraId="48BAEFFA" w14:textId="77777777" w:rsidR="00CA6B0C" w:rsidRPr="00C736D0" w:rsidRDefault="00CA6B0C" w:rsidP="00F271B8">
            <w:pPr>
              <w:jc w:val="center"/>
              <w:rPr>
                <w:szCs w:val="21"/>
              </w:rPr>
            </w:pPr>
            <w:r>
              <w:rPr>
                <w:rFonts w:hint="eastAsia"/>
                <w:sz w:val="18"/>
                <w:szCs w:val="18"/>
              </w:rPr>
              <w:t>9.63</w:t>
            </w:r>
          </w:p>
        </w:tc>
        <w:tc>
          <w:tcPr>
            <w:tcW w:w="620" w:type="dxa"/>
            <w:tcBorders>
              <w:bottom w:val="single" w:sz="12" w:space="0" w:color="auto"/>
            </w:tcBorders>
            <w:tcMar>
              <w:left w:w="57" w:type="dxa"/>
              <w:right w:w="57" w:type="dxa"/>
            </w:tcMar>
            <w:vAlign w:val="center"/>
          </w:tcPr>
          <w:p w14:paraId="46952F59" w14:textId="77777777" w:rsidR="00CA6B0C" w:rsidRPr="00C736D0" w:rsidRDefault="00CA6B0C" w:rsidP="00F271B8">
            <w:pPr>
              <w:jc w:val="center"/>
              <w:rPr>
                <w:szCs w:val="21"/>
              </w:rPr>
            </w:pPr>
            <w:r>
              <w:rPr>
                <w:rFonts w:hint="eastAsia"/>
                <w:sz w:val="18"/>
                <w:szCs w:val="18"/>
              </w:rPr>
              <w:t>26.99</w:t>
            </w:r>
          </w:p>
        </w:tc>
        <w:tc>
          <w:tcPr>
            <w:tcW w:w="800" w:type="dxa"/>
            <w:tcBorders>
              <w:bottom w:val="single" w:sz="12" w:space="0" w:color="auto"/>
            </w:tcBorders>
            <w:tcMar>
              <w:left w:w="57" w:type="dxa"/>
              <w:right w:w="57" w:type="dxa"/>
            </w:tcMar>
            <w:vAlign w:val="center"/>
          </w:tcPr>
          <w:p w14:paraId="644647E4" w14:textId="77777777" w:rsidR="00CA6B0C" w:rsidRPr="00C736D0" w:rsidRDefault="00CA6B0C" w:rsidP="00F271B8">
            <w:pPr>
              <w:jc w:val="center"/>
              <w:rPr>
                <w:szCs w:val="21"/>
              </w:rPr>
            </w:pPr>
            <w:r>
              <w:rPr>
                <w:rFonts w:hint="eastAsia"/>
                <w:sz w:val="18"/>
                <w:szCs w:val="18"/>
              </w:rPr>
              <w:t>343.90</w:t>
            </w:r>
          </w:p>
        </w:tc>
        <w:tc>
          <w:tcPr>
            <w:tcW w:w="800" w:type="dxa"/>
            <w:tcBorders>
              <w:bottom w:val="single" w:sz="12" w:space="0" w:color="auto"/>
            </w:tcBorders>
            <w:tcMar>
              <w:left w:w="57" w:type="dxa"/>
              <w:right w:w="57" w:type="dxa"/>
            </w:tcMar>
            <w:vAlign w:val="center"/>
          </w:tcPr>
          <w:p w14:paraId="7740D881" w14:textId="77777777" w:rsidR="00CA6B0C" w:rsidRPr="00C736D0" w:rsidRDefault="00CA6B0C" w:rsidP="00F271B8">
            <w:pPr>
              <w:jc w:val="center"/>
              <w:rPr>
                <w:szCs w:val="21"/>
              </w:rPr>
            </w:pPr>
            <w:r>
              <w:rPr>
                <w:rFonts w:hint="eastAsia"/>
                <w:sz w:val="18"/>
                <w:szCs w:val="18"/>
              </w:rPr>
              <w:t>925.38</w:t>
            </w:r>
          </w:p>
        </w:tc>
        <w:tc>
          <w:tcPr>
            <w:tcW w:w="1045" w:type="dxa"/>
            <w:tcBorders>
              <w:bottom w:val="single" w:sz="12" w:space="0" w:color="auto"/>
            </w:tcBorders>
            <w:tcMar>
              <w:left w:w="57" w:type="dxa"/>
              <w:right w:w="57" w:type="dxa"/>
            </w:tcMar>
            <w:vAlign w:val="center"/>
          </w:tcPr>
          <w:p w14:paraId="0DBED589" w14:textId="77777777" w:rsidR="00CA6B0C" w:rsidRPr="00C736D0" w:rsidRDefault="00CA6B0C" w:rsidP="00F271B8">
            <w:pPr>
              <w:jc w:val="center"/>
              <w:rPr>
                <w:szCs w:val="21"/>
              </w:rPr>
            </w:pPr>
            <w:r>
              <w:rPr>
                <w:rFonts w:hint="eastAsia"/>
                <w:sz w:val="18"/>
                <w:szCs w:val="18"/>
              </w:rPr>
              <w:t>75.79</w:t>
            </w:r>
          </w:p>
        </w:tc>
        <w:tc>
          <w:tcPr>
            <w:tcW w:w="931" w:type="dxa"/>
            <w:tcBorders>
              <w:bottom w:val="single" w:sz="12" w:space="0" w:color="auto"/>
            </w:tcBorders>
            <w:tcMar>
              <w:left w:w="57" w:type="dxa"/>
              <w:right w:w="57" w:type="dxa"/>
            </w:tcMar>
            <w:vAlign w:val="center"/>
          </w:tcPr>
          <w:p w14:paraId="6D12A83B" w14:textId="77777777" w:rsidR="00CA6B0C" w:rsidRPr="00C736D0" w:rsidRDefault="00CA6B0C" w:rsidP="00F271B8">
            <w:pPr>
              <w:jc w:val="center"/>
              <w:rPr>
                <w:szCs w:val="21"/>
              </w:rPr>
            </w:pPr>
            <w:r>
              <w:rPr>
                <w:rFonts w:hint="eastAsia"/>
                <w:sz w:val="18"/>
                <w:szCs w:val="18"/>
              </w:rPr>
              <w:t>78.02</w:t>
            </w:r>
          </w:p>
        </w:tc>
        <w:tc>
          <w:tcPr>
            <w:tcW w:w="899" w:type="dxa"/>
            <w:tcBorders>
              <w:bottom w:val="single" w:sz="12" w:space="0" w:color="auto"/>
            </w:tcBorders>
            <w:tcMar>
              <w:left w:w="57" w:type="dxa"/>
              <w:right w:w="57" w:type="dxa"/>
            </w:tcMar>
            <w:vAlign w:val="center"/>
          </w:tcPr>
          <w:p w14:paraId="7FCCD9DD" w14:textId="77777777" w:rsidR="00CA6B0C" w:rsidRPr="00C736D0" w:rsidRDefault="00CA6B0C" w:rsidP="00F271B8">
            <w:pPr>
              <w:jc w:val="center"/>
              <w:rPr>
                <w:szCs w:val="21"/>
              </w:rPr>
            </w:pPr>
            <w:r>
              <w:rPr>
                <w:rFonts w:hint="eastAsia"/>
                <w:sz w:val="18"/>
                <w:szCs w:val="18"/>
              </w:rPr>
              <w:t>-1.83</w:t>
            </w:r>
          </w:p>
        </w:tc>
        <w:tc>
          <w:tcPr>
            <w:tcW w:w="900" w:type="dxa"/>
            <w:tcBorders>
              <w:bottom w:val="single" w:sz="12" w:space="0" w:color="auto"/>
            </w:tcBorders>
            <w:tcMar>
              <w:left w:w="57" w:type="dxa"/>
              <w:right w:w="57" w:type="dxa"/>
            </w:tcMar>
            <w:vAlign w:val="center"/>
          </w:tcPr>
          <w:p w14:paraId="70CEEBFE" w14:textId="77777777" w:rsidR="00CA6B0C" w:rsidRPr="00C736D0" w:rsidRDefault="00CA6B0C" w:rsidP="00F271B8">
            <w:pPr>
              <w:jc w:val="center"/>
              <w:rPr>
                <w:szCs w:val="21"/>
              </w:rPr>
            </w:pPr>
            <w:r>
              <w:rPr>
                <w:rFonts w:hint="eastAsia"/>
                <w:sz w:val="18"/>
                <w:szCs w:val="18"/>
              </w:rPr>
              <w:t xml:space="preserve">78.04 </w:t>
            </w:r>
          </w:p>
        </w:tc>
        <w:tc>
          <w:tcPr>
            <w:tcW w:w="942" w:type="dxa"/>
            <w:tcBorders>
              <w:bottom w:val="single" w:sz="12" w:space="0" w:color="auto"/>
            </w:tcBorders>
            <w:tcMar>
              <w:left w:w="57" w:type="dxa"/>
              <w:right w:w="57" w:type="dxa"/>
            </w:tcMar>
            <w:vAlign w:val="center"/>
          </w:tcPr>
          <w:p w14:paraId="4D406117" w14:textId="77777777" w:rsidR="00CA6B0C" w:rsidRPr="00C736D0" w:rsidRDefault="00CA6B0C" w:rsidP="00F271B8">
            <w:pPr>
              <w:jc w:val="center"/>
              <w:rPr>
                <w:szCs w:val="21"/>
              </w:rPr>
            </w:pPr>
            <w:r>
              <w:rPr>
                <w:rFonts w:hint="eastAsia"/>
                <w:sz w:val="18"/>
                <w:szCs w:val="18"/>
              </w:rPr>
              <w:t>358.66</w:t>
            </w:r>
          </w:p>
        </w:tc>
        <w:tc>
          <w:tcPr>
            <w:tcW w:w="758" w:type="dxa"/>
            <w:tcBorders>
              <w:bottom w:val="single" w:sz="12" w:space="0" w:color="auto"/>
              <w:right w:val="single" w:sz="12" w:space="0" w:color="auto"/>
            </w:tcBorders>
            <w:tcMar>
              <w:left w:w="57" w:type="dxa"/>
              <w:right w:w="57" w:type="dxa"/>
            </w:tcMar>
            <w:vAlign w:val="center"/>
          </w:tcPr>
          <w:p w14:paraId="39D985E6" w14:textId="77777777" w:rsidR="00CA6B0C" w:rsidRPr="00C736D0" w:rsidRDefault="00CA6B0C" w:rsidP="00F271B8">
            <w:pPr>
              <w:jc w:val="center"/>
              <w:rPr>
                <w:szCs w:val="21"/>
              </w:rPr>
            </w:pPr>
            <w:r>
              <w:rPr>
                <w:rFonts w:hint="eastAsia"/>
                <w:sz w:val="18"/>
                <w:szCs w:val="18"/>
              </w:rPr>
              <w:t>4.37</w:t>
            </w:r>
          </w:p>
        </w:tc>
      </w:tr>
      <w:tr w:rsidR="00CA6B0C" w:rsidRPr="00C736D0" w14:paraId="3A196A8C"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3E1EFBF1" w14:textId="77777777" w:rsidR="00CA6B0C" w:rsidRPr="00C736D0" w:rsidRDefault="00CA6B0C" w:rsidP="00F271B8">
            <w:pPr>
              <w:jc w:val="center"/>
              <w:rPr>
                <w:szCs w:val="21"/>
              </w:rPr>
            </w:pPr>
            <w:r>
              <w:rPr>
                <w:rFonts w:hint="eastAsia"/>
                <w:sz w:val="18"/>
                <w:szCs w:val="18"/>
              </w:rPr>
              <w:t>48</w:t>
            </w:r>
          </w:p>
        </w:tc>
        <w:tc>
          <w:tcPr>
            <w:tcW w:w="839" w:type="dxa"/>
            <w:tcBorders>
              <w:bottom w:val="single" w:sz="12" w:space="0" w:color="auto"/>
            </w:tcBorders>
            <w:tcMar>
              <w:left w:w="57" w:type="dxa"/>
              <w:right w:w="57" w:type="dxa"/>
            </w:tcMar>
            <w:vAlign w:val="center"/>
          </w:tcPr>
          <w:p w14:paraId="45B430A8" w14:textId="77777777" w:rsidR="00CA6B0C" w:rsidRPr="00C736D0" w:rsidRDefault="00CA6B0C" w:rsidP="00F271B8">
            <w:pPr>
              <w:jc w:val="center"/>
              <w:rPr>
                <w:szCs w:val="21"/>
              </w:rPr>
            </w:pPr>
            <w:r>
              <w:rPr>
                <w:rFonts w:hint="eastAsia"/>
                <w:sz w:val="18"/>
                <w:szCs w:val="18"/>
              </w:rPr>
              <w:t>946.79</w:t>
            </w:r>
          </w:p>
        </w:tc>
        <w:tc>
          <w:tcPr>
            <w:tcW w:w="768" w:type="dxa"/>
            <w:tcBorders>
              <w:bottom w:val="single" w:sz="12" w:space="0" w:color="auto"/>
            </w:tcBorders>
            <w:tcMar>
              <w:left w:w="57" w:type="dxa"/>
              <w:right w:w="57" w:type="dxa"/>
            </w:tcMar>
            <w:vAlign w:val="center"/>
          </w:tcPr>
          <w:p w14:paraId="2CBB6A49" w14:textId="77777777" w:rsidR="00CA6B0C" w:rsidRPr="00C736D0" w:rsidRDefault="00CA6B0C" w:rsidP="00F271B8">
            <w:pPr>
              <w:jc w:val="center"/>
              <w:rPr>
                <w:szCs w:val="21"/>
              </w:rPr>
            </w:pPr>
            <w:r>
              <w:rPr>
                <w:rFonts w:hint="eastAsia"/>
                <w:sz w:val="18"/>
                <w:szCs w:val="18"/>
              </w:rPr>
              <w:t>9.63</w:t>
            </w:r>
          </w:p>
        </w:tc>
        <w:tc>
          <w:tcPr>
            <w:tcW w:w="620" w:type="dxa"/>
            <w:tcBorders>
              <w:bottom w:val="single" w:sz="12" w:space="0" w:color="auto"/>
            </w:tcBorders>
            <w:tcMar>
              <w:left w:w="57" w:type="dxa"/>
              <w:right w:w="57" w:type="dxa"/>
            </w:tcMar>
            <w:vAlign w:val="center"/>
          </w:tcPr>
          <w:p w14:paraId="2CE93069" w14:textId="77777777" w:rsidR="00CA6B0C" w:rsidRPr="00C736D0" w:rsidRDefault="00CA6B0C" w:rsidP="00F271B8">
            <w:pPr>
              <w:jc w:val="center"/>
              <w:rPr>
                <w:szCs w:val="21"/>
              </w:rPr>
            </w:pPr>
            <w:r>
              <w:rPr>
                <w:rFonts w:hint="eastAsia"/>
                <w:sz w:val="18"/>
                <w:szCs w:val="18"/>
              </w:rPr>
              <w:t>28.15</w:t>
            </w:r>
          </w:p>
        </w:tc>
        <w:tc>
          <w:tcPr>
            <w:tcW w:w="800" w:type="dxa"/>
            <w:tcBorders>
              <w:bottom w:val="single" w:sz="12" w:space="0" w:color="auto"/>
            </w:tcBorders>
            <w:tcMar>
              <w:left w:w="57" w:type="dxa"/>
              <w:right w:w="57" w:type="dxa"/>
            </w:tcMar>
            <w:vAlign w:val="center"/>
          </w:tcPr>
          <w:p w14:paraId="08F30756" w14:textId="77777777" w:rsidR="00CA6B0C" w:rsidRPr="00C736D0" w:rsidRDefault="00CA6B0C" w:rsidP="00F271B8">
            <w:pPr>
              <w:jc w:val="center"/>
              <w:rPr>
                <w:szCs w:val="21"/>
              </w:rPr>
            </w:pPr>
            <w:r>
              <w:rPr>
                <w:rFonts w:hint="eastAsia"/>
                <w:sz w:val="18"/>
                <w:szCs w:val="18"/>
              </w:rPr>
              <w:t>344.50</w:t>
            </w:r>
          </w:p>
        </w:tc>
        <w:tc>
          <w:tcPr>
            <w:tcW w:w="800" w:type="dxa"/>
            <w:tcBorders>
              <w:bottom w:val="single" w:sz="12" w:space="0" w:color="auto"/>
            </w:tcBorders>
            <w:tcMar>
              <w:left w:w="57" w:type="dxa"/>
              <w:right w:w="57" w:type="dxa"/>
            </w:tcMar>
            <w:vAlign w:val="center"/>
          </w:tcPr>
          <w:p w14:paraId="6E6D23E3" w14:textId="77777777" w:rsidR="00CA6B0C" w:rsidRPr="00C736D0" w:rsidRDefault="00CA6B0C" w:rsidP="00F271B8">
            <w:pPr>
              <w:jc w:val="center"/>
              <w:rPr>
                <w:szCs w:val="21"/>
              </w:rPr>
            </w:pPr>
            <w:r>
              <w:rPr>
                <w:rFonts w:hint="eastAsia"/>
                <w:sz w:val="18"/>
                <w:szCs w:val="18"/>
              </w:rPr>
              <w:t>933.92</w:t>
            </w:r>
          </w:p>
        </w:tc>
        <w:tc>
          <w:tcPr>
            <w:tcW w:w="1045" w:type="dxa"/>
            <w:tcBorders>
              <w:bottom w:val="single" w:sz="12" w:space="0" w:color="auto"/>
            </w:tcBorders>
            <w:tcMar>
              <w:left w:w="57" w:type="dxa"/>
              <w:right w:w="57" w:type="dxa"/>
            </w:tcMar>
            <w:vAlign w:val="center"/>
          </w:tcPr>
          <w:p w14:paraId="6C06BDC3" w14:textId="77777777" w:rsidR="00CA6B0C" w:rsidRPr="00C736D0" w:rsidRDefault="00CA6B0C" w:rsidP="00F271B8">
            <w:pPr>
              <w:jc w:val="center"/>
              <w:rPr>
                <w:szCs w:val="21"/>
              </w:rPr>
            </w:pPr>
            <w:r>
              <w:rPr>
                <w:rFonts w:hint="eastAsia"/>
                <w:sz w:val="18"/>
                <w:szCs w:val="18"/>
              </w:rPr>
              <w:t>80.24</w:t>
            </w:r>
          </w:p>
        </w:tc>
        <w:tc>
          <w:tcPr>
            <w:tcW w:w="931" w:type="dxa"/>
            <w:tcBorders>
              <w:bottom w:val="single" w:sz="12" w:space="0" w:color="auto"/>
            </w:tcBorders>
            <w:tcMar>
              <w:left w:w="57" w:type="dxa"/>
              <w:right w:w="57" w:type="dxa"/>
            </w:tcMar>
            <w:vAlign w:val="center"/>
          </w:tcPr>
          <w:p w14:paraId="59AADD3F" w14:textId="77777777" w:rsidR="00CA6B0C" w:rsidRPr="00C736D0" w:rsidRDefault="00CA6B0C" w:rsidP="00F271B8">
            <w:pPr>
              <w:jc w:val="center"/>
              <w:rPr>
                <w:szCs w:val="21"/>
              </w:rPr>
            </w:pPr>
            <w:r>
              <w:rPr>
                <w:rFonts w:hint="eastAsia"/>
                <w:sz w:val="18"/>
                <w:szCs w:val="18"/>
              </w:rPr>
              <w:t>82.31</w:t>
            </w:r>
          </w:p>
        </w:tc>
        <w:tc>
          <w:tcPr>
            <w:tcW w:w="899" w:type="dxa"/>
            <w:tcBorders>
              <w:bottom w:val="single" w:sz="12" w:space="0" w:color="auto"/>
            </w:tcBorders>
            <w:tcMar>
              <w:left w:w="57" w:type="dxa"/>
              <w:right w:w="57" w:type="dxa"/>
            </w:tcMar>
            <w:vAlign w:val="center"/>
          </w:tcPr>
          <w:p w14:paraId="0AF69A06" w14:textId="77777777" w:rsidR="00CA6B0C" w:rsidRPr="00C736D0" w:rsidRDefault="00CA6B0C" w:rsidP="00F271B8">
            <w:pPr>
              <w:jc w:val="center"/>
              <w:rPr>
                <w:szCs w:val="21"/>
              </w:rPr>
            </w:pPr>
            <w:r>
              <w:rPr>
                <w:rFonts w:hint="eastAsia"/>
                <w:sz w:val="18"/>
                <w:szCs w:val="18"/>
              </w:rPr>
              <w:t>-3.04</w:t>
            </w:r>
          </w:p>
        </w:tc>
        <w:tc>
          <w:tcPr>
            <w:tcW w:w="900" w:type="dxa"/>
            <w:tcBorders>
              <w:bottom w:val="single" w:sz="12" w:space="0" w:color="auto"/>
            </w:tcBorders>
            <w:tcMar>
              <w:left w:w="57" w:type="dxa"/>
              <w:right w:w="57" w:type="dxa"/>
            </w:tcMar>
            <w:vAlign w:val="center"/>
          </w:tcPr>
          <w:p w14:paraId="317F8D61" w14:textId="77777777" w:rsidR="00CA6B0C" w:rsidRPr="00C736D0" w:rsidRDefault="00CA6B0C" w:rsidP="00F271B8">
            <w:pPr>
              <w:jc w:val="center"/>
              <w:rPr>
                <w:szCs w:val="21"/>
              </w:rPr>
            </w:pPr>
            <w:r>
              <w:rPr>
                <w:rFonts w:hint="eastAsia"/>
                <w:sz w:val="18"/>
                <w:szCs w:val="18"/>
              </w:rPr>
              <w:t xml:space="preserve">82.37 </w:t>
            </w:r>
          </w:p>
        </w:tc>
        <w:tc>
          <w:tcPr>
            <w:tcW w:w="942" w:type="dxa"/>
            <w:tcBorders>
              <w:bottom w:val="single" w:sz="12" w:space="0" w:color="auto"/>
            </w:tcBorders>
            <w:tcMar>
              <w:left w:w="57" w:type="dxa"/>
              <w:right w:w="57" w:type="dxa"/>
            </w:tcMar>
            <w:vAlign w:val="center"/>
          </w:tcPr>
          <w:p w14:paraId="055F9ABC" w14:textId="77777777" w:rsidR="00CA6B0C" w:rsidRPr="00C736D0" w:rsidRDefault="00CA6B0C" w:rsidP="00F271B8">
            <w:pPr>
              <w:jc w:val="center"/>
              <w:rPr>
                <w:szCs w:val="21"/>
              </w:rPr>
            </w:pPr>
            <w:r>
              <w:rPr>
                <w:rFonts w:hint="eastAsia"/>
                <w:sz w:val="18"/>
                <w:szCs w:val="18"/>
              </w:rPr>
              <w:t>357.88</w:t>
            </w:r>
          </w:p>
        </w:tc>
        <w:tc>
          <w:tcPr>
            <w:tcW w:w="758" w:type="dxa"/>
            <w:tcBorders>
              <w:bottom w:val="single" w:sz="12" w:space="0" w:color="auto"/>
              <w:right w:val="single" w:sz="12" w:space="0" w:color="auto"/>
            </w:tcBorders>
            <w:tcMar>
              <w:left w:w="57" w:type="dxa"/>
              <w:right w:w="57" w:type="dxa"/>
            </w:tcMar>
            <w:vAlign w:val="center"/>
          </w:tcPr>
          <w:p w14:paraId="3FBFBF44" w14:textId="77777777" w:rsidR="00CA6B0C" w:rsidRPr="00C736D0" w:rsidRDefault="00CA6B0C" w:rsidP="00F271B8">
            <w:pPr>
              <w:jc w:val="center"/>
              <w:rPr>
                <w:szCs w:val="21"/>
              </w:rPr>
            </w:pPr>
            <w:r>
              <w:rPr>
                <w:rFonts w:hint="eastAsia"/>
                <w:sz w:val="18"/>
                <w:szCs w:val="18"/>
              </w:rPr>
              <w:t>3.72</w:t>
            </w:r>
          </w:p>
        </w:tc>
      </w:tr>
      <w:tr w:rsidR="00CA6B0C" w:rsidRPr="00C736D0" w14:paraId="56C212A1"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7C194456" w14:textId="77777777" w:rsidR="00CA6B0C" w:rsidRPr="00C736D0" w:rsidRDefault="00CA6B0C" w:rsidP="00F271B8">
            <w:pPr>
              <w:jc w:val="center"/>
              <w:rPr>
                <w:szCs w:val="21"/>
              </w:rPr>
            </w:pPr>
            <w:r>
              <w:rPr>
                <w:rFonts w:hint="eastAsia"/>
                <w:sz w:val="18"/>
                <w:szCs w:val="18"/>
              </w:rPr>
              <w:t>49</w:t>
            </w:r>
          </w:p>
        </w:tc>
        <w:tc>
          <w:tcPr>
            <w:tcW w:w="839" w:type="dxa"/>
            <w:tcBorders>
              <w:bottom w:val="single" w:sz="12" w:space="0" w:color="auto"/>
            </w:tcBorders>
            <w:tcMar>
              <w:left w:w="57" w:type="dxa"/>
              <w:right w:w="57" w:type="dxa"/>
            </w:tcMar>
            <w:vAlign w:val="center"/>
          </w:tcPr>
          <w:p w14:paraId="705FA262" w14:textId="77777777" w:rsidR="00CA6B0C" w:rsidRPr="00C736D0" w:rsidRDefault="00CA6B0C" w:rsidP="00F271B8">
            <w:pPr>
              <w:jc w:val="center"/>
              <w:rPr>
                <w:szCs w:val="21"/>
              </w:rPr>
            </w:pPr>
            <w:r>
              <w:rPr>
                <w:rFonts w:hint="eastAsia"/>
                <w:sz w:val="18"/>
                <w:szCs w:val="18"/>
              </w:rPr>
              <w:t>956.23</w:t>
            </w:r>
          </w:p>
        </w:tc>
        <w:tc>
          <w:tcPr>
            <w:tcW w:w="768" w:type="dxa"/>
            <w:tcBorders>
              <w:bottom w:val="single" w:sz="12" w:space="0" w:color="auto"/>
            </w:tcBorders>
            <w:tcMar>
              <w:left w:w="57" w:type="dxa"/>
              <w:right w:w="57" w:type="dxa"/>
            </w:tcMar>
            <w:vAlign w:val="center"/>
          </w:tcPr>
          <w:p w14:paraId="1FE56F48" w14:textId="77777777" w:rsidR="00CA6B0C" w:rsidRPr="00C736D0" w:rsidRDefault="00CA6B0C" w:rsidP="00F271B8">
            <w:pPr>
              <w:jc w:val="center"/>
              <w:rPr>
                <w:szCs w:val="21"/>
              </w:rPr>
            </w:pPr>
            <w:r>
              <w:rPr>
                <w:rFonts w:hint="eastAsia"/>
                <w:sz w:val="18"/>
                <w:szCs w:val="18"/>
              </w:rPr>
              <w:t>9.44</w:t>
            </w:r>
          </w:p>
        </w:tc>
        <w:tc>
          <w:tcPr>
            <w:tcW w:w="620" w:type="dxa"/>
            <w:tcBorders>
              <w:bottom w:val="single" w:sz="12" w:space="0" w:color="auto"/>
            </w:tcBorders>
            <w:tcMar>
              <w:left w:w="57" w:type="dxa"/>
              <w:right w:w="57" w:type="dxa"/>
            </w:tcMar>
            <w:vAlign w:val="center"/>
          </w:tcPr>
          <w:p w14:paraId="3FEAE35D" w14:textId="77777777" w:rsidR="00CA6B0C" w:rsidRPr="00C736D0" w:rsidRDefault="00CA6B0C" w:rsidP="00F271B8">
            <w:pPr>
              <w:jc w:val="center"/>
              <w:rPr>
                <w:szCs w:val="21"/>
              </w:rPr>
            </w:pPr>
            <w:r>
              <w:rPr>
                <w:rFonts w:hint="eastAsia"/>
                <w:sz w:val="18"/>
                <w:szCs w:val="18"/>
              </w:rPr>
              <w:t>29.54</w:t>
            </w:r>
          </w:p>
        </w:tc>
        <w:tc>
          <w:tcPr>
            <w:tcW w:w="800" w:type="dxa"/>
            <w:tcBorders>
              <w:bottom w:val="single" w:sz="12" w:space="0" w:color="auto"/>
            </w:tcBorders>
            <w:tcMar>
              <w:left w:w="57" w:type="dxa"/>
              <w:right w:w="57" w:type="dxa"/>
            </w:tcMar>
            <w:vAlign w:val="center"/>
          </w:tcPr>
          <w:p w14:paraId="31214831" w14:textId="77777777" w:rsidR="00CA6B0C" w:rsidRPr="00C736D0" w:rsidRDefault="00CA6B0C" w:rsidP="00F271B8">
            <w:pPr>
              <w:jc w:val="center"/>
              <w:rPr>
                <w:szCs w:val="21"/>
              </w:rPr>
            </w:pPr>
            <w:r>
              <w:rPr>
                <w:rFonts w:hint="eastAsia"/>
                <w:sz w:val="18"/>
                <w:szCs w:val="18"/>
              </w:rPr>
              <w:t>345.40</w:t>
            </w:r>
          </w:p>
        </w:tc>
        <w:tc>
          <w:tcPr>
            <w:tcW w:w="800" w:type="dxa"/>
            <w:tcBorders>
              <w:bottom w:val="single" w:sz="12" w:space="0" w:color="auto"/>
            </w:tcBorders>
            <w:tcMar>
              <w:left w:w="57" w:type="dxa"/>
              <w:right w:w="57" w:type="dxa"/>
            </w:tcMar>
            <w:vAlign w:val="center"/>
          </w:tcPr>
          <w:p w14:paraId="64DB5EBC" w14:textId="77777777" w:rsidR="00CA6B0C" w:rsidRPr="00C736D0" w:rsidRDefault="00CA6B0C" w:rsidP="00F271B8">
            <w:pPr>
              <w:jc w:val="center"/>
              <w:rPr>
                <w:szCs w:val="21"/>
              </w:rPr>
            </w:pPr>
            <w:r>
              <w:rPr>
                <w:rFonts w:hint="eastAsia"/>
                <w:sz w:val="18"/>
                <w:szCs w:val="18"/>
              </w:rPr>
              <w:t>942.19</w:t>
            </w:r>
          </w:p>
        </w:tc>
        <w:tc>
          <w:tcPr>
            <w:tcW w:w="1045" w:type="dxa"/>
            <w:tcBorders>
              <w:bottom w:val="single" w:sz="12" w:space="0" w:color="auto"/>
            </w:tcBorders>
            <w:tcMar>
              <w:left w:w="57" w:type="dxa"/>
              <w:right w:w="57" w:type="dxa"/>
            </w:tcMar>
            <w:vAlign w:val="center"/>
          </w:tcPr>
          <w:p w14:paraId="4ECE3175" w14:textId="77777777" w:rsidR="00CA6B0C" w:rsidRPr="00C736D0" w:rsidRDefault="00CA6B0C" w:rsidP="00F271B8">
            <w:pPr>
              <w:jc w:val="center"/>
              <w:rPr>
                <w:szCs w:val="21"/>
              </w:rPr>
            </w:pPr>
            <w:r>
              <w:rPr>
                <w:rFonts w:hint="eastAsia"/>
                <w:sz w:val="18"/>
                <w:szCs w:val="18"/>
              </w:rPr>
              <w:t>84.80</w:t>
            </w:r>
          </w:p>
        </w:tc>
        <w:tc>
          <w:tcPr>
            <w:tcW w:w="931" w:type="dxa"/>
            <w:tcBorders>
              <w:bottom w:val="single" w:sz="12" w:space="0" w:color="auto"/>
            </w:tcBorders>
            <w:tcMar>
              <w:left w:w="57" w:type="dxa"/>
              <w:right w:w="57" w:type="dxa"/>
            </w:tcMar>
            <w:vAlign w:val="center"/>
          </w:tcPr>
          <w:p w14:paraId="574C2334" w14:textId="77777777" w:rsidR="00CA6B0C" w:rsidRPr="00C736D0" w:rsidRDefault="00CA6B0C" w:rsidP="00F271B8">
            <w:pPr>
              <w:jc w:val="center"/>
              <w:rPr>
                <w:szCs w:val="21"/>
              </w:rPr>
            </w:pPr>
            <w:r>
              <w:rPr>
                <w:rFonts w:hint="eastAsia"/>
                <w:sz w:val="18"/>
                <w:szCs w:val="18"/>
              </w:rPr>
              <w:t>86.71</w:t>
            </w:r>
          </w:p>
        </w:tc>
        <w:tc>
          <w:tcPr>
            <w:tcW w:w="899" w:type="dxa"/>
            <w:tcBorders>
              <w:bottom w:val="single" w:sz="12" w:space="0" w:color="auto"/>
            </w:tcBorders>
            <w:tcMar>
              <w:left w:w="57" w:type="dxa"/>
              <w:right w:w="57" w:type="dxa"/>
            </w:tcMar>
            <w:vAlign w:val="center"/>
          </w:tcPr>
          <w:p w14:paraId="1EEF6998" w14:textId="77777777" w:rsidR="00CA6B0C" w:rsidRPr="00C736D0" w:rsidRDefault="00CA6B0C" w:rsidP="00F271B8">
            <w:pPr>
              <w:jc w:val="center"/>
              <w:rPr>
                <w:szCs w:val="21"/>
              </w:rPr>
            </w:pPr>
            <w:r>
              <w:rPr>
                <w:rFonts w:hint="eastAsia"/>
                <w:sz w:val="18"/>
                <w:szCs w:val="18"/>
              </w:rPr>
              <w:t>-4.23</w:t>
            </w:r>
          </w:p>
        </w:tc>
        <w:tc>
          <w:tcPr>
            <w:tcW w:w="900" w:type="dxa"/>
            <w:tcBorders>
              <w:bottom w:val="single" w:sz="12" w:space="0" w:color="auto"/>
            </w:tcBorders>
            <w:tcMar>
              <w:left w:w="57" w:type="dxa"/>
              <w:right w:w="57" w:type="dxa"/>
            </w:tcMar>
            <w:vAlign w:val="center"/>
          </w:tcPr>
          <w:p w14:paraId="61B2AEAE" w14:textId="77777777" w:rsidR="00CA6B0C" w:rsidRPr="00C736D0" w:rsidRDefault="00CA6B0C" w:rsidP="00F271B8">
            <w:pPr>
              <w:jc w:val="center"/>
              <w:rPr>
                <w:szCs w:val="21"/>
              </w:rPr>
            </w:pPr>
            <w:r>
              <w:rPr>
                <w:rFonts w:hint="eastAsia"/>
                <w:sz w:val="18"/>
                <w:szCs w:val="18"/>
              </w:rPr>
              <w:t xml:space="preserve">86.81 </w:t>
            </w:r>
          </w:p>
        </w:tc>
        <w:tc>
          <w:tcPr>
            <w:tcW w:w="942" w:type="dxa"/>
            <w:tcBorders>
              <w:bottom w:val="single" w:sz="12" w:space="0" w:color="auto"/>
            </w:tcBorders>
            <w:tcMar>
              <w:left w:w="57" w:type="dxa"/>
              <w:right w:w="57" w:type="dxa"/>
            </w:tcMar>
            <w:vAlign w:val="center"/>
          </w:tcPr>
          <w:p w14:paraId="1EE42779" w14:textId="77777777" w:rsidR="00CA6B0C" w:rsidRPr="00C736D0" w:rsidRDefault="00CA6B0C" w:rsidP="00F271B8">
            <w:pPr>
              <w:jc w:val="center"/>
              <w:rPr>
                <w:szCs w:val="21"/>
              </w:rPr>
            </w:pPr>
            <w:r>
              <w:rPr>
                <w:rFonts w:hint="eastAsia"/>
                <w:sz w:val="18"/>
                <w:szCs w:val="18"/>
              </w:rPr>
              <w:t>357.21</w:t>
            </w:r>
          </w:p>
        </w:tc>
        <w:tc>
          <w:tcPr>
            <w:tcW w:w="758" w:type="dxa"/>
            <w:tcBorders>
              <w:bottom w:val="single" w:sz="12" w:space="0" w:color="auto"/>
              <w:right w:val="single" w:sz="12" w:space="0" w:color="auto"/>
            </w:tcBorders>
            <w:tcMar>
              <w:left w:w="57" w:type="dxa"/>
              <w:right w:w="57" w:type="dxa"/>
            </w:tcMar>
            <w:vAlign w:val="center"/>
          </w:tcPr>
          <w:p w14:paraId="31CB13C4" w14:textId="77777777" w:rsidR="00CA6B0C" w:rsidRPr="00C736D0" w:rsidRDefault="00CA6B0C" w:rsidP="00F271B8">
            <w:pPr>
              <w:jc w:val="center"/>
              <w:rPr>
                <w:szCs w:val="21"/>
              </w:rPr>
            </w:pPr>
            <w:r>
              <w:rPr>
                <w:rFonts w:hint="eastAsia"/>
                <w:sz w:val="18"/>
                <w:szCs w:val="18"/>
              </w:rPr>
              <w:t>4.63</w:t>
            </w:r>
          </w:p>
        </w:tc>
      </w:tr>
      <w:tr w:rsidR="00CA6B0C" w:rsidRPr="00C736D0" w14:paraId="7F0C81D4"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6E518ED1" w14:textId="77777777" w:rsidR="00CA6B0C" w:rsidRPr="00C736D0" w:rsidRDefault="00CA6B0C" w:rsidP="00F271B8">
            <w:pPr>
              <w:jc w:val="center"/>
              <w:rPr>
                <w:szCs w:val="21"/>
              </w:rPr>
            </w:pPr>
            <w:r>
              <w:rPr>
                <w:rFonts w:hint="eastAsia"/>
                <w:sz w:val="18"/>
                <w:szCs w:val="18"/>
              </w:rPr>
              <w:t>50</w:t>
            </w:r>
          </w:p>
        </w:tc>
        <w:tc>
          <w:tcPr>
            <w:tcW w:w="839" w:type="dxa"/>
            <w:tcBorders>
              <w:bottom w:val="single" w:sz="12" w:space="0" w:color="auto"/>
            </w:tcBorders>
            <w:tcMar>
              <w:left w:w="57" w:type="dxa"/>
              <w:right w:w="57" w:type="dxa"/>
            </w:tcMar>
            <w:vAlign w:val="center"/>
          </w:tcPr>
          <w:p w14:paraId="49E0CA15" w14:textId="77777777" w:rsidR="00CA6B0C" w:rsidRPr="00C736D0" w:rsidRDefault="00CA6B0C" w:rsidP="00F271B8">
            <w:pPr>
              <w:jc w:val="center"/>
              <w:rPr>
                <w:szCs w:val="21"/>
              </w:rPr>
            </w:pPr>
            <w:r>
              <w:rPr>
                <w:rFonts w:hint="eastAsia"/>
                <w:sz w:val="18"/>
                <w:szCs w:val="18"/>
              </w:rPr>
              <w:t>965.89</w:t>
            </w:r>
          </w:p>
        </w:tc>
        <w:tc>
          <w:tcPr>
            <w:tcW w:w="768" w:type="dxa"/>
            <w:tcBorders>
              <w:bottom w:val="single" w:sz="12" w:space="0" w:color="auto"/>
            </w:tcBorders>
            <w:tcMar>
              <w:left w:w="57" w:type="dxa"/>
              <w:right w:w="57" w:type="dxa"/>
            </w:tcMar>
            <w:vAlign w:val="center"/>
          </w:tcPr>
          <w:p w14:paraId="4FB55FAB" w14:textId="77777777" w:rsidR="00CA6B0C" w:rsidRPr="00C736D0" w:rsidRDefault="00CA6B0C" w:rsidP="00F271B8">
            <w:pPr>
              <w:jc w:val="center"/>
              <w:rPr>
                <w:szCs w:val="21"/>
              </w:rPr>
            </w:pPr>
            <w:r>
              <w:rPr>
                <w:rFonts w:hint="eastAsia"/>
                <w:sz w:val="18"/>
                <w:szCs w:val="18"/>
              </w:rPr>
              <w:t>9.66</w:t>
            </w:r>
          </w:p>
        </w:tc>
        <w:tc>
          <w:tcPr>
            <w:tcW w:w="620" w:type="dxa"/>
            <w:tcBorders>
              <w:bottom w:val="single" w:sz="12" w:space="0" w:color="auto"/>
            </w:tcBorders>
            <w:tcMar>
              <w:left w:w="57" w:type="dxa"/>
              <w:right w:w="57" w:type="dxa"/>
            </w:tcMar>
            <w:vAlign w:val="center"/>
          </w:tcPr>
          <w:p w14:paraId="7C240D5E" w14:textId="77777777" w:rsidR="00CA6B0C" w:rsidRPr="00C736D0" w:rsidRDefault="00CA6B0C" w:rsidP="00F271B8">
            <w:pPr>
              <w:jc w:val="center"/>
              <w:rPr>
                <w:szCs w:val="21"/>
              </w:rPr>
            </w:pPr>
            <w:r>
              <w:rPr>
                <w:rFonts w:hint="eastAsia"/>
                <w:sz w:val="18"/>
                <w:szCs w:val="18"/>
              </w:rPr>
              <w:t>30.65</w:t>
            </w:r>
          </w:p>
        </w:tc>
        <w:tc>
          <w:tcPr>
            <w:tcW w:w="800" w:type="dxa"/>
            <w:tcBorders>
              <w:bottom w:val="single" w:sz="12" w:space="0" w:color="auto"/>
            </w:tcBorders>
            <w:tcMar>
              <w:left w:w="57" w:type="dxa"/>
              <w:right w:w="57" w:type="dxa"/>
            </w:tcMar>
            <w:vAlign w:val="center"/>
          </w:tcPr>
          <w:p w14:paraId="0E21BEB8" w14:textId="77777777" w:rsidR="00CA6B0C" w:rsidRPr="00C736D0" w:rsidRDefault="00CA6B0C" w:rsidP="00F271B8">
            <w:pPr>
              <w:jc w:val="center"/>
              <w:rPr>
                <w:szCs w:val="21"/>
              </w:rPr>
            </w:pPr>
            <w:r>
              <w:rPr>
                <w:rFonts w:hint="eastAsia"/>
                <w:sz w:val="18"/>
                <w:szCs w:val="18"/>
              </w:rPr>
              <w:t>345.50</w:t>
            </w:r>
          </w:p>
        </w:tc>
        <w:tc>
          <w:tcPr>
            <w:tcW w:w="800" w:type="dxa"/>
            <w:tcBorders>
              <w:bottom w:val="single" w:sz="12" w:space="0" w:color="auto"/>
            </w:tcBorders>
            <w:tcMar>
              <w:left w:w="57" w:type="dxa"/>
              <w:right w:w="57" w:type="dxa"/>
            </w:tcMar>
            <w:vAlign w:val="center"/>
          </w:tcPr>
          <w:p w14:paraId="3F9E5E27" w14:textId="77777777" w:rsidR="00CA6B0C" w:rsidRPr="00C736D0" w:rsidRDefault="00CA6B0C" w:rsidP="00F271B8">
            <w:pPr>
              <w:jc w:val="center"/>
              <w:rPr>
                <w:szCs w:val="21"/>
              </w:rPr>
            </w:pPr>
            <w:r>
              <w:rPr>
                <w:rFonts w:hint="eastAsia"/>
                <w:sz w:val="18"/>
                <w:szCs w:val="18"/>
              </w:rPr>
              <w:t>950.55</w:t>
            </w:r>
          </w:p>
        </w:tc>
        <w:tc>
          <w:tcPr>
            <w:tcW w:w="1045" w:type="dxa"/>
            <w:tcBorders>
              <w:bottom w:val="single" w:sz="12" w:space="0" w:color="auto"/>
            </w:tcBorders>
            <w:tcMar>
              <w:left w:w="57" w:type="dxa"/>
              <w:right w:w="57" w:type="dxa"/>
            </w:tcMar>
            <w:vAlign w:val="center"/>
          </w:tcPr>
          <w:p w14:paraId="398ED8AF" w14:textId="77777777" w:rsidR="00CA6B0C" w:rsidRPr="00C736D0" w:rsidRDefault="00CA6B0C" w:rsidP="00F271B8">
            <w:pPr>
              <w:jc w:val="center"/>
              <w:rPr>
                <w:szCs w:val="21"/>
              </w:rPr>
            </w:pPr>
            <w:r>
              <w:rPr>
                <w:rFonts w:hint="eastAsia"/>
                <w:sz w:val="18"/>
                <w:szCs w:val="18"/>
              </w:rPr>
              <w:t>89.64</w:t>
            </w:r>
          </w:p>
        </w:tc>
        <w:tc>
          <w:tcPr>
            <w:tcW w:w="931" w:type="dxa"/>
            <w:tcBorders>
              <w:bottom w:val="single" w:sz="12" w:space="0" w:color="auto"/>
            </w:tcBorders>
            <w:tcMar>
              <w:left w:w="57" w:type="dxa"/>
              <w:right w:w="57" w:type="dxa"/>
            </w:tcMar>
            <w:vAlign w:val="center"/>
          </w:tcPr>
          <w:p w14:paraId="381B753C" w14:textId="77777777" w:rsidR="00CA6B0C" w:rsidRPr="00C736D0" w:rsidRDefault="00CA6B0C" w:rsidP="00F271B8">
            <w:pPr>
              <w:jc w:val="center"/>
              <w:rPr>
                <w:szCs w:val="21"/>
              </w:rPr>
            </w:pPr>
            <w:r>
              <w:rPr>
                <w:rFonts w:hint="eastAsia"/>
                <w:sz w:val="18"/>
                <w:szCs w:val="18"/>
              </w:rPr>
              <w:t>91.40</w:t>
            </w:r>
          </w:p>
        </w:tc>
        <w:tc>
          <w:tcPr>
            <w:tcW w:w="899" w:type="dxa"/>
            <w:tcBorders>
              <w:bottom w:val="single" w:sz="12" w:space="0" w:color="auto"/>
            </w:tcBorders>
            <w:tcMar>
              <w:left w:w="57" w:type="dxa"/>
              <w:right w:w="57" w:type="dxa"/>
            </w:tcMar>
            <w:vAlign w:val="center"/>
          </w:tcPr>
          <w:p w14:paraId="106D5977" w14:textId="77777777" w:rsidR="00CA6B0C" w:rsidRPr="00C736D0" w:rsidRDefault="00CA6B0C" w:rsidP="00F271B8">
            <w:pPr>
              <w:jc w:val="center"/>
              <w:rPr>
                <w:szCs w:val="21"/>
              </w:rPr>
            </w:pPr>
            <w:r>
              <w:rPr>
                <w:rFonts w:hint="eastAsia"/>
                <w:sz w:val="18"/>
                <w:szCs w:val="18"/>
              </w:rPr>
              <w:t>-5.44</w:t>
            </w:r>
          </w:p>
        </w:tc>
        <w:tc>
          <w:tcPr>
            <w:tcW w:w="900" w:type="dxa"/>
            <w:tcBorders>
              <w:bottom w:val="single" w:sz="12" w:space="0" w:color="auto"/>
            </w:tcBorders>
            <w:tcMar>
              <w:left w:w="57" w:type="dxa"/>
              <w:right w:w="57" w:type="dxa"/>
            </w:tcMar>
            <w:vAlign w:val="center"/>
          </w:tcPr>
          <w:p w14:paraId="4E0DD577" w14:textId="77777777" w:rsidR="00CA6B0C" w:rsidRPr="00C736D0" w:rsidRDefault="00CA6B0C" w:rsidP="00F271B8">
            <w:pPr>
              <w:jc w:val="center"/>
              <w:rPr>
                <w:szCs w:val="21"/>
              </w:rPr>
            </w:pPr>
            <w:r>
              <w:rPr>
                <w:rFonts w:hint="eastAsia"/>
                <w:sz w:val="18"/>
                <w:szCs w:val="18"/>
              </w:rPr>
              <w:t xml:space="preserve">91.56 </w:t>
            </w:r>
          </w:p>
        </w:tc>
        <w:tc>
          <w:tcPr>
            <w:tcW w:w="942" w:type="dxa"/>
            <w:tcBorders>
              <w:bottom w:val="single" w:sz="12" w:space="0" w:color="auto"/>
            </w:tcBorders>
            <w:tcMar>
              <w:left w:w="57" w:type="dxa"/>
              <w:right w:w="57" w:type="dxa"/>
            </w:tcMar>
            <w:vAlign w:val="center"/>
          </w:tcPr>
          <w:p w14:paraId="03C308A8" w14:textId="77777777" w:rsidR="00CA6B0C" w:rsidRPr="00C736D0" w:rsidRDefault="00CA6B0C" w:rsidP="00F271B8">
            <w:pPr>
              <w:jc w:val="center"/>
              <w:rPr>
                <w:szCs w:val="21"/>
              </w:rPr>
            </w:pPr>
            <w:r>
              <w:rPr>
                <w:rFonts w:hint="eastAsia"/>
                <w:sz w:val="18"/>
                <w:szCs w:val="18"/>
              </w:rPr>
              <w:t>356.59</w:t>
            </w:r>
          </w:p>
        </w:tc>
        <w:tc>
          <w:tcPr>
            <w:tcW w:w="758" w:type="dxa"/>
            <w:tcBorders>
              <w:bottom w:val="single" w:sz="12" w:space="0" w:color="auto"/>
              <w:right w:val="single" w:sz="12" w:space="0" w:color="auto"/>
            </w:tcBorders>
            <w:tcMar>
              <w:left w:w="57" w:type="dxa"/>
              <w:right w:w="57" w:type="dxa"/>
            </w:tcMar>
            <w:vAlign w:val="center"/>
          </w:tcPr>
          <w:p w14:paraId="6C2FC103" w14:textId="77777777" w:rsidR="00CA6B0C" w:rsidRPr="00C736D0" w:rsidRDefault="00CA6B0C" w:rsidP="00F271B8">
            <w:pPr>
              <w:jc w:val="center"/>
              <w:rPr>
                <w:szCs w:val="21"/>
              </w:rPr>
            </w:pPr>
            <w:r>
              <w:rPr>
                <w:rFonts w:hint="eastAsia"/>
                <w:sz w:val="18"/>
                <w:szCs w:val="18"/>
              </w:rPr>
              <w:t>3.45</w:t>
            </w:r>
          </w:p>
        </w:tc>
      </w:tr>
      <w:tr w:rsidR="00CA6B0C" w:rsidRPr="00C736D0" w14:paraId="75C63D45"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1DDD9808" w14:textId="77777777" w:rsidR="00CA6B0C" w:rsidRPr="00C736D0" w:rsidRDefault="00CA6B0C" w:rsidP="00F271B8">
            <w:pPr>
              <w:jc w:val="center"/>
              <w:rPr>
                <w:szCs w:val="21"/>
              </w:rPr>
            </w:pPr>
            <w:r>
              <w:rPr>
                <w:rFonts w:hint="eastAsia"/>
                <w:sz w:val="18"/>
                <w:szCs w:val="18"/>
              </w:rPr>
              <w:t>51</w:t>
            </w:r>
          </w:p>
        </w:tc>
        <w:tc>
          <w:tcPr>
            <w:tcW w:w="839" w:type="dxa"/>
            <w:tcBorders>
              <w:bottom w:val="single" w:sz="12" w:space="0" w:color="auto"/>
            </w:tcBorders>
            <w:tcMar>
              <w:left w:w="57" w:type="dxa"/>
              <w:right w:w="57" w:type="dxa"/>
            </w:tcMar>
            <w:vAlign w:val="center"/>
          </w:tcPr>
          <w:p w14:paraId="591E21AD" w14:textId="77777777" w:rsidR="00CA6B0C" w:rsidRPr="00C736D0" w:rsidRDefault="00CA6B0C" w:rsidP="00F271B8">
            <w:pPr>
              <w:jc w:val="center"/>
              <w:rPr>
                <w:szCs w:val="21"/>
              </w:rPr>
            </w:pPr>
            <w:r>
              <w:rPr>
                <w:rFonts w:hint="eastAsia"/>
                <w:sz w:val="18"/>
                <w:szCs w:val="18"/>
              </w:rPr>
              <w:t>975.54</w:t>
            </w:r>
          </w:p>
        </w:tc>
        <w:tc>
          <w:tcPr>
            <w:tcW w:w="768" w:type="dxa"/>
            <w:tcBorders>
              <w:bottom w:val="single" w:sz="12" w:space="0" w:color="auto"/>
            </w:tcBorders>
            <w:tcMar>
              <w:left w:w="57" w:type="dxa"/>
              <w:right w:w="57" w:type="dxa"/>
            </w:tcMar>
            <w:vAlign w:val="center"/>
          </w:tcPr>
          <w:p w14:paraId="73FEE195" w14:textId="77777777" w:rsidR="00CA6B0C" w:rsidRPr="00C736D0" w:rsidRDefault="00CA6B0C" w:rsidP="00F271B8">
            <w:pPr>
              <w:jc w:val="center"/>
              <w:rPr>
                <w:szCs w:val="21"/>
              </w:rPr>
            </w:pPr>
            <w:r>
              <w:rPr>
                <w:rFonts w:hint="eastAsia"/>
                <w:sz w:val="18"/>
                <w:szCs w:val="18"/>
              </w:rPr>
              <w:t>9.65</w:t>
            </w:r>
          </w:p>
        </w:tc>
        <w:tc>
          <w:tcPr>
            <w:tcW w:w="620" w:type="dxa"/>
            <w:tcBorders>
              <w:bottom w:val="single" w:sz="12" w:space="0" w:color="auto"/>
            </w:tcBorders>
            <w:tcMar>
              <w:left w:w="57" w:type="dxa"/>
              <w:right w:w="57" w:type="dxa"/>
            </w:tcMar>
            <w:vAlign w:val="center"/>
          </w:tcPr>
          <w:p w14:paraId="1420F503" w14:textId="77777777" w:rsidR="00CA6B0C" w:rsidRPr="00C736D0" w:rsidRDefault="00CA6B0C" w:rsidP="00F271B8">
            <w:pPr>
              <w:jc w:val="center"/>
              <w:rPr>
                <w:szCs w:val="21"/>
              </w:rPr>
            </w:pPr>
            <w:r>
              <w:rPr>
                <w:rFonts w:hint="eastAsia"/>
                <w:sz w:val="18"/>
                <w:szCs w:val="18"/>
              </w:rPr>
              <w:t>31.94</w:t>
            </w:r>
          </w:p>
        </w:tc>
        <w:tc>
          <w:tcPr>
            <w:tcW w:w="800" w:type="dxa"/>
            <w:tcBorders>
              <w:bottom w:val="single" w:sz="12" w:space="0" w:color="auto"/>
            </w:tcBorders>
            <w:tcMar>
              <w:left w:w="57" w:type="dxa"/>
              <w:right w:w="57" w:type="dxa"/>
            </w:tcMar>
            <w:vAlign w:val="center"/>
          </w:tcPr>
          <w:p w14:paraId="4F642C83" w14:textId="77777777" w:rsidR="00CA6B0C" w:rsidRPr="00C736D0" w:rsidRDefault="00CA6B0C" w:rsidP="00F271B8">
            <w:pPr>
              <w:jc w:val="center"/>
              <w:rPr>
                <w:szCs w:val="21"/>
              </w:rPr>
            </w:pPr>
            <w:r>
              <w:rPr>
                <w:rFonts w:hint="eastAsia"/>
                <w:sz w:val="18"/>
                <w:szCs w:val="18"/>
              </w:rPr>
              <w:t>345.70</w:t>
            </w:r>
          </w:p>
        </w:tc>
        <w:tc>
          <w:tcPr>
            <w:tcW w:w="800" w:type="dxa"/>
            <w:tcBorders>
              <w:bottom w:val="single" w:sz="12" w:space="0" w:color="auto"/>
            </w:tcBorders>
            <w:tcMar>
              <w:left w:w="57" w:type="dxa"/>
              <w:right w:w="57" w:type="dxa"/>
            </w:tcMar>
            <w:vAlign w:val="center"/>
          </w:tcPr>
          <w:p w14:paraId="510C6ED0" w14:textId="77777777" w:rsidR="00CA6B0C" w:rsidRPr="00C736D0" w:rsidRDefault="00CA6B0C" w:rsidP="00F271B8">
            <w:pPr>
              <w:jc w:val="center"/>
              <w:rPr>
                <w:szCs w:val="21"/>
              </w:rPr>
            </w:pPr>
            <w:r>
              <w:rPr>
                <w:rFonts w:hint="eastAsia"/>
                <w:sz w:val="18"/>
                <w:szCs w:val="18"/>
              </w:rPr>
              <w:t>958.79</w:t>
            </w:r>
          </w:p>
        </w:tc>
        <w:tc>
          <w:tcPr>
            <w:tcW w:w="1045" w:type="dxa"/>
            <w:tcBorders>
              <w:bottom w:val="single" w:sz="12" w:space="0" w:color="auto"/>
            </w:tcBorders>
            <w:tcMar>
              <w:left w:w="57" w:type="dxa"/>
              <w:right w:w="57" w:type="dxa"/>
            </w:tcMar>
            <w:vAlign w:val="center"/>
          </w:tcPr>
          <w:p w14:paraId="6503F781" w14:textId="77777777" w:rsidR="00CA6B0C" w:rsidRPr="00C736D0" w:rsidRDefault="00CA6B0C" w:rsidP="00F271B8">
            <w:pPr>
              <w:jc w:val="center"/>
              <w:rPr>
                <w:szCs w:val="21"/>
              </w:rPr>
            </w:pPr>
            <w:r>
              <w:rPr>
                <w:rFonts w:hint="eastAsia"/>
                <w:sz w:val="18"/>
                <w:szCs w:val="18"/>
              </w:rPr>
              <w:t>94.65</w:t>
            </w:r>
          </w:p>
        </w:tc>
        <w:tc>
          <w:tcPr>
            <w:tcW w:w="931" w:type="dxa"/>
            <w:tcBorders>
              <w:bottom w:val="single" w:sz="12" w:space="0" w:color="auto"/>
            </w:tcBorders>
            <w:tcMar>
              <w:left w:w="57" w:type="dxa"/>
              <w:right w:w="57" w:type="dxa"/>
            </w:tcMar>
            <w:vAlign w:val="center"/>
          </w:tcPr>
          <w:p w14:paraId="643AF6D0" w14:textId="77777777" w:rsidR="00CA6B0C" w:rsidRPr="00C736D0" w:rsidRDefault="00CA6B0C" w:rsidP="00F271B8">
            <w:pPr>
              <w:jc w:val="center"/>
              <w:rPr>
                <w:szCs w:val="21"/>
              </w:rPr>
            </w:pPr>
            <w:r>
              <w:rPr>
                <w:rFonts w:hint="eastAsia"/>
                <w:sz w:val="18"/>
                <w:szCs w:val="18"/>
              </w:rPr>
              <w:t>96.25</w:t>
            </w:r>
          </w:p>
        </w:tc>
        <w:tc>
          <w:tcPr>
            <w:tcW w:w="899" w:type="dxa"/>
            <w:tcBorders>
              <w:bottom w:val="single" w:sz="12" w:space="0" w:color="auto"/>
            </w:tcBorders>
            <w:tcMar>
              <w:left w:w="57" w:type="dxa"/>
              <w:right w:w="57" w:type="dxa"/>
            </w:tcMar>
            <w:vAlign w:val="center"/>
          </w:tcPr>
          <w:p w14:paraId="451B796E" w14:textId="77777777" w:rsidR="00CA6B0C" w:rsidRPr="00C736D0" w:rsidRDefault="00CA6B0C" w:rsidP="00F271B8">
            <w:pPr>
              <w:jc w:val="center"/>
              <w:rPr>
                <w:szCs w:val="21"/>
              </w:rPr>
            </w:pPr>
            <w:r>
              <w:rPr>
                <w:rFonts w:hint="eastAsia"/>
                <w:sz w:val="18"/>
                <w:szCs w:val="18"/>
              </w:rPr>
              <w:t>-6.69</w:t>
            </w:r>
          </w:p>
        </w:tc>
        <w:tc>
          <w:tcPr>
            <w:tcW w:w="900" w:type="dxa"/>
            <w:tcBorders>
              <w:bottom w:val="single" w:sz="12" w:space="0" w:color="auto"/>
            </w:tcBorders>
            <w:tcMar>
              <w:left w:w="57" w:type="dxa"/>
              <w:right w:w="57" w:type="dxa"/>
            </w:tcMar>
            <w:vAlign w:val="center"/>
          </w:tcPr>
          <w:p w14:paraId="4A0E5211" w14:textId="77777777" w:rsidR="00CA6B0C" w:rsidRPr="00C736D0" w:rsidRDefault="00CA6B0C" w:rsidP="00F271B8">
            <w:pPr>
              <w:jc w:val="center"/>
              <w:rPr>
                <w:szCs w:val="21"/>
              </w:rPr>
            </w:pPr>
            <w:r>
              <w:rPr>
                <w:rFonts w:hint="eastAsia"/>
                <w:sz w:val="18"/>
                <w:szCs w:val="18"/>
              </w:rPr>
              <w:t xml:space="preserve">96.48 </w:t>
            </w:r>
          </w:p>
        </w:tc>
        <w:tc>
          <w:tcPr>
            <w:tcW w:w="942" w:type="dxa"/>
            <w:tcBorders>
              <w:bottom w:val="single" w:sz="12" w:space="0" w:color="auto"/>
            </w:tcBorders>
            <w:tcMar>
              <w:left w:w="57" w:type="dxa"/>
              <w:right w:w="57" w:type="dxa"/>
            </w:tcMar>
            <w:vAlign w:val="center"/>
          </w:tcPr>
          <w:p w14:paraId="226F3F9A" w14:textId="77777777" w:rsidR="00CA6B0C" w:rsidRPr="00C736D0" w:rsidRDefault="00CA6B0C" w:rsidP="00F271B8">
            <w:pPr>
              <w:jc w:val="center"/>
              <w:rPr>
                <w:szCs w:val="21"/>
              </w:rPr>
            </w:pPr>
            <w:r>
              <w:rPr>
                <w:rFonts w:hint="eastAsia"/>
                <w:sz w:val="18"/>
                <w:szCs w:val="18"/>
              </w:rPr>
              <w:t>356.02</w:t>
            </w:r>
          </w:p>
        </w:tc>
        <w:tc>
          <w:tcPr>
            <w:tcW w:w="758" w:type="dxa"/>
            <w:tcBorders>
              <w:bottom w:val="single" w:sz="12" w:space="0" w:color="auto"/>
              <w:right w:val="single" w:sz="12" w:space="0" w:color="auto"/>
            </w:tcBorders>
            <w:tcMar>
              <w:left w:w="57" w:type="dxa"/>
              <w:right w:w="57" w:type="dxa"/>
            </w:tcMar>
            <w:vAlign w:val="center"/>
          </w:tcPr>
          <w:p w14:paraId="20E7C03A" w14:textId="77777777" w:rsidR="00CA6B0C" w:rsidRPr="00C736D0" w:rsidRDefault="00CA6B0C" w:rsidP="00F271B8">
            <w:pPr>
              <w:jc w:val="center"/>
              <w:rPr>
                <w:szCs w:val="21"/>
              </w:rPr>
            </w:pPr>
            <w:r>
              <w:rPr>
                <w:rFonts w:hint="eastAsia"/>
                <w:sz w:val="18"/>
                <w:szCs w:val="18"/>
              </w:rPr>
              <w:t>4.02</w:t>
            </w:r>
          </w:p>
        </w:tc>
      </w:tr>
      <w:tr w:rsidR="00CA6B0C" w:rsidRPr="00C736D0" w14:paraId="3A86BC6B"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512975DA" w14:textId="77777777" w:rsidR="00CA6B0C" w:rsidRPr="00C736D0" w:rsidRDefault="00CA6B0C" w:rsidP="00F271B8">
            <w:pPr>
              <w:jc w:val="center"/>
              <w:rPr>
                <w:szCs w:val="21"/>
              </w:rPr>
            </w:pPr>
            <w:r>
              <w:rPr>
                <w:rFonts w:hint="eastAsia"/>
                <w:sz w:val="18"/>
                <w:szCs w:val="18"/>
              </w:rPr>
              <w:t>52</w:t>
            </w:r>
          </w:p>
        </w:tc>
        <w:tc>
          <w:tcPr>
            <w:tcW w:w="839" w:type="dxa"/>
            <w:tcBorders>
              <w:bottom w:val="single" w:sz="12" w:space="0" w:color="auto"/>
            </w:tcBorders>
            <w:tcMar>
              <w:left w:w="57" w:type="dxa"/>
              <w:right w:w="57" w:type="dxa"/>
            </w:tcMar>
            <w:vAlign w:val="center"/>
          </w:tcPr>
          <w:p w14:paraId="3E9B1AB7" w14:textId="77777777" w:rsidR="00CA6B0C" w:rsidRPr="00C736D0" w:rsidRDefault="00CA6B0C" w:rsidP="00F271B8">
            <w:pPr>
              <w:jc w:val="center"/>
              <w:rPr>
                <w:szCs w:val="21"/>
              </w:rPr>
            </w:pPr>
            <w:r>
              <w:rPr>
                <w:rFonts w:hint="eastAsia"/>
                <w:sz w:val="18"/>
                <w:szCs w:val="18"/>
              </w:rPr>
              <w:t>985.06</w:t>
            </w:r>
          </w:p>
        </w:tc>
        <w:tc>
          <w:tcPr>
            <w:tcW w:w="768" w:type="dxa"/>
            <w:tcBorders>
              <w:bottom w:val="single" w:sz="12" w:space="0" w:color="auto"/>
            </w:tcBorders>
            <w:tcMar>
              <w:left w:w="57" w:type="dxa"/>
              <w:right w:w="57" w:type="dxa"/>
            </w:tcMar>
            <w:vAlign w:val="center"/>
          </w:tcPr>
          <w:p w14:paraId="5F5CB53F" w14:textId="77777777" w:rsidR="00CA6B0C" w:rsidRPr="00C736D0" w:rsidRDefault="00CA6B0C" w:rsidP="00F271B8">
            <w:pPr>
              <w:jc w:val="center"/>
              <w:rPr>
                <w:szCs w:val="21"/>
              </w:rPr>
            </w:pPr>
            <w:r>
              <w:rPr>
                <w:rFonts w:hint="eastAsia"/>
                <w:sz w:val="18"/>
                <w:szCs w:val="18"/>
              </w:rPr>
              <w:t>9.52</w:t>
            </w:r>
          </w:p>
        </w:tc>
        <w:tc>
          <w:tcPr>
            <w:tcW w:w="620" w:type="dxa"/>
            <w:tcBorders>
              <w:bottom w:val="single" w:sz="12" w:space="0" w:color="auto"/>
            </w:tcBorders>
            <w:tcMar>
              <w:left w:w="57" w:type="dxa"/>
              <w:right w:w="57" w:type="dxa"/>
            </w:tcMar>
            <w:vAlign w:val="center"/>
          </w:tcPr>
          <w:p w14:paraId="02A218C4" w14:textId="77777777" w:rsidR="00CA6B0C" w:rsidRPr="00C736D0" w:rsidRDefault="00CA6B0C" w:rsidP="00F271B8">
            <w:pPr>
              <w:jc w:val="center"/>
              <w:rPr>
                <w:szCs w:val="21"/>
              </w:rPr>
            </w:pPr>
            <w:r>
              <w:rPr>
                <w:rFonts w:hint="eastAsia"/>
                <w:sz w:val="18"/>
                <w:szCs w:val="18"/>
              </w:rPr>
              <w:t>33.40</w:t>
            </w:r>
          </w:p>
        </w:tc>
        <w:tc>
          <w:tcPr>
            <w:tcW w:w="800" w:type="dxa"/>
            <w:tcBorders>
              <w:bottom w:val="single" w:sz="12" w:space="0" w:color="auto"/>
            </w:tcBorders>
            <w:tcMar>
              <w:left w:w="57" w:type="dxa"/>
              <w:right w:w="57" w:type="dxa"/>
            </w:tcMar>
            <w:vAlign w:val="center"/>
          </w:tcPr>
          <w:p w14:paraId="1F9CD9BE" w14:textId="77777777" w:rsidR="00CA6B0C" w:rsidRPr="00C736D0" w:rsidRDefault="00CA6B0C" w:rsidP="00F271B8">
            <w:pPr>
              <w:jc w:val="center"/>
              <w:rPr>
                <w:szCs w:val="21"/>
              </w:rPr>
            </w:pPr>
            <w:r>
              <w:rPr>
                <w:rFonts w:hint="eastAsia"/>
                <w:sz w:val="18"/>
                <w:szCs w:val="18"/>
              </w:rPr>
              <w:t>346.80</w:t>
            </w:r>
          </w:p>
        </w:tc>
        <w:tc>
          <w:tcPr>
            <w:tcW w:w="800" w:type="dxa"/>
            <w:tcBorders>
              <w:bottom w:val="single" w:sz="12" w:space="0" w:color="auto"/>
            </w:tcBorders>
            <w:tcMar>
              <w:left w:w="57" w:type="dxa"/>
              <w:right w:w="57" w:type="dxa"/>
            </w:tcMar>
            <w:vAlign w:val="center"/>
          </w:tcPr>
          <w:p w14:paraId="5F5A0CE4" w14:textId="77777777" w:rsidR="00CA6B0C" w:rsidRPr="00C736D0" w:rsidRDefault="00CA6B0C" w:rsidP="00F271B8">
            <w:pPr>
              <w:jc w:val="center"/>
              <w:rPr>
                <w:szCs w:val="21"/>
              </w:rPr>
            </w:pPr>
            <w:r>
              <w:rPr>
                <w:rFonts w:hint="eastAsia"/>
                <w:sz w:val="18"/>
                <w:szCs w:val="18"/>
              </w:rPr>
              <w:t>966.81</w:t>
            </w:r>
          </w:p>
        </w:tc>
        <w:tc>
          <w:tcPr>
            <w:tcW w:w="1045" w:type="dxa"/>
            <w:tcBorders>
              <w:bottom w:val="single" w:sz="12" w:space="0" w:color="auto"/>
            </w:tcBorders>
            <w:tcMar>
              <w:left w:w="57" w:type="dxa"/>
              <w:right w:w="57" w:type="dxa"/>
            </w:tcMar>
            <w:vAlign w:val="center"/>
          </w:tcPr>
          <w:p w14:paraId="1CAD6085" w14:textId="77777777" w:rsidR="00CA6B0C" w:rsidRPr="00C736D0" w:rsidRDefault="00CA6B0C" w:rsidP="00F271B8">
            <w:pPr>
              <w:jc w:val="center"/>
              <w:rPr>
                <w:szCs w:val="21"/>
              </w:rPr>
            </w:pPr>
            <w:r>
              <w:rPr>
                <w:rFonts w:hint="eastAsia"/>
                <w:sz w:val="18"/>
                <w:szCs w:val="18"/>
              </w:rPr>
              <w:t>99.79</w:t>
            </w:r>
          </w:p>
        </w:tc>
        <w:tc>
          <w:tcPr>
            <w:tcW w:w="931" w:type="dxa"/>
            <w:tcBorders>
              <w:bottom w:val="single" w:sz="12" w:space="0" w:color="auto"/>
            </w:tcBorders>
            <w:tcMar>
              <w:left w:w="57" w:type="dxa"/>
              <w:right w:w="57" w:type="dxa"/>
            </w:tcMar>
            <w:vAlign w:val="center"/>
          </w:tcPr>
          <w:p w14:paraId="425C920D" w14:textId="77777777" w:rsidR="00CA6B0C" w:rsidRPr="00C736D0" w:rsidRDefault="00CA6B0C" w:rsidP="00F271B8">
            <w:pPr>
              <w:jc w:val="center"/>
              <w:rPr>
                <w:szCs w:val="21"/>
              </w:rPr>
            </w:pPr>
            <w:r>
              <w:rPr>
                <w:rFonts w:hint="eastAsia"/>
                <w:sz w:val="18"/>
                <w:szCs w:val="18"/>
              </w:rPr>
              <w:t>101.24</w:t>
            </w:r>
          </w:p>
        </w:tc>
        <w:tc>
          <w:tcPr>
            <w:tcW w:w="899" w:type="dxa"/>
            <w:tcBorders>
              <w:bottom w:val="single" w:sz="12" w:space="0" w:color="auto"/>
            </w:tcBorders>
            <w:tcMar>
              <w:left w:w="57" w:type="dxa"/>
              <w:right w:w="57" w:type="dxa"/>
            </w:tcMar>
            <w:vAlign w:val="center"/>
          </w:tcPr>
          <w:p w14:paraId="745BDE5A" w14:textId="77777777" w:rsidR="00CA6B0C" w:rsidRPr="00C736D0" w:rsidRDefault="00CA6B0C" w:rsidP="00F271B8">
            <w:pPr>
              <w:jc w:val="center"/>
              <w:rPr>
                <w:szCs w:val="21"/>
              </w:rPr>
            </w:pPr>
            <w:r>
              <w:rPr>
                <w:rFonts w:hint="eastAsia"/>
                <w:sz w:val="18"/>
                <w:szCs w:val="18"/>
              </w:rPr>
              <w:t>-7.91</w:t>
            </w:r>
          </w:p>
        </w:tc>
        <w:tc>
          <w:tcPr>
            <w:tcW w:w="900" w:type="dxa"/>
            <w:tcBorders>
              <w:bottom w:val="single" w:sz="12" w:space="0" w:color="auto"/>
            </w:tcBorders>
            <w:tcMar>
              <w:left w:w="57" w:type="dxa"/>
              <w:right w:w="57" w:type="dxa"/>
            </w:tcMar>
            <w:vAlign w:val="center"/>
          </w:tcPr>
          <w:p w14:paraId="036E168A" w14:textId="77777777" w:rsidR="00CA6B0C" w:rsidRPr="00C736D0" w:rsidRDefault="00CA6B0C" w:rsidP="00F271B8">
            <w:pPr>
              <w:jc w:val="center"/>
              <w:rPr>
                <w:szCs w:val="21"/>
              </w:rPr>
            </w:pPr>
            <w:r>
              <w:rPr>
                <w:rFonts w:hint="eastAsia"/>
                <w:sz w:val="18"/>
                <w:szCs w:val="18"/>
              </w:rPr>
              <w:t xml:space="preserve">101.55 </w:t>
            </w:r>
          </w:p>
        </w:tc>
        <w:tc>
          <w:tcPr>
            <w:tcW w:w="942" w:type="dxa"/>
            <w:tcBorders>
              <w:bottom w:val="single" w:sz="12" w:space="0" w:color="auto"/>
            </w:tcBorders>
            <w:tcMar>
              <w:left w:w="57" w:type="dxa"/>
              <w:right w:w="57" w:type="dxa"/>
            </w:tcMar>
            <w:vAlign w:val="center"/>
          </w:tcPr>
          <w:p w14:paraId="316358B7" w14:textId="77777777" w:rsidR="00CA6B0C" w:rsidRPr="00C736D0" w:rsidRDefault="00CA6B0C" w:rsidP="00F271B8">
            <w:pPr>
              <w:jc w:val="center"/>
              <w:rPr>
                <w:szCs w:val="21"/>
              </w:rPr>
            </w:pPr>
            <w:r>
              <w:rPr>
                <w:rFonts w:hint="eastAsia"/>
                <w:sz w:val="18"/>
                <w:szCs w:val="18"/>
              </w:rPr>
              <w:t>355.53</w:t>
            </w:r>
          </w:p>
        </w:tc>
        <w:tc>
          <w:tcPr>
            <w:tcW w:w="758" w:type="dxa"/>
            <w:tcBorders>
              <w:bottom w:val="single" w:sz="12" w:space="0" w:color="auto"/>
              <w:right w:val="single" w:sz="12" w:space="0" w:color="auto"/>
            </w:tcBorders>
            <w:tcMar>
              <w:left w:w="57" w:type="dxa"/>
              <w:right w:w="57" w:type="dxa"/>
            </w:tcMar>
            <w:vAlign w:val="center"/>
          </w:tcPr>
          <w:p w14:paraId="4B4F413E" w14:textId="77777777" w:rsidR="00CA6B0C" w:rsidRPr="00C736D0" w:rsidRDefault="00CA6B0C" w:rsidP="00F271B8">
            <w:pPr>
              <w:jc w:val="center"/>
              <w:rPr>
                <w:szCs w:val="21"/>
              </w:rPr>
            </w:pPr>
            <w:r>
              <w:rPr>
                <w:rFonts w:hint="eastAsia"/>
                <w:sz w:val="18"/>
                <w:szCs w:val="18"/>
              </w:rPr>
              <w:t>4.97</w:t>
            </w:r>
          </w:p>
        </w:tc>
      </w:tr>
      <w:tr w:rsidR="00CA6B0C" w:rsidRPr="00C736D0" w14:paraId="2FFC2545"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5DF726FE" w14:textId="77777777" w:rsidR="00CA6B0C" w:rsidRPr="00C736D0" w:rsidRDefault="00CA6B0C" w:rsidP="00F271B8">
            <w:pPr>
              <w:jc w:val="center"/>
              <w:rPr>
                <w:szCs w:val="21"/>
              </w:rPr>
            </w:pPr>
            <w:r>
              <w:rPr>
                <w:rFonts w:hint="eastAsia"/>
                <w:sz w:val="18"/>
                <w:szCs w:val="18"/>
              </w:rPr>
              <w:t>53</w:t>
            </w:r>
          </w:p>
        </w:tc>
        <w:tc>
          <w:tcPr>
            <w:tcW w:w="839" w:type="dxa"/>
            <w:tcBorders>
              <w:bottom w:val="single" w:sz="12" w:space="0" w:color="auto"/>
            </w:tcBorders>
            <w:tcMar>
              <w:left w:w="57" w:type="dxa"/>
              <w:right w:w="57" w:type="dxa"/>
            </w:tcMar>
            <w:vAlign w:val="center"/>
          </w:tcPr>
          <w:p w14:paraId="6D9FBB1B" w14:textId="77777777" w:rsidR="00CA6B0C" w:rsidRPr="00C736D0" w:rsidRDefault="00CA6B0C" w:rsidP="00F271B8">
            <w:pPr>
              <w:jc w:val="center"/>
              <w:rPr>
                <w:szCs w:val="21"/>
              </w:rPr>
            </w:pPr>
            <w:r>
              <w:rPr>
                <w:rFonts w:hint="eastAsia"/>
                <w:sz w:val="18"/>
                <w:szCs w:val="18"/>
              </w:rPr>
              <w:t>994.39</w:t>
            </w:r>
          </w:p>
        </w:tc>
        <w:tc>
          <w:tcPr>
            <w:tcW w:w="768" w:type="dxa"/>
            <w:tcBorders>
              <w:bottom w:val="single" w:sz="12" w:space="0" w:color="auto"/>
            </w:tcBorders>
            <w:tcMar>
              <w:left w:w="57" w:type="dxa"/>
              <w:right w:w="57" w:type="dxa"/>
            </w:tcMar>
            <w:vAlign w:val="center"/>
          </w:tcPr>
          <w:p w14:paraId="23D9FD09" w14:textId="77777777" w:rsidR="00CA6B0C" w:rsidRPr="00C736D0" w:rsidRDefault="00CA6B0C" w:rsidP="00F271B8">
            <w:pPr>
              <w:jc w:val="center"/>
              <w:rPr>
                <w:szCs w:val="21"/>
              </w:rPr>
            </w:pPr>
            <w:r>
              <w:rPr>
                <w:rFonts w:hint="eastAsia"/>
                <w:sz w:val="18"/>
                <w:szCs w:val="18"/>
              </w:rPr>
              <w:t>9.33</w:t>
            </w:r>
          </w:p>
        </w:tc>
        <w:tc>
          <w:tcPr>
            <w:tcW w:w="620" w:type="dxa"/>
            <w:tcBorders>
              <w:bottom w:val="single" w:sz="12" w:space="0" w:color="auto"/>
            </w:tcBorders>
            <w:tcMar>
              <w:left w:w="57" w:type="dxa"/>
              <w:right w:w="57" w:type="dxa"/>
            </w:tcMar>
            <w:vAlign w:val="center"/>
          </w:tcPr>
          <w:p w14:paraId="7CCD106B" w14:textId="77777777" w:rsidR="00CA6B0C" w:rsidRPr="00C736D0" w:rsidRDefault="00CA6B0C" w:rsidP="00F271B8">
            <w:pPr>
              <w:jc w:val="center"/>
              <w:rPr>
                <w:szCs w:val="21"/>
              </w:rPr>
            </w:pPr>
            <w:r>
              <w:rPr>
                <w:rFonts w:hint="eastAsia"/>
                <w:sz w:val="18"/>
                <w:szCs w:val="18"/>
              </w:rPr>
              <w:t>34.63</w:t>
            </w:r>
          </w:p>
        </w:tc>
        <w:tc>
          <w:tcPr>
            <w:tcW w:w="800" w:type="dxa"/>
            <w:tcBorders>
              <w:bottom w:val="single" w:sz="12" w:space="0" w:color="auto"/>
            </w:tcBorders>
            <w:tcMar>
              <w:left w:w="57" w:type="dxa"/>
              <w:right w:w="57" w:type="dxa"/>
            </w:tcMar>
            <w:vAlign w:val="center"/>
          </w:tcPr>
          <w:p w14:paraId="61FBC404" w14:textId="77777777" w:rsidR="00CA6B0C" w:rsidRPr="00C736D0" w:rsidRDefault="00CA6B0C" w:rsidP="00F271B8">
            <w:pPr>
              <w:jc w:val="center"/>
              <w:rPr>
                <w:szCs w:val="21"/>
              </w:rPr>
            </w:pPr>
            <w:r>
              <w:rPr>
                <w:rFonts w:hint="eastAsia"/>
                <w:sz w:val="18"/>
                <w:szCs w:val="18"/>
              </w:rPr>
              <w:t>346.50</w:t>
            </w:r>
          </w:p>
        </w:tc>
        <w:tc>
          <w:tcPr>
            <w:tcW w:w="800" w:type="dxa"/>
            <w:tcBorders>
              <w:bottom w:val="single" w:sz="12" w:space="0" w:color="auto"/>
            </w:tcBorders>
            <w:tcMar>
              <w:left w:w="57" w:type="dxa"/>
              <w:right w:w="57" w:type="dxa"/>
            </w:tcMar>
            <w:vAlign w:val="center"/>
          </w:tcPr>
          <w:p w14:paraId="129BC411" w14:textId="77777777" w:rsidR="00CA6B0C" w:rsidRPr="00C736D0" w:rsidRDefault="00CA6B0C" w:rsidP="00F271B8">
            <w:pPr>
              <w:jc w:val="center"/>
              <w:rPr>
                <w:szCs w:val="21"/>
              </w:rPr>
            </w:pPr>
            <w:r>
              <w:rPr>
                <w:rFonts w:hint="eastAsia"/>
                <w:sz w:val="18"/>
                <w:szCs w:val="18"/>
              </w:rPr>
              <w:t>974.54</w:t>
            </w:r>
          </w:p>
        </w:tc>
        <w:tc>
          <w:tcPr>
            <w:tcW w:w="1045" w:type="dxa"/>
            <w:tcBorders>
              <w:bottom w:val="single" w:sz="12" w:space="0" w:color="auto"/>
            </w:tcBorders>
            <w:tcMar>
              <w:left w:w="57" w:type="dxa"/>
              <w:right w:w="57" w:type="dxa"/>
            </w:tcMar>
            <w:vAlign w:val="center"/>
          </w:tcPr>
          <w:p w14:paraId="7CBD8841" w14:textId="77777777" w:rsidR="00CA6B0C" w:rsidRPr="00C736D0" w:rsidRDefault="00CA6B0C" w:rsidP="00F271B8">
            <w:pPr>
              <w:jc w:val="center"/>
              <w:rPr>
                <w:szCs w:val="21"/>
              </w:rPr>
            </w:pPr>
            <w:r>
              <w:rPr>
                <w:rFonts w:hint="eastAsia"/>
                <w:sz w:val="18"/>
                <w:szCs w:val="18"/>
              </w:rPr>
              <w:t>105.01</w:t>
            </w:r>
          </w:p>
        </w:tc>
        <w:tc>
          <w:tcPr>
            <w:tcW w:w="931" w:type="dxa"/>
            <w:tcBorders>
              <w:bottom w:val="single" w:sz="12" w:space="0" w:color="auto"/>
            </w:tcBorders>
            <w:tcMar>
              <w:left w:w="57" w:type="dxa"/>
              <w:right w:w="57" w:type="dxa"/>
            </w:tcMar>
            <w:vAlign w:val="center"/>
          </w:tcPr>
          <w:p w14:paraId="0E211BC7" w14:textId="77777777" w:rsidR="00CA6B0C" w:rsidRPr="00C736D0" w:rsidRDefault="00CA6B0C" w:rsidP="00F271B8">
            <w:pPr>
              <w:jc w:val="center"/>
              <w:rPr>
                <w:szCs w:val="21"/>
              </w:rPr>
            </w:pPr>
            <w:r>
              <w:rPr>
                <w:rFonts w:hint="eastAsia"/>
                <w:sz w:val="18"/>
                <w:szCs w:val="18"/>
              </w:rPr>
              <w:t>106.32</w:t>
            </w:r>
          </w:p>
        </w:tc>
        <w:tc>
          <w:tcPr>
            <w:tcW w:w="899" w:type="dxa"/>
            <w:tcBorders>
              <w:bottom w:val="single" w:sz="12" w:space="0" w:color="auto"/>
            </w:tcBorders>
            <w:tcMar>
              <w:left w:w="57" w:type="dxa"/>
              <w:right w:w="57" w:type="dxa"/>
            </w:tcMar>
            <w:vAlign w:val="center"/>
          </w:tcPr>
          <w:p w14:paraId="27336601" w14:textId="77777777" w:rsidR="00CA6B0C" w:rsidRPr="00C736D0" w:rsidRDefault="00CA6B0C" w:rsidP="00F271B8">
            <w:pPr>
              <w:jc w:val="center"/>
              <w:rPr>
                <w:szCs w:val="21"/>
              </w:rPr>
            </w:pPr>
            <w:r>
              <w:rPr>
                <w:rFonts w:hint="eastAsia"/>
                <w:sz w:val="18"/>
                <w:szCs w:val="18"/>
              </w:rPr>
              <w:t>-9.12</w:t>
            </w:r>
          </w:p>
        </w:tc>
        <w:tc>
          <w:tcPr>
            <w:tcW w:w="900" w:type="dxa"/>
            <w:tcBorders>
              <w:bottom w:val="single" w:sz="12" w:space="0" w:color="auto"/>
            </w:tcBorders>
            <w:tcMar>
              <w:left w:w="57" w:type="dxa"/>
              <w:right w:w="57" w:type="dxa"/>
            </w:tcMar>
            <w:vAlign w:val="center"/>
          </w:tcPr>
          <w:p w14:paraId="79DCFD7D" w14:textId="77777777" w:rsidR="00CA6B0C" w:rsidRPr="00C736D0" w:rsidRDefault="00CA6B0C" w:rsidP="00F271B8">
            <w:pPr>
              <w:jc w:val="center"/>
              <w:rPr>
                <w:szCs w:val="21"/>
              </w:rPr>
            </w:pPr>
            <w:r>
              <w:rPr>
                <w:rFonts w:hint="eastAsia"/>
                <w:sz w:val="18"/>
                <w:szCs w:val="18"/>
              </w:rPr>
              <w:t xml:space="preserve">106.71 </w:t>
            </w:r>
          </w:p>
        </w:tc>
        <w:tc>
          <w:tcPr>
            <w:tcW w:w="942" w:type="dxa"/>
            <w:tcBorders>
              <w:bottom w:val="single" w:sz="12" w:space="0" w:color="auto"/>
            </w:tcBorders>
            <w:tcMar>
              <w:left w:w="57" w:type="dxa"/>
              <w:right w:w="57" w:type="dxa"/>
            </w:tcMar>
            <w:vAlign w:val="center"/>
          </w:tcPr>
          <w:p w14:paraId="2DF5AF67" w14:textId="77777777" w:rsidR="00CA6B0C" w:rsidRPr="00C736D0" w:rsidRDefault="00CA6B0C" w:rsidP="00F271B8">
            <w:pPr>
              <w:jc w:val="center"/>
              <w:rPr>
                <w:szCs w:val="21"/>
              </w:rPr>
            </w:pPr>
            <w:r>
              <w:rPr>
                <w:rFonts w:hint="eastAsia"/>
                <w:sz w:val="18"/>
                <w:szCs w:val="18"/>
              </w:rPr>
              <w:t>355.10</w:t>
            </w:r>
          </w:p>
        </w:tc>
        <w:tc>
          <w:tcPr>
            <w:tcW w:w="758" w:type="dxa"/>
            <w:tcBorders>
              <w:bottom w:val="single" w:sz="12" w:space="0" w:color="auto"/>
              <w:right w:val="single" w:sz="12" w:space="0" w:color="auto"/>
            </w:tcBorders>
            <w:tcMar>
              <w:left w:w="57" w:type="dxa"/>
              <w:right w:w="57" w:type="dxa"/>
            </w:tcMar>
            <w:vAlign w:val="center"/>
          </w:tcPr>
          <w:p w14:paraId="4556DA29" w14:textId="77777777" w:rsidR="00CA6B0C" w:rsidRPr="00C736D0" w:rsidRDefault="00CA6B0C" w:rsidP="00F271B8">
            <w:pPr>
              <w:jc w:val="center"/>
              <w:rPr>
                <w:szCs w:val="21"/>
              </w:rPr>
            </w:pPr>
            <w:r>
              <w:rPr>
                <w:rFonts w:hint="eastAsia"/>
                <w:sz w:val="18"/>
                <w:szCs w:val="18"/>
              </w:rPr>
              <w:t>3.99</w:t>
            </w:r>
          </w:p>
        </w:tc>
      </w:tr>
      <w:tr w:rsidR="00CA6B0C" w:rsidRPr="00C736D0" w14:paraId="7CC58A76"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772EA1C1" w14:textId="77777777" w:rsidR="00CA6B0C" w:rsidRPr="00C736D0" w:rsidRDefault="00CA6B0C" w:rsidP="00F271B8">
            <w:pPr>
              <w:jc w:val="center"/>
              <w:rPr>
                <w:szCs w:val="21"/>
              </w:rPr>
            </w:pPr>
            <w:r>
              <w:rPr>
                <w:rFonts w:hint="eastAsia"/>
                <w:sz w:val="18"/>
                <w:szCs w:val="18"/>
              </w:rPr>
              <w:lastRenderedPageBreak/>
              <w:t>54</w:t>
            </w:r>
          </w:p>
        </w:tc>
        <w:tc>
          <w:tcPr>
            <w:tcW w:w="839" w:type="dxa"/>
            <w:tcBorders>
              <w:bottom w:val="single" w:sz="12" w:space="0" w:color="auto"/>
            </w:tcBorders>
            <w:tcMar>
              <w:left w:w="57" w:type="dxa"/>
              <w:right w:w="57" w:type="dxa"/>
            </w:tcMar>
            <w:vAlign w:val="center"/>
          </w:tcPr>
          <w:p w14:paraId="53005336" w14:textId="77777777" w:rsidR="00CA6B0C" w:rsidRPr="00C736D0" w:rsidRDefault="00CA6B0C" w:rsidP="00F271B8">
            <w:pPr>
              <w:jc w:val="center"/>
              <w:rPr>
                <w:szCs w:val="21"/>
              </w:rPr>
            </w:pPr>
            <w:r>
              <w:rPr>
                <w:rFonts w:hint="eastAsia"/>
                <w:sz w:val="18"/>
                <w:szCs w:val="18"/>
              </w:rPr>
              <w:t>1003.78</w:t>
            </w:r>
          </w:p>
        </w:tc>
        <w:tc>
          <w:tcPr>
            <w:tcW w:w="768" w:type="dxa"/>
            <w:tcBorders>
              <w:bottom w:val="single" w:sz="12" w:space="0" w:color="auto"/>
            </w:tcBorders>
            <w:tcMar>
              <w:left w:w="57" w:type="dxa"/>
              <w:right w:w="57" w:type="dxa"/>
            </w:tcMar>
            <w:vAlign w:val="center"/>
          </w:tcPr>
          <w:p w14:paraId="4E852040" w14:textId="77777777" w:rsidR="00CA6B0C" w:rsidRPr="00C736D0" w:rsidRDefault="00CA6B0C" w:rsidP="00F271B8">
            <w:pPr>
              <w:jc w:val="center"/>
              <w:rPr>
                <w:szCs w:val="21"/>
              </w:rPr>
            </w:pPr>
            <w:r>
              <w:rPr>
                <w:rFonts w:hint="eastAsia"/>
                <w:sz w:val="18"/>
                <w:szCs w:val="18"/>
              </w:rPr>
              <w:t>9.39</w:t>
            </w:r>
          </w:p>
        </w:tc>
        <w:tc>
          <w:tcPr>
            <w:tcW w:w="620" w:type="dxa"/>
            <w:tcBorders>
              <w:bottom w:val="single" w:sz="12" w:space="0" w:color="auto"/>
            </w:tcBorders>
            <w:tcMar>
              <w:left w:w="57" w:type="dxa"/>
              <w:right w:w="57" w:type="dxa"/>
            </w:tcMar>
            <w:vAlign w:val="center"/>
          </w:tcPr>
          <w:p w14:paraId="643304B9" w14:textId="77777777" w:rsidR="00CA6B0C" w:rsidRPr="00C736D0" w:rsidRDefault="00CA6B0C" w:rsidP="00F271B8">
            <w:pPr>
              <w:jc w:val="center"/>
              <w:rPr>
                <w:szCs w:val="21"/>
              </w:rPr>
            </w:pPr>
            <w:r>
              <w:rPr>
                <w:rFonts w:hint="eastAsia"/>
                <w:sz w:val="18"/>
                <w:szCs w:val="18"/>
              </w:rPr>
              <w:t>35.90</w:t>
            </w:r>
          </w:p>
        </w:tc>
        <w:tc>
          <w:tcPr>
            <w:tcW w:w="800" w:type="dxa"/>
            <w:tcBorders>
              <w:bottom w:val="single" w:sz="12" w:space="0" w:color="auto"/>
            </w:tcBorders>
            <w:tcMar>
              <w:left w:w="57" w:type="dxa"/>
              <w:right w:w="57" w:type="dxa"/>
            </w:tcMar>
            <w:vAlign w:val="center"/>
          </w:tcPr>
          <w:p w14:paraId="1449265E" w14:textId="77777777" w:rsidR="00CA6B0C" w:rsidRPr="00C736D0" w:rsidRDefault="00CA6B0C" w:rsidP="00F271B8">
            <w:pPr>
              <w:jc w:val="center"/>
              <w:rPr>
                <w:szCs w:val="21"/>
              </w:rPr>
            </w:pPr>
            <w:r>
              <w:rPr>
                <w:rFonts w:hint="eastAsia"/>
                <w:sz w:val="18"/>
                <w:szCs w:val="18"/>
              </w:rPr>
              <w:t>346.20</w:t>
            </w:r>
          </w:p>
        </w:tc>
        <w:tc>
          <w:tcPr>
            <w:tcW w:w="800" w:type="dxa"/>
            <w:tcBorders>
              <w:bottom w:val="single" w:sz="12" w:space="0" w:color="auto"/>
            </w:tcBorders>
            <w:tcMar>
              <w:left w:w="57" w:type="dxa"/>
              <w:right w:w="57" w:type="dxa"/>
            </w:tcMar>
            <w:vAlign w:val="center"/>
          </w:tcPr>
          <w:p w14:paraId="5551B2F9" w14:textId="77777777" w:rsidR="00CA6B0C" w:rsidRPr="00C736D0" w:rsidRDefault="00CA6B0C" w:rsidP="00F271B8">
            <w:pPr>
              <w:jc w:val="center"/>
              <w:rPr>
                <w:szCs w:val="21"/>
              </w:rPr>
            </w:pPr>
            <w:r>
              <w:rPr>
                <w:rFonts w:hint="eastAsia"/>
                <w:sz w:val="18"/>
                <w:szCs w:val="18"/>
              </w:rPr>
              <w:t>982.21</w:t>
            </w:r>
          </w:p>
        </w:tc>
        <w:tc>
          <w:tcPr>
            <w:tcW w:w="1045" w:type="dxa"/>
            <w:tcBorders>
              <w:bottom w:val="single" w:sz="12" w:space="0" w:color="auto"/>
            </w:tcBorders>
            <w:tcMar>
              <w:left w:w="57" w:type="dxa"/>
              <w:right w:w="57" w:type="dxa"/>
            </w:tcMar>
            <w:vAlign w:val="center"/>
          </w:tcPr>
          <w:p w14:paraId="3A4BD798" w14:textId="77777777" w:rsidR="00CA6B0C" w:rsidRPr="00C736D0" w:rsidRDefault="00CA6B0C" w:rsidP="00F271B8">
            <w:pPr>
              <w:jc w:val="center"/>
              <w:rPr>
                <w:szCs w:val="21"/>
              </w:rPr>
            </w:pPr>
            <w:r>
              <w:rPr>
                <w:rFonts w:hint="eastAsia"/>
                <w:sz w:val="18"/>
                <w:szCs w:val="18"/>
              </w:rPr>
              <w:t>110.43</w:t>
            </w:r>
          </w:p>
        </w:tc>
        <w:tc>
          <w:tcPr>
            <w:tcW w:w="931" w:type="dxa"/>
            <w:tcBorders>
              <w:bottom w:val="single" w:sz="12" w:space="0" w:color="auto"/>
            </w:tcBorders>
            <w:tcMar>
              <w:left w:w="57" w:type="dxa"/>
              <w:right w:w="57" w:type="dxa"/>
            </w:tcMar>
            <w:vAlign w:val="center"/>
          </w:tcPr>
          <w:p w14:paraId="0A9AB398" w14:textId="77777777" w:rsidR="00CA6B0C" w:rsidRPr="00C736D0" w:rsidRDefault="00CA6B0C" w:rsidP="00F271B8">
            <w:pPr>
              <w:jc w:val="center"/>
              <w:rPr>
                <w:szCs w:val="21"/>
              </w:rPr>
            </w:pPr>
            <w:r>
              <w:rPr>
                <w:rFonts w:hint="eastAsia"/>
                <w:sz w:val="18"/>
                <w:szCs w:val="18"/>
              </w:rPr>
              <w:t>111.59</w:t>
            </w:r>
          </w:p>
        </w:tc>
        <w:tc>
          <w:tcPr>
            <w:tcW w:w="899" w:type="dxa"/>
            <w:tcBorders>
              <w:bottom w:val="single" w:sz="12" w:space="0" w:color="auto"/>
            </w:tcBorders>
            <w:tcMar>
              <w:left w:w="57" w:type="dxa"/>
              <w:right w:w="57" w:type="dxa"/>
            </w:tcMar>
            <w:vAlign w:val="center"/>
          </w:tcPr>
          <w:p w14:paraId="6BE88BBC" w14:textId="77777777" w:rsidR="00CA6B0C" w:rsidRPr="00C736D0" w:rsidRDefault="00CA6B0C" w:rsidP="00F271B8">
            <w:pPr>
              <w:jc w:val="center"/>
              <w:rPr>
                <w:szCs w:val="21"/>
              </w:rPr>
            </w:pPr>
            <w:r>
              <w:rPr>
                <w:rFonts w:hint="eastAsia"/>
                <w:sz w:val="18"/>
                <w:szCs w:val="18"/>
              </w:rPr>
              <w:t>-10.40</w:t>
            </w:r>
          </w:p>
        </w:tc>
        <w:tc>
          <w:tcPr>
            <w:tcW w:w="900" w:type="dxa"/>
            <w:tcBorders>
              <w:bottom w:val="single" w:sz="12" w:space="0" w:color="auto"/>
            </w:tcBorders>
            <w:tcMar>
              <w:left w:w="57" w:type="dxa"/>
              <w:right w:w="57" w:type="dxa"/>
            </w:tcMar>
            <w:vAlign w:val="center"/>
          </w:tcPr>
          <w:p w14:paraId="53458A01" w14:textId="77777777" w:rsidR="00CA6B0C" w:rsidRPr="00C736D0" w:rsidRDefault="00CA6B0C" w:rsidP="00F271B8">
            <w:pPr>
              <w:jc w:val="center"/>
              <w:rPr>
                <w:szCs w:val="21"/>
              </w:rPr>
            </w:pPr>
            <w:r>
              <w:rPr>
                <w:rFonts w:hint="eastAsia"/>
                <w:sz w:val="18"/>
                <w:szCs w:val="18"/>
              </w:rPr>
              <w:t xml:space="preserve">112.07 </w:t>
            </w:r>
          </w:p>
        </w:tc>
        <w:tc>
          <w:tcPr>
            <w:tcW w:w="942" w:type="dxa"/>
            <w:tcBorders>
              <w:bottom w:val="single" w:sz="12" w:space="0" w:color="auto"/>
            </w:tcBorders>
            <w:tcMar>
              <w:left w:w="57" w:type="dxa"/>
              <w:right w:w="57" w:type="dxa"/>
            </w:tcMar>
            <w:vAlign w:val="center"/>
          </w:tcPr>
          <w:p w14:paraId="2DCC38FB" w14:textId="77777777" w:rsidR="00CA6B0C" w:rsidRPr="00C736D0" w:rsidRDefault="00CA6B0C" w:rsidP="00F271B8">
            <w:pPr>
              <w:jc w:val="center"/>
              <w:rPr>
                <w:szCs w:val="21"/>
              </w:rPr>
            </w:pPr>
            <w:r>
              <w:rPr>
                <w:rFonts w:hint="eastAsia"/>
                <w:sz w:val="18"/>
                <w:szCs w:val="18"/>
              </w:rPr>
              <w:t>354.68</w:t>
            </w:r>
          </w:p>
        </w:tc>
        <w:tc>
          <w:tcPr>
            <w:tcW w:w="758" w:type="dxa"/>
            <w:tcBorders>
              <w:bottom w:val="single" w:sz="12" w:space="0" w:color="auto"/>
              <w:right w:val="single" w:sz="12" w:space="0" w:color="auto"/>
            </w:tcBorders>
            <w:tcMar>
              <w:left w:w="57" w:type="dxa"/>
              <w:right w:w="57" w:type="dxa"/>
            </w:tcMar>
            <w:vAlign w:val="center"/>
          </w:tcPr>
          <w:p w14:paraId="0EB2CF40" w14:textId="77777777" w:rsidR="00CA6B0C" w:rsidRPr="00C736D0" w:rsidRDefault="00CA6B0C" w:rsidP="00F271B8">
            <w:pPr>
              <w:jc w:val="center"/>
              <w:rPr>
                <w:szCs w:val="21"/>
              </w:rPr>
            </w:pPr>
            <w:r>
              <w:rPr>
                <w:rFonts w:hint="eastAsia"/>
                <w:sz w:val="18"/>
                <w:szCs w:val="18"/>
              </w:rPr>
              <w:t>4.10</w:t>
            </w:r>
          </w:p>
        </w:tc>
      </w:tr>
      <w:tr w:rsidR="00CA6B0C" w:rsidRPr="00C736D0" w14:paraId="5E8FC123"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415DC442" w14:textId="77777777" w:rsidR="00CA6B0C" w:rsidRPr="00C736D0" w:rsidRDefault="00CA6B0C" w:rsidP="00F271B8">
            <w:pPr>
              <w:jc w:val="center"/>
              <w:rPr>
                <w:szCs w:val="21"/>
              </w:rPr>
            </w:pPr>
            <w:r>
              <w:rPr>
                <w:rFonts w:hint="eastAsia"/>
                <w:sz w:val="18"/>
                <w:szCs w:val="18"/>
              </w:rPr>
              <w:t>55</w:t>
            </w:r>
          </w:p>
        </w:tc>
        <w:tc>
          <w:tcPr>
            <w:tcW w:w="839" w:type="dxa"/>
            <w:tcBorders>
              <w:bottom w:val="single" w:sz="12" w:space="0" w:color="auto"/>
            </w:tcBorders>
            <w:tcMar>
              <w:left w:w="57" w:type="dxa"/>
              <w:right w:w="57" w:type="dxa"/>
            </w:tcMar>
            <w:vAlign w:val="center"/>
          </w:tcPr>
          <w:p w14:paraId="453EE753" w14:textId="77777777" w:rsidR="00CA6B0C" w:rsidRPr="00C736D0" w:rsidRDefault="00CA6B0C" w:rsidP="00F271B8">
            <w:pPr>
              <w:jc w:val="center"/>
              <w:rPr>
                <w:szCs w:val="21"/>
              </w:rPr>
            </w:pPr>
            <w:r>
              <w:rPr>
                <w:rFonts w:hint="eastAsia"/>
                <w:sz w:val="18"/>
                <w:szCs w:val="18"/>
              </w:rPr>
              <w:t>1013.05</w:t>
            </w:r>
          </w:p>
        </w:tc>
        <w:tc>
          <w:tcPr>
            <w:tcW w:w="768" w:type="dxa"/>
            <w:tcBorders>
              <w:bottom w:val="single" w:sz="12" w:space="0" w:color="auto"/>
            </w:tcBorders>
            <w:tcMar>
              <w:left w:w="57" w:type="dxa"/>
              <w:right w:w="57" w:type="dxa"/>
            </w:tcMar>
            <w:vAlign w:val="center"/>
          </w:tcPr>
          <w:p w14:paraId="193D42B5" w14:textId="77777777" w:rsidR="00CA6B0C" w:rsidRPr="00C736D0" w:rsidRDefault="00CA6B0C" w:rsidP="00F271B8">
            <w:pPr>
              <w:jc w:val="center"/>
              <w:rPr>
                <w:szCs w:val="21"/>
              </w:rPr>
            </w:pPr>
            <w:r>
              <w:rPr>
                <w:rFonts w:hint="eastAsia"/>
                <w:sz w:val="18"/>
                <w:szCs w:val="18"/>
              </w:rPr>
              <w:t>9.27</w:t>
            </w:r>
          </w:p>
        </w:tc>
        <w:tc>
          <w:tcPr>
            <w:tcW w:w="620" w:type="dxa"/>
            <w:tcBorders>
              <w:bottom w:val="single" w:sz="12" w:space="0" w:color="auto"/>
            </w:tcBorders>
            <w:tcMar>
              <w:left w:w="57" w:type="dxa"/>
              <w:right w:w="57" w:type="dxa"/>
            </w:tcMar>
            <w:vAlign w:val="center"/>
          </w:tcPr>
          <w:p w14:paraId="5E34CE47" w14:textId="77777777" w:rsidR="00CA6B0C" w:rsidRPr="00C736D0" w:rsidRDefault="00CA6B0C" w:rsidP="00F271B8">
            <w:pPr>
              <w:jc w:val="center"/>
              <w:rPr>
                <w:szCs w:val="21"/>
              </w:rPr>
            </w:pPr>
            <w:r>
              <w:rPr>
                <w:rFonts w:hint="eastAsia"/>
                <w:sz w:val="18"/>
                <w:szCs w:val="18"/>
              </w:rPr>
              <w:t>37.27</w:t>
            </w:r>
          </w:p>
        </w:tc>
        <w:tc>
          <w:tcPr>
            <w:tcW w:w="800" w:type="dxa"/>
            <w:tcBorders>
              <w:bottom w:val="single" w:sz="12" w:space="0" w:color="auto"/>
            </w:tcBorders>
            <w:tcMar>
              <w:left w:w="57" w:type="dxa"/>
              <w:right w:w="57" w:type="dxa"/>
            </w:tcMar>
            <w:vAlign w:val="center"/>
          </w:tcPr>
          <w:p w14:paraId="2ADA604C" w14:textId="77777777" w:rsidR="00CA6B0C" w:rsidRPr="00C736D0" w:rsidRDefault="00CA6B0C" w:rsidP="00F271B8">
            <w:pPr>
              <w:jc w:val="center"/>
              <w:rPr>
                <w:szCs w:val="21"/>
              </w:rPr>
            </w:pPr>
            <w:r>
              <w:rPr>
                <w:rFonts w:hint="eastAsia"/>
                <w:sz w:val="18"/>
                <w:szCs w:val="18"/>
              </w:rPr>
              <w:t>345.10</w:t>
            </w:r>
          </w:p>
        </w:tc>
        <w:tc>
          <w:tcPr>
            <w:tcW w:w="800" w:type="dxa"/>
            <w:tcBorders>
              <w:bottom w:val="single" w:sz="12" w:space="0" w:color="auto"/>
            </w:tcBorders>
            <w:tcMar>
              <w:left w:w="57" w:type="dxa"/>
              <w:right w:w="57" w:type="dxa"/>
            </w:tcMar>
            <w:vAlign w:val="center"/>
          </w:tcPr>
          <w:p w14:paraId="16AD09AC" w14:textId="77777777" w:rsidR="00CA6B0C" w:rsidRPr="00C736D0" w:rsidRDefault="00CA6B0C" w:rsidP="00F271B8">
            <w:pPr>
              <w:jc w:val="center"/>
              <w:rPr>
                <w:szCs w:val="21"/>
              </w:rPr>
            </w:pPr>
            <w:r>
              <w:rPr>
                <w:rFonts w:hint="eastAsia"/>
                <w:sz w:val="18"/>
                <w:szCs w:val="18"/>
              </w:rPr>
              <w:t>989.65</w:t>
            </w:r>
          </w:p>
        </w:tc>
        <w:tc>
          <w:tcPr>
            <w:tcW w:w="1045" w:type="dxa"/>
            <w:tcBorders>
              <w:bottom w:val="single" w:sz="12" w:space="0" w:color="auto"/>
            </w:tcBorders>
            <w:tcMar>
              <w:left w:w="57" w:type="dxa"/>
              <w:right w:w="57" w:type="dxa"/>
            </w:tcMar>
            <w:vAlign w:val="center"/>
          </w:tcPr>
          <w:p w14:paraId="0758B898" w14:textId="77777777" w:rsidR="00CA6B0C" w:rsidRPr="00C736D0" w:rsidRDefault="00CA6B0C" w:rsidP="00F271B8">
            <w:pPr>
              <w:jc w:val="center"/>
              <w:rPr>
                <w:szCs w:val="21"/>
              </w:rPr>
            </w:pPr>
            <w:r>
              <w:rPr>
                <w:rFonts w:hint="eastAsia"/>
                <w:sz w:val="18"/>
                <w:szCs w:val="18"/>
              </w:rPr>
              <w:t>115.95</w:t>
            </w:r>
          </w:p>
        </w:tc>
        <w:tc>
          <w:tcPr>
            <w:tcW w:w="931" w:type="dxa"/>
            <w:tcBorders>
              <w:bottom w:val="single" w:sz="12" w:space="0" w:color="auto"/>
            </w:tcBorders>
            <w:tcMar>
              <w:left w:w="57" w:type="dxa"/>
              <w:right w:w="57" w:type="dxa"/>
            </w:tcMar>
            <w:vAlign w:val="center"/>
          </w:tcPr>
          <w:p w14:paraId="71AE6007" w14:textId="77777777" w:rsidR="00CA6B0C" w:rsidRPr="00C736D0" w:rsidRDefault="00CA6B0C" w:rsidP="00F271B8">
            <w:pPr>
              <w:jc w:val="center"/>
              <w:rPr>
                <w:szCs w:val="21"/>
              </w:rPr>
            </w:pPr>
            <w:r>
              <w:rPr>
                <w:rFonts w:hint="eastAsia"/>
                <w:sz w:val="18"/>
                <w:szCs w:val="18"/>
              </w:rPr>
              <w:t>116.94</w:t>
            </w:r>
          </w:p>
        </w:tc>
        <w:tc>
          <w:tcPr>
            <w:tcW w:w="899" w:type="dxa"/>
            <w:tcBorders>
              <w:bottom w:val="single" w:sz="12" w:space="0" w:color="auto"/>
            </w:tcBorders>
            <w:tcMar>
              <w:left w:w="57" w:type="dxa"/>
              <w:right w:w="57" w:type="dxa"/>
            </w:tcMar>
            <w:vAlign w:val="center"/>
          </w:tcPr>
          <w:p w14:paraId="49A6F151" w14:textId="77777777" w:rsidR="00CA6B0C" w:rsidRPr="00C736D0" w:rsidRDefault="00CA6B0C" w:rsidP="00F271B8">
            <w:pPr>
              <w:jc w:val="center"/>
              <w:rPr>
                <w:szCs w:val="21"/>
              </w:rPr>
            </w:pPr>
            <w:r>
              <w:rPr>
                <w:rFonts w:hint="eastAsia"/>
                <w:sz w:val="18"/>
                <w:szCs w:val="18"/>
              </w:rPr>
              <w:t>-11.76</w:t>
            </w:r>
          </w:p>
        </w:tc>
        <w:tc>
          <w:tcPr>
            <w:tcW w:w="900" w:type="dxa"/>
            <w:tcBorders>
              <w:bottom w:val="single" w:sz="12" w:space="0" w:color="auto"/>
            </w:tcBorders>
            <w:tcMar>
              <w:left w:w="57" w:type="dxa"/>
              <w:right w:w="57" w:type="dxa"/>
            </w:tcMar>
            <w:vAlign w:val="center"/>
          </w:tcPr>
          <w:p w14:paraId="2484852C" w14:textId="77777777" w:rsidR="00CA6B0C" w:rsidRPr="00C736D0" w:rsidRDefault="00CA6B0C" w:rsidP="00F271B8">
            <w:pPr>
              <w:jc w:val="center"/>
              <w:rPr>
                <w:szCs w:val="21"/>
              </w:rPr>
            </w:pPr>
            <w:r>
              <w:rPr>
                <w:rFonts w:hint="eastAsia"/>
                <w:sz w:val="18"/>
                <w:szCs w:val="18"/>
              </w:rPr>
              <w:t xml:space="preserve">117.53 </w:t>
            </w:r>
          </w:p>
        </w:tc>
        <w:tc>
          <w:tcPr>
            <w:tcW w:w="942" w:type="dxa"/>
            <w:tcBorders>
              <w:bottom w:val="single" w:sz="12" w:space="0" w:color="auto"/>
            </w:tcBorders>
            <w:tcMar>
              <w:left w:w="57" w:type="dxa"/>
              <w:right w:w="57" w:type="dxa"/>
            </w:tcMar>
            <w:vAlign w:val="center"/>
          </w:tcPr>
          <w:p w14:paraId="0AF5AD2C" w14:textId="77777777" w:rsidR="00CA6B0C" w:rsidRPr="00C736D0" w:rsidRDefault="00CA6B0C" w:rsidP="00F271B8">
            <w:pPr>
              <w:jc w:val="center"/>
              <w:rPr>
                <w:szCs w:val="21"/>
              </w:rPr>
            </w:pPr>
            <w:r>
              <w:rPr>
                <w:rFonts w:hint="eastAsia"/>
                <w:sz w:val="18"/>
                <w:szCs w:val="18"/>
              </w:rPr>
              <w:t>354.26</w:t>
            </w:r>
          </w:p>
        </w:tc>
        <w:tc>
          <w:tcPr>
            <w:tcW w:w="758" w:type="dxa"/>
            <w:tcBorders>
              <w:bottom w:val="single" w:sz="12" w:space="0" w:color="auto"/>
              <w:right w:val="single" w:sz="12" w:space="0" w:color="auto"/>
            </w:tcBorders>
            <w:tcMar>
              <w:left w:w="57" w:type="dxa"/>
              <w:right w:w="57" w:type="dxa"/>
            </w:tcMar>
            <w:vAlign w:val="center"/>
          </w:tcPr>
          <w:p w14:paraId="0E012FB4" w14:textId="77777777" w:rsidR="00CA6B0C" w:rsidRPr="00C736D0" w:rsidRDefault="00CA6B0C" w:rsidP="00F271B8">
            <w:pPr>
              <w:jc w:val="center"/>
              <w:rPr>
                <w:szCs w:val="21"/>
              </w:rPr>
            </w:pPr>
            <w:r>
              <w:rPr>
                <w:rFonts w:hint="eastAsia"/>
                <w:sz w:val="18"/>
                <w:szCs w:val="18"/>
              </w:rPr>
              <w:t>4.92</w:t>
            </w:r>
          </w:p>
        </w:tc>
      </w:tr>
      <w:tr w:rsidR="00CA6B0C" w:rsidRPr="00C736D0" w14:paraId="11061EB8"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4BF1571F" w14:textId="77777777" w:rsidR="00CA6B0C" w:rsidRPr="00C736D0" w:rsidRDefault="00CA6B0C" w:rsidP="00F271B8">
            <w:pPr>
              <w:jc w:val="center"/>
              <w:rPr>
                <w:szCs w:val="21"/>
              </w:rPr>
            </w:pPr>
            <w:r>
              <w:rPr>
                <w:rFonts w:hint="eastAsia"/>
                <w:sz w:val="18"/>
                <w:szCs w:val="18"/>
              </w:rPr>
              <w:t>56</w:t>
            </w:r>
          </w:p>
        </w:tc>
        <w:tc>
          <w:tcPr>
            <w:tcW w:w="839" w:type="dxa"/>
            <w:tcBorders>
              <w:bottom w:val="single" w:sz="12" w:space="0" w:color="auto"/>
            </w:tcBorders>
            <w:tcMar>
              <w:left w:w="57" w:type="dxa"/>
              <w:right w:w="57" w:type="dxa"/>
            </w:tcMar>
            <w:vAlign w:val="center"/>
          </w:tcPr>
          <w:p w14:paraId="04A82053" w14:textId="77777777" w:rsidR="00CA6B0C" w:rsidRPr="00C736D0" w:rsidRDefault="00CA6B0C" w:rsidP="00F271B8">
            <w:pPr>
              <w:jc w:val="center"/>
              <w:rPr>
                <w:szCs w:val="21"/>
              </w:rPr>
            </w:pPr>
            <w:r>
              <w:rPr>
                <w:rFonts w:hint="eastAsia"/>
                <w:sz w:val="18"/>
                <w:szCs w:val="18"/>
              </w:rPr>
              <w:t>1022.24</w:t>
            </w:r>
          </w:p>
        </w:tc>
        <w:tc>
          <w:tcPr>
            <w:tcW w:w="768" w:type="dxa"/>
            <w:tcBorders>
              <w:bottom w:val="single" w:sz="12" w:space="0" w:color="auto"/>
            </w:tcBorders>
            <w:tcMar>
              <w:left w:w="57" w:type="dxa"/>
              <w:right w:w="57" w:type="dxa"/>
            </w:tcMar>
            <w:vAlign w:val="center"/>
          </w:tcPr>
          <w:p w14:paraId="40ECBE62" w14:textId="77777777" w:rsidR="00CA6B0C" w:rsidRPr="00C736D0" w:rsidRDefault="00CA6B0C" w:rsidP="00F271B8">
            <w:pPr>
              <w:jc w:val="center"/>
              <w:rPr>
                <w:szCs w:val="21"/>
              </w:rPr>
            </w:pPr>
            <w:r>
              <w:rPr>
                <w:rFonts w:hint="eastAsia"/>
                <w:sz w:val="18"/>
                <w:szCs w:val="18"/>
              </w:rPr>
              <w:t>9.19</w:t>
            </w:r>
          </w:p>
        </w:tc>
        <w:tc>
          <w:tcPr>
            <w:tcW w:w="620" w:type="dxa"/>
            <w:tcBorders>
              <w:bottom w:val="single" w:sz="12" w:space="0" w:color="auto"/>
            </w:tcBorders>
            <w:tcMar>
              <w:left w:w="57" w:type="dxa"/>
              <w:right w:w="57" w:type="dxa"/>
            </w:tcMar>
            <w:vAlign w:val="center"/>
          </w:tcPr>
          <w:p w14:paraId="55509236" w14:textId="77777777" w:rsidR="00CA6B0C" w:rsidRPr="00C736D0" w:rsidRDefault="00CA6B0C" w:rsidP="00F271B8">
            <w:pPr>
              <w:jc w:val="center"/>
              <w:rPr>
                <w:szCs w:val="21"/>
              </w:rPr>
            </w:pPr>
            <w:r>
              <w:rPr>
                <w:rFonts w:hint="eastAsia"/>
                <w:sz w:val="18"/>
                <w:szCs w:val="18"/>
              </w:rPr>
              <w:t>38.55</w:t>
            </w:r>
          </w:p>
        </w:tc>
        <w:tc>
          <w:tcPr>
            <w:tcW w:w="800" w:type="dxa"/>
            <w:tcBorders>
              <w:bottom w:val="single" w:sz="12" w:space="0" w:color="auto"/>
            </w:tcBorders>
            <w:tcMar>
              <w:left w:w="57" w:type="dxa"/>
              <w:right w:w="57" w:type="dxa"/>
            </w:tcMar>
            <w:vAlign w:val="center"/>
          </w:tcPr>
          <w:p w14:paraId="0F060EF1" w14:textId="77777777" w:rsidR="00CA6B0C" w:rsidRPr="00C736D0" w:rsidRDefault="00CA6B0C" w:rsidP="00F271B8">
            <w:pPr>
              <w:jc w:val="center"/>
              <w:rPr>
                <w:szCs w:val="21"/>
              </w:rPr>
            </w:pPr>
            <w:r>
              <w:rPr>
                <w:rFonts w:hint="eastAsia"/>
                <w:sz w:val="18"/>
                <w:szCs w:val="18"/>
              </w:rPr>
              <w:t>344.90</w:t>
            </w:r>
          </w:p>
        </w:tc>
        <w:tc>
          <w:tcPr>
            <w:tcW w:w="800" w:type="dxa"/>
            <w:tcBorders>
              <w:bottom w:val="single" w:sz="12" w:space="0" w:color="auto"/>
            </w:tcBorders>
            <w:tcMar>
              <w:left w:w="57" w:type="dxa"/>
              <w:right w:w="57" w:type="dxa"/>
            </w:tcMar>
            <w:vAlign w:val="center"/>
          </w:tcPr>
          <w:p w14:paraId="7677E78C" w14:textId="77777777" w:rsidR="00CA6B0C" w:rsidRPr="00C736D0" w:rsidRDefault="00CA6B0C" w:rsidP="00F271B8">
            <w:pPr>
              <w:jc w:val="center"/>
              <w:rPr>
                <w:szCs w:val="21"/>
              </w:rPr>
            </w:pPr>
            <w:r>
              <w:rPr>
                <w:rFonts w:hint="eastAsia"/>
                <w:sz w:val="18"/>
                <w:szCs w:val="18"/>
              </w:rPr>
              <w:t>996.90</w:t>
            </w:r>
          </w:p>
        </w:tc>
        <w:tc>
          <w:tcPr>
            <w:tcW w:w="1045" w:type="dxa"/>
            <w:tcBorders>
              <w:bottom w:val="single" w:sz="12" w:space="0" w:color="auto"/>
            </w:tcBorders>
            <w:tcMar>
              <w:left w:w="57" w:type="dxa"/>
              <w:right w:w="57" w:type="dxa"/>
            </w:tcMar>
            <w:vAlign w:val="center"/>
          </w:tcPr>
          <w:p w14:paraId="70FAE84F" w14:textId="77777777" w:rsidR="00CA6B0C" w:rsidRPr="00C736D0" w:rsidRDefault="00CA6B0C" w:rsidP="00F271B8">
            <w:pPr>
              <w:jc w:val="center"/>
              <w:rPr>
                <w:szCs w:val="21"/>
              </w:rPr>
            </w:pPr>
            <w:r>
              <w:rPr>
                <w:rFonts w:hint="eastAsia"/>
                <w:sz w:val="18"/>
                <w:szCs w:val="18"/>
              </w:rPr>
              <w:t>121.60</w:t>
            </w:r>
          </w:p>
        </w:tc>
        <w:tc>
          <w:tcPr>
            <w:tcW w:w="931" w:type="dxa"/>
            <w:tcBorders>
              <w:bottom w:val="single" w:sz="12" w:space="0" w:color="auto"/>
            </w:tcBorders>
            <w:tcMar>
              <w:left w:w="57" w:type="dxa"/>
              <w:right w:w="57" w:type="dxa"/>
            </w:tcMar>
            <w:vAlign w:val="center"/>
          </w:tcPr>
          <w:p w14:paraId="64AF01AD" w14:textId="77777777" w:rsidR="00CA6B0C" w:rsidRPr="00C736D0" w:rsidRDefault="00CA6B0C" w:rsidP="00F271B8">
            <w:pPr>
              <w:jc w:val="center"/>
              <w:rPr>
                <w:szCs w:val="21"/>
              </w:rPr>
            </w:pPr>
            <w:r>
              <w:rPr>
                <w:rFonts w:hint="eastAsia"/>
                <w:sz w:val="18"/>
                <w:szCs w:val="18"/>
              </w:rPr>
              <w:t>122.40</w:t>
            </w:r>
          </w:p>
        </w:tc>
        <w:tc>
          <w:tcPr>
            <w:tcW w:w="899" w:type="dxa"/>
            <w:tcBorders>
              <w:bottom w:val="single" w:sz="12" w:space="0" w:color="auto"/>
            </w:tcBorders>
            <w:tcMar>
              <w:left w:w="57" w:type="dxa"/>
              <w:right w:w="57" w:type="dxa"/>
            </w:tcMar>
            <w:vAlign w:val="center"/>
          </w:tcPr>
          <w:p w14:paraId="28E0481B" w14:textId="77777777" w:rsidR="00CA6B0C" w:rsidRPr="00C736D0" w:rsidRDefault="00CA6B0C" w:rsidP="00F271B8">
            <w:pPr>
              <w:jc w:val="center"/>
              <w:rPr>
                <w:szCs w:val="21"/>
              </w:rPr>
            </w:pPr>
            <w:r>
              <w:rPr>
                <w:rFonts w:hint="eastAsia"/>
                <w:sz w:val="18"/>
                <w:szCs w:val="18"/>
              </w:rPr>
              <w:t>-13.23</w:t>
            </w:r>
          </w:p>
        </w:tc>
        <w:tc>
          <w:tcPr>
            <w:tcW w:w="900" w:type="dxa"/>
            <w:tcBorders>
              <w:bottom w:val="single" w:sz="12" w:space="0" w:color="auto"/>
            </w:tcBorders>
            <w:tcMar>
              <w:left w:w="57" w:type="dxa"/>
              <w:right w:w="57" w:type="dxa"/>
            </w:tcMar>
            <w:vAlign w:val="center"/>
          </w:tcPr>
          <w:p w14:paraId="3F3AE9C2" w14:textId="77777777" w:rsidR="00CA6B0C" w:rsidRPr="00C736D0" w:rsidRDefault="00CA6B0C" w:rsidP="00F271B8">
            <w:pPr>
              <w:jc w:val="center"/>
              <w:rPr>
                <w:szCs w:val="21"/>
              </w:rPr>
            </w:pPr>
            <w:r>
              <w:rPr>
                <w:rFonts w:hint="eastAsia"/>
                <w:sz w:val="18"/>
                <w:szCs w:val="18"/>
              </w:rPr>
              <w:t xml:space="preserve">123.11 </w:t>
            </w:r>
          </w:p>
        </w:tc>
        <w:tc>
          <w:tcPr>
            <w:tcW w:w="942" w:type="dxa"/>
            <w:tcBorders>
              <w:bottom w:val="single" w:sz="12" w:space="0" w:color="auto"/>
            </w:tcBorders>
            <w:tcMar>
              <w:left w:w="57" w:type="dxa"/>
              <w:right w:w="57" w:type="dxa"/>
            </w:tcMar>
            <w:vAlign w:val="center"/>
          </w:tcPr>
          <w:p w14:paraId="522688EC" w14:textId="77777777" w:rsidR="00CA6B0C" w:rsidRPr="00C736D0" w:rsidRDefault="00CA6B0C" w:rsidP="00F271B8">
            <w:pPr>
              <w:jc w:val="center"/>
              <w:rPr>
                <w:szCs w:val="21"/>
              </w:rPr>
            </w:pPr>
            <w:r>
              <w:rPr>
                <w:rFonts w:hint="eastAsia"/>
                <w:sz w:val="18"/>
                <w:szCs w:val="18"/>
              </w:rPr>
              <w:t>353.83</w:t>
            </w:r>
          </w:p>
        </w:tc>
        <w:tc>
          <w:tcPr>
            <w:tcW w:w="758" w:type="dxa"/>
            <w:tcBorders>
              <w:bottom w:val="single" w:sz="12" w:space="0" w:color="auto"/>
              <w:right w:val="single" w:sz="12" w:space="0" w:color="auto"/>
            </w:tcBorders>
            <w:tcMar>
              <w:left w:w="57" w:type="dxa"/>
              <w:right w:w="57" w:type="dxa"/>
            </w:tcMar>
            <w:vAlign w:val="center"/>
          </w:tcPr>
          <w:p w14:paraId="2B5FB095" w14:textId="77777777" w:rsidR="00CA6B0C" w:rsidRPr="00C736D0" w:rsidRDefault="00CA6B0C" w:rsidP="00F271B8">
            <w:pPr>
              <w:jc w:val="center"/>
              <w:rPr>
                <w:szCs w:val="21"/>
              </w:rPr>
            </w:pPr>
            <w:r>
              <w:rPr>
                <w:rFonts w:hint="eastAsia"/>
                <w:sz w:val="18"/>
                <w:szCs w:val="18"/>
              </w:rPr>
              <w:t>4.20</w:t>
            </w:r>
          </w:p>
        </w:tc>
      </w:tr>
      <w:tr w:rsidR="00CA6B0C" w:rsidRPr="00C736D0" w14:paraId="7BA6AD2B"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32D54379" w14:textId="77777777" w:rsidR="00CA6B0C" w:rsidRPr="00C736D0" w:rsidRDefault="00CA6B0C" w:rsidP="00F271B8">
            <w:pPr>
              <w:jc w:val="center"/>
              <w:rPr>
                <w:szCs w:val="21"/>
              </w:rPr>
            </w:pPr>
            <w:r>
              <w:rPr>
                <w:rFonts w:hint="eastAsia"/>
                <w:sz w:val="18"/>
                <w:szCs w:val="18"/>
              </w:rPr>
              <w:t>57</w:t>
            </w:r>
          </w:p>
        </w:tc>
        <w:tc>
          <w:tcPr>
            <w:tcW w:w="839" w:type="dxa"/>
            <w:tcBorders>
              <w:bottom w:val="single" w:sz="12" w:space="0" w:color="auto"/>
            </w:tcBorders>
            <w:tcMar>
              <w:left w:w="57" w:type="dxa"/>
              <w:right w:w="57" w:type="dxa"/>
            </w:tcMar>
            <w:vAlign w:val="center"/>
          </w:tcPr>
          <w:p w14:paraId="3A8A4F80" w14:textId="77777777" w:rsidR="00CA6B0C" w:rsidRPr="00C736D0" w:rsidRDefault="00CA6B0C" w:rsidP="00F271B8">
            <w:pPr>
              <w:jc w:val="center"/>
              <w:rPr>
                <w:szCs w:val="21"/>
              </w:rPr>
            </w:pPr>
            <w:r>
              <w:rPr>
                <w:rFonts w:hint="eastAsia"/>
                <w:sz w:val="18"/>
                <w:szCs w:val="18"/>
              </w:rPr>
              <w:t>1031.64</w:t>
            </w:r>
          </w:p>
        </w:tc>
        <w:tc>
          <w:tcPr>
            <w:tcW w:w="768" w:type="dxa"/>
            <w:tcBorders>
              <w:bottom w:val="single" w:sz="12" w:space="0" w:color="auto"/>
            </w:tcBorders>
            <w:tcMar>
              <w:left w:w="57" w:type="dxa"/>
              <w:right w:w="57" w:type="dxa"/>
            </w:tcMar>
            <w:vAlign w:val="center"/>
          </w:tcPr>
          <w:p w14:paraId="6718B378" w14:textId="77777777" w:rsidR="00CA6B0C" w:rsidRPr="00C736D0" w:rsidRDefault="00CA6B0C" w:rsidP="00F271B8">
            <w:pPr>
              <w:jc w:val="center"/>
              <w:rPr>
                <w:szCs w:val="21"/>
              </w:rPr>
            </w:pPr>
            <w:r>
              <w:rPr>
                <w:rFonts w:hint="eastAsia"/>
                <w:sz w:val="18"/>
                <w:szCs w:val="18"/>
              </w:rPr>
              <w:t>9.40</w:t>
            </w:r>
          </w:p>
        </w:tc>
        <w:tc>
          <w:tcPr>
            <w:tcW w:w="620" w:type="dxa"/>
            <w:tcBorders>
              <w:bottom w:val="single" w:sz="12" w:space="0" w:color="auto"/>
            </w:tcBorders>
            <w:tcMar>
              <w:left w:w="57" w:type="dxa"/>
              <w:right w:w="57" w:type="dxa"/>
            </w:tcMar>
            <w:vAlign w:val="center"/>
          </w:tcPr>
          <w:p w14:paraId="39A9F7DB" w14:textId="77777777" w:rsidR="00CA6B0C" w:rsidRPr="00C736D0" w:rsidRDefault="00CA6B0C" w:rsidP="00F271B8">
            <w:pPr>
              <w:jc w:val="center"/>
              <w:rPr>
                <w:szCs w:val="21"/>
              </w:rPr>
            </w:pPr>
            <w:r>
              <w:rPr>
                <w:rFonts w:hint="eastAsia"/>
                <w:sz w:val="18"/>
                <w:szCs w:val="18"/>
              </w:rPr>
              <w:t>39.70</w:t>
            </w:r>
          </w:p>
        </w:tc>
        <w:tc>
          <w:tcPr>
            <w:tcW w:w="800" w:type="dxa"/>
            <w:tcBorders>
              <w:bottom w:val="single" w:sz="12" w:space="0" w:color="auto"/>
            </w:tcBorders>
            <w:tcMar>
              <w:left w:w="57" w:type="dxa"/>
              <w:right w:w="57" w:type="dxa"/>
            </w:tcMar>
            <w:vAlign w:val="center"/>
          </w:tcPr>
          <w:p w14:paraId="489670AA" w14:textId="77777777" w:rsidR="00CA6B0C" w:rsidRPr="00C736D0" w:rsidRDefault="00CA6B0C" w:rsidP="00F271B8">
            <w:pPr>
              <w:jc w:val="center"/>
              <w:rPr>
                <w:szCs w:val="21"/>
              </w:rPr>
            </w:pPr>
            <w:r>
              <w:rPr>
                <w:rFonts w:hint="eastAsia"/>
                <w:sz w:val="18"/>
                <w:szCs w:val="18"/>
              </w:rPr>
              <w:t>344.78</w:t>
            </w:r>
          </w:p>
        </w:tc>
        <w:tc>
          <w:tcPr>
            <w:tcW w:w="800" w:type="dxa"/>
            <w:tcBorders>
              <w:bottom w:val="single" w:sz="12" w:space="0" w:color="auto"/>
            </w:tcBorders>
            <w:tcMar>
              <w:left w:w="57" w:type="dxa"/>
              <w:right w:w="57" w:type="dxa"/>
            </w:tcMar>
            <w:vAlign w:val="center"/>
          </w:tcPr>
          <w:p w14:paraId="4E6CF702" w14:textId="77777777" w:rsidR="00CA6B0C" w:rsidRPr="00C736D0" w:rsidRDefault="00CA6B0C" w:rsidP="00F271B8">
            <w:pPr>
              <w:jc w:val="center"/>
              <w:rPr>
                <w:szCs w:val="21"/>
              </w:rPr>
            </w:pPr>
            <w:r>
              <w:rPr>
                <w:rFonts w:hint="eastAsia"/>
                <w:sz w:val="18"/>
                <w:szCs w:val="18"/>
              </w:rPr>
              <w:t>1004.19</w:t>
            </w:r>
          </w:p>
        </w:tc>
        <w:tc>
          <w:tcPr>
            <w:tcW w:w="1045" w:type="dxa"/>
            <w:tcBorders>
              <w:bottom w:val="single" w:sz="12" w:space="0" w:color="auto"/>
            </w:tcBorders>
            <w:tcMar>
              <w:left w:w="57" w:type="dxa"/>
              <w:right w:w="57" w:type="dxa"/>
            </w:tcMar>
            <w:vAlign w:val="center"/>
          </w:tcPr>
          <w:p w14:paraId="454CEBFB" w14:textId="77777777" w:rsidR="00CA6B0C" w:rsidRPr="00C736D0" w:rsidRDefault="00CA6B0C" w:rsidP="00F271B8">
            <w:pPr>
              <w:jc w:val="center"/>
              <w:rPr>
                <w:szCs w:val="21"/>
              </w:rPr>
            </w:pPr>
            <w:r>
              <w:rPr>
                <w:rFonts w:hint="eastAsia"/>
                <w:sz w:val="18"/>
                <w:szCs w:val="18"/>
              </w:rPr>
              <w:t>127.53</w:t>
            </w:r>
          </w:p>
        </w:tc>
        <w:tc>
          <w:tcPr>
            <w:tcW w:w="931" w:type="dxa"/>
            <w:tcBorders>
              <w:bottom w:val="single" w:sz="12" w:space="0" w:color="auto"/>
            </w:tcBorders>
            <w:tcMar>
              <w:left w:w="57" w:type="dxa"/>
              <w:right w:w="57" w:type="dxa"/>
            </w:tcMar>
            <w:vAlign w:val="center"/>
          </w:tcPr>
          <w:p w14:paraId="3305D75F" w14:textId="77777777" w:rsidR="00CA6B0C" w:rsidRPr="00C736D0" w:rsidRDefault="00CA6B0C" w:rsidP="00F271B8">
            <w:pPr>
              <w:jc w:val="center"/>
              <w:rPr>
                <w:szCs w:val="21"/>
              </w:rPr>
            </w:pPr>
            <w:r>
              <w:rPr>
                <w:rFonts w:hint="eastAsia"/>
                <w:sz w:val="18"/>
                <w:szCs w:val="18"/>
              </w:rPr>
              <w:t>128.12</w:t>
            </w:r>
          </w:p>
        </w:tc>
        <w:tc>
          <w:tcPr>
            <w:tcW w:w="899" w:type="dxa"/>
            <w:tcBorders>
              <w:bottom w:val="single" w:sz="12" w:space="0" w:color="auto"/>
            </w:tcBorders>
            <w:tcMar>
              <w:left w:w="57" w:type="dxa"/>
              <w:right w:w="57" w:type="dxa"/>
            </w:tcMar>
            <w:vAlign w:val="center"/>
          </w:tcPr>
          <w:p w14:paraId="02243387" w14:textId="77777777" w:rsidR="00CA6B0C" w:rsidRPr="00C736D0" w:rsidRDefault="00CA6B0C" w:rsidP="00F271B8">
            <w:pPr>
              <w:jc w:val="center"/>
              <w:rPr>
                <w:szCs w:val="21"/>
              </w:rPr>
            </w:pPr>
            <w:r>
              <w:rPr>
                <w:rFonts w:hint="eastAsia"/>
                <w:sz w:val="18"/>
                <w:szCs w:val="18"/>
              </w:rPr>
              <w:t>-14.78</w:t>
            </w:r>
          </w:p>
        </w:tc>
        <w:tc>
          <w:tcPr>
            <w:tcW w:w="900" w:type="dxa"/>
            <w:tcBorders>
              <w:bottom w:val="single" w:sz="12" w:space="0" w:color="auto"/>
            </w:tcBorders>
            <w:tcMar>
              <w:left w:w="57" w:type="dxa"/>
              <w:right w:w="57" w:type="dxa"/>
            </w:tcMar>
            <w:vAlign w:val="center"/>
          </w:tcPr>
          <w:p w14:paraId="41D9779E" w14:textId="77777777" w:rsidR="00CA6B0C" w:rsidRPr="00C736D0" w:rsidRDefault="00CA6B0C" w:rsidP="00F271B8">
            <w:pPr>
              <w:jc w:val="center"/>
              <w:rPr>
                <w:szCs w:val="21"/>
              </w:rPr>
            </w:pPr>
            <w:r>
              <w:rPr>
                <w:rFonts w:hint="eastAsia"/>
                <w:sz w:val="18"/>
                <w:szCs w:val="18"/>
              </w:rPr>
              <w:t xml:space="preserve">128.97 </w:t>
            </w:r>
          </w:p>
        </w:tc>
        <w:tc>
          <w:tcPr>
            <w:tcW w:w="942" w:type="dxa"/>
            <w:tcBorders>
              <w:bottom w:val="single" w:sz="12" w:space="0" w:color="auto"/>
            </w:tcBorders>
            <w:tcMar>
              <w:left w:w="57" w:type="dxa"/>
              <w:right w:w="57" w:type="dxa"/>
            </w:tcMar>
            <w:vAlign w:val="center"/>
          </w:tcPr>
          <w:p w14:paraId="4ECEBD5E" w14:textId="77777777" w:rsidR="00CA6B0C" w:rsidRPr="00C736D0" w:rsidRDefault="00CA6B0C" w:rsidP="00F271B8">
            <w:pPr>
              <w:jc w:val="center"/>
              <w:rPr>
                <w:szCs w:val="21"/>
              </w:rPr>
            </w:pPr>
            <w:r>
              <w:rPr>
                <w:rFonts w:hint="eastAsia"/>
                <w:sz w:val="18"/>
                <w:szCs w:val="18"/>
              </w:rPr>
              <w:t>353.42</w:t>
            </w:r>
          </w:p>
        </w:tc>
        <w:tc>
          <w:tcPr>
            <w:tcW w:w="758" w:type="dxa"/>
            <w:tcBorders>
              <w:bottom w:val="single" w:sz="12" w:space="0" w:color="auto"/>
              <w:right w:val="single" w:sz="12" w:space="0" w:color="auto"/>
            </w:tcBorders>
            <w:tcMar>
              <w:left w:w="57" w:type="dxa"/>
              <w:right w:w="57" w:type="dxa"/>
            </w:tcMar>
            <w:vAlign w:val="center"/>
          </w:tcPr>
          <w:p w14:paraId="6C43AF3D" w14:textId="77777777" w:rsidR="00CA6B0C" w:rsidRPr="00C736D0" w:rsidRDefault="00CA6B0C" w:rsidP="00F271B8">
            <w:pPr>
              <w:jc w:val="center"/>
              <w:rPr>
                <w:szCs w:val="21"/>
              </w:rPr>
            </w:pPr>
            <w:r>
              <w:rPr>
                <w:rFonts w:hint="eastAsia"/>
                <w:sz w:val="18"/>
                <w:szCs w:val="18"/>
              </w:rPr>
              <w:t>3.68</w:t>
            </w:r>
          </w:p>
        </w:tc>
      </w:tr>
      <w:tr w:rsidR="00CA6B0C" w:rsidRPr="00C736D0" w14:paraId="47A62A26"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444E4E1F" w14:textId="77777777" w:rsidR="00CA6B0C" w:rsidRPr="00C736D0" w:rsidRDefault="00CA6B0C" w:rsidP="00F271B8">
            <w:pPr>
              <w:jc w:val="center"/>
              <w:rPr>
                <w:szCs w:val="21"/>
              </w:rPr>
            </w:pPr>
            <w:r>
              <w:rPr>
                <w:rFonts w:hint="eastAsia"/>
                <w:sz w:val="18"/>
                <w:szCs w:val="18"/>
              </w:rPr>
              <w:t>58</w:t>
            </w:r>
          </w:p>
        </w:tc>
        <w:tc>
          <w:tcPr>
            <w:tcW w:w="839" w:type="dxa"/>
            <w:tcBorders>
              <w:bottom w:val="single" w:sz="12" w:space="0" w:color="auto"/>
            </w:tcBorders>
            <w:tcMar>
              <w:left w:w="57" w:type="dxa"/>
              <w:right w:w="57" w:type="dxa"/>
            </w:tcMar>
            <w:vAlign w:val="center"/>
          </w:tcPr>
          <w:p w14:paraId="0B17CCB6" w14:textId="77777777" w:rsidR="00CA6B0C" w:rsidRPr="00C736D0" w:rsidRDefault="00CA6B0C" w:rsidP="00F271B8">
            <w:pPr>
              <w:jc w:val="center"/>
              <w:rPr>
                <w:szCs w:val="21"/>
              </w:rPr>
            </w:pPr>
            <w:r>
              <w:rPr>
                <w:rFonts w:hint="eastAsia"/>
                <w:sz w:val="18"/>
                <w:szCs w:val="18"/>
              </w:rPr>
              <w:t>1040.99</w:t>
            </w:r>
          </w:p>
        </w:tc>
        <w:tc>
          <w:tcPr>
            <w:tcW w:w="768" w:type="dxa"/>
            <w:tcBorders>
              <w:bottom w:val="single" w:sz="12" w:space="0" w:color="auto"/>
            </w:tcBorders>
            <w:tcMar>
              <w:left w:w="57" w:type="dxa"/>
              <w:right w:w="57" w:type="dxa"/>
            </w:tcMar>
            <w:vAlign w:val="center"/>
          </w:tcPr>
          <w:p w14:paraId="2B15269A" w14:textId="77777777" w:rsidR="00CA6B0C" w:rsidRPr="00C736D0" w:rsidRDefault="00CA6B0C" w:rsidP="00F271B8">
            <w:pPr>
              <w:jc w:val="center"/>
              <w:rPr>
                <w:szCs w:val="21"/>
              </w:rPr>
            </w:pPr>
            <w:r>
              <w:rPr>
                <w:rFonts w:hint="eastAsia"/>
                <w:sz w:val="18"/>
                <w:szCs w:val="18"/>
              </w:rPr>
              <w:t>9.35</w:t>
            </w:r>
          </w:p>
        </w:tc>
        <w:tc>
          <w:tcPr>
            <w:tcW w:w="620" w:type="dxa"/>
            <w:tcBorders>
              <w:bottom w:val="single" w:sz="12" w:space="0" w:color="auto"/>
            </w:tcBorders>
            <w:tcMar>
              <w:left w:w="57" w:type="dxa"/>
              <w:right w:w="57" w:type="dxa"/>
            </w:tcMar>
            <w:vAlign w:val="center"/>
          </w:tcPr>
          <w:p w14:paraId="6576BC88" w14:textId="77777777" w:rsidR="00CA6B0C" w:rsidRPr="00C736D0" w:rsidRDefault="00CA6B0C" w:rsidP="00F271B8">
            <w:pPr>
              <w:jc w:val="center"/>
              <w:rPr>
                <w:szCs w:val="21"/>
              </w:rPr>
            </w:pPr>
            <w:r>
              <w:rPr>
                <w:rFonts w:hint="eastAsia"/>
                <w:sz w:val="18"/>
                <w:szCs w:val="18"/>
              </w:rPr>
              <w:t>40.98</w:t>
            </w:r>
          </w:p>
        </w:tc>
        <w:tc>
          <w:tcPr>
            <w:tcW w:w="800" w:type="dxa"/>
            <w:tcBorders>
              <w:bottom w:val="single" w:sz="12" w:space="0" w:color="auto"/>
            </w:tcBorders>
            <w:tcMar>
              <w:left w:w="57" w:type="dxa"/>
              <w:right w:w="57" w:type="dxa"/>
            </w:tcMar>
            <w:vAlign w:val="center"/>
          </w:tcPr>
          <w:p w14:paraId="172B9E67" w14:textId="77777777" w:rsidR="00CA6B0C" w:rsidRPr="00C736D0" w:rsidRDefault="00CA6B0C" w:rsidP="00F271B8">
            <w:pPr>
              <w:jc w:val="center"/>
              <w:rPr>
                <w:szCs w:val="21"/>
              </w:rPr>
            </w:pPr>
            <w:r>
              <w:rPr>
                <w:rFonts w:hint="eastAsia"/>
                <w:sz w:val="18"/>
                <w:szCs w:val="18"/>
              </w:rPr>
              <w:t>344.77</w:t>
            </w:r>
          </w:p>
        </w:tc>
        <w:tc>
          <w:tcPr>
            <w:tcW w:w="800" w:type="dxa"/>
            <w:tcBorders>
              <w:bottom w:val="single" w:sz="12" w:space="0" w:color="auto"/>
            </w:tcBorders>
            <w:tcMar>
              <w:left w:w="57" w:type="dxa"/>
              <w:right w:w="57" w:type="dxa"/>
            </w:tcMar>
            <w:vAlign w:val="center"/>
          </w:tcPr>
          <w:p w14:paraId="7F688598" w14:textId="77777777" w:rsidR="00CA6B0C" w:rsidRPr="00C736D0" w:rsidRDefault="00CA6B0C" w:rsidP="00F271B8">
            <w:pPr>
              <w:jc w:val="center"/>
              <w:rPr>
                <w:szCs w:val="21"/>
              </w:rPr>
            </w:pPr>
            <w:r>
              <w:rPr>
                <w:rFonts w:hint="eastAsia"/>
                <w:sz w:val="18"/>
                <w:szCs w:val="18"/>
              </w:rPr>
              <w:t>1011.32</w:t>
            </w:r>
          </w:p>
        </w:tc>
        <w:tc>
          <w:tcPr>
            <w:tcW w:w="1045" w:type="dxa"/>
            <w:tcBorders>
              <w:bottom w:val="single" w:sz="12" w:space="0" w:color="auto"/>
            </w:tcBorders>
            <w:tcMar>
              <w:left w:w="57" w:type="dxa"/>
              <w:right w:w="57" w:type="dxa"/>
            </w:tcMar>
            <w:vAlign w:val="center"/>
          </w:tcPr>
          <w:p w14:paraId="67DA108D" w14:textId="77777777" w:rsidR="00CA6B0C" w:rsidRPr="00C736D0" w:rsidRDefault="00CA6B0C" w:rsidP="00F271B8">
            <w:pPr>
              <w:jc w:val="center"/>
              <w:rPr>
                <w:szCs w:val="21"/>
              </w:rPr>
            </w:pPr>
            <w:r>
              <w:rPr>
                <w:rFonts w:hint="eastAsia"/>
                <w:sz w:val="18"/>
                <w:szCs w:val="18"/>
              </w:rPr>
              <w:t>133.58</w:t>
            </w:r>
          </w:p>
        </w:tc>
        <w:tc>
          <w:tcPr>
            <w:tcW w:w="931" w:type="dxa"/>
            <w:tcBorders>
              <w:bottom w:val="single" w:sz="12" w:space="0" w:color="auto"/>
            </w:tcBorders>
            <w:tcMar>
              <w:left w:w="57" w:type="dxa"/>
              <w:right w:w="57" w:type="dxa"/>
            </w:tcMar>
            <w:vAlign w:val="center"/>
          </w:tcPr>
          <w:p w14:paraId="33B9E6A3" w14:textId="77777777" w:rsidR="00CA6B0C" w:rsidRPr="00C736D0" w:rsidRDefault="00CA6B0C" w:rsidP="00F271B8">
            <w:pPr>
              <w:jc w:val="center"/>
              <w:rPr>
                <w:szCs w:val="21"/>
              </w:rPr>
            </w:pPr>
            <w:r>
              <w:rPr>
                <w:rFonts w:hint="eastAsia"/>
                <w:sz w:val="18"/>
                <w:szCs w:val="18"/>
              </w:rPr>
              <w:t>133.96</w:t>
            </w:r>
          </w:p>
        </w:tc>
        <w:tc>
          <w:tcPr>
            <w:tcW w:w="899" w:type="dxa"/>
            <w:tcBorders>
              <w:bottom w:val="single" w:sz="12" w:space="0" w:color="auto"/>
            </w:tcBorders>
            <w:tcMar>
              <w:left w:w="57" w:type="dxa"/>
              <w:right w:w="57" w:type="dxa"/>
            </w:tcMar>
            <w:vAlign w:val="center"/>
          </w:tcPr>
          <w:p w14:paraId="7DD1C6E4" w14:textId="77777777" w:rsidR="00CA6B0C" w:rsidRPr="00C736D0" w:rsidRDefault="00CA6B0C" w:rsidP="00F271B8">
            <w:pPr>
              <w:jc w:val="center"/>
              <w:rPr>
                <w:szCs w:val="21"/>
              </w:rPr>
            </w:pPr>
            <w:r>
              <w:rPr>
                <w:rFonts w:hint="eastAsia"/>
                <w:sz w:val="18"/>
                <w:szCs w:val="18"/>
              </w:rPr>
              <w:t>-16.37</w:t>
            </w:r>
          </w:p>
        </w:tc>
        <w:tc>
          <w:tcPr>
            <w:tcW w:w="900" w:type="dxa"/>
            <w:tcBorders>
              <w:bottom w:val="single" w:sz="12" w:space="0" w:color="auto"/>
            </w:tcBorders>
            <w:tcMar>
              <w:left w:w="57" w:type="dxa"/>
              <w:right w:w="57" w:type="dxa"/>
            </w:tcMar>
            <w:vAlign w:val="center"/>
          </w:tcPr>
          <w:p w14:paraId="73C80433" w14:textId="77777777" w:rsidR="00CA6B0C" w:rsidRPr="00C736D0" w:rsidRDefault="00CA6B0C" w:rsidP="00F271B8">
            <w:pPr>
              <w:jc w:val="center"/>
              <w:rPr>
                <w:szCs w:val="21"/>
              </w:rPr>
            </w:pPr>
            <w:r>
              <w:rPr>
                <w:rFonts w:hint="eastAsia"/>
                <w:sz w:val="18"/>
                <w:szCs w:val="18"/>
              </w:rPr>
              <w:t xml:space="preserve">134.96 </w:t>
            </w:r>
          </w:p>
        </w:tc>
        <w:tc>
          <w:tcPr>
            <w:tcW w:w="942" w:type="dxa"/>
            <w:tcBorders>
              <w:bottom w:val="single" w:sz="12" w:space="0" w:color="auto"/>
            </w:tcBorders>
            <w:tcMar>
              <w:left w:w="57" w:type="dxa"/>
              <w:right w:w="57" w:type="dxa"/>
            </w:tcMar>
            <w:vAlign w:val="center"/>
          </w:tcPr>
          <w:p w14:paraId="5B55FD9B" w14:textId="77777777" w:rsidR="00CA6B0C" w:rsidRPr="00C736D0" w:rsidRDefault="00CA6B0C" w:rsidP="00F271B8">
            <w:pPr>
              <w:jc w:val="center"/>
              <w:rPr>
                <w:szCs w:val="21"/>
              </w:rPr>
            </w:pPr>
            <w:r>
              <w:rPr>
                <w:rFonts w:hint="eastAsia"/>
                <w:sz w:val="18"/>
                <w:szCs w:val="18"/>
              </w:rPr>
              <w:t>353.03</w:t>
            </w:r>
          </w:p>
        </w:tc>
        <w:tc>
          <w:tcPr>
            <w:tcW w:w="758" w:type="dxa"/>
            <w:tcBorders>
              <w:bottom w:val="single" w:sz="12" w:space="0" w:color="auto"/>
              <w:right w:val="single" w:sz="12" w:space="0" w:color="auto"/>
            </w:tcBorders>
            <w:tcMar>
              <w:left w:w="57" w:type="dxa"/>
              <w:right w:w="57" w:type="dxa"/>
            </w:tcMar>
            <w:vAlign w:val="center"/>
          </w:tcPr>
          <w:p w14:paraId="0CEEFE80" w14:textId="77777777" w:rsidR="00CA6B0C" w:rsidRPr="00C736D0" w:rsidRDefault="00CA6B0C" w:rsidP="00F271B8">
            <w:pPr>
              <w:jc w:val="center"/>
              <w:rPr>
                <w:szCs w:val="21"/>
              </w:rPr>
            </w:pPr>
            <w:r>
              <w:rPr>
                <w:rFonts w:hint="eastAsia"/>
                <w:sz w:val="18"/>
                <w:szCs w:val="18"/>
              </w:rPr>
              <w:t>4.11</w:t>
            </w:r>
          </w:p>
        </w:tc>
      </w:tr>
      <w:tr w:rsidR="00CA6B0C" w:rsidRPr="00C736D0" w14:paraId="3284AA25"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4CABCFBE" w14:textId="77777777" w:rsidR="00CA6B0C" w:rsidRPr="00C736D0" w:rsidRDefault="00CA6B0C" w:rsidP="00F271B8">
            <w:pPr>
              <w:jc w:val="center"/>
              <w:rPr>
                <w:szCs w:val="21"/>
              </w:rPr>
            </w:pPr>
            <w:r>
              <w:rPr>
                <w:rFonts w:hint="eastAsia"/>
                <w:sz w:val="18"/>
                <w:szCs w:val="18"/>
              </w:rPr>
              <w:t>59</w:t>
            </w:r>
          </w:p>
        </w:tc>
        <w:tc>
          <w:tcPr>
            <w:tcW w:w="839" w:type="dxa"/>
            <w:tcBorders>
              <w:bottom w:val="single" w:sz="12" w:space="0" w:color="auto"/>
            </w:tcBorders>
            <w:tcMar>
              <w:left w:w="57" w:type="dxa"/>
              <w:right w:w="57" w:type="dxa"/>
            </w:tcMar>
            <w:vAlign w:val="center"/>
          </w:tcPr>
          <w:p w14:paraId="764D80FD" w14:textId="77777777" w:rsidR="00CA6B0C" w:rsidRPr="00C736D0" w:rsidRDefault="00CA6B0C" w:rsidP="00F271B8">
            <w:pPr>
              <w:jc w:val="center"/>
              <w:rPr>
                <w:szCs w:val="21"/>
              </w:rPr>
            </w:pPr>
            <w:r>
              <w:rPr>
                <w:rFonts w:hint="eastAsia"/>
                <w:sz w:val="18"/>
                <w:szCs w:val="18"/>
              </w:rPr>
              <w:t>1050.34</w:t>
            </w:r>
          </w:p>
        </w:tc>
        <w:tc>
          <w:tcPr>
            <w:tcW w:w="768" w:type="dxa"/>
            <w:tcBorders>
              <w:bottom w:val="single" w:sz="12" w:space="0" w:color="auto"/>
            </w:tcBorders>
            <w:tcMar>
              <w:left w:w="57" w:type="dxa"/>
              <w:right w:w="57" w:type="dxa"/>
            </w:tcMar>
            <w:vAlign w:val="center"/>
          </w:tcPr>
          <w:p w14:paraId="165A695E" w14:textId="77777777" w:rsidR="00CA6B0C" w:rsidRPr="00C736D0" w:rsidRDefault="00CA6B0C" w:rsidP="00F271B8">
            <w:pPr>
              <w:jc w:val="center"/>
              <w:rPr>
                <w:szCs w:val="21"/>
              </w:rPr>
            </w:pPr>
            <w:r>
              <w:rPr>
                <w:rFonts w:hint="eastAsia"/>
                <w:sz w:val="18"/>
                <w:szCs w:val="18"/>
              </w:rPr>
              <w:t>9.35</w:t>
            </w:r>
          </w:p>
        </w:tc>
        <w:tc>
          <w:tcPr>
            <w:tcW w:w="620" w:type="dxa"/>
            <w:tcBorders>
              <w:bottom w:val="single" w:sz="12" w:space="0" w:color="auto"/>
            </w:tcBorders>
            <w:tcMar>
              <w:left w:w="57" w:type="dxa"/>
              <w:right w:w="57" w:type="dxa"/>
            </w:tcMar>
            <w:vAlign w:val="center"/>
          </w:tcPr>
          <w:p w14:paraId="2588ED94" w14:textId="77777777" w:rsidR="00CA6B0C" w:rsidRPr="00C736D0" w:rsidRDefault="00CA6B0C" w:rsidP="00F271B8">
            <w:pPr>
              <w:jc w:val="center"/>
              <w:rPr>
                <w:szCs w:val="21"/>
              </w:rPr>
            </w:pPr>
            <w:r>
              <w:rPr>
                <w:rFonts w:hint="eastAsia"/>
                <w:sz w:val="18"/>
                <w:szCs w:val="18"/>
              </w:rPr>
              <w:t>41.89</w:t>
            </w:r>
          </w:p>
        </w:tc>
        <w:tc>
          <w:tcPr>
            <w:tcW w:w="800" w:type="dxa"/>
            <w:tcBorders>
              <w:bottom w:val="single" w:sz="12" w:space="0" w:color="auto"/>
            </w:tcBorders>
            <w:tcMar>
              <w:left w:w="57" w:type="dxa"/>
              <w:right w:w="57" w:type="dxa"/>
            </w:tcMar>
            <w:vAlign w:val="center"/>
          </w:tcPr>
          <w:p w14:paraId="110F039C" w14:textId="77777777" w:rsidR="00CA6B0C" w:rsidRPr="00C736D0" w:rsidRDefault="00CA6B0C" w:rsidP="00F271B8">
            <w:pPr>
              <w:jc w:val="center"/>
              <w:rPr>
                <w:szCs w:val="21"/>
              </w:rPr>
            </w:pPr>
            <w:r>
              <w:rPr>
                <w:rFonts w:hint="eastAsia"/>
                <w:sz w:val="18"/>
                <w:szCs w:val="18"/>
              </w:rPr>
              <w:t>344.52</w:t>
            </w:r>
          </w:p>
        </w:tc>
        <w:tc>
          <w:tcPr>
            <w:tcW w:w="800" w:type="dxa"/>
            <w:tcBorders>
              <w:bottom w:val="single" w:sz="12" w:space="0" w:color="auto"/>
            </w:tcBorders>
            <w:tcMar>
              <w:left w:w="57" w:type="dxa"/>
              <w:right w:w="57" w:type="dxa"/>
            </w:tcMar>
            <w:vAlign w:val="center"/>
          </w:tcPr>
          <w:p w14:paraId="080A3E09" w14:textId="77777777" w:rsidR="00CA6B0C" w:rsidRPr="00C736D0" w:rsidRDefault="00CA6B0C" w:rsidP="00F271B8">
            <w:pPr>
              <w:jc w:val="center"/>
              <w:rPr>
                <w:szCs w:val="21"/>
              </w:rPr>
            </w:pPr>
            <w:r>
              <w:rPr>
                <w:rFonts w:hint="eastAsia"/>
                <w:sz w:val="18"/>
                <w:szCs w:val="18"/>
              </w:rPr>
              <w:t>1018.33</w:t>
            </w:r>
          </w:p>
        </w:tc>
        <w:tc>
          <w:tcPr>
            <w:tcW w:w="1045" w:type="dxa"/>
            <w:tcBorders>
              <w:bottom w:val="single" w:sz="12" w:space="0" w:color="auto"/>
            </w:tcBorders>
            <w:tcMar>
              <w:left w:w="57" w:type="dxa"/>
              <w:right w:w="57" w:type="dxa"/>
            </w:tcMar>
            <w:vAlign w:val="center"/>
          </w:tcPr>
          <w:p w14:paraId="0BFA81E4" w14:textId="77777777" w:rsidR="00CA6B0C" w:rsidRPr="00C736D0" w:rsidRDefault="00CA6B0C" w:rsidP="00F271B8">
            <w:pPr>
              <w:jc w:val="center"/>
              <w:rPr>
                <w:szCs w:val="21"/>
              </w:rPr>
            </w:pPr>
            <w:r>
              <w:rPr>
                <w:rFonts w:hint="eastAsia"/>
                <w:sz w:val="18"/>
                <w:szCs w:val="18"/>
              </w:rPr>
              <w:t>139.77</w:t>
            </w:r>
          </w:p>
        </w:tc>
        <w:tc>
          <w:tcPr>
            <w:tcW w:w="931" w:type="dxa"/>
            <w:tcBorders>
              <w:bottom w:val="single" w:sz="12" w:space="0" w:color="auto"/>
            </w:tcBorders>
            <w:tcMar>
              <w:left w:w="57" w:type="dxa"/>
              <w:right w:w="57" w:type="dxa"/>
            </w:tcMar>
            <w:vAlign w:val="center"/>
          </w:tcPr>
          <w:p w14:paraId="2455B829" w14:textId="77777777" w:rsidR="00CA6B0C" w:rsidRPr="00C736D0" w:rsidRDefault="00CA6B0C" w:rsidP="00F271B8">
            <w:pPr>
              <w:jc w:val="center"/>
              <w:rPr>
                <w:szCs w:val="21"/>
              </w:rPr>
            </w:pPr>
            <w:r>
              <w:rPr>
                <w:rFonts w:hint="eastAsia"/>
                <w:sz w:val="18"/>
                <w:szCs w:val="18"/>
              </w:rPr>
              <w:t>139.93</w:t>
            </w:r>
          </w:p>
        </w:tc>
        <w:tc>
          <w:tcPr>
            <w:tcW w:w="899" w:type="dxa"/>
            <w:tcBorders>
              <w:bottom w:val="single" w:sz="12" w:space="0" w:color="auto"/>
            </w:tcBorders>
            <w:tcMar>
              <w:left w:w="57" w:type="dxa"/>
              <w:right w:w="57" w:type="dxa"/>
            </w:tcMar>
            <w:vAlign w:val="center"/>
          </w:tcPr>
          <w:p w14:paraId="0786B671" w14:textId="77777777" w:rsidR="00CA6B0C" w:rsidRPr="00C736D0" w:rsidRDefault="00CA6B0C" w:rsidP="00F271B8">
            <w:pPr>
              <w:jc w:val="center"/>
              <w:rPr>
                <w:szCs w:val="21"/>
              </w:rPr>
            </w:pPr>
            <w:r>
              <w:rPr>
                <w:rFonts w:hint="eastAsia"/>
                <w:sz w:val="18"/>
                <w:szCs w:val="18"/>
              </w:rPr>
              <w:t>-18.00</w:t>
            </w:r>
          </w:p>
        </w:tc>
        <w:tc>
          <w:tcPr>
            <w:tcW w:w="900" w:type="dxa"/>
            <w:tcBorders>
              <w:bottom w:val="single" w:sz="12" w:space="0" w:color="auto"/>
            </w:tcBorders>
            <w:tcMar>
              <w:left w:w="57" w:type="dxa"/>
              <w:right w:w="57" w:type="dxa"/>
            </w:tcMar>
            <w:vAlign w:val="center"/>
          </w:tcPr>
          <w:p w14:paraId="5611D3B5" w14:textId="77777777" w:rsidR="00CA6B0C" w:rsidRPr="00C736D0" w:rsidRDefault="00CA6B0C" w:rsidP="00F271B8">
            <w:pPr>
              <w:jc w:val="center"/>
              <w:rPr>
                <w:szCs w:val="21"/>
              </w:rPr>
            </w:pPr>
            <w:r>
              <w:rPr>
                <w:rFonts w:hint="eastAsia"/>
                <w:sz w:val="18"/>
                <w:szCs w:val="18"/>
              </w:rPr>
              <w:t xml:space="preserve">141.08 </w:t>
            </w:r>
          </w:p>
        </w:tc>
        <w:tc>
          <w:tcPr>
            <w:tcW w:w="942" w:type="dxa"/>
            <w:tcBorders>
              <w:bottom w:val="single" w:sz="12" w:space="0" w:color="auto"/>
            </w:tcBorders>
            <w:tcMar>
              <w:left w:w="57" w:type="dxa"/>
              <w:right w:w="57" w:type="dxa"/>
            </w:tcMar>
            <w:vAlign w:val="center"/>
          </w:tcPr>
          <w:p w14:paraId="04F3AB9C" w14:textId="77777777" w:rsidR="00CA6B0C" w:rsidRPr="00C736D0" w:rsidRDefault="00CA6B0C" w:rsidP="00F271B8">
            <w:pPr>
              <w:jc w:val="center"/>
              <w:rPr>
                <w:szCs w:val="21"/>
              </w:rPr>
            </w:pPr>
            <w:r>
              <w:rPr>
                <w:rFonts w:hint="eastAsia"/>
                <w:sz w:val="18"/>
                <w:szCs w:val="18"/>
              </w:rPr>
              <w:t>352.67</w:t>
            </w:r>
          </w:p>
        </w:tc>
        <w:tc>
          <w:tcPr>
            <w:tcW w:w="758" w:type="dxa"/>
            <w:tcBorders>
              <w:bottom w:val="single" w:sz="12" w:space="0" w:color="auto"/>
              <w:right w:val="single" w:sz="12" w:space="0" w:color="auto"/>
            </w:tcBorders>
            <w:tcMar>
              <w:left w:w="57" w:type="dxa"/>
              <w:right w:w="57" w:type="dxa"/>
            </w:tcMar>
            <w:vAlign w:val="center"/>
          </w:tcPr>
          <w:p w14:paraId="130B45E2" w14:textId="77777777" w:rsidR="00CA6B0C" w:rsidRPr="00C736D0" w:rsidRDefault="00CA6B0C" w:rsidP="00F271B8">
            <w:pPr>
              <w:jc w:val="center"/>
              <w:rPr>
                <w:szCs w:val="21"/>
              </w:rPr>
            </w:pPr>
            <w:r>
              <w:rPr>
                <w:rFonts w:hint="eastAsia"/>
                <w:sz w:val="18"/>
                <w:szCs w:val="18"/>
              </w:rPr>
              <w:t>2.97</w:t>
            </w:r>
          </w:p>
        </w:tc>
      </w:tr>
      <w:tr w:rsidR="00CA6B0C" w:rsidRPr="00C736D0" w14:paraId="113D7855"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26802C61" w14:textId="77777777" w:rsidR="00CA6B0C" w:rsidRPr="00C736D0" w:rsidRDefault="00CA6B0C" w:rsidP="00F271B8">
            <w:pPr>
              <w:jc w:val="center"/>
              <w:rPr>
                <w:szCs w:val="21"/>
              </w:rPr>
            </w:pPr>
            <w:r>
              <w:rPr>
                <w:rFonts w:hint="eastAsia"/>
                <w:sz w:val="18"/>
                <w:szCs w:val="18"/>
              </w:rPr>
              <w:t>60</w:t>
            </w:r>
          </w:p>
        </w:tc>
        <w:tc>
          <w:tcPr>
            <w:tcW w:w="839" w:type="dxa"/>
            <w:tcBorders>
              <w:bottom w:val="single" w:sz="12" w:space="0" w:color="auto"/>
            </w:tcBorders>
            <w:tcMar>
              <w:left w:w="57" w:type="dxa"/>
              <w:right w:w="57" w:type="dxa"/>
            </w:tcMar>
            <w:vAlign w:val="center"/>
          </w:tcPr>
          <w:p w14:paraId="1E333E09" w14:textId="77777777" w:rsidR="00CA6B0C" w:rsidRPr="00C736D0" w:rsidRDefault="00CA6B0C" w:rsidP="00F271B8">
            <w:pPr>
              <w:jc w:val="center"/>
              <w:rPr>
                <w:szCs w:val="21"/>
              </w:rPr>
            </w:pPr>
            <w:r>
              <w:rPr>
                <w:rFonts w:hint="eastAsia"/>
                <w:sz w:val="18"/>
                <w:szCs w:val="18"/>
              </w:rPr>
              <w:t>1059.48</w:t>
            </w:r>
          </w:p>
        </w:tc>
        <w:tc>
          <w:tcPr>
            <w:tcW w:w="768" w:type="dxa"/>
            <w:tcBorders>
              <w:bottom w:val="single" w:sz="12" w:space="0" w:color="auto"/>
            </w:tcBorders>
            <w:tcMar>
              <w:left w:w="57" w:type="dxa"/>
              <w:right w:w="57" w:type="dxa"/>
            </w:tcMar>
            <w:vAlign w:val="center"/>
          </w:tcPr>
          <w:p w14:paraId="2EDFACF9" w14:textId="77777777" w:rsidR="00CA6B0C" w:rsidRPr="00C736D0" w:rsidRDefault="00CA6B0C" w:rsidP="00F271B8">
            <w:pPr>
              <w:jc w:val="center"/>
              <w:rPr>
                <w:szCs w:val="21"/>
              </w:rPr>
            </w:pPr>
            <w:r>
              <w:rPr>
                <w:rFonts w:hint="eastAsia"/>
                <w:sz w:val="18"/>
                <w:szCs w:val="18"/>
              </w:rPr>
              <w:t>9.14</w:t>
            </w:r>
          </w:p>
        </w:tc>
        <w:tc>
          <w:tcPr>
            <w:tcW w:w="620" w:type="dxa"/>
            <w:tcBorders>
              <w:bottom w:val="single" w:sz="12" w:space="0" w:color="auto"/>
            </w:tcBorders>
            <w:tcMar>
              <w:left w:w="57" w:type="dxa"/>
              <w:right w:w="57" w:type="dxa"/>
            </w:tcMar>
            <w:vAlign w:val="center"/>
          </w:tcPr>
          <w:p w14:paraId="55FB8DCB" w14:textId="77777777" w:rsidR="00CA6B0C" w:rsidRPr="00C736D0" w:rsidRDefault="00CA6B0C" w:rsidP="00F271B8">
            <w:pPr>
              <w:jc w:val="center"/>
              <w:rPr>
                <w:szCs w:val="21"/>
              </w:rPr>
            </w:pPr>
            <w:r>
              <w:rPr>
                <w:rFonts w:hint="eastAsia"/>
                <w:sz w:val="18"/>
                <w:szCs w:val="18"/>
              </w:rPr>
              <w:t>42.97</w:t>
            </w:r>
          </w:p>
        </w:tc>
        <w:tc>
          <w:tcPr>
            <w:tcW w:w="800" w:type="dxa"/>
            <w:tcBorders>
              <w:bottom w:val="single" w:sz="12" w:space="0" w:color="auto"/>
            </w:tcBorders>
            <w:tcMar>
              <w:left w:w="57" w:type="dxa"/>
              <w:right w:w="57" w:type="dxa"/>
            </w:tcMar>
            <w:vAlign w:val="center"/>
          </w:tcPr>
          <w:p w14:paraId="2E7B8D92" w14:textId="77777777" w:rsidR="00CA6B0C" w:rsidRPr="00C736D0" w:rsidRDefault="00CA6B0C" w:rsidP="00F271B8">
            <w:pPr>
              <w:jc w:val="center"/>
              <w:rPr>
                <w:szCs w:val="21"/>
              </w:rPr>
            </w:pPr>
            <w:r>
              <w:rPr>
                <w:rFonts w:hint="eastAsia"/>
                <w:sz w:val="18"/>
                <w:szCs w:val="18"/>
              </w:rPr>
              <w:t>344.33</w:t>
            </w:r>
          </w:p>
        </w:tc>
        <w:tc>
          <w:tcPr>
            <w:tcW w:w="800" w:type="dxa"/>
            <w:tcBorders>
              <w:bottom w:val="single" w:sz="12" w:space="0" w:color="auto"/>
            </w:tcBorders>
            <w:tcMar>
              <w:left w:w="57" w:type="dxa"/>
              <w:right w:w="57" w:type="dxa"/>
            </w:tcMar>
            <w:vAlign w:val="center"/>
          </w:tcPr>
          <w:p w14:paraId="54F2F84C" w14:textId="77777777" w:rsidR="00CA6B0C" w:rsidRPr="00C736D0" w:rsidRDefault="00CA6B0C" w:rsidP="00F271B8">
            <w:pPr>
              <w:jc w:val="center"/>
              <w:rPr>
                <w:szCs w:val="21"/>
              </w:rPr>
            </w:pPr>
            <w:r>
              <w:rPr>
                <w:rFonts w:hint="eastAsia"/>
                <w:sz w:val="18"/>
                <w:szCs w:val="18"/>
              </w:rPr>
              <w:t>1025.07</w:t>
            </w:r>
          </w:p>
        </w:tc>
        <w:tc>
          <w:tcPr>
            <w:tcW w:w="1045" w:type="dxa"/>
            <w:tcBorders>
              <w:bottom w:val="single" w:sz="12" w:space="0" w:color="auto"/>
            </w:tcBorders>
            <w:tcMar>
              <w:left w:w="57" w:type="dxa"/>
              <w:right w:w="57" w:type="dxa"/>
            </w:tcMar>
            <w:vAlign w:val="center"/>
          </w:tcPr>
          <w:p w14:paraId="082C68C9" w14:textId="77777777" w:rsidR="00CA6B0C" w:rsidRPr="00C736D0" w:rsidRDefault="00CA6B0C" w:rsidP="00F271B8">
            <w:pPr>
              <w:jc w:val="center"/>
              <w:rPr>
                <w:szCs w:val="21"/>
              </w:rPr>
            </w:pPr>
            <w:r>
              <w:rPr>
                <w:rFonts w:hint="eastAsia"/>
                <w:sz w:val="18"/>
                <w:szCs w:val="18"/>
              </w:rPr>
              <w:t>145.93</w:t>
            </w:r>
          </w:p>
        </w:tc>
        <w:tc>
          <w:tcPr>
            <w:tcW w:w="931" w:type="dxa"/>
            <w:tcBorders>
              <w:bottom w:val="single" w:sz="12" w:space="0" w:color="auto"/>
            </w:tcBorders>
            <w:tcMar>
              <w:left w:w="57" w:type="dxa"/>
              <w:right w:w="57" w:type="dxa"/>
            </w:tcMar>
            <w:vAlign w:val="center"/>
          </w:tcPr>
          <w:p w14:paraId="2ABC8D16" w14:textId="77777777" w:rsidR="00CA6B0C" w:rsidRPr="00C736D0" w:rsidRDefault="00CA6B0C" w:rsidP="00F271B8">
            <w:pPr>
              <w:jc w:val="center"/>
              <w:rPr>
                <w:szCs w:val="21"/>
              </w:rPr>
            </w:pPr>
            <w:r>
              <w:rPr>
                <w:rFonts w:hint="eastAsia"/>
                <w:sz w:val="18"/>
                <w:szCs w:val="18"/>
              </w:rPr>
              <w:t>145.87</w:t>
            </w:r>
          </w:p>
        </w:tc>
        <w:tc>
          <w:tcPr>
            <w:tcW w:w="899" w:type="dxa"/>
            <w:tcBorders>
              <w:bottom w:val="single" w:sz="12" w:space="0" w:color="auto"/>
            </w:tcBorders>
            <w:tcMar>
              <w:left w:w="57" w:type="dxa"/>
              <w:right w:w="57" w:type="dxa"/>
            </w:tcMar>
            <w:vAlign w:val="center"/>
          </w:tcPr>
          <w:p w14:paraId="1E7D42F6" w14:textId="77777777" w:rsidR="00CA6B0C" w:rsidRPr="00C736D0" w:rsidRDefault="00CA6B0C" w:rsidP="00F271B8">
            <w:pPr>
              <w:jc w:val="center"/>
              <w:rPr>
                <w:szCs w:val="21"/>
              </w:rPr>
            </w:pPr>
            <w:r>
              <w:rPr>
                <w:rFonts w:hint="eastAsia"/>
                <w:sz w:val="18"/>
                <w:szCs w:val="18"/>
              </w:rPr>
              <w:t>-19.66</w:t>
            </w:r>
          </w:p>
        </w:tc>
        <w:tc>
          <w:tcPr>
            <w:tcW w:w="900" w:type="dxa"/>
            <w:tcBorders>
              <w:bottom w:val="single" w:sz="12" w:space="0" w:color="auto"/>
            </w:tcBorders>
            <w:tcMar>
              <w:left w:w="57" w:type="dxa"/>
              <w:right w:w="57" w:type="dxa"/>
            </w:tcMar>
            <w:vAlign w:val="center"/>
          </w:tcPr>
          <w:p w14:paraId="467E9329" w14:textId="77777777" w:rsidR="00CA6B0C" w:rsidRPr="00C736D0" w:rsidRDefault="00CA6B0C" w:rsidP="00F271B8">
            <w:pPr>
              <w:jc w:val="center"/>
              <w:rPr>
                <w:szCs w:val="21"/>
              </w:rPr>
            </w:pPr>
            <w:r>
              <w:rPr>
                <w:rFonts w:hint="eastAsia"/>
                <w:sz w:val="18"/>
                <w:szCs w:val="18"/>
              </w:rPr>
              <w:t xml:space="preserve">147.19 </w:t>
            </w:r>
          </w:p>
        </w:tc>
        <w:tc>
          <w:tcPr>
            <w:tcW w:w="942" w:type="dxa"/>
            <w:tcBorders>
              <w:bottom w:val="single" w:sz="12" w:space="0" w:color="auto"/>
            </w:tcBorders>
            <w:tcMar>
              <w:left w:w="57" w:type="dxa"/>
              <w:right w:w="57" w:type="dxa"/>
            </w:tcMar>
            <w:vAlign w:val="center"/>
          </w:tcPr>
          <w:p w14:paraId="00E063CA" w14:textId="77777777" w:rsidR="00CA6B0C" w:rsidRPr="00C736D0" w:rsidRDefault="00CA6B0C" w:rsidP="00F271B8">
            <w:pPr>
              <w:jc w:val="center"/>
              <w:rPr>
                <w:szCs w:val="21"/>
              </w:rPr>
            </w:pPr>
            <w:r>
              <w:rPr>
                <w:rFonts w:hint="eastAsia"/>
                <w:sz w:val="18"/>
                <w:szCs w:val="18"/>
              </w:rPr>
              <w:t>352.32</w:t>
            </w:r>
          </w:p>
        </w:tc>
        <w:tc>
          <w:tcPr>
            <w:tcW w:w="758" w:type="dxa"/>
            <w:tcBorders>
              <w:bottom w:val="single" w:sz="12" w:space="0" w:color="auto"/>
              <w:right w:val="single" w:sz="12" w:space="0" w:color="auto"/>
            </w:tcBorders>
            <w:tcMar>
              <w:left w:w="57" w:type="dxa"/>
              <w:right w:w="57" w:type="dxa"/>
            </w:tcMar>
            <w:vAlign w:val="center"/>
          </w:tcPr>
          <w:p w14:paraId="3B60F255" w14:textId="77777777" w:rsidR="00CA6B0C" w:rsidRPr="00C736D0" w:rsidRDefault="00CA6B0C" w:rsidP="00F271B8">
            <w:pPr>
              <w:jc w:val="center"/>
              <w:rPr>
                <w:szCs w:val="21"/>
              </w:rPr>
            </w:pPr>
            <w:r>
              <w:rPr>
                <w:rFonts w:hint="eastAsia"/>
                <w:sz w:val="18"/>
                <w:szCs w:val="18"/>
              </w:rPr>
              <w:t>3.57</w:t>
            </w:r>
          </w:p>
        </w:tc>
      </w:tr>
      <w:tr w:rsidR="00CA6B0C" w:rsidRPr="00C736D0" w14:paraId="6D99D148"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7E3DFE76" w14:textId="77777777" w:rsidR="00CA6B0C" w:rsidRPr="00C736D0" w:rsidRDefault="00CA6B0C" w:rsidP="00F271B8">
            <w:pPr>
              <w:jc w:val="center"/>
              <w:rPr>
                <w:szCs w:val="21"/>
              </w:rPr>
            </w:pPr>
            <w:r>
              <w:rPr>
                <w:rFonts w:hint="eastAsia"/>
                <w:sz w:val="18"/>
                <w:szCs w:val="18"/>
              </w:rPr>
              <w:t>61</w:t>
            </w:r>
          </w:p>
        </w:tc>
        <w:tc>
          <w:tcPr>
            <w:tcW w:w="839" w:type="dxa"/>
            <w:tcBorders>
              <w:bottom w:val="single" w:sz="12" w:space="0" w:color="auto"/>
            </w:tcBorders>
            <w:tcMar>
              <w:left w:w="57" w:type="dxa"/>
              <w:right w:w="57" w:type="dxa"/>
            </w:tcMar>
            <w:vAlign w:val="center"/>
          </w:tcPr>
          <w:p w14:paraId="2B57EDCE" w14:textId="77777777" w:rsidR="00CA6B0C" w:rsidRPr="00C736D0" w:rsidRDefault="00CA6B0C" w:rsidP="00F271B8">
            <w:pPr>
              <w:jc w:val="center"/>
              <w:rPr>
                <w:szCs w:val="21"/>
              </w:rPr>
            </w:pPr>
            <w:r>
              <w:rPr>
                <w:rFonts w:hint="eastAsia"/>
                <w:sz w:val="18"/>
                <w:szCs w:val="18"/>
              </w:rPr>
              <w:t>1068.92</w:t>
            </w:r>
          </w:p>
        </w:tc>
        <w:tc>
          <w:tcPr>
            <w:tcW w:w="768" w:type="dxa"/>
            <w:tcBorders>
              <w:bottom w:val="single" w:sz="12" w:space="0" w:color="auto"/>
            </w:tcBorders>
            <w:tcMar>
              <w:left w:w="57" w:type="dxa"/>
              <w:right w:w="57" w:type="dxa"/>
            </w:tcMar>
            <w:vAlign w:val="center"/>
          </w:tcPr>
          <w:p w14:paraId="674AB1E7" w14:textId="77777777" w:rsidR="00CA6B0C" w:rsidRPr="00C736D0" w:rsidRDefault="00CA6B0C" w:rsidP="00F271B8">
            <w:pPr>
              <w:jc w:val="center"/>
              <w:rPr>
                <w:szCs w:val="21"/>
              </w:rPr>
            </w:pPr>
            <w:r>
              <w:rPr>
                <w:rFonts w:hint="eastAsia"/>
                <w:sz w:val="18"/>
                <w:szCs w:val="18"/>
              </w:rPr>
              <w:t>9.44</w:t>
            </w:r>
          </w:p>
        </w:tc>
        <w:tc>
          <w:tcPr>
            <w:tcW w:w="620" w:type="dxa"/>
            <w:tcBorders>
              <w:bottom w:val="single" w:sz="12" w:space="0" w:color="auto"/>
            </w:tcBorders>
            <w:tcMar>
              <w:left w:w="57" w:type="dxa"/>
              <w:right w:w="57" w:type="dxa"/>
            </w:tcMar>
            <w:vAlign w:val="center"/>
          </w:tcPr>
          <w:p w14:paraId="3797E25B" w14:textId="77777777" w:rsidR="00CA6B0C" w:rsidRPr="00C736D0" w:rsidRDefault="00CA6B0C" w:rsidP="00F271B8">
            <w:pPr>
              <w:jc w:val="center"/>
              <w:rPr>
                <w:szCs w:val="21"/>
              </w:rPr>
            </w:pPr>
            <w:r>
              <w:rPr>
                <w:rFonts w:hint="eastAsia"/>
                <w:sz w:val="18"/>
                <w:szCs w:val="18"/>
              </w:rPr>
              <w:t>43.85</w:t>
            </w:r>
          </w:p>
        </w:tc>
        <w:tc>
          <w:tcPr>
            <w:tcW w:w="800" w:type="dxa"/>
            <w:tcBorders>
              <w:bottom w:val="single" w:sz="12" w:space="0" w:color="auto"/>
            </w:tcBorders>
            <w:tcMar>
              <w:left w:w="57" w:type="dxa"/>
              <w:right w:w="57" w:type="dxa"/>
            </w:tcMar>
            <w:vAlign w:val="center"/>
          </w:tcPr>
          <w:p w14:paraId="58D38510" w14:textId="77777777" w:rsidR="00CA6B0C" w:rsidRPr="00C736D0" w:rsidRDefault="00CA6B0C" w:rsidP="00F271B8">
            <w:pPr>
              <w:jc w:val="center"/>
              <w:rPr>
                <w:szCs w:val="21"/>
              </w:rPr>
            </w:pPr>
            <w:r>
              <w:rPr>
                <w:rFonts w:hint="eastAsia"/>
                <w:sz w:val="18"/>
                <w:szCs w:val="18"/>
              </w:rPr>
              <w:t>344.11</w:t>
            </w:r>
          </w:p>
        </w:tc>
        <w:tc>
          <w:tcPr>
            <w:tcW w:w="800" w:type="dxa"/>
            <w:tcBorders>
              <w:bottom w:val="single" w:sz="12" w:space="0" w:color="auto"/>
            </w:tcBorders>
            <w:tcMar>
              <w:left w:w="57" w:type="dxa"/>
              <w:right w:w="57" w:type="dxa"/>
            </w:tcMar>
            <w:vAlign w:val="center"/>
          </w:tcPr>
          <w:p w14:paraId="45A4A602" w14:textId="77777777" w:rsidR="00CA6B0C" w:rsidRPr="00C736D0" w:rsidRDefault="00CA6B0C" w:rsidP="00F271B8">
            <w:pPr>
              <w:jc w:val="center"/>
              <w:rPr>
                <w:szCs w:val="21"/>
              </w:rPr>
            </w:pPr>
            <w:r>
              <w:rPr>
                <w:rFonts w:hint="eastAsia"/>
                <w:sz w:val="18"/>
                <w:szCs w:val="18"/>
              </w:rPr>
              <w:t>1031.93</w:t>
            </w:r>
          </w:p>
        </w:tc>
        <w:tc>
          <w:tcPr>
            <w:tcW w:w="1045" w:type="dxa"/>
            <w:tcBorders>
              <w:bottom w:val="single" w:sz="12" w:space="0" w:color="auto"/>
            </w:tcBorders>
            <w:tcMar>
              <w:left w:w="57" w:type="dxa"/>
              <w:right w:w="57" w:type="dxa"/>
            </w:tcMar>
            <w:vAlign w:val="center"/>
          </w:tcPr>
          <w:p w14:paraId="5881637B" w14:textId="77777777" w:rsidR="00CA6B0C" w:rsidRPr="00C736D0" w:rsidRDefault="00CA6B0C" w:rsidP="00F271B8">
            <w:pPr>
              <w:jc w:val="center"/>
              <w:rPr>
                <w:szCs w:val="21"/>
              </w:rPr>
            </w:pPr>
            <w:r>
              <w:rPr>
                <w:rFonts w:hint="eastAsia"/>
                <w:sz w:val="18"/>
                <w:szCs w:val="18"/>
              </w:rPr>
              <w:t>152.42</w:t>
            </w:r>
          </w:p>
        </w:tc>
        <w:tc>
          <w:tcPr>
            <w:tcW w:w="931" w:type="dxa"/>
            <w:tcBorders>
              <w:bottom w:val="single" w:sz="12" w:space="0" w:color="auto"/>
            </w:tcBorders>
            <w:tcMar>
              <w:left w:w="57" w:type="dxa"/>
              <w:right w:w="57" w:type="dxa"/>
            </w:tcMar>
            <w:vAlign w:val="center"/>
          </w:tcPr>
          <w:p w14:paraId="76D24DD5" w14:textId="77777777" w:rsidR="00CA6B0C" w:rsidRPr="00C736D0" w:rsidRDefault="00CA6B0C" w:rsidP="00F271B8">
            <w:pPr>
              <w:jc w:val="center"/>
              <w:rPr>
                <w:szCs w:val="21"/>
              </w:rPr>
            </w:pPr>
            <w:r>
              <w:rPr>
                <w:rFonts w:hint="eastAsia"/>
                <w:sz w:val="18"/>
                <w:szCs w:val="18"/>
              </w:rPr>
              <w:t>152.11</w:t>
            </w:r>
          </w:p>
        </w:tc>
        <w:tc>
          <w:tcPr>
            <w:tcW w:w="899" w:type="dxa"/>
            <w:tcBorders>
              <w:bottom w:val="single" w:sz="12" w:space="0" w:color="auto"/>
            </w:tcBorders>
            <w:tcMar>
              <w:left w:w="57" w:type="dxa"/>
              <w:right w:w="57" w:type="dxa"/>
            </w:tcMar>
            <w:vAlign w:val="center"/>
          </w:tcPr>
          <w:p w14:paraId="7D00D0A6" w14:textId="77777777" w:rsidR="00CA6B0C" w:rsidRPr="00C736D0" w:rsidRDefault="00CA6B0C" w:rsidP="00F271B8">
            <w:pPr>
              <w:jc w:val="center"/>
              <w:rPr>
                <w:szCs w:val="21"/>
              </w:rPr>
            </w:pPr>
            <w:r>
              <w:rPr>
                <w:rFonts w:hint="eastAsia"/>
                <w:sz w:val="18"/>
                <w:szCs w:val="18"/>
              </w:rPr>
              <w:t>-21.42</w:t>
            </w:r>
          </w:p>
        </w:tc>
        <w:tc>
          <w:tcPr>
            <w:tcW w:w="900" w:type="dxa"/>
            <w:tcBorders>
              <w:bottom w:val="single" w:sz="12" w:space="0" w:color="auto"/>
            </w:tcBorders>
            <w:tcMar>
              <w:left w:w="57" w:type="dxa"/>
              <w:right w:w="57" w:type="dxa"/>
            </w:tcMar>
            <w:vAlign w:val="center"/>
          </w:tcPr>
          <w:p w14:paraId="23515C47" w14:textId="77777777" w:rsidR="00CA6B0C" w:rsidRPr="00C736D0" w:rsidRDefault="00CA6B0C" w:rsidP="00F271B8">
            <w:pPr>
              <w:jc w:val="center"/>
              <w:rPr>
                <w:szCs w:val="21"/>
              </w:rPr>
            </w:pPr>
            <w:r>
              <w:rPr>
                <w:rFonts w:hint="eastAsia"/>
                <w:sz w:val="18"/>
                <w:szCs w:val="18"/>
              </w:rPr>
              <w:t xml:space="preserve">153.61 </w:t>
            </w:r>
          </w:p>
        </w:tc>
        <w:tc>
          <w:tcPr>
            <w:tcW w:w="942" w:type="dxa"/>
            <w:tcBorders>
              <w:bottom w:val="single" w:sz="12" w:space="0" w:color="auto"/>
            </w:tcBorders>
            <w:tcMar>
              <w:left w:w="57" w:type="dxa"/>
              <w:right w:w="57" w:type="dxa"/>
            </w:tcMar>
            <w:vAlign w:val="center"/>
          </w:tcPr>
          <w:p w14:paraId="034DDFE5" w14:textId="77777777" w:rsidR="00CA6B0C" w:rsidRPr="00C736D0" w:rsidRDefault="00CA6B0C" w:rsidP="00F271B8">
            <w:pPr>
              <w:jc w:val="center"/>
              <w:rPr>
                <w:szCs w:val="21"/>
              </w:rPr>
            </w:pPr>
            <w:r>
              <w:rPr>
                <w:rFonts w:hint="eastAsia"/>
                <w:sz w:val="18"/>
                <w:szCs w:val="18"/>
              </w:rPr>
              <w:t>351.98</w:t>
            </w:r>
          </w:p>
        </w:tc>
        <w:tc>
          <w:tcPr>
            <w:tcW w:w="758" w:type="dxa"/>
            <w:tcBorders>
              <w:bottom w:val="single" w:sz="12" w:space="0" w:color="auto"/>
              <w:right w:val="single" w:sz="12" w:space="0" w:color="auto"/>
            </w:tcBorders>
            <w:tcMar>
              <w:left w:w="57" w:type="dxa"/>
              <w:right w:w="57" w:type="dxa"/>
            </w:tcMar>
            <w:vAlign w:val="center"/>
          </w:tcPr>
          <w:p w14:paraId="5D930E56" w14:textId="77777777" w:rsidR="00CA6B0C" w:rsidRPr="00C736D0" w:rsidRDefault="00CA6B0C" w:rsidP="00F271B8">
            <w:pPr>
              <w:jc w:val="center"/>
              <w:rPr>
                <w:szCs w:val="21"/>
              </w:rPr>
            </w:pPr>
            <w:r>
              <w:rPr>
                <w:rFonts w:hint="eastAsia"/>
                <w:sz w:val="18"/>
                <w:szCs w:val="18"/>
              </w:rPr>
              <w:t>2.84</w:t>
            </w:r>
          </w:p>
        </w:tc>
      </w:tr>
      <w:tr w:rsidR="00CA6B0C" w:rsidRPr="00C736D0" w14:paraId="32758A45"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40FEB868" w14:textId="77777777" w:rsidR="00CA6B0C" w:rsidRPr="00C736D0" w:rsidRDefault="00CA6B0C" w:rsidP="00F271B8">
            <w:pPr>
              <w:jc w:val="center"/>
              <w:rPr>
                <w:szCs w:val="21"/>
              </w:rPr>
            </w:pPr>
            <w:r>
              <w:rPr>
                <w:rFonts w:hint="eastAsia"/>
                <w:sz w:val="18"/>
                <w:szCs w:val="18"/>
              </w:rPr>
              <w:t>62</w:t>
            </w:r>
          </w:p>
        </w:tc>
        <w:tc>
          <w:tcPr>
            <w:tcW w:w="839" w:type="dxa"/>
            <w:tcBorders>
              <w:bottom w:val="single" w:sz="12" w:space="0" w:color="auto"/>
            </w:tcBorders>
            <w:tcMar>
              <w:left w:w="57" w:type="dxa"/>
              <w:right w:w="57" w:type="dxa"/>
            </w:tcMar>
            <w:vAlign w:val="center"/>
          </w:tcPr>
          <w:p w14:paraId="06F5545D" w14:textId="77777777" w:rsidR="00CA6B0C" w:rsidRPr="00C736D0" w:rsidRDefault="00CA6B0C" w:rsidP="00F271B8">
            <w:pPr>
              <w:jc w:val="center"/>
              <w:rPr>
                <w:szCs w:val="21"/>
              </w:rPr>
            </w:pPr>
            <w:r>
              <w:rPr>
                <w:rFonts w:hint="eastAsia"/>
                <w:sz w:val="18"/>
                <w:szCs w:val="18"/>
              </w:rPr>
              <w:t>1078.26</w:t>
            </w:r>
          </w:p>
        </w:tc>
        <w:tc>
          <w:tcPr>
            <w:tcW w:w="768" w:type="dxa"/>
            <w:tcBorders>
              <w:bottom w:val="single" w:sz="12" w:space="0" w:color="auto"/>
            </w:tcBorders>
            <w:tcMar>
              <w:left w:w="57" w:type="dxa"/>
              <w:right w:w="57" w:type="dxa"/>
            </w:tcMar>
            <w:vAlign w:val="center"/>
          </w:tcPr>
          <w:p w14:paraId="0CB21A74" w14:textId="77777777" w:rsidR="00CA6B0C" w:rsidRPr="00C736D0" w:rsidRDefault="00CA6B0C" w:rsidP="00F271B8">
            <w:pPr>
              <w:jc w:val="center"/>
              <w:rPr>
                <w:szCs w:val="21"/>
              </w:rPr>
            </w:pPr>
            <w:r>
              <w:rPr>
                <w:rFonts w:hint="eastAsia"/>
                <w:sz w:val="18"/>
                <w:szCs w:val="18"/>
              </w:rPr>
              <w:t>9.34</w:t>
            </w:r>
          </w:p>
        </w:tc>
        <w:tc>
          <w:tcPr>
            <w:tcW w:w="620" w:type="dxa"/>
            <w:tcBorders>
              <w:bottom w:val="single" w:sz="12" w:space="0" w:color="auto"/>
            </w:tcBorders>
            <w:tcMar>
              <w:left w:w="57" w:type="dxa"/>
              <w:right w:w="57" w:type="dxa"/>
            </w:tcMar>
            <w:vAlign w:val="center"/>
          </w:tcPr>
          <w:p w14:paraId="27AD7D21" w14:textId="77777777" w:rsidR="00CA6B0C" w:rsidRPr="00C736D0" w:rsidRDefault="00CA6B0C" w:rsidP="00F271B8">
            <w:pPr>
              <w:jc w:val="center"/>
              <w:rPr>
                <w:szCs w:val="21"/>
              </w:rPr>
            </w:pPr>
            <w:r>
              <w:rPr>
                <w:rFonts w:hint="eastAsia"/>
                <w:sz w:val="18"/>
                <w:szCs w:val="18"/>
              </w:rPr>
              <w:t>45.20</w:t>
            </w:r>
          </w:p>
        </w:tc>
        <w:tc>
          <w:tcPr>
            <w:tcW w:w="800" w:type="dxa"/>
            <w:tcBorders>
              <w:bottom w:val="single" w:sz="12" w:space="0" w:color="auto"/>
            </w:tcBorders>
            <w:tcMar>
              <w:left w:w="57" w:type="dxa"/>
              <w:right w:w="57" w:type="dxa"/>
            </w:tcMar>
            <w:vAlign w:val="center"/>
          </w:tcPr>
          <w:p w14:paraId="45A61C2D" w14:textId="77777777" w:rsidR="00CA6B0C" w:rsidRPr="00C736D0" w:rsidRDefault="00CA6B0C" w:rsidP="00F271B8">
            <w:pPr>
              <w:jc w:val="center"/>
              <w:rPr>
                <w:szCs w:val="21"/>
              </w:rPr>
            </w:pPr>
            <w:r>
              <w:rPr>
                <w:rFonts w:hint="eastAsia"/>
                <w:sz w:val="18"/>
                <w:szCs w:val="18"/>
              </w:rPr>
              <w:t>344.02</w:t>
            </w:r>
          </w:p>
        </w:tc>
        <w:tc>
          <w:tcPr>
            <w:tcW w:w="800" w:type="dxa"/>
            <w:tcBorders>
              <w:bottom w:val="single" w:sz="12" w:space="0" w:color="auto"/>
            </w:tcBorders>
            <w:tcMar>
              <w:left w:w="57" w:type="dxa"/>
              <w:right w:w="57" w:type="dxa"/>
            </w:tcMar>
            <w:vAlign w:val="center"/>
          </w:tcPr>
          <w:p w14:paraId="1093C53D" w14:textId="77777777" w:rsidR="00CA6B0C" w:rsidRPr="00C736D0" w:rsidRDefault="00CA6B0C" w:rsidP="00F271B8">
            <w:pPr>
              <w:jc w:val="center"/>
              <w:rPr>
                <w:szCs w:val="21"/>
              </w:rPr>
            </w:pPr>
            <w:r>
              <w:rPr>
                <w:rFonts w:hint="eastAsia"/>
                <w:sz w:val="18"/>
                <w:szCs w:val="18"/>
              </w:rPr>
              <w:t>1038.59</w:t>
            </w:r>
          </w:p>
        </w:tc>
        <w:tc>
          <w:tcPr>
            <w:tcW w:w="1045" w:type="dxa"/>
            <w:tcBorders>
              <w:bottom w:val="single" w:sz="12" w:space="0" w:color="auto"/>
            </w:tcBorders>
            <w:tcMar>
              <w:left w:w="57" w:type="dxa"/>
              <w:right w:w="57" w:type="dxa"/>
            </w:tcMar>
            <w:vAlign w:val="center"/>
          </w:tcPr>
          <w:p w14:paraId="1002754D" w14:textId="77777777" w:rsidR="00CA6B0C" w:rsidRPr="00C736D0" w:rsidRDefault="00CA6B0C" w:rsidP="00F271B8">
            <w:pPr>
              <w:jc w:val="center"/>
              <w:rPr>
                <w:szCs w:val="21"/>
              </w:rPr>
            </w:pPr>
            <w:r>
              <w:rPr>
                <w:rFonts w:hint="eastAsia"/>
                <w:sz w:val="18"/>
                <w:szCs w:val="18"/>
              </w:rPr>
              <w:t>158.97</w:t>
            </w:r>
          </w:p>
        </w:tc>
        <w:tc>
          <w:tcPr>
            <w:tcW w:w="931" w:type="dxa"/>
            <w:tcBorders>
              <w:bottom w:val="single" w:sz="12" w:space="0" w:color="auto"/>
            </w:tcBorders>
            <w:tcMar>
              <w:left w:w="57" w:type="dxa"/>
              <w:right w:w="57" w:type="dxa"/>
            </w:tcMar>
            <w:vAlign w:val="center"/>
          </w:tcPr>
          <w:p w14:paraId="495AD108" w14:textId="77777777" w:rsidR="00CA6B0C" w:rsidRPr="00C736D0" w:rsidRDefault="00CA6B0C" w:rsidP="00F271B8">
            <w:pPr>
              <w:jc w:val="center"/>
              <w:rPr>
                <w:szCs w:val="21"/>
              </w:rPr>
            </w:pPr>
            <w:r>
              <w:rPr>
                <w:rFonts w:hint="eastAsia"/>
                <w:sz w:val="18"/>
                <w:szCs w:val="18"/>
              </w:rPr>
              <w:t>158.41</w:t>
            </w:r>
          </w:p>
        </w:tc>
        <w:tc>
          <w:tcPr>
            <w:tcW w:w="899" w:type="dxa"/>
            <w:tcBorders>
              <w:bottom w:val="single" w:sz="12" w:space="0" w:color="auto"/>
            </w:tcBorders>
            <w:tcMar>
              <w:left w:w="57" w:type="dxa"/>
              <w:right w:w="57" w:type="dxa"/>
            </w:tcMar>
            <w:vAlign w:val="center"/>
          </w:tcPr>
          <w:p w14:paraId="3C11F360" w14:textId="77777777" w:rsidR="00CA6B0C" w:rsidRPr="00C736D0" w:rsidRDefault="00CA6B0C" w:rsidP="00F271B8">
            <w:pPr>
              <w:jc w:val="center"/>
              <w:rPr>
                <w:szCs w:val="21"/>
              </w:rPr>
            </w:pPr>
            <w:r>
              <w:rPr>
                <w:rFonts w:hint="eastAsia"/>
                <w:sz w:val="18"/>
                <w:szCs w:val="18"/>
              </w:rPr>
              <w:t>-23.22</w:t>
            </w:r>
          </w:p>
        </w:tc>
        <w:tc>
          <w:tcPr>
            <w:tcW w:w="900" w:type="dxa"/>
            <w:tcBorders>
              <w:bottom w:val="single" w:sz="12" w:space="0" w:color="auto"/>
            </w:tcBorders>
            <w:tcMar>
              <w:left w:w="57" w:type="dxa"/>
              <w:right w:w="57" w:type="dxa"/>
            </w:tcMar>
            <w:vAlign w:val="center"/>
          </w:tcPr>
          <w:p w14:paraId="17B2910E" w14:textId="77777777" w:rsidR="00CA6B0C" w:rsidRPr="00C736D0" w:rsidRDefault="00CA6B0C" w:rsidP="00F271B8">
            <w:pPr>
              <w:jc w:val="center"/>
              <w:rPr>
                <w:szCs w:val="21"/>
              </w:rPr>
            </w:pPr>
            <w:r>
              <w:rPr>
                <w:rFonts w:hint="eastAsia"/>
                <w:sz w:val="18"/>
                <w:szCs w:val="18"/>
              </w:rPr>
              <w:t xml:space="preserve">160.10 </w:t>
            </w:r>
          </w:p>
        </w:tc>
        <w:tc>
          <w:tcPr>
            <w:tcW w:w="942" w:type="dxa"/>
            <w:tcBorders>
              <w:bottom w:val="single" w:sz="12" w:space="0" w:color="auto"/>
            </w:tcBorders>
            <w:tcMar>
              <w:left w:w="57" w:type="dxa"/>
              <w:right w:w="57" w:type="dxa"/>
            </w:tcMar>
            <w:vAlign w:val="center"/>
          </w:tcPr>
          <w:p w14:paraId="38737E22" w14:textId="77777777" w:rsidR="00CA6B0C" w:rsidRPr="00C736D0" w:rsidRDefault="00CA6B0C" w:rsidP="00F271B8">
            <w:pPr>
              <w:jc w:val="center"/>
              <w:rPr>
                <w:szCs w:val="21"/>
              </w:rPr>
            </w:pPr>
            <w:r>
              <w:rPr>
                <w:rFonts w:hint="eastAsia"/>
                <w:sz w:val="18"/>
                <w:szCs w:val="18"/>
              </w:rPr>
              <w:t>351.66</w:t>
            </w:r>
          </w:p>
        </w:tc>
        <w:tc>
          <w:tcPr>
            <w:tcW w:w="758" w:type="dxa"/>
            <w:tcBorders>
              <w:bottom w:val="single" w:sz="12" w:space="0" w:color="auto"/>
              <w:right w:val="single" w:sz="12" w:space="0" w:color="auto"/>
            </w:tcBorders>
            <w:tcMar>
              <w:left w:w="57" w:type="dxa"/>
              <w:right w:w="57" w:type="dxa"/>
            </w:tcMar>
            <w:vAlign w:val="center"/>
          </w:tcPr>
          <w:p w14:paraId="41BAB318" w14:textId="77777777" w:rsidR="00CA6B0C" w:rsidRPr="00C736D0" w:rsidRDefault="00CA6B0C" w:rsidP="00F271B8">
            <w:pPr>
              <w:jc w:val="center"/>
              <w:rPr>
                <w:szCs w:val="21"/>
              </w:rPr>
            </w:pPr>
            <w:r>
              <w:rPr>
                <w:rFonts w:hint="eastAsia"/>
                <w:sz w:val="18"/>
                <w:szCs w:val="18"/>
              </w:rPr>
              <w:t>4.34</w:t>
            </w:r>
          </w:p>
        </w:tc>
      </w:tr>
      <w:tr w:rsidR="00CA6B0C" w:rsidRPr="00C736D0" w14:paraId="2BF3AA1A"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624637C8" w14:textId="77777777" w:rsidR="00CA6B0C" w:rsidRPr="00C736D0" w:rsidRDefault="00CA6B0C" w:rsidP="00F271B8">
            <w:pPr>
              <w:jc w:val="center"/>
              <w:rPr>
                <w:szCs w:val="21"/>
              </w:rPr>
            </w:pPr>
            <w:r>
              <w:rPr>
                <w:rFonts w:hint="eastAsia"/>
                <w:sz w:val="18"/>
                <w:szCs w:val="18"/>
              </w:rPr>
              <w:t>63</w:t>
            </w:r>
          </w:p>
        </w:tc>
        <w:tc>
          <w:tcPr>
            <w:tcW w:w="839" w:type="dxa"/>
            <w:tcBorders>
              <w:bottom w:val="single" w:sz="12" w:space="0" w:color="auto"/>
            </w:tcBorders>
            <w:tcMar>
              <w:left w:w="57" w:type="dxa"/>
              <w:right w:w="57" w:type="dxa"/>
            </w:tcMar>
            <w:vAlign w:val="center"/>
          </w:tcPr>
          <w:p w14:paraId="3AD6CEC5" w14:textId="77777777" w:rsidR="00CA6B0C" w:rsidRPr="00C736D0" w:rsidRDefault="00CA6B0C" w:rsidP="00F271B8">
            <w:pPr>
              <w:jc w:val="center"/>
              <w:rPr>
                <w:szCs w:val="21"/>
              </w:rPr>
            </w:pPr>
            <w:r>
              <w:rPr>
                <w:rFonts w:hint="eastAsia"/>
                <w:sz w:val="18"/>
                <w:szCs w:val="18"/>
              </w:rPr>
              <w:t>1087.69</w:t>
            </w:r>
          </w:p>
        </w:tc>
        <w:tc>
          <w:tcPr>
            <w:tcW w:w="768" w:type="dxa"/>
            <w:tcBorders>
              <w:bottom w:val="single" w:sz="12" w:space="0" w:color="auto"/>
            </w:tcBorders>
            <w:tcMar>
              <w:left w:w="57" w:type="dxa"/>
              <w:right w:w="57" w:type="dxa"/>
            </w:tcMar>
            <w:vAlign w:val="center"/>
          </w:tcPr>
          <w:p w14:paraId="5DC7309C" w14:textId="77777777" w:rsidR="00CA6B0C" w:rsidRPr="00C736D0" w:rsidRDefault="00CA6B0C" w:rsidP="00F271B8">
            <w:pPr>
              <w:jc w:val="center"/>
              <w:rPr>
                <w:szCs w:val="21"/>
              </w:rPr>
            </w:pPr>
            <w:r>
              <w:rPr>
                <w:rFonts w:hint="eastAsia"/>
                <w:sz w:val="18"/>
                <w:szCs w:val="18"/>
              </w:rPr>
              <w:t>9.43</w:t>
            </w:r>
          </w:p>
        </w:tc>
        <w:tc>
          <w:tcPr>
            <w:tcW w:w="620" w:type="dxa"/>
            <w:tcBorders>
              <w:bottom w:val="single" w:sz="12" w:space="0" w:color="auto"/>
            </w:tcBorders>
            <w:tcMar>
              <w:left w:w="57" w:type="dxa"/>
              <w:right w:w="57" w:type="dxa"/>
            </w:tcMar>
            <w:vAlign w:val="center"/>
          </w:tcPr>
          <w:p w14:paraId="3DA0B0BB" w14:textId="77777777" w:rsidR="00CA6B0C" w:rsidRPr="00C736D0" w:rsidRDefault="00CA6B0C" w:rsidP="00F271B8">
            <w:pPr>
              <w:jc w:val="center"/>
              <w:rPr>
                <w:szCs w:val="21"/>
              </w:rPr>
            </w:pPr>
            <w:r>
              <w:rPr>
                <w:rFonts w:hint="eastAsia"/>
                <w:sz w:val="18"/>
                <w:szCs w:val="18"/>
              </w:rPr>
              <w:t>46.31</w:t>
            </w:r>
          </w:p>
        </w:tc>
        <w:tc>
          <w:tcPr>
            <w:tcW w:w="800" w:type="dxa"/>
            <w:tcBorders>
              <w:bottom w:val="single" w:sz="12" w:space="0" w:color="auto"/>
            </w:tcBorders>
            <w:tcMar>
              <w:left w:w="57" w:type="dxa"/>
              <w:right w:w="57" w:type="dxa"/>
            </w:tcMar>
            <w:vAlign w:val="center"/>
          </w:tcPr>
          <w:p w14:paraId="58A8CA87" w14:textId="77777777" w:rsidR="00CA6B0C" w:rsidRPr="00C736D0" w:rsidRDefault="00CA6B0C" w:rsidP="00F271B8">
            <w:pPr>
              <w:jc w:val="center"/>
              <w:rPr>
                <w:szCs w:val="21"/>
              </w:rPr>
            </w:pPr>
            <w:r>
              <w:rPr>
                <w:rFonts w:hint="eastAsia"/>
                <w:sz w:val="18"/>
                <w:szCs w:val="18"/>
              </w:rPr>
              <w:t>343.88</w:t>
            </w:r>
          </w:p>
        </w:tc>
        <w:tc>
          <w:tcPr>
            <w:tcW w:w="800" w:type="dxa"/>
            <w:tcBorders>
              <w:bottom w:val="single" w:sz="12" w:space="0" w:color="auto"/>
            </w:tcBorders>
            <w:tcMar>
              <w:left w:w="57" w:type="dxa"/>
              <w:right w:w="57" w:type="dxa"/>
            </w:tcMar>
            <w:vAlign w:val="center"/>
          </w:tcPr>
          <w:p w14:paraId="5E6E79A7" w14:textId="77777777" w:rsidR="00CA6B0C" w:rsidRPr="00C736D0" w:rsidRDefault="00CA6B0C" w:rsidP="00F271B8">
            <w:pPr>
              <w:jc w:val="center"/>
              <w:rPr>
                <w:szCs w:val="21"/>
              </w:rPr>
            </w:pPr>
            <w:r>
              <w:rPr>
                <w:rFonts w:hint="eastAsia"/>
                <w:sz w:val="18"/>
                <w:szCs w:val="18"/>
              </w:rPr>
              <w:t>1045.17</w:t>
            </w:r>
          </w:p>
        </w:tc>
        <w:tc>
          <w:tcPr>
            <w:tcW w:w="1045" w:type="dxa"/>
            <w:tcBorders>
              <w:bottom w:val="single" w:sz="12" w:space="0" w:color="auto"/>
            </w:tcBorders>
            <w:tcMar>
              <w:left w:w="57" w:type="dxa"/>
              <w:right w:w="57" w:type="dxa"/>
            </w:tcMar>
            <w:vAlign w:val="center"/>
          </w:tcPr>
          <w:p w14:paraId="4F3DE8FD" w14:textId="77777777" w:rsidR="00CA6B0C" w:rsidRPr="00C736D0" w:rsidRDefault="00CA6B0C" w:rsidP="00F271B8">
            <w:pPr>
              <w:jc w:val="center"/>
              <w:rPr>
                <w:szCs w:val="21"/>
              </w:rPr>
            </w:pPr>
            <w:r>
              <w:rPr>
                <w:rFonts w:hint="eastAsia"/>
                <w:sz w:val="18"/>
                <w:szCs w:val="18"/>
              </w:rPr>
              <w:t>165.72</w:t>
            </w:r>
          </w:p>
        </w:tc>
        <w:tc>
          <w:tcPr>
            <w:tcW w:w="931" w:type="dxa"/>
            <w:tcBorders>
              <w:bottom w:val="single" w:sz="12" w:space="0" w:color="auto"/>
            </w:tcBorders>
            <w:tcMar>
              <w:left w:w="57" w:type="dxa"/>
              <w:right w:w="57" w:type="dxa"/>
            </w:tcMar>
            <w:vAlign w:val="center"/>
          </w:tcPr>
          <w:p w14:paraId="15200C47" w14:textId="77777777" w:rsidR="00CA6B0C" w:rsidRPr="00C736D0" w:rsidRDefault="00CA6B0C" w:rsidP="00F271B8">
            <w:pPr>
              <w:jc w:val="center"/>
              <w:rPr>
                <w:szCs w:val="21"/>
              </w:rPr>
            </w:pPr>
            <w:r>
              <w:rPr>
                <w:rFonts w:hint="eastAsia"/>
                <w:sz w:val="18"/>
                <w:szCs w:val="18"/>
              </w:rPr>
              <w:t>164.90</w:t>
            </w:r>
          </w:p>
        </w:tc>
        <w:tc>
          <w:tcPr>
            <w:tcW w:w="899" w:type="dxa"/>
            <w:tcBorders>
              <w:bottom w:val="single" w:sz="12" w:space="0" w:color="auto"/>
            </w:tcBorders>
            <w:tcMar>
              <w:left w:w="57" w:type="dxa"/>
              <w:right w:w="57" w:type="dxa"/>
            </w:tcMar>
            <w:vAlign w:val="center"/>
          </w:tcPr>
          <w:p w14:paraId="0983B585" w14:textId="77777777" w:rsidR="00CA6B0C" w:rsidRPr="00C736D0" w:rsidRDefault="00CA6B0C" w:rsidP="00F271B8">
            <w:pPr>
              <w:jc w:val="center"/>
              <w:rPr>
                <w:szCs w:val="21"/>
              </w:rPr>
            </w:pPr>
            <w:r>
              <w:rPr>
                <w:rFonts w:hint="eastAsia"/>
                <w:sz w:val="18"/>
                <w:szCs w:val="18"/>
              </w:rPr>
              <w:t>-25.09</w:t>
            </w:r>
          </w:p>
        </w:tc>
        <w:tc>
          <w:tcPr>
            <w:tcW w:w="900" w:type="dxa"/>
            <w:tcBorders>
              <w:bottom w:val="single" w:sz="12" w:space="0" w:color="auto"/>
            </w:tcBorders>
            <w:tcMar>
              <w:left w:w="57" w:type="dxa"/>
              <w:right w:w="57" w:type="dxa"/>
            </w:tcMar>
            <w:vAlign w:val="center"/>
          </w:tcPr>
          <w:p w14:paraId="1CD76BDC" w14:textId="77777777" w:rsidR="00CA6B0C" w:rsidRPr="00C736D0" w:rsidRDefault="00CA6B0C" w:rsidP="00F271B8">
            <w:pPr>
              <w:jc w:val="center"/>
              <w:rPr>
                <w:szCs w:val="21"/>
              </w:rPr>
            </w:pPr>
            <w:r>
              <w:rPr>
                <w:rFonts w:hint="eastAsia"/>
                <w:sz w:val="18"/>
                <w:szCs w:val="18"/>
              </w:rPr>
              <w:t xml:space="preserve">166.80 </w:t>
            </w:r>
          </w:p>
        </w:tc>
        <w:tc>
          <w:tcPr>
            <w:tcW w:w="942" w:type="dxa"/>
            <w:tcBorders>
              <w:bottom w:val="single" w:sz="12" w:space="0" w:color="auto"/>
            </w:tcBorders>
            <w:tcMar>
              <w:left w:w="57" w:type="dxa"/>
              <w:right w:w="57" w:type="dxa"/>
            </w:tcMar>
            <w:vAlign w:val="center"/>
          </w:tcPr>
          <w:p w14:paraId="0F51A7C6" w14:textId="77777777" w:rsidR="00CA6B0C" w:rsidRPr="00C736D0" w:rsidRDefault="00CA6B0C" w:rsidP="00F271B8">
            <w:pPr>
              <w:jc w:val="center"/>
              <w:rPr>
                <w:szCs w:val="21"/>
              </w:rPr>
            </w:pPr>
            <w:r>
              <w:rPr>
                <w:rFonts w:hint="eastAsia"/>
                <w:sz w:val="18"/>
                <w:szCs w:val="18"/>
              </w:rPr>
              <w:t>351.35</w:t>
            </w:r>
          </w:p>
        </w:tc>
        <w:tc>
          <w:tcPr>
            <w:tcW w:w="758" w:type="dxa"/>
            <w:tcBorders>
              <w:bottom w:val="single" w:sz="12" w:space="0" w:color="auto"/>
              <w:right w:val="single" w:sz="12" w:space="0" w:color="auto"/>
            </w:tcBorders>
            <w:tcMar>
              <w:left w:w="57" w:type="dxa"/>
              <w:right w:w="57" w:type="dxa"/>
            </w:tcMar>
            <w:vAlign w:val="center"/>
          </w:tcPr>
          <w:p w14:paraId="4A9E0A08" w14:textId="77777777" w:rsidR="00CA6B0C" w:rsidRPr="00C736D0" w:rsidRDefault="00CA6B0C" w:rsidP="00F271B8">
            <w:pPr>
              <w:jc w:val="center"/>
              <w:rPr>
                <w:szCs w:val="21"/>
              </w:rPr>
            </w:pPr>
            <w:r>
              <w:rPr>
                <w:rFonts w:hint="eastAsia"/>
                <w:sz w:val="18"/>
                <w:szCs w:val="18"/>
              </w:rPr>
              <w:t>3.55</w:t>
            </w:r>
          </w:p>
        </w:tc>
      </w:tr>
      <w:tr w:rsidR="00CA6B0C" w:rsidRPr="00C736D0" w14:paraId="19A00E63"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3DD16F14" w14:textId="77777777" w:rsidR="00CA6B0C" w:rsidRPr="00C736D0" w:rsidRDefault="00CA6B0C" w:rsidP="00F271B8">
            <w:pPr>
              <w:jc w:val="center"/>
              <w:rPr>
                <w:szCs w:val="21"/>
              </w:rPr>
            </w:pPr>
            <w:r>
              <w:rPr>
                <w:rFonts w:hint="eastAsia"/>
                <w:sz w:val="18"/>
                <w:szCs w:val="18"/>
              </w:rPr>
              <w:t>64</w:t>
            </w:r>
          </w:p>
        </w:tc>
        <w:tc>
          <w:tcPr>
            <w:tcW w:w="839" w:type="dxa"/>
            <w:tcBorders>
              <w:bottom w:val="single" w:sz="12" w:space="0" w:color="auto"/>
            </w:tcBorders>
            <w:tcMar>
              <w:left w:w="57" w:type="dxa"/>
              <w:right w:w="57" w:type="dxa"/>
            </w:tcMar>
            <w:vAlign w:val="center"/>
          </w:tcPr>
          <w:p w14:paraId="269F1E9F" w14:textId="77777777" w:rsidR="00CA6B0C" w:rsidRPr="00C736D0" w:rsidRDefault="00CA6B0C" w:rsidP="00F271B8">
            <w:pPr>
              <w:jc w:val="center"/>
              <w:rPr>
                <w:szCs w:val="21"/>
              </w:rPr>
            </w:pPr>
            <w:r>
              <w:rPr>
                <w:rFonts w:hint="eastAsia"/>
                <w:sz w:val="18"/>
                <w:szCs w:val="18"/>
              </w:rPr>
              <w:t>1097.21</w:t>
            </w:r>
          </w:p>
        </w:tc>
        <w:tc>
          <w:tcPr>
            <w:tcW w:w="768" w:type="dxa"/>
            <w:tcBorders>
              <w:bottom w:val="single" w:sz="12" w:space="0" w:color="auto"/>
            </w:tcBorders>
            <w:tcMar>
              <w:left w:w="57" w:type="dxa"/>
              <w:right w:w="57" w:type="dxa"/>
            </w:tcMar>
            <w:vAlign w:val="center"/>
          </w:tcPr>
          <w:p w14:paraId="416670C2" w14:textId="77777777" w:rsidR="00CA6B0C" w:rsidRPr="00C736D0" w:rsidRDefault="00CA6B0C" w:rsidP="00F271B8">
            <w:pPr>
              <w:jc w:val="center"/>
              <w:rPr>
                <w:szCs w:val="21"/>
              </w:rPr>
            </w:pPr>
            <w:r>
              <w:rPr>
                <w:rFonts w:hint="eastAsia"/>
                <w:sz w:val="18"/>
                <w:szCs w:val="18"/>
              </w:rPr>
              <w:t>9.52</w:t>
            </w:r>
          </w:p>
        </w:tc>
        <w:tc>
          <w:tcPr>
            <w:tcW w:w="620" w:type="dxa"/>
            <w:tcBorders>
              <w:bottom w:val="single" w:sz="12" w:space="0" w:color="auto"/>
            </w:tcBorders>
            <w:tcMar>
              <w:left w:w="57" w:type="dxa"/>
              <w:right w:w="57" w:type="dxa"/>
            </w:tcMar>
            <w:vAlign w:val="center"/>
          </w:tcPr>
          <w:p w14:paraId="1200A8C2" w14:textId="77777777" w:rsidR="00CA6B0C" w:rsidRPr="00C736D0" w:rsidRDefault="00CA6B0C" w:rsidP="00F271B8">
            <w:pPr>
              <w:jc w:val="center"/>
              <w:rPr>
                <w:szCs w:val="21"/>
              </w:rPr>
            </w:pPr>
            <w:r>
              <w:rPr>
                <w:rFonts w:hint="eastAsia"/>
                <w:sz w:val="18"/>
                <w:szCs w:val="18"/>
              </w:rPr>
              <w:t>47.62</w:t>
            </w:r>
          </w:p>
        </w:tc>
        <w:tc>
          <w:tcPr>
            <w:tcW w:w="800" w:type="dxa"/>
            <w:tcBorders>
              <w:bottom w:val="single" w:sz="12" w:space="0" w:color="auto"/>
            </w:tcBorders>
            <w:tcMar>
              <w:left w:w="57" w:type="dxa"/>
              <w:right w:w="57" w:type="dxa"/>
            </w:tcMar>
            <w:vAlign w:val="center"/>
          </w:tcPr>
          <w:p w14:paraId="3E56CBA1" w14:textId="77777777" w:rsidR="00CA6B0C" w:rsidRPr="00C736D0" w:rsidRDefault="00CA6B0C" w:rsidP="00F271B8">
            <w:pPr>
              <w:jc w:val="center"/>
              <w:rPr>
                <w:szCs w:val="21"/>
              </w:rPr>
            </w:pPr>
            <w:r>
              <w:rPr>
                <w:rFonts w:hint="eastAsia"/>
                <w:sz w:val="18"/>
                <w:szCs w:val="18"/>
              </w:rPr>
              <w:t>343.79</w:t>
            </w:r>
          </w:p>
        </w:tc>
        <w:tc>
          <w:tcPr>
            <w:tcW w:w="800" w:type="dxa"/>
            <w:tcBorders>
              <w:bottom w:val="single" w:sz="12" w:space="0" w:color="auto"/>
            </w:tcBorders>
            <w:tcMar>
              <w:left w:w="57" w:type="dxa"/>
              <w:right w:w="57" w:type="dxa"/>
            </w:tcMar>
            <w:vAlign w:val="center"/>
          </w:tcPr>
          <w:p w14:paraId="22CEBF53" w14:textId="77777777" w:rsidR="00CA6B0C" w:rsidRPr="00C736D0" w:rsidRDefault="00CA6B0C" w:rsidP="00F271B8">
            <w:pPr>
              <w:jc w:val="center"/>
              <w:rPr>
                <w:szCs w:val="21"/>
              </w:rPr>
            </w:pPr>
            <w:r>
              <w:rPr>
                <w:rFonts w:hint="eastAsia"/>
                <w:sz w:val="18"/>
                <w:szCs w:val="18"/>
              </w:rPr>
              <w:t>1051.67</w:t>
            </w:r>
          </w:p>
        </w:tc>
        <w:tc>
          <w:tcPr>
            <w:tcW w:w="1045" w:type="dxa"/>
            <w:tcBorders>
              <w:bottom w:val="single" w:sz="12" w:space="0" w:color="auto"/>
            </w:tcBorders>
            <w:tcMar>
              <w:left w:w="57" w:type="dxa"/>
              <w:right w:w="57" w:type="dxa"/>
            </w:tcMar>
            <w:vAlign w:val="center"/>
          </w:tcPr>
          <w:p w14:paraId="708E92D7" w14:textId="77777777" w:rsidR="00CA6B0C" w:rsidRPr="00C736D0" w:rsidRDefault="00CA6B0C" w:rsidP="00F271B8">
            <w:pPr>
              <w:jc w:val="center"/>
              <w:rPr>
                <w:szCs w:val="21"/>
              </w:rPr>
            </w:pPr>
            <w:r>
              <w:rPr>
                <w:rFonts w:hint="eastAsia"/>
                <w:sz w:val="18"/>
                <w:szCs w:val="18"/>
              </w:rPr>
              <w:t>172.68</w:t>
            </w:r>
          </w:p>
        </w:tc>
        <w:tc>
          <w:tcPr>
            <w:tcW w:w="931" w:type="dxa"/>
            <w:tcBorders>
              <w:bottom w:val="single" w:sz="12" w:space="0" w:color="auto"/>
            </w:tcBorders>
            <w:tcMar>
              <w:left w:w="57" w:type="dxa"/>
              <w:right w:w="57" w:type="dxa"/>
            </w:tcMar>
            <w:vAlign w:val="center"/>
          </w:tcPr>
          <w:p w14:paraId="28A42B15" w14:textId="77777777" w:rsidR="00CA6B0C" w:rsidRPr="00C736D0" w:rsidRDefault="00CA6B0C" w:rsidP="00F271B8">
            <w:pPr>
              <w:jc w:val="center"/>
              <w:rPr>
                <w:szCs w:val="21"/>
              </w:rPr>
            </w:pPr>
            <w:r>
              <w:rPr>
                <w:rFonts w:hint="eastAsia"/>
                <w:sz w:val="18"/>
                <w:szCs w:val="18"/>
              </w:rPr>
              <w:t>171.58</w:t>
            </w:r>
          </w:p>
        </w:tc>
        <w:tc>
          <w:tcPr>
            <w:tcW w:w="899" w:type="dxa"/>
            <w:tcBorders>
              <w:bottom w:val="single" w:sz="12" w:space="0" w:color="auto"/>
            </w:tcBorders>
            <w:tcMar>
              <w:left w:w="57" w:type="dxa"/>
              <w:right w:w="57" w:type="dxa"/>
            </w:tcMar>
            <w:vAlign w:val="center"/>
          </w:tcPr>
          <w:p w14:paraId="3D158A8A" w14:textId="77777777" w:rsidR="00CA6B0C" w:rsidRPr="00C736D0" w:rsidRDefault="00CA6B0C" w:rsidP="00F271B8">
            <w:pPr>
              <w:jc w:val="center"/>
              <w:rPr>
                <w:szCs w:val="21"/>
              </w:rPr>
            </w:pPr>
            <w:r>
              <w:rPr>
                <w:rFonts w:hint="eastAsia"/>
                <w:sz w:val="18"/>
                <w:szCs w:val="18"/>
              </w:rPr>
              <w:t>-27.03</w:t>
            </w:r>
          </w:p>
        </w:tc>
        <w:tc>
          <w:tcPr>
            <w:tcW w:w="900" w:type="dxa"/>
            <w:tcBorders>
              <w:bottom w:val="single" w:sz="12" w:space="0" w:color="auto"/>
            </w:tcBorders>
            <w:tcMar>
              <w:left w:w="57" w:type="dxa"/>
              <w:right w:w="57" w:type="dxa"/>
            </w:tcMar>
            <w:vAlign w:val="center"/>
          </w:tcPr>
          <w:p w14:paraId="7E7095AA" w14:textId="77777777" w:rsidR="00CA6B0C" w:rsidRPr="00C736D0" w:rsidRDefault="00CA6B0C" w:rsidP="00F271B8">
            <w:pPr>
              <w:jc w:val="center"/>
              <w:rPr>
                <w:szCs w:val="21"/>
              </w:rPr>
            </w:pPr>
            <w:r>
              <w:rPr>
                <w:rFonts w:hint="eastAsia"/>
                <w:sz w:val="18"/>
                <w:szCs w:val="18"/>
              </w:rPr>
              <w:t xml:space="preserve">173.70 </w:t>
            </w:r>
          </w:p>
        </w:tc>
        <w:tc>
          <w:tcPr>
            <w:tcW w:w="942" w:type="dxa"/>
            <w:tcBorders>
              <w:bottom w:val="single" w:sz="12" w:space="0" w:color="auto"/>
            </w:tcBorders>
            <w:tcMar>
              <w:left w:w="57" w:type="dxa"/>
              <w:right w:w="57" w:type="dxa"/>
            </w:tcMar>
            <w:vAlign w:val="center"/>
          </w:tcPr>
          <w:p w14:paraId="402A8A2D" w14:textId="77777777" w:rsidR="00CA6B0C" w:rsidRPr="00C736D0" w:rsidRDefault="00CA6B0C" w:rsidP="00F271B8">
            <w:pPr>
              <w:jc w:val="center"/>
              <w:rPr>
                <w:szCs w:val="21"/>
              </w:rPr>
            </w:pPr>
            <w:r>
              <w:rPr>
                <w:rFonts w:hint="eastAsia"/>
                <w:sz w:val="18"/>
                <w:szCs w:val="18"/>
              </w:rPr>
              <w:t>351.05</w:t>
            </w:r>
          </w:p>
        </w:tc>
        <w:tc>
          <w:tcPr>
            <w:tcW w:w="758" w:type="dxa"/>
            <w:tcBorders>
              <w:bottom w:val="single" w:sz="12" w:space="0" w:color="auto"/>
              <w:right w:val="single" w:sz="12" w:space="0" w:color="auto"/>
            </w:tcBorders>
            <w:tcMar>
              <w:left w:w="57" w:type="dxa"/>
              <w:right w:w="57" w:type="dxa"/>
            </w:tcMar>
            <w:vAlign w:val="center"/>
          </w:tcPr>
          <w:p w14:paraId="3B03BE15" w14:textId="77777777" w:rsidR="00CA6B0C" w:rsidRPr="00C736D0" w:rsidRDefault="00CA6B0C" w:rsidP="00F271B8">
            <w:pPr>
              <w:jc w:val="center"/>
              <w:rPr>
                <w:szCs w:val="21"/>
              </w:rPr>
            </w:pPr>
            <w:r>
              <w:rPr>
                <w:rFonts w:hint="eastAsia"/>
                <w:sz w:val="18"/>
                <w:szCs w:val="18"/>
              </w:rPr>
              <w:t>4.13</w:t>
            </w:r>
          </w:p>
        </w:tc>
      </w:tr>
      <w:tr w:rsidR="00CA6B0C" w:rsidRPr="00C736D0" w14:paraId="490D5F9D"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2C54AEE1" w14:textId="77777777" w:rsidR="00CA6B0C" w:rsidRPr="00C736D0" w:rsidRDefault="00CA6B0C" w:rsidP="00F271B8">
            <w:pPr>
              <w:jc w:val="center"/>
              <w:rPr>
                <w:szCs w:val="21"/>
              </w:rPr>
            </w:pPr>
            <w:r>
              <w:rPr>
                <w:rFonts w:hint="eastAsia"/>
                <w:sz w:val="18"/>
                <w:szCs w:val="18"/>
              </w:rPr>
              <w:t>65</w:t>
            </w:r>
          </w:p>
        </w:tc>
        <w:tc>
          <w:tcPr>
            <w:tcW w:w="839" w:type="dxa"/>
            <w:tcBorders>
              <w:bottom w:val="single" w:sz="12" w:space="0" w:color="auto"/>
            </w:tcBorders>
            <w:tcMar>
              <w:left w:w="57" w:type="dxa"/>
              <w:right w:w="57" w:type="dxa"/>
            </w:tcMar>
            <w:vAlign w:val="center"/>
          </w:tcPr>
          <w:p w14:paraId="47C5A915" w14:textId="77777777" w:rsidR="00CA6B0C" w:rsidRPr="00C736D0" w:rsidRDefault="00CA6B0C" w:rsidP="00F271B8">
            <w:pPr>
              <w:jc w:val="center"/>
              <w:rPr>
                <w:szCs w:val="21"/>
              </w:rPr>
            </w:pPr>
            <w:r>
              <w:rPr>
                <w:rFonts w:hint="eastAsia"/>
                <w:sz w:val="18"/>
                <w:szCs w:val="18"/>
              </w:rPr>
              <w:t>1106.59</w:t>
            </w:r>
          </w:p>
        </w:tc>
        <w:tc>
          <w:tcPr>
            <w:tcW w:w="768" w:type="dxa"/>
            <w:tcBorders>
              <w:bottom w:val="single" w:sz="12" w:space="0" w:color="auto"/>
            </w:tcBorders>
            <w:tcMar>
              <w:left w:w="57" w:type="dxa"/>
              <w:right w:w="57" w:type="dxa"/>
            </w:tcMar>
            <w:vAlign w:val="center"/>
          </w:tcPr>
          <w:p w14:paraId="04F45F14" w14:textId="77777777" w:rsidR="00CA6B0C" w:rsidRPr="00C736D0" w:rsidRDefault="00CA6B0C" w:rsidP="00F271B8">
            <w:pPr>
              <w:jc w:val="center"/>
              <w:rPr>
                <w:szCs w:val="21"/>
              </w:rPr>
            </w:pPr>
            <w:r>
              <w:rPr>
                <w:rFonts w:hint="eastAsia"/>
                <w:sz w:val="18"/>
                <w:szCs w:val="18"/>
              </w:rPr>
              <w:t>9.38</w:t>
            </w:r>
          </w:p>
        </w:tc>
        <w:tc>
          <w:tcPr>
            <w:tcW w:w="620" w:type="dxa"/>
            <w:tcBorders>
              <w:bottom w:val="single" w:sz="12" w:space="0" w:color="auto"/>
            </w:tcBorders>
            <w:tcMar>
              <w:left w:w="57" w:type="dxa"/>
              <w:right w:w="57" w:type="dxa"/>
            </w:tcMar>
            <w:vAlign w:val="center"/>
          </w:tcPr>
          <w:p w14:paraId="2DF02A94" w14:textId="77777777" w:rsidR="00CA6B0C" w:rsidRPr="00C736D0" w:rsidRDefault="00CA6B0C" w:rsidP="00F271B8">
            <w:pPr>
              <w:jc w:val="center"/>
              <w:rPr>
                <w:szCs w:val="21"/>
              </w:rPr>
            </w:pPr>
            <w:r>
              <w:rPr>
                <w:rFonts w:hint="eastAsia"/>
                <w:sz w:val="18"/>
                <w:szCs w:val="18"/>
              </w:rPr>
              <w:t>49.01</w:t>
            </w:r>
          </w:p>
        </w:tc>
        <w:tc>
          <w:tcPr>
            <w:tcW w:w="800" w:type="dxa"/>
            <w:tcBorders>
              <w:bottom w:val="single" w:sz="12" w:space="0" w:color="auto"/>
            </w:tcBorders>
            <w:tcMar>
              <w:left w:w="57" w:type="dxa"/>
              <w:right w:w="57" w:type="dxa"/>
            </w:tcMar>
            <w:vAlign w:val="center"/>
          </w:tcPr>
          <w:p w14:paraId="719E3EF6" w14:textId="77777777" w:rsidR="00CA6B0C" w:rsidRPr="00C736D0" w:rsidRDefault="00CA6B0C" w:rsidP="00F271B8">
            <w:pPr>
              <w:jc w:val="center"/>
              <w:rPr>
                <w:szCs w:val="21"/>
              </w:rPr>
            </w:pPr>
            <w:r>
              <w:rPr>
                <w:rFonts w:hint="eastAsia"/>
                <w:sz w:val="18"/>
                <w:szCs w:val="18"/>
              </w:rPr>
              <w:t>343.79</w:t>
            </w:r>
          </w:p>
        </w:tc>
        <w:tc>
          <w:tcPr>
            <w:tcW w:w="800" w:type="dxa"/>
            <w:tcBorders>
              <w:bottom w:val="single" w:sz="12" w:space="0" w:color="auto"/>
            </w:tcBorders>
            <w:tcMar>
              <w:left w:w="57" w:type="dxa"/>
              <w:right w:w="57" w:type="dxa"/>
            </w:tcMar>
            <w:vAlign w:val="center"/>
          </w:tcPr>
          <w:p w14:paraId="5EE26358" w14:textId="77777777" w:rsidR="00CA6B0C" w:rsidRPr="00C736D0" w:rsidRDefault="00CA6B0C" w:rsidP="00F271B8">
            <w:pPr>
              <w:jc w:val="center"/>
              <w:rPr>
                <w:szCs w:val="21"/>
              </w:rPr>
            </w:pPr>
            <w:r>
              <w:rPr>
                <w:rFonts w:hint="eastAsia"/>
                <w:sz w:val="18"/>
                <w:szCs w:val="18"/>
              </w:rPr>
              <w:t>1057.90</w:t>
            </w:r>
          </w:p>
        </w:tc>
        <w:tc>
          <w:tcPr>
            <w:tcW w:w="1045" w:type="dxa"/>
            <w:tcBorders>
              <w:bottom w:val="single" w:sz="12" w:space="0" w:color="auto"/>
            </w:tcBorders>
            <w:tcMar>
              <w:left w:w="57" w:type="dxa"/>
              <w:right w:w="57" w:type="dxa"/>
            </w:tcMar>
            <w:vAlign w:val="center"/>
          </w:tcPr>
          <w:p w14:paraId="2E0A0A1A" w14:textId="77777777" w:rsidR="00CA6B0C" w:rsidRPr="00C736D0" w:rsidRDefault="00CA6B0C" w:rsidP="00F271B8">
            <w:pPr>
              <w:jc w:val="center"/>
              <w:rPr>
                <w:szCs w:val="21"/>
              </w:rPr>
            </w:pPr>
            <w:r>
              <w:rPr>
                <w:rFonts w:hint="eastAsia"/>
                <w:sz w:val="18"/>
                <w:szCs w:val="18"/>
              </w:rPr>
              <w:t>179.68</w:t>
            </w:r>
          </w:p>
        </w:tc>
        <w:tc>
          <w:tcPr>
            <w:tcW w:w="931" w:type="dxa"/>
            <w:tcBorders>
              <w:bottom w:val="single" w:sz="12" w:space="0" w:color="auto"/>
            </w:tcBorders>
            <w:tcMar>
              <w:left w:w="57" w:type="dxa"/>
              <w:right w:w="57" w:type="dxa"/>
            </w:tcMar>
            <w:vAlign w:val="center"/>
          </w:tcPr>
          <w:p w14:paraId="523246D5" w14:textId="77777777" w:rsidR="00CA6B0C" w:rsidRPr="00C736D0" w:rsidRDefault="00CA6B0C" w:rsidP="00F271B8">
            <w:pPr>
              <w:jc w:val="center"/>
              <w:rPr>
                <w:szCs w:val="21"/>
              </w:rPr>
            </w:pPr>
            <w:r>
              <w:rPr>
                <w:rFonts w:hint="eastAsia"/>
                <w:sz w:val="18"/>
                <w:szCs w:val="18"/>
              </w:rPr>
              <w:t>178.31</w:t>
            </w:r>
          </w:p>
        </w:tc>
        <w:tc>
          <w:tcPr>
            <w:tcW w:w="899" w:type="dxa"/>
            <w:tcBorders>
              <w:bottom w:val="single" w:sz="12" w:space="0" w:color="auto"/>
            </w:tcBorders>
            <w:tcMar>
              <w:left w:w="57" w:type="dxa"/>
              <w:right w:w="57" w:type="dxa"/>
            </w:tcMar>
            <w:vAlign w:val="center"/>
          </w:tcPr>
          <w:p w14:paraId="6DD44CD7" w14:textId="77777777" w:rsidR="00CA6B0C" w:rsidRPr="00C736D0" w:rsidRDefault="00CA6B0C" w:rsidP="00F271B8">
            <w:pPr>
              <w:jc w:val="center"/>
              <w:rPr>
                <w:szCs w:val="21"/>
              </w:rPr>
            </w:pPr>
            <w:r>
              <w:rPr>
                <w:rFonts w:hint="eastAsia"/>
                <w:sz w:val="18"/>
                <w:szCs w:val="18"/>
              </w:rPr>
              <w:t>-28.98</w:t>
            </w:r>
          </w:p>
        </w:tc>
        <w:tc>
          <w:tcPr>
            <w:tcW w:w="900" w:type="dxa"/>
            <w:tcBorders>
              <w:bottom w:val="single" w:sz="12" w:space="0" w:color="auto"/>
            </w:tcBorders>
            <w:tcMar>
              <w:left w:w="57" w:type="dxa"/>
              <w:right w:w="57" w:type="dxa"/>
            </w:tcMar>
            <w:vAlign w:val="center"/>
          </w:tcPr>
          <w:p w14:paraId="0494D0CA" w14:textId="77777777" w:rsidR="00CA6B0C" w:rsidRPr="00C736D0" w:rsidRDefault="00CA6B0C" w:rsidP="00F271B8">
            <w:pPr>
              <w:jc w:val="center"/>
              <w:rPr>
                <w:szCs w:val="21"/>
              </w:rPr>
            </w:pPr>
            <w:r>
              <w:rPr>
                <w:rFonts w:hint="eastAsia"/>
                <w:sz w:val="18"/>
                <w:szCs w:val="18"/>
              </w:rPr>
              <w:t xml:space="preserve">180.65 </w:t>
            </w:r>
          </w:p>
        </w:tc>
        <w:tc>
          <w:tcPr>
            <w:tcW w:w="942" w:type="dxa"/>
            <w:tcBorders>
              <w:bottom w:val="single" w:sz="12" w:space="0" w:color="auto"/>
            </w:tcBorders>
            <w:tcMar>
              <w:left w:w="57" w:type="dxa"/>
              <w:right w:w="57" w:type="dxa"/>
            </w:tcMar>
            <w:vAlign w:val="center"/>
          </w:tcPr>
          <w:p w14:paraId="5C1A9273" w14:textId="77777777" w:rsidR="00CA6B0C" w:rsidRPr="00C736D0" w:rsidRDefault="00CA6B0C" w:rsidP="00F271B8">
            <w:pPr>
              <w:jc w:val="center"/>
              <w:rPr>
                <w:szCs w:val="21"/>
              </w:rPr>
            </w:pPr>
            <w:r>
              <w:rPr>
                <w:rFonts w:hint="eastAsia"/>
                <w:sz w:val="18"/>
                <w:szCs w:val="18"/>
              </w:rPr>
              <w:t>350.77</w:t>
            </w:r>
          </w:p>
        </w:tc>
        <w:tc>
          <w:tcPr>
            <w:tcW w:w="758" w:type="dxa"/>
            <w:tcBorders>
              <w:bottom w:val="single" w:sz="12" w:space="0" w:color="auto"/>
              <w:right w:val="single" w:sz="12" w:space="0" w:color="auto"/>
            </w:tcBorders>
            <w:tcMar>
              <w:left w:w="57" w:type="dxa"/>
              <w:right w:w="57" w:type="dxa"/>
            </w:tcMar>
            <w:vAlign w:val="center"/>
          </w:tcPr>
          <w:p w14:paraId="0271210B" w14:textId="77777777" w:rsidR="00CA6B0C" w:rsidRPr="00C736D0" w:rsidRDefault="00CA6B0C" w:rsidP="00F271B8">
            <w:pPr>
              <w:jc w:val="center"/>
              <w:rPr>
                <w:szCs w:val="21"/>
              </w:rPr>
            </w:pPr>
            <w:r>
              <w:rPr>
                <w:rFonts w:hint="eastAsia"/>
                <w:sz w:val="18"/>
                <w:szCs w:val="18"/>
              </w:rPr>
              <w:t>4.45</w:t>
            </w:r>
          </w:p>
        </w:tc>
      </w:tr>
      <w:tr w:rsidR="00CA6B0C" w:rsidRPr="00C736D0" w14:paraId="28517B7E"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2119E1DB" w14:textId="77777777" w:rsidR="00CA6B0C" w:rsidRPr="00C736D0" w:rsidRDefault="00CA6B0C" w:rsidP="00F271B8">
            <w:pPr>
              <w:jc w:val="center"/>
              <w:rPr>
                <w:szCs w:val="21"/>
              </w:rPr>
            </w:pPr>
            <w:r>
              <w:rPr>
                <w:rFonts w:hint="eastAsia"/>
                <w:sz w:val="18"/>
                <w:szCs w:val="18"/>
              </w:rPr>
              <w:t>66</w:t>
            </w:r>
          </w:p>
        </w:tc>
        <w:tc>
          <w:tcPr>
            <w:tcW w:w="839" w:type="dxa"/>
            <w:tcBorders>
              <w:bottom w:val="single" w:sz="12" w:space="0" w:color="auto"/>
            </w:tcBorders>
            <w:tcMar>
              <w:left w:w="57" w:type="dxa"/>
              <w:right w:w="57" w:type="dxa"/>
            </w:tcMar>
            <w:vAlign w:val="center"/>
          </w:tcPr>
          <w:p w14:paraId="78FA548A" w14:textId="77777777" w:rsidR="00CA6B0C" w:rsidRPr="00C736D0" w:rsidRDefault="00CA6B0C" w:rsidP="00F271B8">
            <w:pPr>
              <w:jc w:val="center"/>
              <w:rPr>
                <w:szCs w:val="21"/>
              </w:rPr>
            </w:pPr>
            <w:r>
              <w:rPr>
                <w:rFonts w:hint="eastAsia"/>
                <w:sz w:val="18"/>
                <w:szCs w:val="18"/>
              </w:rPr>
              <w:t>1116.03</w:t>
            </w:r>
          </w:p>
        </w:tc>
        <w:tc>
          <w:tcPr>
            <w:tcW w:w="768" w:type="dxa"/>
            <w:tcBorders>
              <w:bottom w:val="single" w:sz="12" w:space="0" w:color="auto"/>
            </w:tcBorders>
            <w:tcMar>
              <w:left w:w="57" w:type="dxa"/>
              <w:right w:w="57" w:type="dxa"/>
            </w:tcMar>
            <w:vAlign w:val="center"/>
          </w:tcPr>
          <w:p w14:paraId="368A2500" w14:textId="77777777" w:rsidR="00CA6B0C" w:rsidRPr="00C736D0" w:rsidRDefault="00CA6B0C" w:rsidP="00F271B8">
            <w:pPr>
              <w:jc w:val="center"/>
              <w:rPr>
                <w:szCs w:val="21"/>
              </w:rPr>
            </w:pPr>
            <w:r>
              <w:rPr>
                <w:rFonts w:hint="eastAsia"/>
                <w:sz w:val="18"/>
                <w:szCs w:val="18"/>
              </w:rPr>
              <w:t>9.44</w:t>
            </w:r>
          </w:p>
        </w:tc>
        <w:tc>
          <w:tcPr>
            <w:tcW w:w="620" w:type="dxa"/>
            <w:tcBorders>
              <w:bottom w:val="single" w:sz="12" w:space="0" w:color="auto"/>
            </w:tcBorders>
            <w:tcMar>
              <w:left w:w="57" w:type="dxa"/>
              <w:right w:w="57" w:type="dxa"/>
            </w:tcMar>
            <w:vAlign w:val="center"/>
          </w:tcPr>
          <w:p w14:paraId="6CBA3602" w14:textId="77777777" w:rsidR="00CA6B0C" w:rsidRPr="00C736D0" w:rsidRDefault="00CA6B0C" w:rsidP="00F271B8">
            <w:pPr>
              <w:jc w:val="center"/>
              <w:rPr>
                <w:szCs w:val="21"/>
              </w:rPr>
            </w:pPr>
            <w:r>
              <w:rPr>
                <w:rFonts w:hint="eastAsia"/>
                <w:sz w:val="18"/>
                <w:szCs w:val="18"/>
              </w:rPr>
              <w:t>50.22</w:t>
            </w:r>
          </w:p>
        </w:tc>
        <w:tc>
          <w:tcPr>
            <w:tcW w:w="800" w:type="dxa"/>
            <w:tcBorders>
              <w:bottom w:val="single" w:sz="12" w:space="0" w:color="auto"/>
            </w:tcBorders>
            <w:tcMar>
              <w:left w:w="57" w:type="dxa"/>
              <w:right w:w="57" w:type="dxa"/>
            </w:tcMar>
            <w:vAlign w:val="center"/>
          </w:tcPr>
          <w:p w14:paraId="3EB6CFBB" w14:textId="77777777" w:rsidR="00CA6B0C" w:rsidRPr="00C736D0" w:rsidRDefault="00CA6B0C" w:rsidP="00F271B8">
            <w:pPr>
              <w:jc w:val="center"/>
              <w:rPr>
                <w:szCs w:val="21"/>
              </w:rPr>
            </w:pPr>
            <w:r>
              <w:rPr>
                <w:rFonts w:hint="eastAsia"/>
                <w:sz w:val="18"/>
                <w:szCs w:val="18"/>
              </w:rPr>
              <w:t>343.79</w:t>
            </w:r>
          </w:p>
        </w:tc>
        <w:tc>
          <w:tcPr>
            <w:tcW w:w="800" w:type="dxa"/>
            <w:tcBorders>
              <w:bottom w:val="single" w:sz="12" w:space="0" w:color="auto"/>
            </w:tcBorders>
            <w:tcMar>
              <w:left w:w="57" w:type="dxa"/>
              <w:right w:w="57" w:type="dxa"/>
            </w:tcMar>
            <w:vAlign w:val="center"/>
          </w:tcPr>
          <w:p w14:paraId="064C0D15" w14:textId="77777777" w:rsidR="00CA6B0C" w:rsidRPr="00C736D0" w:rsidRDefault="00CA6B0C" w:rsidP="00F271B8">
            <w:pPr>
              <w:jc w:val="center"/>
              <w:rPr>
                <w:szCs w:val="21"/>
              </w:rPr>
            </w:pPr>
            <w:r>
              <w:rPr>
                <w:rFonts w:hint="eastAsia"/>
                <w:sz w:val="18"/>
                <w:szCs w:val="18"/>
              </w:rPr>
              <w:t>1064.02</w:t>
            </w:r>
          </w:p>
        </w:tc>
        <w:tc>
          <w:tcPr>
            <w:tcW w:w="1045" w:type="dxa"/>
            <w:tcBorders>
              <w:bottom w:val="single" w:sz="12" w:space="0" w:color="auto"/>
            </w:tcBorders>
            <w:tcMar>
              <w:left w:w="57" w:type="dxa"/>
              <w:right w:w="57" w:type="dxa"/>
            </w:tcMar>
            <w:vAlign w:val="center"/>
          </w:tcPr>
          <w:p w14:paraId="2E9E916F" w14:textId="77777777" w:rsidR="00CA6B0C" w:rsidRPr="00C736D0" w:rsidRDefault="00CA6B0C" w:rsidP="00F271B8">
            <w:pPr>
              <w:jc w:val="center"/>
              <w:rPr>
                <w:szCs w:val="21"/>
              </w:rPr>
            </w:pPr>
            <w:r>
              <w:rPr>
                <w:rFonts w:hint="eastAsia"/>
                <w:sz w:val="18"/>
                <w:szCs w:val="18"/>
              </w:rPr>
              <w:t>186.87</w:t>
            </w:r>
          </w:p>
        </w:tc>
        <w:tc>
          <w:tcPr>
            <w:tcW w:w="931" w:type="dxa"/>
            <w:tcBorders>
              <w:bottom w:val="single" w:sz="12" w:space="0" w:color="auto"/>
            </w:tcBorders>
            <w:tcMar>
              <w:left w:w="57" w:type="dxa"/>
              <w:right w:w="57" w:type="dxa"/>
            </w:tcMar>
            <w:vAlign w:val="center"/>
          </w:tcPr>
          <w:p w14:paraId="143E08A6" w14:textId="77777777" w:rsidR="00CA6B0C" w:rsidRPr="00C736D0" w:rsidRDefault="00CA6B0C" w:rsidP="00F271B8">
            <w:pPr>
              <w:jc w:val="center"/>
              <w:rPr>
                <w:szCs w:val="21"/>
              </w:rPr>
            </w:pPr>
            <w:r>
              <w:rPr>
                <w:rFonts w:hint="eastAsia"/>
                <w:sz w:val="18"/>
                <w:szCs w:val="18"/>
              </w:rPr>
              <w:t>185.21</w:t>
            </w:r>
          </w:p>
        </w:tc>
        <w:tc>
          <w:tcPr>
            <w:tcW w:w="899" w:type="dxa"/>
            <w:tcBorders>
              <w:bottom w:val="single" w:sz="12" w:space="0" w:color="auto"/>
            </w:tcBorders>
            <w:tcMar>
              <w:left w:w="57" w:type="dxa"/>
              <w:right w:w="57" w:type="dxa"/>
            </w:tcMar>
            <w:vAlign w:val="center"/>
          </w:tcPr>
          <w:p w14:paraId="2ADE7A0F" w14:textId="77777777" w:rsidR="00CA6B0C" w:rsidRPr="00C736D0" w:rsidRDefault="00CA6B0C" w:rsidP="00F271B8">
            <w:pPr>
              <w:jc w:val="center"/>
              <w:rPr>
                <w:szCs w:val="21"/>
              </w:rPr>
            </w:pPr>
            <w:r>
              <w:rPr>
                <w:rFonts w:hint="eastAsia"/>
                <w:sz w:val="18"/>
                <w:szCs w:val="18"/>
              </w:rPr>
              <w:t>-30.99</w:t>
            </w:r>
          </w:p>
        </w:tc>
        <w:tc>
          <w:tcPr>
            <w:tcW w:w="900" w:type="dxa"/>
            <w:tcBorders>
              <w:bottom w:val="single" w:sz="12" w:space="0" w:color="auto"/>
            </w:tcBorders>
            <w:tcMar>
              <w:left w:w="57" w:type="dxa"/>
              <w:right w:w="57" w:type="dxa"/>
            </w:tcMar>
            <w:vAlign w:val="center"/>
          </w:tcPr>
          <w:p w14:paraId="33FD5C4E" w14:textId="77777777" w:rsidR="00CA6B0C" w:rsidRPr="00C736D0" w:rsidRDefault="00CA6B0C" w:rsidP="00F271B8">
            <w:pPr>
              <w:jc w:val="center"/>
              <w:rPr>
                <w:szCs w:val="21"/>
              </w:rPr>
            </w:pPr>
            <w:r>
              <w:rPr>
                <w:rFonts w:hint="eastAsia"/>
                <w:sz w:val="18"/>
                <w:szCs w:val="18"/>
              </w:rPr>
              <w:t xml:space="preserve">187.79 </w:t>
            </w:r>
          </w:p>
        </w:tc>
        <w:tc>
          <w:tcPr>
            <w:tcW w:w="942" w:type="dxa"/>
            <w:tcBorders>
              <w:bottom w:val="single" w:sz="12" w:space="0" w:color="auto"/>
            </w:tcBorders>
            <w:tcMar>
              <w:left w:w="57" w:type="dxa"/>
              <w:right w:w="57" w:type="dxa"/>
            </w:tcMar>
            <w:vAlign w:val="center"/>
          </w:tcPr>
          <w:p w14:paraId="19CAE16C" w14:textId="77777777" w:rsidR="00CA6B0C" w:rsidRPr="00C736D0" w:rsidRDefault="00CA6B0C" w:rsidP="00F271B8">
            <w:pPr>
              <w:jc w:val="center"/>
              <w:rPr>
                <w:szCs w:val="21"/>
              </w:rPr>
            </w:pPr>
            <w:r>
              <w:rPr>
                <w:rFonts w:hint="eastAsia"/>
                <w:sz w:val="18"/>
                <w:szCs w:val="18"/>
              </w:rPr>
              <w:t>350.50</w:t>
            </w:r>
          </w:p>
        </w:tc>
        <w:tc>
          <w:tcPr>
            <w:tcW w:w="758" w:type="dxa"/>
            <w:tcBorders>
              <w:bottom w:val="single" w:sz="12" w:space="0" w:color="auto"/>
              <w:right w:val="single" w:sz="12" w:space="0" w:color="auto"/>
            </w:tcBorders>
            <w:tcMar>
              <w:left w:w="57" w:type="dxa"/>
              <w:right w:w="57" w:type="dxa"/>
            </w:tcMar>
            <w:vAlign w:val="center"/>
          </w:tcPr>
          <w:p w14:paraId="1736B1D8" w14:textId="77777777" w:rsidR="00CA6B0C" w:rsidRPr="00C736D0" w:rsidRDefault="00CA6B0C" w:rsidP="00F271B8">
            <w:pPr>
              <w:jc w:val="center"/>
              <w:rPr>
                <w:szCs w:val="21"/>
              </w:rPr>
            </w:pPr>
            <w:r>
              <w:rPr>
                <w:rFonts w:hint="eastAsia"/>
                <w:sz w:val="18"/>
                <w:szCs w:val="18"/>
              </w:rPr>
              <w:t>3.85</w:t>
            </w:r>
          </w:p>
        </w:tc>
      </w:tr>
      <w:tr w:rsidR="00CA6B0C" w:rsidRPr="00C736D0" w14:paraId="5E16FA92"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58FB6A50" w14:textId="77777777" w:rsidR="00CA6B0C" w:rsidRPr="00C736D0" w:rsidRDefault="00CA6B0C" w:rsidP="00F271B8">
            <w:pPr>
              <w:jc w:val="center"/>
              <w:rPr>
                <w:szCs w:val="21"/>
              </w:rPr>
            </w:pPr>
            <w:r>
              <w:rPr>
                <w:rFonts w:hint="eastAsia"/>
                <w:sz w:val="18"/>
                <w:szCs w:val="18"/>
              </w:rPr>
              <w:t>67</w:t>
            </w:r>
          </w:p>
        </w:tc>
        <w:tc>
          <w:tcPr>
            <w:tcW w:w="839" w:type="dxa"/>
            <w:tcBorders>
              <w:bottom w:val="single" w:sz="12" w:space="0" w:color="auto"/>
            </w:tcBorders>
            <w:tcMar>
              <w:left w:w="57" w:type="dxa"/>
              <w:right w:w="57" w:type="dxa"/>
            </w:tcMar>
            <w:vAlign w:val="center"/>
          </w:tcPr>
          <w:p w14:paraId="402A5B3A" w14:textId="77777777" w:rsidR="00CA6B0C" w:rsidRPr="00C736D0" w:rsidRDefault="00CA6B0C" w:rsidP="00F271B8">
            <w:pPr>
              <w:jc w:val="center"/>
              <w:rPr>
                <w:szCs w:val="21"/>
              </w:rPr>
            </w:pPr>
            <w:r>
              <w:rPr>
                <w:rFonts w:hint="eastAsia"/>
                <w:sz w:val="18"/>
                <w:szCs w:val="18"/>
              </w:rPr>
              <w:t>1125.40</w:t>
            </w:r>
          </w:p>
        </w:tc>
        <w:tc>
          <w:tcPr>
            <w:tcW w:w="768" w:type="dxa"/>
            <w:tcBorders>
              <w:bottom w:val="single" w:sz="12" w:space="0" w:color="auto"/>
            </w:tcBorders>
            <w:tcMar>
              <w:left w:w="57" w:type="dxa"/>
              <w:right w:w="57" w:type="dxa"/>
            </w:tcMar>
            <w:vAlign w:val="center"/>
          </w:tcPr>
          <w:p w14:paraId="33FA8395" w14:textId="77777777" w:rsidR="00CA6B0C" w:rsidRPr="00C736D0" w:rsidRDefault="00CA6B0C" w:rsidP="00F271B8">
            <w:pPr>
              <w:jc w:val="center"/>
              <w:rPr>
                <w:szCs w:val="21"/>
              </w:rPr>
            </w:pPr>
            <w:r>
              <w:rPr>
                <w:rFonts w:hint="eastAsia"/>
                <w:sz w:val="18"/>
                <w:szCs w:val="18"/>
              </w:rPr>
              <w:t>9.37</w:t>
            </w:r>
          </w:p>
        </w:tc>
        <w:tc>
          <w:tcPr>
            <w:tcW w:w="620" w:type="dxa"/>
            <w:tcBorders>
              <w:bottom w:val="single" w:sz="12" w:space="0" w:color="auto"/>
            </w:tcBorders>
            <w:tcMar>
              <w:left w:w="57" w:type="dxa"/>
              <w:right w:w="57" w:type="dxa"/>
            </w:tcMar>
            <w:vAlign w:val="center"/>
          </w:tcPr>
          <w:p w14:paraId="2C96B7DB" w14:textId="77777777" w:rsidR="00CA6B0C" w:rsidRPr="00C736D0" w:rsidRDefault="00CA6B0C" w:rsidP="00F271B8">
            <w:pPr>
              <w:jc w:val="center"/>
              <w:rPr>
                <w:szCs w:val="21"/>
              </w:rPr>
            </w:pPr>
            <w:r>
              <w:rPr>
                <w:rFonts w:hint="eastAsia"/>
                <w:sz w:val="18"/>
                <w:szCs w:val="18"/>
              </w:rPr>
              <w:t>51.42</w:t>
            </w:r>
          </w:p>
        </w:tc>
        <w:tc>
          <w:tcPr>
            <w:tcW w:w="800" w:type="dxa"/>
            <w:tcBorders>
              <w:bottom w:val="single" w:sz="12" w:space="0" w:color="auto"/>
            </w:tcBorders>
            <w:tcMar>
              <w:left w:w="57" w:type="dxa"/>
              <w:right w:w="57" w:type="dxa"/>
            </w:tcMar>
            <w:vAlign w:val="center"/>
          </w:tcPr>
          <w:p w14:paraId="2D182666" w14:textId="77777777" w:rsidR="00CA6B0C" w:rsidRPr="00C736D0" w:rsidRDefault="00CA6B0C" w:rsidP="00F271B8">
            <w:pPr>
              <w:jc w:val="center"/>
              <w:rPr>
                <w:szCs w:val="21"/>
              </w:rPr>
            </w:pPr>
            <w:r>
              <w:rPr>
                <w:rFonts w:hint="eastAsia"/>
                <w:sz w:val="18"/>
                <w:szCs w:val="18"/>
              </w:rPr>
              <w:t>343.79</w:t>
            </w:r>
          </w:p>
        </w:tc>
        <w:tc>
          <w:tcPr>
            <w:tcW w:w="800" w:type="dxa"/>
            <w:tcBorders>
              <w:bottom w:val="single" w:sz="12" w:space="0" w:color="auto"/>
            </w:tcBorders>
            <w:tcMar>
              <w:left w:w="57" w:type="dxa"/>
              <w:right w:w="57" w:type="dxa"/>
            </w:tcMar>
            <w:vAlign w:val="center"/>
          </w:tcPr>
          <w:p w14:paraId="1285E8BB" w14:textId="77777777" w:rsidR="00CA6B0C" w:rsidRPr="00C736D0" w:rsidRDefault="00CA6B0C" w:rsidP="00F271B8">
            <w:pPr>
              <w:jc w:val="center"/>
              <w:rPr>
                <w:szCs w:val="21"/>
              </w:rPr>
            </w:pPr>
            <w:r>
              <w:rPr>
                <w:rFonts w:hint="eastAsia"/>
                <w:sz w:val="18"/>
                <w:szCs w:val="18"/>
              </w:rPr>
              <w:t>1069.94</w:t>
            </w:r>
          </w:p>
        </w:tc>
        <w:tc>
          <w:tcPr>
            <w:tcW w:w="1045" w:type="dxa"/>
            <w:tcBorders>
              <w:bottom w:val="single" w:sz="12" w:space="0" w:color="auto"/>
            </w:tcBorders>
            <w:tcMar>
              <w:left w:w="57" w:type="dxa"/>
              <w:right w:w="57" w:type="dxa"/>
            </w:tcMar>
            <w:vAlign w:val="center"/>
          </w:tcPr>
          <w:p w14:paraId="363E00F6" w14:textId="77777777" w:rsidR="00CA6B0C" w:rsidRPr="00C736D0" w:rsidRDefault="00CA6B0C" w:rsidP="00F271B8">
            <w:pPr>
              <w:jc w:val="center"/>
              <w:rPr>
                <w:szCs w:val="21"/>
              </w:rPr>
            </w:pPr>
            <w:r>
              <w:rPr>
                <w:rFonts w:hint="eastAsia"/>
                <w:sz w:val="18"/>
                <w:szCs w:val="18"/>
              </w:rPr>
              <w:t>194.14</w:t>
            </w:r>
          </w:p>
        </w:tc>
        <w:tc>
          <w:tcPr>
            <w:tcW w:w="931" w:type="dxa"/>
            <w:tcBorders>
              <w:bottom w:val="single" w:sz="12" w:space="0" w:color="auto"/>
            </w:tcBorders>
            <w:tcMar>
              <w:left w:w="57" w:type="dxa"/>
              <w:right w:w="57" w:type="dxa"/>
            </w:tcMar>
            <w:vAlign w:val="center"/>
          </w:tcPr>
          <w:p w14:paraId="03B7AB99" w14:textId="77777777" w:rsidR="00CA6B0C" w:rsidRPr="00C736D0" w:rsidRDefault="00CA6B0C" w:rsidP="00F271B8">
            <w:pPr>
              <w:jc w:val="center"/>
              <w:rPr>
                <w:szCs w:val="21"/>
              </w:rPr>
            </w:pPr>
            <w:r>
              <w:rPr>
                <w:rFonts w:hint="eastAsia"/>
                <w:sz w:val="18"/>
                <w:szCs w:val="18"/>
              </w:rPr>
              <w:t>192.19</w:t>
            </w:r>
          </w:p>
        </w:tc>
        <w:tc>
          <w:tcPr>
            <w:tcW w:w="899" w:type="dxa"/>
            <w:tcBorders>
              <w:bottom w:val="single" w:sz="12" w:space="0" w:color="auto"/>
            </w:tcBorders>
            <w:tcMar>
              <w:left w:w="57" w:type="dxa"/>
              <w:right w:w="57" w:type="dxa"/>
            </w:tcMar>
            <w:vAlign w:val="center"/>
          </w:tcPr>
          <w:p w14:paraId="383EB1F9" w14:textId="77777777" w:rsidR="00CA6B0C" w:rsidRPr="00C736D0" w:rsidRDefault="00CA6B0C" w:rsidP="00F271B8">
            <w:pPr>
              <w:jc w:val="center"/>
              <w:rPr>
                <w:szCs w:val="21"/>
              </w:rPr>
            </w:pPr>
            <w:r>
              <w:rPr>
                <w:rFonts w:hint="eastAsia"/>
                <w:sz w:val="18"/>
                <w:szCs w:val="18"/>
              </w:rPr>
              <w:t>-33.02</w:t>
            </w:r>
          </w:p>
        </w:tc>
        <w:tc>
          <w:tcPr>
            <w:tcW w:w="900" w:type="dxa"/>
            <w:tcBorders>
              <w:bottom w:val="single" w:sz="12" w:space="0" w:color="auto"/>
            </w:tcBorders>
            <w:tcMar>
              <w:left w:w="57" w:type="dxa"/>
              <w:right w:w="57" w:type="dxa"/>
            </w:tcMar>
            <w:vAlign w:val="center"/>
          </w:tcPr>
          <w:p w14:paraId="583E696F" w14:textId="77777777" w:rsidR="00CA6B0C" w:rsidRPr="00C736D0" w:rsidRDefault="00CA6B0C" w:rsidP="00F271B8">
            <w:pPr>
              <w:jc w:val="center"/>
              <w:rPr>
                <w:szCs w:val="21"/>
              </w:rPr>
            </w:pPr>
            <w:r>
              <w:rPr>
                <w:rFonts w:hint="eastAsia"/>
                <w:sz w:val="18"/>
                <w:szCs w:val="18"/>
              </w:rPr>
              <w:t xml:space="preserve">195.00 </w:t>
            </w:r>
          </w:p>
        </w:tc>
        <w:tc>
          <w:tcPr>
            <w:tcW w:w="942" w:type="dxa"/>
            <w:tcBorders>
              <w:bottom w:val="single" w:sz="12" w:space="0" w:color="auto"/>
            </w:tcBorders>
            <w:tcMar>
              <w:left w:w="57" w:type="dxa"/>
              <w:right w:w="57" w:type="dxa"/>
            </w:tcMar>
            <w:vAlign w:val="center"/>
          </w:tcPr>
          <w:p w14:paraId="6D5FA834" w14:textId="77777777" w:rsidR="00CA6B0C" w:rsidRPr="00C736D0" w:rsidRDefault="00CA6B0C" w:rsidP="00F271B8">
            <w:pPr>
              <w:jc w:val="center"/>
              <w:rPr>
                <w:szCs w:val="21"/>
              </w:rPr>
            </w:pPr>
            <w:r>
              <w:rPr>
                <w:rFonts w:hint="eastAsia"/>
                <w:sz w:val="18"/>
                <w:szCs w:val="18"/>
              </w:rPr>
              <w:t>350.25</w:t>
            </w:r>
          </w:p>
        </w:tc>
        <w:tc>
          <w:tcPr>
            <w:tcW w:w="758" w:type="dxa"/>
            <w:tcBorders>
              <w:bottom w:val="single" w:sz="12" w:space="0" w:color="auto"/>
              <w:right w:val="single" w:sz="12" w:space="0" w:color="auto"/>
            </w:tcBorders>
            <w:tcMar>
              <w:left w:w="57" w:type="dxa"/>
              <w:right w:w="57" w:type="dxa"/>
            </w:tcMar>
            <w:vAlign w:val="center"/>
          </w:tcPr>
          <w:p w14:paraId="09C4CDC7" w14:textId="77777777" w:rsidR="00CA6B0C" w:rsidRPr="00C736D0" w:rsidRDefault="00CA6B0C" w:rsidP="00F271B8">
            <w:pPr>
              <w:jc w:val="center"/>
              <w:rPr>
                <w:szCs w:val="21"/>
              </w:rPr>
            </w:pPr>
            <w:r>
              <w:rPr>
                <w:rFonts w:hint="eastAsia"/>
                <w:sz w:val="18"/>
                <w:szCs w:val="18"/>
              </w:rPr>
              <w:t>3.84</w:t>
            </w:r>
          </w:p>
        </w:tc>
      </w:tr>
      <w:tr w:rsidR="00CA6B0C" w:rsidRPr="00C736D0" w14:paraId="13FCE76C"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3297A47B" w14:textId="77777777" w:rsidR="00CA6B0C" w:rsidRPr="00C736D0" w:rsidRDefault="00CA6B0C" w:rsidP="00F271B8">
            <w:pPr>
              <w:jc w:val="center"/>
              <w:rPr>
                <w:szCs w:val="21"/>
              </w:rPr>
            </w:pPr>
            <w:r>
              <w:rPr>
                <w:rFonts w:hint="eastAsia"/>
                <w:sz w:val="18"/>
                <w:szCs w:val="18"/>
              </w:rPr>
              <w:t>68</w:t>
            </w:r>
          </w:p>
        </w:tc>
        <w:tc>
          <w:tcPr>
            <w:tcW w:w="839" w:type="dxa"/>
            <w:tcBorders>
              <w:bottom w:val="single" w:sz="12" w:space="0" w:color="auto"/>
            </w:tcBorders>
            <w:tcMar>
              <w:left w:w="57" w:type="dxa"/>
              <w:right w:w="57" w:type="dxa"/>
            </w:tcMar>
            <w:vAlign w:val="center"/>
          </w:tcPr>
          <w:p w14:paraId="7E8DDCAB" w14:textId="77777777" w:rsidR="00CA6B0C" w:rsidRPr="00C736D0" w:rsidRDefault="00CA6B0C" w:rsidP="00F271B8">
            <w:pPr>
              <w:jc w:val="center"/>
              <w:rPr>
                <w:szCs w:val="21"/>
              </w:rPr>
            </w:pPr>
            <w:r>
              <w:rPr>
                <w:rFonts w:hint="eastAsia"/>
                <w:sz w:val="18"/>
                <w:szCs w:val="18"/>
              </w:rPr>
              <w:t>1134.67</w:t>
            </w:r>
          </w:p>
        </w:tc>
        <w:tc>
          <w:tcPr>
            <w:tcW w:w="768" w:type="dxa"/>
            <w:tcBorders>
              <w:bottom w:val="single" w:sz="12" w:space="0" w:color="auto"/>
            </w:tcBorders>
            <w:tcMar>
              <w:left w:w="57" w:type="dxa"/>
              <w:right w:w="57" w:type="dxa"/>
            </w:tcMar>
            <w:vAlign w:val="center"/>
          </w:tcPr>
          <w:p w14:paraId="23579218" w14:textId="77777777" w:rsidR="00CA6B0C" w:rsidRPr="00C736D0" w:rsidRDefault="00CA6B0C" w:rsidP="00F271B8">
            <w:pPr>
              <w:jc w:val="center"/>
              <w:rPr>
                <w:szCs w:val="21"/>
              </w:rPr>
            </w:pPr>
            <w:r>
              <w:rPr>
                <w:rFonts w:hint="eastAsia"/>
                <w:sz w:val="18"/>
                <w:szCs w:val="18"/>
              </w:rPr>
              <w:t>9.27</w:t>
            </w:r>
          </w:p>
        </w:tc>
        <w:tc>
          <w:tcPr>
            <w:tcW w:w="620" w:type="dxa"/>
            <w:tcBorders>
              <w:bottom w:val="single" w:sz="12" w:space="0" w:color="auto"/>
            </w:tcBorders>
            <w:tcMar>
              <w:left w:w="57" w:type="dxa"/>
              <w:right w:w="57" w:type="dxa"/>
            </w:tcMar>
            <w:vAlign w:val="center"/>
          </w:tcPr>
          <w:p w14:paraId="718C73DD" w14:textId="77777777" w:rsidR="00CA6B0C" w:rsidRPr="00C736D0" w:rsidRDefault="00CA6B0C" w:rsidP="00F271B8">
            <w:pPr>
              <w:jc w:val="center"/>
              <w:rPr>
                <w:szCs w:val="21"/>
              </w:rPr>
            </w:pPr>
            <w:r>
              <w:rPr>
                <w:rFonts w:hint="eastAsia"/>
                <w:sz w:val="18"/>
                <w:szCs w:val="18"/>
              </w:rPr>
              <w:t>52.89</w:t>
            </w:r>
          </w:p>
        </w:tc>
        <w:tc>
          <w:tcPr>
            <w:tcW w:w="800" w:type="dxa"/>
            <w:tcBorders>
              <w:bottom w:val="single" w:sz="12" w:space="0" w:color="auto"/>
            </w:tcBorders>
            <w:tcMar>
              <w:left w:w="57" w:type="dxa"/>
              <w:right w:w="57" w:type="dxa"/>
            </w:tcMar>
            <w:vAlign w:val="center"/>
          </w:tcPr>
          <w:p w14:paraId="3445DAA0" w14:textId="77777777" w:rsidR="00CA6B0C" w:rsidRPr="00C736D0" w:rsidRDefault="00CA6B0C" w:rsidP="00F271B8">
            <w:pPr>
              <w:jc w:val="center"/>
              <w:rPr>
                <w:szCs w:val="21"/>
              </w:rPr>
            </w:pPr>
            <w:r>
              <w:rPr>
                <w:rFonts w:hint="eastAsia"/>
                <w:sz w:val="18"/>
                <w:szCs w:val="18"/>
              </w:rPr>
              <w:t>344.01</w:t>
            </w:r>
          </w:p>
        </w:tc>
        <w:tc>
          <w:tcPr>
            <w:tcW w:w="800" w:type="dxa"/>
            <w:tcBorders>
              <w:bottom w:val="single" w:sz="12" w:space="0" w:color="auto"/>
            </w:tcBorders>
            <w:tcMar>
              <w:left w:w="57" w:type="dxa"/>
              <w:right w:w="57" w:type="dxa"/>
            </w:tcMar>
            <w:vAlign w:val="center"/>
          </w:tcPr>
          <w:p w14:paraId="76E0F0FB" w14:textId="77777777" w:rsidR="00CA6B0C" w:rsidRPr="00C736D0" w:rsidRDefault="00CA6B0C" w:rsidP="00F271B8">
            <w:pPr>
              <w:jc w:val="center"/>
              <w:rPr>
                <w:szCs w:val="21"/>
              </w:rPr>
            </w:pPr>
            <w:r>
              <w:rPr>
                <w:rFonts w:hint="eastAsia"/>
                <w:sz w:val="18"/>
                <w:szCs w:val="18"/>
              </w:rPr>
              <w:t>1075.63</w:t>
            </w:r>
          </w:p>
        </w:tc>
        <w:tc>
          <w:tcPr>
            <w:tcW w:w="1045" w:type="dxa"/>
            <w:tcBorders>
              <w:bottom w:val="single" w:sz="12" w:space="0" w:color="auto"/>
            </w:tcBorders>
            <w:tcMar>
              <w:left w:w="57" w:type="dxa"/>
              <w:right w:w="57" w:type="dxa"/>
            </w:tcMar>
            <w:vAlign w:val="center"/>
          </w:tcPr>
          <w:p w14:paraId="2E89CA9D" w14:textId="77777777" w:rsidR="00CA6B0C" w:rsidRPr="00C736D0" w:rsidRDefault="00CA6B0C" w:rsidP="00F271B8">
            <w:pPr>
              <w:jc w:val="center"/>
              <w:rPr>
                <w:szCs w:val="21"/>
              </w:rPr>
            </w:pPr>
            <w:r>
              <w:rPr>
                <w:rFonts w:hint="eastAsia"/>
                <w:sz w:val="18"/>
                <w:szCs w:val="18"/>
              </w:rPr>
              <w:t>201.45</w:t>
            </w:r>
          </w:p>
        </w:tc>
        <w:tc>
          <w:tcPr>
            <w:tcW w:w="931" w:type="dxa"/>
            <w:tcBorders>
              <w:bottom w:val="single" w:sz="12" w:space="0" w:color="auto"/>
            </w:tcBorders>
            <w:tcMar>
              <w:left w:w="57" w:type="dxa"/>
              <w:right w:w="57" w:type="dxa"/>
            </w:tcMar>
            <w:vAlign w:val="center"/>
          </w:tcPr>
          <w:p w14:paraId="772EC592" w14:textId="77777777" w:rsidR="00CA6B0C" w:rsidRPr="00C736D0" w:rsidRDefault="00CA6B0C" w:rsidP="00F271B8">
            <w:pPr>
              <w:jc w:val="center"/>
              <w:rPr>
                <w:szCs w:val="21"/>
              </w:rPr>
            </w:pPr>
            <w:r>
              <w:rPr>
                <w:rFonts w:hint="eastAsia"/>
                <w:sz w:val="18"/>
                <w:szCs w:val="18"/>
              </w:rPr>
              <w:t>199.22</w:t>
            </w:r>
          </w:p>
        </w:tc>
        <w:tc>
          <w:tcPr>
            <w:tcW w:w="899" w:type="dxa"/>
            <w:tcBorders>
              <w:bottom w:val="single" w:sz="12" w:space="0" w:color="auto"/>
            </w:tcBorders>
            <w:tcMar>
              <w:left w:w="57" w:type="dxa"/>
              <w:right w:w="57" w:type="dxa"/>
            </w:tcMar>
            <w:vAlign w:val="center"/>
          </w:tcPr>
          <w:p w14:paraId="585E5864" w14:textId="77777777" w:rsidR="00CA6B0C" w:rsidRPr="00C736D0" w:rsidRDefault="00CA6B0C" w:rsidP="00F271B8">
            <w:pPr>
              <w:jc w:val="center"/>
              <w:rPr>
                <w:szCs w:val="21"/>
              </w:rPr>
            </w:pPr>
            <w:r>
              <w:rPr>
                <w:rFonts w:hint="eastAsia"/>
                <w:sz w:val="18"/>
                <w:szCs w:val="18"/>
              </w:rPr>
              <w:t>-35.05</w:t>
            </w:r>
          </w:p>
        </w:tc>
        <w:tc>
          <w:tcPr>
            <w:tcW w:w="900" w:type="dxa"/>
            <w:tcBorders>
              <w:bottom w:val="single" w:sz="12" w:space="0" w:color="auto"/>
            </w:tcBorders>
            <w:tcMar>
              <w:left w:w="57" w:type="dxa"/>
              <w:right w:w="57" w:type="dxa"/>
            </w:tcMar>
            <w:vAlign w:val="center"/>
          </w:tcPr>
          <w:p w14:paraId="3671D2F7" w14:textId="77777777" w:rsidR="00CA6B0C" w:rsidRPr="00C736D0" w:rsidRDefault="00CA6B0C" w:rsidP="00F271B8">
            <w:pPr>
              <w:jc w:val="center"/>
              <w:rPr>
                <w:szCs w:val="21"/>
              </w:rPr>
            </w:pPr>
            <w:r>
              <w:rPr>
                <w:rFonts w:hint="eastAsia"/>
                <w:sz w:val="18"/>
                <w:szCs w:val="18"/>
              </w:rPr>
              <w:t xml:space="preserve">202.28 </w:t>
            </w:r>
          </w:p>
        </w:tc>
        <w:tc>
          <w:tcPr>
            <w:tcW w:w="942" w:type="dxa"/>
            <w:tcBorders>
              <w:bottom w:val="single" w:sz="12" w:space="0" w:color="auto"/>
            </w:tcBorders>
            <w:tcMar>
              <w:left w:w="57" w:type="dxa"/>
              <w:right w:w="57" w:type="dxa"/>
            </w:tcMar>
            <w:vAlign w:val="center"/>
          </w:tcPr>
          <w:p w14:paraId="47B71104" w14:textId="77777777" w:rsidR="00CA6B0C" w:rsidRPr="00C736D0" w:rsidRDefault="00CA6B0C" w:rsidP="00F271B8">
            <w:pPr>
              <w:jc w:val="center"/>
              <w:rPr>
                <w:szCs w:val="21"/>
              </w:rPr>
            </w:pPr>
            <w:r>
              <w:rPr>
                <w:rFonts w:hint="eastAsia"/>
                <w:sz w:val="18"/>
                <w:szCs w:val="18"/>
              </w:rPr>
              <w:t>350.02</w:t>
            </w:r>
          </w:p>
        </w:tc>
        <w:tc>
          <w:tcPr>
            <w:tcW w:w="758" w:type="dxa"/>
            <w:tcBorders>
              <w:bottom w:val="single" w:sz="12" w:space="0" w:color="auto"/>
              <w:right w:val="single" w:sz="12" w:space="0" w:color="auto"/>
            </w:tcBorders>
            <w:tcMar>
              <w:left w:w="57" w:type="dxa"/>
              <w:right w:w="57" w:type="dxa"/>
            </w:tcMar>
            <w:vAlign w:val="center"/>
          </w:tcPr>
          <w:p w14:paraId="5514A4A3" w14:textId="77777777" w:rsidR="00CA6B0C" w:rsidRPr="00C736D0" w:rsidRDefault="00CA6B0C" w:rsidP="00F271B8">
            <w:pPr>
              <w:jc w:val="center"/>
              <w:rPr>
                <w:szCs w:val="21"/>
              </w:rPr>
            </w:pPr>
            <w:r>
              <w:rPr>
                <w:rFonts w:hint="eastAsia"/>
                <w:sz w:val="18"/>
                <w:szCs w:val="18"/>
              </w:rPr>
              <w:t>4.79</w:t>
            </w:r>
          </w:p>
        </w:tc>
      </w:tr>
      <w:tr w:rsidR="00CA6B0C" w:rsidRPr="00C736D0" w14:paraId="5BD3ABF6"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6846C46B" w14:textId="77777777" w:rsidR="00CA6B0C" w:rsidRPr="00C736D0" w:rsidRDefault="00CA6B0C" w:rsidP="00F271B8">
            <w:pPr>
              <w:jc w:val="center"/>
              <w:rPr>
                <w:szCs w:val="21"/>
              </w:rPr>
            </w:pPr>
            <w:r>
              <w:rPr>
                <w:rFonts w:hint="eastAsia"/>
                <w:sz w:val="18"/>
                <w:szCs w:val="18"/>
              </w:rPr>
              <w:t>69</w:t>
            </w:r>
          </w:p>
        </w:tc>
        <w:tc>
          <w:tcPr>
            <w:tcW w:w="839" w:type="dxa"/>
            <w:tcBorders>
              <w:bottom w:val="single" w:sz="12" w:space="0" w:color="auto"/>
            </w:tcBorders>
            <w:tcMar>
              <w:left w:w="57" w:type="dxa"/>
              <w:right w:w="57" w:type="dxa"/>
            </w:tcMar>
            <w:vAlign w:val="center"/>
          </w:tcPr>
          <w:p w14:paraId="7DEA20D2" w14:textId="77777777" w:rsidR="00CA6B0C" w:rsidRPr="00C736D0" w:rsidRDefault="00CA6B0C" w:rsidP="00F271B8">
            <w:pPr>
              <w:jc w:val="center"/>
              <w:rPr>
                <w:szCs w:val="21"/>
              </w:rPr>
            </w:pPr>
            <w:r>
              <w:rPr>
                <w:rFonts w:hint="eastAsia"/>
                <w:sz w:val="18"/>
                <w:szCs w:val="18"/>
              </w:rPr>
              <w:t>1143.95</w:t>
            </w:r>
          </w:p>
        </w:tc>
        <w:tc>
          <w:tcPr>
            <w:tcW w:w="768" w:type="dxa"/>
            <w:tcBorders>
              <w:bottom w:val="single" w:sz="12" w:space="0" w:color="auto"/>
            </w:tcBorders>
            <w:tcMar>
              <w:left w:w="57" w:type="dxa"/>
              <w:right w:w="57" w:type="dxa"/>
            </w:tcMar>
            <w:vAlign w:val="center"/>
          </w:tcPr>
          <w:p w14:paraId="19FA2455" w14:textId="77777777" w:rsidR="00CA6B0C" w:rsidRPr="00C736D0" w:rsidRDefault="00CA6B0C" w:rsidP="00F271B8">
            <w:pPr>
              <w:jc w:val="center"/>
              <w:rPr>
                <w:szCs w:val="21"/>
              </w:rPr>
            </w:pPr>
            <w:r>
              <w:rPr>
                <w:rFonts w:hint="eastAsia"/>
                <w:sz w:val="18"/>
                <w:szCs w:val="18"/>
              </w:rPr>
              <w:t>9.28</w:t>
            </w:r>
          </w:p>
        </w:tc>
        <w:tc>
          <w:tcPr>
            <w:tcW w:w="620" w:type="dxa"/>
            <w:tcBorders>
              <w:bottom w:val="single" w:sz="12" w:space="0" w:color="auto"/>
            </w:tcBorders>
            <w:tcMar>
              <w:left w:w="57" w:type="dxa"/>
              <w:right w:w="57" w:type="dxa"/>
            </w:tcMar>
            <w:vAlign w:val="center"/>
          </w:tcPr>
          <w:p w14:paraId="2C509717" w14:textId="77777777" w:rsidR="00CA6B0C" w:rsidRPr="00C736D0" w:rsidRDefault="00CA6B0C" w:rsidP="00F271B8">
            <w:pPr>
              <w:jc w:val="center"/>
              <w:rPr>
                <w:szCs w:val="21"/>
              </w:rPr>
            </w:pPr>
            <w:r>
              <w:rPr>
                <w:rFonts w:hint="eastAsia"/>
                <w:sz w:val="18"/>
                <w:szCs w:val="18"/>
              </w:rPr>
              <w:t>54.01</w:t>
            </w:r>
          </w:p>
        </w:tc>
        <w:tc>
          <w:tcPr>
            <w:tcW w:w="800" w:type="dxa"/>
            <w:tcBorders>
              <w:bottom w:val="single" w:sz="12" w:space="0" w:color="auto"/>
            </w:tcBorders>
            <w:tcMar>
              <w:left w:w="57" w:type="dxa"/>
              <w:right w:w="57" w:type="dxa"/>
            </w:tcMar>
            <w:vAlign w:val="center"/>
          </w:tcPr>
          <w:p w14:paraId="2AC10867" w14:textId="77777777" w:rsidR="00CA6B0C" w:rsidRPr="00C736D0" w:rsidRDefault="00CA6B0C" w:rsidP="00F271B8">
            <w:pPr>
              <w:jc w:val="center"/>
              <w:rPr>
                <w:szCs w:val="21"/>
              </w:rPr>
            </w:pPr>
            <w:r>
              <w:rPr>
                <w:rFonts w:hint="eastAsia"/>
                <w:sz w:val="18"/>
                <w:szCs w:val="18"/>
              </w:rPr>
              <w:t>344.23</w:t>
            </w:r>
          </w:p>
        </w:tc>
        <w:tc>
          <w:tcPr>
            <w:tcW w:w="800" w:type="dxa"/>
            <w:tcBorders>
              <w:bottom w:val="single" w:sz="12" w:space="0" w:color="auto"/>
            </w:tcBorders>
            <w:tcMar>
              <w:left w:w="57" w:type="dxa"/>
              <w:right w:w="57" w:type="dxa"/>
            </w:tcMar>
            <w:vAlign w:val="center"/>
          </w:tcPr>
          <w:p w14:paraId="4A6C0FFD" w14:textId="77777777" w:rsidR="00CA6B0C" w:rsidRPr="00C736D0" w:rsidRDefault="00CA6B0C" w:rsidP="00F271B8">
            <w:pPr>
              <w:jc w:val="center"/>
              <w:rPr>
                <w:szCs w:val="21"/>
              </w:rPr>
            </w:pPr>
            <w:r>
              <w:rPr>
                <w:rFonts w:hint="eastAsia"/>
                <w:sz w:val="18"/>
                <w:szCs w:val="18"/>
              </w:rPr>
              <w:t>1081.15</w:t>
            </w:r>
          </w:p>
        </w:tc>
        <w:tc>
          <w:tcPr>
            <w:tcW w:w="1045" w:type="dxa"/>
            <w:tcBorders>
              <w:bottom w:val="single" w:sz="12" w:space="0" w:color="auto"/>
            </w:tcBorders>
            <w:tcMar>
              <w:left w:w="57" w:type="dxa"/>
              <w:right w:w="57" w:type="dxa"/>
            </w:tcMar>
            <w:vAlign w:val="center"/>
          </w:tcPr>
          <w:p w14:paraId="2EAE3C12" w14:textId="77777777" w:rsidR="00CA6B0C" w:rsidRPr="00C736D0" w:rsidRDefault="00CA6B0C" w:rsidP="00F271B8">
            <w:pPr>
              <w:jc w:val="center"/>
              <w:rPr>
                <w:szCs w:val="21"/>
              </w:rPr>
            </w:pPr>
            <w:r>
              <w:rPr>
                <w:rFonts w:hint="eastAsia"/>
                <w:sz w:val="18"/>
                <w:szCs w:val="18"/>
              </w:rPr>
              <w:t>208.91</w:t>
            </w:r>
          </w:p>
        </w:tc>
        <w:tc>
          <w:tcPr>
            <w:tcW w:w="931" w:type="dxa"/>
            <w:tcBorders>
              <w:bottom w:val="single" w:sz="12" w:space="0" w:color="auto"/>
            </w:tcBorders>
            <w:tcMar>
              <w:left w:w="57" w:type="dxa"/>
              <w:right w:w="57" w:type="dxa"/>
            </w:tcMar>
            <w:vAlign w:val="center"/>
          </w:tcPr>
          <w:p w14:paraId="6D434C3D" w14:textId="77777777" w:rsidR="00CA6B0C" w:rsidRPr="00C736D0" w:rsidRDefault="00CA6B0C" w:rsidP="00F271B8">
            <w:pPr>
              <w:jc w:val="center"/>
              <w:rPr>
                <w:szCs w:val="21"/>
              </w:rPr>
            </w:pPr>
            <w:r>
              <w:rPr>
                <w:rFonts w:hint="eastAsia"/>
                <w:sz w:val="18"/>
                <w:szCs w:val="18"/>
              </w:rPr>
              <w:t>206.39</w:t>
            </w:r>
          </w:p>
        </w:tc>
        <w:tc>
          <w:tcPr>
            <w:tcW w:w="899" w:type="dxa"/>
            <w:tcBorders>
              <w:bottom w:val="single" w:sz="12" w:space="0" w:color="auto"/>
            </w:tcBorders>
            <w:tcMar>
              <w:left w:w="57" w:type="dxa"/>
              <w:right w:w="57" w:type="dxa"/>
            </w:tcMar>
            <w:vAlign w:val="center"/>
          </w:tcPr>
          <w:p w14:paraId="49D0A7DC" w14:textId="77777777" w:rsidR="00CA6B0C" w:rsidRPr="00C736D0" w:rsidRDefault="00CA6B0C" w:rsidP="00F271B8">
            <w:pPr>
              <w:jc w:val="center"/>
              <w:rPr>
                <w:szCs w:val="21"/>
              </w:rPr>
            </w:pPr>
            <w:r>
              <w:rPr>
                <w:rFonts w:hint="eastAsia"/>
                <w:sz w:val="18"/>
                <w:szCs w:val="18"/>
              </w:rPr>
              <w:t>-37.09</w:t>
            </w:r>
          </w:p>
        </w:tc>
        <w:tc>
          <w:tcPr>
            <w:tcW w:w="900" w:type="dxa"/>
            <w:tcBorders>
              <w:bottom w:val="single" w:sz="12" w:space="0" w:color="auto"/>
            </w:tcBorders>
            <w:tcMar>
              <w:left w:w="57" w:type="dxa"/>
              <w:right w:w="57" w:type="dxa"/>
            </w:tcMar>
            <w:vAlign w:val="center"/>
          </w:tcPr>
          <w:p w14:paraId="64C48BBF" w14:textId="77777777" w:rsidR="00CA6B0C" w:rsidRPr="00C736D0" w:rsidRDefault="00CA6B0C" w:rsidP="00F271B8">
            <w:pPr>
              <w:jc w:val="center"/>
              <w:rPr>
                <w:szCs w:val="21"/>
              </w:rPr>
            </w:pPr>
            <w:r>
              <w:rPr>
                <w:rFonts w:hint="eastAsia"/>
                <w:sz w:val="18"/>
                <w:szCs w:val="18"/>
              </w:rPr>
              <w:t xml:space="preserve">209.70 </w:t>
            </w:r>
          </w:p>
        </w:tc>
        <w:tc>
          <w:tcPr>
            <w:tcW w:w="942" w:type="dxa"/>
            <w:tcBorders>
              <w:bottom w:val="single" w:sz="12" w:space="0" w:color="auto"/>
            </w:tcBorders>
            <w:tcMar>
              <w:left w:w="57" w:type="dxa"/>
              <w:right w:w="57" w:type="dxa"/>
            </w:tcMar>
            <w:vAlign w:val="center"/>
          </w:tcPr>
          <w:p w14:paraId="6331FCA5" w14:textId="77777777" w:rsidR="00CA6B0C" w:rsidRPr="00C736D0" w:rsidRDefault="00CA6B0C" w:rsidP="00F271B8">
            <w:pPr>
              <w:jc w:val="center"/>
              <w:rPr>
                <w:szCs w:val="21"/>
              </w:rPr>
            </w:pPr>
            <w:r>
              <w:rPr>
                <w:rFonts w:hint="eastAsia"/>
                <w:sz w:val="18"/>
                <w:szCs w:val="18"/>
              </w:rPr>
              <w:t>349.81</w:t>
            </w:r>
          </w:p>
        </w:tc>
        <w:tc>
          <w:tcPr>
            <w:tcW w:w="758" w:type="dxa"/>
            <w:tcBorders>
              <w:bottom w:val="single" w:sz="12" w:space="0" w:color="auto"/>
              <w:right w:val="single" w:sz="12" w:space="0" w:color="auto"/>
            </w:tcBorders>
            <w:tcMar>
              <w:left w:w="57" w:type="dxa"/>
              <w:right w:w="57" w:type="dxa"/>
            </w:tcMar>
            <w:vAlign w:val="center"/>
          </w:tcPr>
          <w:p w14:paraId="0FB6331D" w14:textId="77777777" w:rsidR="00CA6B0C" w:rsidRPr="00C736D0" w:rsidRDefault="00CA6B0C" w:rsidP="00F271B8">
            <w:pPr>
              <w:jc w:val="center"/>
              <w:rPr>
                <w:szCs w:val="21"/>
              </w:rPr>
            </w:pPr>
            <w:r>
              <w:rPr>
                <w:rFonts w:hint="eastAsia"/>
                <w:sz w:val="18"/>
                <w:szCs w:val="18"/>
              </w:rPr>
              <w:t>3.67</w:t>
            </w:r>
          </w:p>
        </w:tc>
      </w:tr>
      <w:tr w:rsidR="00CA6B0C" w:rsidRPr="00C736D0" w14:paraId="38C80260"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6278E0B2" w14:textId="77777777" w:rsidR="00CA6B0C" w:rsidRPr="00C736D0" w:rsidRDefault="00CA6B0C" w:rsidP="00F271B8">
            <w:pPr>
              <w:jc w:val="center"/>
              <w:rPr>
                <w:szCs w:val="21"/>
              </w:rPr>
            </w:pPr>
            <w:r>
              <w:rPr>
                <w:rFonts w:hint="eastAsia"/>
                <w:sz w:val="18"/>
                <w:szCs w:val="18"/>
              </w:rPr>
              <w:t>70</w:t>
            </w:r>
          </w:p>
        </w:tc>
        <w:tc>
          <w:tcPr>
            <w:tcW w:w="839" w:type="dxa"/>
            <w:tcBorders>
              <w:bottom w:val="single" w:sz="12" w:space="0" w:color="auto"/>
            </w:tcBorders>
            <w:tcMar>
              <w:left w:w="57" w:type="dxa"/>
              <w:right w:w="57" w:type="dxa"/>
            </w:tcMar>
            <w:vAlign w:val="center"/>
          </w:tcPr>
          <w:p w14:paraId="5250EED2" w14:textId="77777777" w:rsidR="00CA6B0C" w:rsidRPr="00C736D0" w:rsidRDefault="00CA6B0C" w:rsidP="00F271B8">
            <w:pPr>
              <w:jc w:val="center"/>
              <w:rPr>
                <w:szCs w:val="21"/>
              </w:rPr>
            </w:pPr>
            <w:r>
              <w:rPr>
                <w:rFonts w:hint="eastAsia"/>
                <w:sz w:val="18"/>
                <w:szCs w:val="18"/>
              </w:rPr>
              <w:t>1153.37</w:t>
            </w:r>
          </w:p>
        </w:tc>
        <w:tc>
          <w:tcPr>
            <w:tcW w:w="768" w:type="dxa"/>
            <w:tcBorders>
              <w:bottom w:val="single" w:sz="12" w:space="0" w:color="auto"/>
            </w:tcBorders>
            <w:tcMar>
              <w:left w:w="57" w:type="dxa"/>
              <w:right w:w="57" w:type="dxa"/>
            </w:tcMar>
            <w:vAlign w:val="center"/>
          </w:tcPr>
          <w:p w14:paraId="05E6C62F" w14:textId="77777777" w:rsidR="00CA6B0C" w:rsidRPr="00C736D0" w:rsidRDefault="00CA6B0C" w:rsidP="00F271B8">
            <w:pPr>
              <w:jc w:val="center"/>
              <w:rPr>
                <w:szCs w:val="21"/>
              </w:rPr>
            </w:pPr>
            <w:r>
              <w:rPr>
                <w:rFonts w:hint="eastAsia"/>
                <w:sz w:val="18"/>
                <w:szCs w:val="18"/>
              </w:rPr>
              <w:t>9.42</w:t>
            </w:r>
          </w:p>
        </w:tc>
        <w:tc>
          <w:tcPr>
            <w:tcW w:w="620" w:type="dxa"/>
            <w:tcBorders>
              <w:bottom w:val="single" w:sz="12" w:space="0" w:color="auto"/>
            </w:tcBorders>
            <w:tcMar>
              <w:left w:w="57" w:type="dxa"/>
              <w:right w:w="57" w:type="dxa"/>
            </w:tcMar>
            <w:vAlign w:val="center"/>
          </w:tcPr>
          <w:p w14:paraId="014DAF07" w14:textId="77777777" w:rsidR="00CA6B0C" w:rsidRPr="00C736D0" w:rsidRDefault="00CA6B0C" w:rsidP="00F271B8">
            <w:pPr>
              <w:jc w:val="center"/>
              <w:rPr>
                <w:szCs w:val="21"/>
              </w:rPr>
            </w:pPr>
            <w:r>
              <w:rPr>
                <w:rFonts w:hint="eastAsia"/>
                <w:sz w:val="18"/>
                <w:szCs w:val="18"/>
              </w:rPr>
              <w:t>55.42</w:t>
            </w:r>
          </w:p>
        </w:tc>
        <w:tc>
          <w:tcPr>
            <w:tcW w:w="800" w:type="dxa"/>
            <w:tcBorders>
              <w:bottom w:val="single" w:sz="12" w:space="0" w:color="auto"/>
            </w:tcBorders>
            <w:tcMar>
              <w:left w:w="57" w:type="dxa"/>
              <w:right w:w="57" w:type="dxa"/>
            </w:tcMar>
            <w:vAlign w:val="center"/>
          </w:tcPr>
          <w:p w14:paraId="1C404AA1" w14:textId="77777777" w:rsidR="00CA6B0C" w:rsidRPr="00C736D0" w:rsidRDefault="00CA6B0C" w:rsidP="00F271B8">
            <w:pPr>
              <w:jc w:val="center"/>
              <w:rPr>
                <w:szCs w:val="21"/>
              </w:rPr>
            </w:pPr>
            <w:r>
              <w:rPr>
                <w:rFonts w:hint="eastAsia"/>
                <w:sz w:val="18"/>
                <w:szCs w:val="18"/>
              </w:rPr>
              <w:t>344.32</w:t>
            </w:r>
          </w:p>
        </w:tc>
        <w:tc>
          <w:tcPr>
            <w:tcW w:w="800" w:type="dxa"/>
            <w:tcBorders>
              <w:bottom w:val="single" w:sz="12" w:space="0" w:color="auto"/>
            </w:tcBorders>
            <w:tcMar>
              <w:left w:w="57" w:type="dxa"/>
              <w:right w:w="57" w:type="dxa"/>
            </w:tcMar>
            <w:vAlign w:val="center"/>
          </w:tcPr>
          <w:p w14:paraId="697BC6F9" w14:textId="77777777" w:rsidR="00CA6B0C" w:rsidRPr="00C736D0" w:rsidRDefault="00CA6B0C" w:rsidP="00F271B8">
            <w:pPr>
              <w:jc w:val="center"/>
              <w:rPr>
                <w:szCs w:val="21"/>
              </w:rPr>
            </w:pPr>
            <w:r>
              <w:rPr>
                <w:rFonts w:hint="eastAsia"/>
                <w:sz w:val="18"/>
                <w:szCs w:val="18"/>
              </w:rPr>
              <w:t>1086.60</w:t>
            </w:r>
          </w:p>
        </w:tc>
        <w:tc>
          <w:tcPr>
            <w:tcW w:w="1045" w:type="dxa"/>
            <w:tcBorders>
              <w:bottom w:val="single" w:sz="12" w:space="0" w:color="auto"/>
            </w:tcBorders>
            <w:tcMar>
              <w:left w:w="57" w:type="dxa"/>
              <w:right w:w="57" w:type="dxa"/>
            </w:tcMar>
            <w:vAlign w:val="center"/>
          </w:tcPr>
          <w:p w14:paraId="4C8D248C" w14:textId="77777777" w:rsidR="00CA6B0C" w:rsidRPr="00C736D0" w:rsidRDefault="00CA6B0C" w:rsidP="00F271B8">
            <w:pPr>
              <w:jc w:val="center"/>
              <w:rPr>
                <w:szCs w:val="21"/>
              </w:rPr>
            </w:pPr>
            <w:r>
              <w:rPr>
                <w:rFonts w:hint="eastAsia"/>
                <w:sz w:val="18"/>
                <w:szCs w:val="18"/>
              </w:rPr>
              <w:t>216.60</w:t>
            </w:r>
          </w:p>
        </w:tc>
        <w:tc>
          <w:tcPr>
            <w:tcW w:w="931" w:type="dxa"/>
            <w:tcBorders>
              <w:bottom w:val="single" w:sz="12" w:space="0" w:color="auto"/>
            </w:tcBorders>
            <w:tcMar>
              <w:left w:w="57" w:type="dxa"/>
              <w:right w:w="57" w:type="dxa"/>
            </w:tcMar>
            <w:vAlign w:val="center"/>
          </w:tcPr>
          <w:p w14:paraId="5DBFE82C" w14:textId="77777777" w:rsidR="00CA6B0C" w:rsidRPr="00C736D0" w:rsidRDefault="00CA6B0C" w:rsidP="00F271B8">
            <w:pPr>
              <w:jc w:val="center"/>
              <w:rPr>
                <w:szCs w:val="21"/>
              </w:rPr>
            </w:pPr>
            <w:r>
              <w:rPr>
                <w:rFonts w:hint="eastAsia"/>
                <w:sz w:val="18"/>
                <w:szCs w:val="18"/>
              </w:rPr>
              <w:t>213.79</w:t>
            </w:r>
          </w:p>
        </w:tc>
        <w:tc>
          <w:tcPr>
            <w:tcW w:w="899" w:type="dxa"/>
            <w:tcBorders>
              <w:bottom w:val="single" w:sz="12" w:space="0" w:color="auto"/>
            </w:tcBorders>
            <w:tcMar>
              <w:left w:w="57" w:type="dxa"/>
              <w:right w:w="57" w:type="dxa"/>
            </w:tcMar>
            <w:vAlign w:val="center"/>
          </w:tcPr>
          <w:p w14:paraId="263ACD9B" w14:textId="77777777" w:rsidR="00CA6B0C" w:rsidRPr="00C736D0" w:rsidRDefault="00CA6B0C" w:rsidP="00F271B8">
            <w:pPr>
              <w:jc w:val="center"/>
              <w:rPr>
                <w:szCs w:val="21"/>
              </w:rPr>
            </w:pPr>
            <w:r>
              <w:rPr>
                <w:rFonts w:hint="eastAsia"/>
                <w:sz w:val="18"/>
                <w:szCs w:val="18"/>
              </w:rPr>
              <w:t>-39.17</w:t>
            </w:r>
          </w:p>
        </w:tc>
        <w:tc>
          <w:tcPr>
            <w:tcW w:w="900" w:type="dxa"/>
            <w:tcBorders>
              <w:bottom w:val="single" w:sz="12" w:space="0" w:color="auto"/>
            </w:tcBorders>
            <w:tcMar>
              <w:left w:w="57" w:type="dxa"/>
              <w:right w:w="57" w:type="dxa"/>
            </w:tcMar>
            <w:vAlign w:val="center"/>
          </w:tcPr>
          <w:p w14:paraId="38EE832F" w14:textId="77777777" w:rsidR="00CA6B0C" w:rsidRPr="00C736D0" w:rsidRDefault="00CA6B0C" w:rsidP="00F271B8">
            <w:pPr>
              <w:jc w:val="center"/>
              <w:rPr>
                <w:szCs w:val="21"/>
              </w:rPr>
            </w:pPr>
            <w:r>
              <w:rPr>
                <w:rFonts w:hint="eastAsia"/>
                <w:sz w:val="18"/>
                <w:szCs w:val="18"/>
              </w:rPr>
              <w:t xml:space="preserve">217.35 </w:t>
            </w:r>
          </w:p>
        </w:tc>
        <w:tc>
          <w:tcPr>
            <w:tcW w:w="942" w:type="dxa"/>
            <w:tcBorders>
              <w:bottom w:val="single" w:sz="12" w:space="0" w:color="auto"/>
            </w:tcBorders>
            <w:tcMar>
              <w:left w:w="57" w:type="dxa"/>
              <w:right w:w="57" w:type="dxa"/>
            </w:tcMar>
            <w:vAlign w:val="center"/>
          </w:tcPr>
          <w:p w14:paraId="312B6DAE" w14:textId="77777777" w:rsidR="00CA6B0C" w:rsidRPr="00C736D0" w:rsidRDefault="00CA6B0C" w:rsidP="00F271B8">
            <w:pPr>
              <w:jc w:val="center"/>
              <w:rPr>
                <w:szCs w:val="21"/>
              </w:rPr>
            </w:pPr>
            <w:r>
              <w:rPr>
                <w:rFonts w:hint="eastAsia"/>
                <w:sz w:val="18"/>
                <w:szCs w:val="18"/>
              </w:rPr>
              <w:t>349.62</w:t>
            </w:r>
          </w:p>
        </w:tc>
        <w:tc>
          <w:tcPr>
            <w:tcW w:w="758" w:type="dxa"/>
            <w:tcBorders>
              <w:bottom w:val="single" w:sz="12" w:space="0" w:color="auto"/>
              <w:right w:val="single" w:sz="12" w:space="0" w:color="auto"/>
            </w:tcBorders>
            <w:tcMar>
              <w:left w:w="57" w:type="dxa"/>
              <w:right w:w="57" w:type="dxa"/>
            </w:tcMar>
            <w:vAlign w:val="center"/>
          </w:tcPr>
          <w:p w14:paraId="6A1B6A40" w14:textId="77777777" w:rsidR="00CA6B0C" w:rsidRPr="00C736D0" w:rsidRDefault="00CA6B0C" w:rsidP="00F271B8">
            <w:pPr>
              <w:jc w:val="center"/>
              <w:rPr>
                <w:szCs w:val="21"/>
              </w:rPr>
            </w:pPr>
            <w:r>
              <w:rPr>
                <w:rFonts w:hint="eastAsia"/>
                <w:sz w:val="18"/>
                <w:szCs w:val="18"/>
              </w:rPr>
              <w:t>4.50</w:t>
            </w:r>
          </w:p>
        </w:tc>
      </w:tr>
      <w:tr w:rsidR="00CA6B0C" w:rsidRPr="00C736D0" w14:paraId="5CDDE2A0"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6C0FF0A4" w14:textId="77777777" w:rsidR="00CA6B0C" w:rsidRPr="00C736D0" w:rsidRDefault="00CA6B0C" w:rsidP="00F271B8">
            <w:pPr>
              <w:jc w:val="center"/>
              <w:rPr>
                <w:szCs w:val="21"/>
              </w:rPr>
            </w:pPr>
            <w:r>
              <w:rPr>
                <w:rFonts w:hint="eastAsia"/>
                <w:sz w:val="18"/>
                <w:szCs w:val="18"/>
              </w:rPr>
              <w:t>71</w:t>
            </w:r>
          </w:p>
        </w:tc>
        <w:tc>
          <w:tcPr>
            <w:tcW w:w="839" w:type="dxa"/>
            <w:tcBorders>
              <w:bottom w:val="single" w:sz="12" w:space="0" w:color="auto"/>
            </w:tcBorders>
            <w:tcMar>
              <w:left w:w="57" w:type="dxa"/>
              <w:right w:w="57" w:type="dxa"/>
            </w:tcMar>
            <w:vAlign w:val="center"/>
          </w:tcPr>
          <w:p w14:paraId="3A8FC6A1" w14:textId="77777777" w:rsidR="00CA6B0C" w:rsidRPr="00C736D0" w:rsidRDefault="00CA6B0C" w:rsidP="00F271B8">
            <w:pPr>
              <w:jc w:val="center"/>
              <w:rPr>
                <w:szCs w:val="21"/>
              </w:rPr>
            </w:pPr>
            <w:r>
              <w:rPr>
                <w:rFonts w:hint="eastAsia"/>
                <w:sz w:val="18"/>
                <w:szCs w:val="18"/>
              </w:rPr>
              <w:t>1162.58</w:t>
            </w:r>
          </w:p>
        </w:tc>
        <w:tc>
          <w:tcPr>
            <w:tcW w:w="768" w:type="dxa"/>
            <w:tcBorders>
              <w:bottom w:val="single" w:sz="12" w:space="0" w:color="auto"/>
            </w:tcBorders>
            <w:tcMar>
              <w:left w:w="57" w:type="dxa"/>
              <w:right w:w="57" w:type="dxa"/>
            </w:tcMar>
            <w:vAlign w:val="center"/>
          </w:tcPr>
          <w:p w14:paraId="38C3DC7D" w14:textId="77777777" w:rsidR="00CA6B0C" w:rsidRPr="00C736D0" w:rsidRDefault="00CA6B0C" w:rsidP="00F271B8">
            <w:pPr>
              <w:jc w:val="center"/>
              <w:rPr>
                <w:szCs w:val="21"/>
              </w:rPr>
            </w:pPr>
            <w:r>
              <w:rPr>
                <w:rFonts w:hint="eastAsia"/>
                <w:sz w:val="18"/>
                <w:szCs w:val="18"/>
              </w:rPr>
              <w:t>9.21</w:t>
            </w:r>
          </w:p>
        </w:tc>
        <w:tc>
          <w:tcPr>
            <w:tcW w:w="620" w:type="dxa"/>
            <w:tcBorders>
              <w:bottom w:val="single" w:sz="12" w:space="0" w:color="auto"/>
            </w:tcBorders>
            <w:tcMar>
              <w:left w:w="57" w:type="dxa"/>
              <w:right w:w="57" w:type="dxa"/>
            </w:tcMar>
            <w:vAlign w:val="center"/>
          </w:tcPr>
          <w:p w14:paraId="4CEE849F" w14:textId="77777777" w:rsidR="00CA6B0C" w:rsidRPr="00C736D0" w:rsidRDefault="00CA6B0C" w:rsidP="00F271B8">
            <w:pPr>
              <w:jc w:val="center"/>
              <w:rPr>
                <w:szCs w:val="21"/>
              </w:rPr>
            </w:pPr>
            <w:r>
              <w:rPr>
                <w:rFonts w:hint="eastAsia"/>
                <w:sz w:val="18"/>
                <w:szCs w:val="18"/>
              </w:rPr>
              <w:t>56.30</w:t>
            </w:r>
          </w:p>
        </w:tc>
        <w:tc>
          <w:tcPr>
            <w:tcW w:w="800" w:type="dxa"/>
            <w:tcBorders>
              <w:bottom w:val="single" w:sz="12" w:space="0" w:color="auto"/>
            </w:tcBorders>
            <w:tcMar>
              <w:left w:w="57" w:type="dxa"/>
              <w:right w:w="57" w:type="dxa"/>
            </w:tcMar>
            <w:vAlign w:val="center"/>
          </w:tcPr>
          <w:p w14:paraId="7562A019" w14:textId="77777777" w:rsidR="00CA6B0C" w:rsidRPr="00C736D0" w:rsidRDefault="00CA6B0C" w:rsidP="00F271B8">
            <w:pPr>
              <w:jc w:val="center"/>
              <w:rPr>
                <w:szCs w:val="21"/>
              </w:rPr>
            </w:pPr>
            <w:r>
              <w:rPr>
                <w:rFonts w:hint="eastAsia"/>
                <w:sz w:val="18"/>
                <w:szCs w:val="18"/>
              </w:rPr>
              <w:t>344.50</w:t>
            </w:r>
          </w:p>
        </w:tc>
        <w:tc>
          <w:tcPr>
            <w:tcW w:w="800" w:type="dxa"/>
            <w:tcBorders>
              <w:bottom w:val="single" w:sz="12" w:space="0" w:color="auto"/>
            </w:tcBorders>
            <w:tcMar>
              <w:left w:w="57" w:type="dxa"/>
              <w:right w:w="57" w:type="dxa"/>
            </w:tcMar>
            <w:vAlign w:val="center"/>
          </w:tcPr>
          <w:p w14:paraId="63A4E534" w14:textId="77777777" w:rsidR="00CA6B0C" w:rsidRPr="00C736D0" w:rsidRDefault="00CA6B0C" w:rsidP="00F271B8">
            <w:pPr>
              <w:jc w:val="center"/>
              <w:rPr>
                <w:szCs w:val="21"/>
              </w:rPr>
            </w:pPr>
            <w:r>
              <w:rPr>
                <w:rFonts w:hint="eastAsia"/>
                <w:sz w:val="18"/>
                <w:szCs w:val="18"/>
              </w:rPr>
              <w:t>1091.76</w:t>
            </w:r>
          </w:p>
        </w:tc>
        <w:tc>
          <w:tcPr>
            <w:tcW w:w="1045" w:type="dxa"/>
            <w:tcBorders>
              <w:bottom w:val="single" w:sz="12" w:space="0" w:color="auto"/>
            </w:tcBorders>
            <w:tcMar>
              <w:left w:w="57" w:type="dxa"/>
              <w:right w:w="57" w:type="dxa"/>
            </w:tcMar>
            <w:vAlign w:val="center"/>
          </w:tcPr>
          <w:p w14:paraId="47F9DB20" w14:textId="77777777" w:rsidR="00CA6B0C" w:rsidRPr="00C736D0" w:rsidRDefault="00CA6B0C" w:rsidP="00F271B8">
            <w:pPr>
              <w:jc w:val="center"/>
              <w:rPr>
                <w:szCs w:val="21"/>
              </w:rPr>
            </w:pPr>
            <w:r>
              <w:rPr>
                <w:rFonts w:hint="eastAsia"/>
                <w:sz w:val="18"/>
                <w:szCs w:val="18"/>
              </w:rPr>
              <w:t>224.22</w:t>
            </w:r>
          </w:p>
        </w:tc>
        <w:tc>
          <w:tcPr>
            <w:tcW w:w="931" w:type="dxa"/>
            <w:tcBorders>
              <w:bottom w:val="single" w:sz="12" w:space="0" w:color="auto"/>
            </w:tcBorders>
            <w:tcMar>
              <w:left w:w="57" w:type="dxa"/>
              <w:right w:w="57" w:type="dxa"/>
            </w:tcMar>
            <w:vAlign w:val="center"/>
          </w:tcPr>
          <w:p w14:paraId="57582F4B" w14:textId="77777777" w:rsidR="00CA6B0C" w:rsidRPr="00C736D0" w:rsidRDefault="00CA6B0C" w:rsidP="00F271B8">
            <w:pPr>
              <w:jc w:val="center"/>
              <w:rPr>
                <w:szCs w:val="21"/>
              </w:rPr>
            </w:pPr>
            <w:r>
              <w:rPr>
                <w:rFonts w:hint="eastAsia"/>
                <w:sz w:val="18"/>
                <w:szCs w:val="18"/>
              </w:rPr>
              <w:t>221.13</w:t>
            </w:r>
          </w:p>
        </w:tc>
        <w:tc>
          <w:tcPr>
            <w:tcW w:w="899" w:type="dxa"/>
            <w:tcBorders>
              <w:bottom w:val="single" w:sz="12" w:space="0" w:color="auto"/>
            </w:tcBorders>
            <w:tcMar>
              <w:left w:w="57" w:type="dxa"/>
              <w:right w:w="57" w:type="dxa"/>
            </w:tcMar>
            <w:vAlign w:val="center"/>
          </w:tcPr>
          <w:p w14:paraId="6D1B33D3" w14:textId="77777777" w:rsidR="00CA6B0C" w:rsidRPr="00C736D0" w:rsidRDefault="00CA6B0C" w:rsidP="00F271B8">
            <w:pPr>
              <w:jc w:val="center"/>
              <w:rPr>
                <w:szCs w:val="21"/>
              </w:rPr>
            </w:pPr>
            <w:r>
              <w:rPr>
                <w:rFonts w:hint="eastAsia"/>
                <w:sz w:val="18"/>
                <w:szCs w:val="18"/>
              </w:rPr>
              <w:t>-41.22</w:t>
            </w:r>
          </w:p>
        </w:tc>
        <w:tc>
          <w:tcPr>
            <w:tcW w:w="900" w:type="dxa"/>
            <w:tcBorders>
              <w:bottom w:val="single" w:sz="12" w:space="0" w:color="auto"/>
            </w:tcBorders>
            <w:tcMar>
              <w:left w:w="57" w:type="dxa"/>
              <w:right w:w="57" w:type="dxa"/>
            </w:tcMar>
            <w:vAlign w:val="center"/>
          </w:tcPr>
          <w:p w14:paraId="47A00EDA" w14:textId="77777777" w:rsidR="00CA6B0C" w:rsidRPr="00C736D0" w:rsidRDefault="00CA6B0C" w:rsidP="00F271B8">
            <w:pPr>
              <w:jc w:val="center"/>
              <w:rPr>
                <w:szCs w:val="21"/>
              </w:rPr>
            </w:pPr>
            <w:r>
              <w:rPr>
                <w:rFonts w:hint="eastAsia"/>
                <w:sz w:val="18"/>
                <w:szCs w:val="18"/>
              </w:rPr>
              <w:t xml:space="preserve">224.94 </w:t>
            </w:r>
          </w:p>
        </w:tc>
        <w:tc>
          <w:tcPr>
            <w:tcW w:w="942" w:type="dxa"/>
            <w:tcBorders>
              <w:bottom w:val="single" w:sz="12" w:space="0" w:color="auto"/>
            </w:tcBorders>
            <w:tcMar>
              <w:left w:w="57" w:type="dxa"/>
              <w:right w:w="57" w:type="dxa"/>
            </w:tcMar>
            <w:vAlign w:val="center"/>
          </w:tcPr>
          <w:p w14:paraId="62669BEF" w14:textId="77777777" w:rsidR="00CA6B0C" w:rsidRPr="00C736D0" w:rsidRDefault="00CA6B0C" w:rsidP="00F271B8">
            <w:pPr>
              <w:jc w:val="center"/>
              <w:rPr>
                <w:szCs w:val="21"/>
              </w:rPr>
            </w:pPr>
            <w:r>
              <w:rPr>
                <w:rFonts w:hint="eastAsia"/>
                <w:sz w:val="18"/>
                <w:szCs w:val="18"/>
              </w:rPr>
              <w:t>349.44</w:t>
            </w:r>
          </w:p>
        </w:tc>
        <w:tc>
          <w:tcPr>
            <w:tcW w:w="758" w:type="dxa"/>
            <w:tcBorders>
              <w:bottom w:val="single" w:sz="12" w:space="0" w:color="auto"/>
              <w:right w:val="single" w:sz="12" w:space="0" w:color="auto"/>
            </w:tcBorders>
            <w:tcMar>
              <w:left w:w="57" w:type="dxa"/>
              <w:right w:w="57" w:type="dxa"/>
            </w:tcMar>
            <w:vAlign w:val="center"/>
          </w:tcPr>
          <w:p w14:paraId="1578F864" w14:textId="77777777" w:rsidR="00CA6B0C" w:rsidRPr="00C736D0" w:rsidRDefault="00CA6B0C" w:rsidP="00F271B8">
            <w:pPr>
              <w:jc w:val="center"/>
              <w:rPr>
                <w:szCs w:val="21"/>
              </w:rPr>
            </w:pPr>
            <w:r>
              <w:rPr>
                <w:rFonts w:hint="eastAsia"/>
                <w:sz w:val="18"/>
                <w:szCs w:val="18"/>
              </w:rPr>
              <w:t>2.91</w:t>
            </w:r>
          </w:p>
        </w:tc>
      </w:tr>
      <w:tr w:rsidR="00CA6B0C" w:rsidRPr="00C736D0" w14:paraId="6CC3991D"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474C0D36" w14:textId="77777777" w:rsidR="00CA6B0C" w:rsidRPr="00C736D0" w:rsidRDefault="00CA6B0C" w:rsidP="00F271B8">
            <w:pPr>
              <w:jc w:val="center"/>
              <w:rPr>
                <w:szCs w:val="21"/>
              </w:rPr>
            </w:pPr>
            <w:r>
              <w:rPr>
                <w:rFonts w:hint="eastAsia"/>
                <w:sz w:val="18"/>
                <w:szCs w:val="18"/>
              </w:rPr>
              <w:t>72</w:t>
            </w:r>
          </w:p>
        </w:tc>
        <w:tc>
          <w:tcPr>
            <w:tcW w:w="839" w:type="dxa"/>
            <w:tcBorders>
              <w:bottom w:val="single" w:sz="12" w:space="0" w:color="auto"/>
            </w:tcBorders>
            <w:tcMar>
              <w:left w:w="57" w:type="dxa"/>
              <w:right w:w="57" w:type="dxa"/>
            </w:tcMar>
            <w:vAlign w:val="center"/>
          </w:tcPr>
          <w:p w14:paraId="4BA39879" w14:textId="77777777" w:rsidR="00CA6B0C" w:rsidRPr="00C736D0" w:rsidRDefault="00CA6B0C" w:rsidP="00F271B8">
            <w:pPr>
              <w:jc w:val="center"/>
              <w:rPr>
                <w:szCs w:val="21"/>
              </w:rPr>
            </w:pPr>
            <w:r>
              <w:rPr>
                <w:rFonts w:hint="eastAsia"/>
                <w:sz w:val="18"/>
                <w:szCs w:val="18"/>
              </w:rPr>
              <w:t>1171.85</w:t>
            </w:r>
          </w:p>
        </w:tc>
        <w:tc>
          <w:tcPr>
            <w:tcW w:w="768" w:type="dxa"/>
            <w:tcBorders>
              <w:bottom w:val="single" w:sz="12" w:space="0" w:color="auto"/>
            </w:tcBorders>
            <w:tcMar>
              <w:left w:w="57" w:type="dxa"/>
              <w:right w:w="57" w:type="dxa"/>
            </w:tcMar>
            <w:vAlign w:val="center"/>
          </w:tcPr>
          <w:p w14:paraId="5E1D3B36" w14:textId="77777777" w:rsidR="00CA6B0C" w:rsidRPr="00C736D0" w:rsidRDefault="00CA6B0C" w:rsidP="00F271B8">
            <w:pPr>
              <w:jc w:val="center"/>
              <w:rPr>
                <w:szCs w:val="21"/>
              </w:rPr>
            </w:pPr>
            <w:r>
              <w:rPr>
                <w:rFonts w:hint="eastAsia"/>
                <w:sz w:val="18"/>
                <w:szCs w:val="18"/>
              </w:rPr>
              <w:t>9.27</w:t>
            </w:r>
          </w:p>
        </w:tc>
        <w:tc>
          <w:tcPr>
            <w:tcW w:w="620" w:type="dxa"/>
            <w:tcBorders>
              <w:bottom w:val="single" w:sz="12" w:space="0" w:color="auto"/>
            </w:tcBorders>
            <w:tcMar>
              <w:left w:w="57" w:type="dxa"/>
              <w:right w:w="57" w:type="dxa"/>
            </w:tcMar>
            <w:vAlign w:val="center"/>
          </w:tcPr>
          <w:p w14:paraId="22757DFB" w14:textId="77777777" w:rsidR="00CA6B0C" w:rsidRPr="00C736D0" w:rsidRDefault="00CA6B0C" w:rsidP="00F271B8">
            <w:pPr>
              <w:jc w:val="center"/>
              <w:rPr>
                <w:szCs w:val="21"/>
              </w:rPr>
            </w:pPr>
            <w:r>
              <w:rPr>
                <w:rFonts w:hint="eastAsia"/>
                <w:sz w:val="18"/>
                <w:szCs w:val="18"/>
              </w:rPr>
              <w:t>57.19</w:t>
            </w:r>
          </w:p>
        </w:tc>
        <w:tc>
          <w:tcPr>
            <w:tcW w:w="800" w:type="dxa"/>
            <w:tcBorders>
              <w:bottom w:val="single" w:sz="12" w:space="0" w:color="auto"/>
            </w:tcBorders>
            <w:tcMar>
              <w:left w:w="57" w:type="dxa"/>
              <w:right w:w="57" w:type="dxa"/>
            </w:tcMar>
            <w:vAlign w:val="center"/>
          </w:tcPr>
          <w:p w14:paraId="106EC739" w14:textId="77777777" w:rsidR="00CA6B0C" w:rsidRPr="00C736D0" w:rsidRDefault="00CA6B0C" w:rsidP="00F271B8">
            <w:pPr>
              <w:jc w:val="center"/>
              <w:rPr>
                <w:szCs w:val="21"/>
              </w:rPr>
            </w:pPr>
            <w:r>
              <w:rPr>
                <w:rFonts w:hint="eastAsia"/>
                <w:sz w:val="18"/>
                <w:szCs w:val="18"/>
              </w:rPr>
              <w:t>344.67</w:t>
            </w:r>
          </w:p>
        </w:tc>
        <w:tc>
          <w:tcPr>
            <w:tcW w:w="800" w:type="dxa"/>
            <w:tcBorders>
              <w:bottom w:val="single" w:sz="12" w:space="0" w:color="auto"/>
            </w:tcBorders>
            <w:tcMar>
              <w:left w:w="57" w:type="dxa"/>
              <w:right w:w="57" w:type="dxa"/>
            </w:tcMar>
            <w:vAlign w:val="center"/>
          </w:tcPr>
          <w:p w14:paraId="04DDA2AA" w14:textId="77777777" w:rsidR="00CA6B0C" w:rsidRPr="00C736D0" w:rsidRDefault="00CA6B0C" w:rsidP="00F271B8">
            <w:pPr>
              <w:jc w:val="center"/>
              <w:rPr>
                <w:szCs w:val="21"/>
              </w:rPr>
            </w:pPr>
            <w:r>
              <w:rPr>
                <w:rFonts w:hint="eastAsia"/>
                <w:sz w:val="18"/>
                <w:szCs w:val="18"/>
              </w:rPr>
              <w:t>1096.85</w:t>
            </w:r>
          </w:p>
        </w:tc>
        <w:tc>
          <w:tcPr>
            <w:tcW w:w="1045" w:type="dxa"/>
            <w:tcBorders>
              <w:bottom w:val="single" w:sz="12" w:space="0" w:color="auto"/>
            </w:tcBorders>
            <w:tcMar>
              <w:left w:w="57" w:type="dxa"/>
              <w:right w:w="57" w:type="dxa"/>
            </w:tcMar>
            <w:vAlign w:val="center"/>
          </w:tcPr>
          <w:p w14:paraId="45B5F5C6" w14:textId="77777777" w:rsidR="00CA6B0C" w:rsidRPr="00C736D0" w:rsidRDefault="00CA6B0C" w:rsidP="00F271B8">
            <w:pPr>
              <w:jc w:val="center"/>
              <w:rPr>
                <w:szCs w:val="21"/>
              </w:rPr>
            </w:pPr>
            <w:r>
              <w:rPr>
                <w:rFonts w:hint="eastAsia"/>
                <w:sz w:val="18"/>
                <w:szCs w:val="18"/>
              </w:rPr>
              <w:t>231.97</w:t>
            </w:r>
          </w:p>
        </w:tc>
        <w:tc>
          <w:tcPr>
            <w:tcW w:w="931" w:type="dxa"/>
            <w:tcBorders>
              <w:bottom w:val="single" w:sz="12" w:space="0" w:color="auto"/>
            </w:tcBorders>
            <w:tcMar>
              <w:left w:w="57" w:type="dxa"/>
              <w:right w:w="57" w:type="dxa"/>
            </w:tcMar>
            <w:vAlign w:val="center"/>
          </w:tcPr>
          <w:p w14:paraId="70A29899" w14:textId="77777777" w:rsidR="00CA6B0C" w:rsidRPr="00C736D0" w:rsidRDefault="00CA6B0C" w:rsidP="00F271B8">
            <w:pPr>
              <w:jc w:val="center"/>
              <w:rPr>
                <w:szCs w:val="21"/>
              </w:rPr>
            </w:pPr>
            <w:r>
              <w:rPr>
                <w:rFonts w:hint="eastAsia"/>
                <w:sz w:val="18"/>
                <w:szCs w:val="18"/>
              </w:rPr>
              <w:t>228.61</w:t>
            </w:r>
          </w:p>
        </w:tc>
        <w:tc>
          <w:tcPr>
            <w:tcW w:w="899" w:type="dxa"/>
            <w:tcBorders>
              <w:bottom w:val="single" w:sz="12" w:space="0" w:color="auto"/>
            </w:tcBorders>
            <w:tcMar>
              <w:left w:w="57" w:type="dxa"/>
              <w:right w:w="57" w:type="dxa"/>
            </w:tcMar>
            <w:vAlign w:val="center"/>
          </w:tcPr>
          <w:p w14:paraId="28C52676" w14:textId="77777777" w:rsidR="00CA6B0C" w:rsidRPr="00C736D0" w:rsidRDefault="00CA6B0C" w:rsidP="00F271B8">
            <w:pPr>
              <w:jc w:val="center"/>
              <w:rPr>
                <w:szCs w:val="21"/>
              </w:rPr>
            </w:pPr>
            <w:r>
              <w:rPr>
                <w:rFonts w:hint="eastAsia"/>
                <w:sz w:val="18"/>
                <w:szCs w:val="18"/>
              </w:rPr>
              <w:t>-43.28</w:t>
            </w:r>
          </w:p>
        </w:tc>
        <w:tc>
          <w:tcPr>
            <w:tcW w:w="900" w:type="dxa"/>
            <w:tcBorders>
              <w:bottom w:val="single" w:sz="12" w:space="0" w:color="auto"/>
            </w:tcBorders>
            <w:tcMar>
              <w:left w:w="57" w:type="dxa"/>
              <w:right w:w="57" w:type="dxa"/>
            </w:tcMar>
            <w:vAlign w:val="center"/>
          </w:tcPr>
          <w:p w14:paraId="2E614087" w14:textId="77777777" w:rsidR="00CA6B0C" w:rsidRPr="00C736D0" w:rsidRDefault="00CA6B0C" w:rsidP="00F271B8">
            <w:pPr>
              <w:jc w:val="center"/>
              <w:rPr>
                <w:szCs w:val="21"/>
              </w:rPr>
            </w:pPr>
            <w:r>
              <w:rPr>
                <w:rFonts w:hint="eastAsia"/>
                <w:sz w:val="18"/>
                <w:szCs w:val="18"/>
              </w:rPr>
              <w:t xml:space="preserve">232.67 </w:t>
            </w:r>
          </w:p>
        </w:tc>
        <w:tc>
          <w:tcPr>
            <w:tcW w:w="942" w:type="dxa"/>
            <w:tcBorders>
              <w:bottom w:val="single" w:sz="12" w:space="0" w:color="auto"/>
            </w:tcBorders>
            <w:tcMar>
              <w:left w:w="57" w:type="dxa"/>
              <w:right w:w="57" w:type="dxa"/>
            </w:tcMar>
            <w:vAlign w:val="center"/>
          </w:tcPr>
          <w:p w14:paraId="63F555B4" w14:textId="77777777" w:rsidR="00CA6B0C" w:rsidRPr="00C736D0" w:rsidRDefault="00CA6B0C" w:rsidP="00F271B8">
            <w:pPr>
              <w:jc w:val="center"/>
              <w:rPr>
                <w:szCs w:val="21"/>
              </w:rPr>
            </w:pPr>
            <w:r>
              <w:rPr>
                <w:rFonts w:hint="eastAsia"/>
                <w:sz w:val="18"/>
                <w:szCs w:val="18"/>
              </w:rPr>
              <w:t>349.28</w:t>
            </w:r>
          </w:p>
        </w:tc>
        <w:tc>
          <w:tcPr>
            <w:tcW w:w="758" w:type="dxa"/>
            <w:tcBorders>
              <w:bottom w:val="single" w:sz="12" w:space="0" w:color="auto"/>
              <w:right w:val="single" w:sz="12" w:space="0" w:color="auto"/>
            </w:tcBorders>
            <w:tcMar>
              <w:left w:w="57" w:type="dxa"/>
              <w:right w:w="57" w:type="dxa"/>
            </w:tcMar>
            <w:vAlign w:val="center"/>
          </w:tcPr>
          <w:p w14:paraId="55E5D25A" w14:textId="77777777" w:rsidR="00CA6B0C" w:rsidRPr="00C736D0" w:rsidRDefault="00CA6B0C" w:rsidP="00F271B8">
            <w:pPr>
              <w:jc w:val="center"/>
              <w:rPr>
                <w:szCs w:val="21"/>
              </w:rPr>
            </w:pPr>
            <w:r>
              <w:rPr>
                <w:rFonts w:hint="eastAsia"/>
                <w:sz w:val="18"/>
                <w:szCs w:val="18"/>
              </w:rPr>
              <w:t>2.92</w:t>
            </w:r>
          </w:p>
        </w:tc>
      </w:tr>
      <w:tr w:rsidR="00CA6B0C" w:rsidRPr="00C736D0" w14:paraId="6B68F044"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26D5E63F" w14:textId="77777777" w:rsidR="00CA6B0C" w:rsidRPr="00C736D0" w:rsidRDefault="00CA6B0C" w:rsidP="00F271B8">
            <w:pPr>
              <w:jc w:val="center"/>
              <w:rPr>
                <w:szCs w:val="21"/>
              </w:rPr>
            </w:pPr>
            <w:r>
              <w:rPr>
                <w:rFonts w:hint="eastAsia"/>
                <w:sz w:val="18"/>
                <w:szCs w:val="18"/>
              </w:rPr>
              <w:t>73</w:t>
            </w:r>
          </w:p>
        </w:tc>
        <w:tc>
          <w:tcPr>
            <w:tcW w:w="839" w:type="dxa"/>
            <w:tcBorders>
              <w:bottom w:val="single" w:sz="12" w:space="0" w:color="auto"/>
            </w:tcBorders>
            <w:tcMar>
              <w:left w:w="57" w:type="dxa"/>
              <w:right w:w="57" w:type="dxa"/>
            </w:tcMar>
            <w:vAlign w:val="center"/>
          </w:tcPr>
          <w:p w14:paraId="76EECA56" w14:textId="77777777" w:rsidR="00CA6B0C" w:rsidRPr="00C736D0" w:rsidRDefault="00CA6B0C" w:rsidP="00F271B8">
            <w:pPr>
              <w:jc w:val="center"/>
              <w:rPr>
                <w:szCs w:val="21"/>
              </w:rPr>
            </w:pPr>
            <w:r>
              <w:rPr>
                <w:rFonts w:hint="eastAsia"/>
                <w:sz w:val="18"/>
                <w:szCs w:val="18"/>
              </w:rPr>
              <w:t>1181.19</w:t>
            </w:r>
          </w:p>
        </w:tc>
        <w:tc>
          <w:tcPr>
            <w:tcW w:w="768" w:type="dxa"/>
            <w:tcBorders>
              <w:bottom w:val="single" w:sz="12" w:space="0" w:color="auto"/>
            </w:tcBorders>
            <w:tcMar>
              <w:left w:w="57" w:type="dxa"/>
              <w:right w:w="57" w:type="dxa"/>
            </w:tcMar>
            <w:vAlign w:val="center"/>
          </w:tcPr>
          <w:p w14:paraId="41D54213" w14:textId="77777777" w:rsidR="00CA6B0C" w:rsidRPr="00C736D0" w:rsidRDefault="00CA6B0C" w:rsidP="00F271B8">
            <w:pPr>
              <w:jc w:val="center"/>
              <w:rPr>
                <w:szCs w:val="21"/>
              </w:rPr>
            </w:pPr>
            <w:r>
              <w:rPr>
                <w:rFonts w:hint="eastAsia"/>
                <w:sz w:val="18"/>
                <w:szCs w:val="18"/>
              </w:rPr>
              <w:t>9.34</w:t>
            </w:r>
          </w:p>
        </w:tc>
        <w:tc>
          <w:tcPr>
            <w:tcW w:w="620" w:type="dxa"/>
            <w:tcBorders>
              <w:bottom w:val="single" w:sz="12" w:space="0" w:color="auto"/>
            </w:tcBorders>
            <w:tcMar>
              <w:left w:w="57" w:type="dxa"/>
              <w:right w:w="57" w:type="dxa"/>
            </w:tcMar>
            <w:vAlign w:val="center"/>
          </w:tcPr>
          <w:p w14:paraId="2D549E0F" w14:textId="77777777" w:rsidR="00CA6B0C" w:rsidRPr="00C736D0" w:rsidRDefault="00CA6B0C" w:rsidP="00F271B8">
            <w:pPr>
              <w:jc w:val="center"/>
              <w:rPr>
                <w:szCs w:val="21"/>
              </w:rPr>
            </w:pPr>
            <w:r>
              <w:rPr>
                <w:rFonts w:hint="eastAsia"/>
                <w:sz w:val="18"/>
                <w:szCs w:val="18"/>
              </w:rPr>
              <w:t>58.09</w:t>
            </w:r>
          </w:p>
        </w:tc>
        <w:tc>
          <w:tcPr>
            <w:tcW w:w="800" w:type="dxa"/>
            <w:tcBorders>
              <w:bottom w:val="single" w:sz="12" w:space="0" w:color="auto"/>
            </w:tcBorders>
            <w:tcMar>
              <w:left w:w="57" w:type="dxa"/>
              <w:right w:w="57" w:type="dxa"/>
            </w:tcMar>
            <w:vAlign w:val="center"/>
          </w:tcPr>
          <w:p w14:paraId="2240600C" w14:textId="77777777" w:rsidR="00CA6B0C" w:rsidRPr="00C736D0" w:rsidRDefault="00CA6B0C" w:rsidP="00F271B8">
            <w:pPr>
              <w:jc w:val="center"/>
              <w:rPr>
                <w:szCs w:val="21"/>
              </w:rPr>
            </w:pPr>
            <w:r>
              <w:rPr>
                <w:rFonts w:hint="eastAsia"/>
                <w:sz w:val="18"/>
                <w:szCs w:val="18"/>
              </w:rPr>
              <w:t>344.85</w:t>
            </w:r>
          </w:p>
        </w:tc>
        <w:tc>
          <w:tcPr>
            <w:tcW w:w="800" w:type="dxa"/>
            <w:tcBorders>
              <w:bottom w:val="single" w:sz="12" w:space="0" w:color="auto"/>
            </w:tcBorders>
            <w:tcMar>
              <w:left w:w="57" w:type="dxa"/>
              <w:right w:w="57" w:type="dxa"/>
            </w:tcMar>
            <w:vAlign w:val="center"/>
          </w:tcPr>
          <w:p w14:paraId="1AB1617C" w14:textId="77777777" w:rsidR="00CA6B0C" w:rsidRPr="00C736D0" w:rsidRDefault="00CA6B0C" w:rsidP="00F271B8">
            <w:pPr>
              <w:jc w:val="center"/>
              <w:rPr>
                <w:szCs w:val="21"/>
              </w:rPr>
            </w:pPr>
            <w:r>
              <w:rPr>
                <w:rFonts w:hint="eastAsia"/>
                <w:sz w:val="18"/>
                <w:szCs w:val="18"/>
              </w:rPr>
              <w:t>1101.85</w:t>
            </w:r>
          </w:p>
        </w:tc>
        <w:tc>
          <w:tcPr>
            <w:tcW w:w="1045" w:type="dxa"/>
            <w:tcBorders>
              <w:bottom w:val="single" w:sz="12" w:space="0" w:color="auto"/>
            </w:tcBorders>
            <w:tcMar>
              <w:left w:w="57" w:type="dxa"/>
              <w:right w:w="57" w:type="dxa"/>
            </w:tcMar>
            <w:vAlign w:val="center"/>
          </w:tcPr>
          <w:p w14:paraId="21F5A392" w14:textId="77777777" w:rsidR="00CA6B0C" w:rsidRPr="00C736D0" w:rsidRDefault="00CA6B0C" w:rsidP="00F271B8">
            <w:pPr>
              <w:jc w:val="center"/>
              <w:rPr>
                <w:szCs w:val="21"/>
              </w:rPr>
            </w:pPr>
            <w:r>
              <w:rPr>
                <w:rFonts w:hint="eastAsia"/>
                <w:sz w:val="18"/>
                <w:szCs w:val="18"/>
              </w:rPr>
              <w:t>239.86</w:t>
            </w:r>
          </w:p>
        </w:tc>
        <w:tc>
          <w:tcPr>
            <w:tcW w:w="931" w:type="dxa"/>
            <w:tcBorders>
              <w:bottom w:val="single" w:sz="12" w:space="0" w:color="auto"/>
            </w:tcBorders>
            <w:tcMar>
              <w:left w:w="57" w:type="dxa"/>
              <w:right w:w="57" w:type="dxa"/>
            </w:tcMar>
            <w:vAlign w:val="center"/>
          </w:tcPr>
          <w:p w14:paraId="6790E37D" w14:textId="77777777" w:rsidR="00CA6B0C" w:rsidRPr="00C736D0" w:rsidRDefault="00CA6B0C" w:rsidP="00F271B8">
            <w:pPr>
              <w:jc w:val="center"/>
              <w:rPr>
                <w:szCs w:val="21"/>
              </w:rPr>
            </w:pPr>
            <w:r>
              <w:rPr>
                <w:rFonts w:hint="eastAsia"/>
                <w:sz w:val="18"/>
                <w:szCs w:val="18"/>
              </w:rPr>
              <w:t>236.22</w:t>
            </w:r>
          </w:p>
        </w:tc>
        <w:tc>
          <w:tcPr>
            <w:tcW w:w="899" w:type="dxa"/>
            <w:tcBorders>
              <w:bottom w:val="single" w:sz="12" w:space="0" w:color="auto"/>
            </w:tcBorders>
            <w:tcMar>
              <w:left w:w="57" w:type="dxa"/>
              <w:right w:w="57" w:type="dxa"/>
            </w:tcMar>
            <w:vAlign w:val="center"/>
          </w:tcPr>
          <w:p w14:paraId="3C742F3E" w14:textId="77777777" w:rsidR="00CA6B0C" w:rsidRPr="00C736D0" w:rsidRDefault="00CA6B0C" w:rsidP="00F271B8">
            <w:pPr>
              <w:jc w:val="center"/>
              <w:rPr>
                <w:szCs w:val="21"/>
              </w:rPr>
            </w:pPr>
            <w:r>
              <w:rPr>
                <w:rFonts w:hint="eastAsia"/>
                <w:sz w:val="18"/>
                <w:szCs w:val="18"/>
              </w:rPr>
              <w:t>-45.35</w:t>
            </w:r>
          </w:p>
        </w:tc>
        <w:tc>
          <w:tcPr>
            <w:tcW w:w="900" w:type="dxa"/>
            <w:tcBorders>
              <w:bottom w:val="single" w:sz="12" w:space="0" w:color="auto"/>
            </w:tcBorders>
            <w:tcMar>
              <w:left w:w="57" w:type="dxa"/>
              <w:right w:w="57" w:type="dxa"/>
            </w:tcMar>
            <w:vAlign w:val="center"/>
          </w:tcPr>
          <w:p w14:paraId="50452887" w14:textId="77777777" w:rsidR="00CA6B0C" w:rsidRPr="00C736D0" w:rsidRDefault="00CA6B0C" w:rsidP="00F271B8">
            <w:pPr>
              <w:jc w:val="center"/>
              <w:rPr>
                <w:szCs w:val="21"/>
              </w:rPr>
            </w:pPr>
            <w:r>
              <w:rPr>
                <w:rFonts w:hint="eastAsia"/>
                <w:sz w:val="18"/>
                <w:szCs w:val="18"/>
              </w:rPr>
              <w:t xml:space="preserve">240.53 </w:t>
            </w:r>
          </w:p>
        </w:tc>
        <w:tc>
          <w:tcPr>
            <w:tcW w:w="942" w:type="dxa"/>
            <w:tcBorders>
              <w:bottom w:val="single" w:sz="12" w:space="0" w:color="auto"/>
            </w:tcBorders>
            <w:tcMar>
              <w:left w:w="57" w:type="dxa"/>
              <w:right w:w="57" w:type="dxa"/>
            </w:tcMar>
            <w:vAlign w:val="center"/>
          </w:tcPr>
          <w:p w14:paraId="08309611" w14:textId="77777777" w:rsidR="00CA6B0C" w:rsidRPr="00C736D0" w:rsidRDefault="00CA6B0C" w:rsidP="00F271B8">
            <w:pPr>
              <w:jc w:val="center"/>
              <w:rPr>
                <w:szCs w:val="21"/>
              </w:rPr>
            </w:pPr>
            <w:r>
              <w:rPr>
                <w:rFonts w:hint="eastAsia"/>
                <w:sz w:val="18"/>
                <w:szCs w:val="18"/>
              </w:rPr>
              <w:t>349.13</w:t>
            </w:r>
          </w:p>
        </w:tc>
        <w:tc>
          <w:tcPr>
            <w:tcW w:w="758" w:type="dxa"/>
            <w:tcBorders>
              <w:bottom w:val="single" w:sz="12" w:space="0" w:color="auto"/>
              <w:right w:val="single" w:sz="12" w:space="0" w:color="auto"/>
            </w:tcBorders>
            <w:tcMar>
              <w:left w:w="57" w:type="dxa"/>
              <w:right w:w="57" w:type="dxa"/>
            </w:tcMar>
            <w:vAlign w:val="center"/>
          </w:tcPr>
          <w:p w14:paraId="4AF9C78B" w14:textId="77777777" w:rsidR="00CA6B0C" w:rsidRPr="00C736D0" w:rsidRDefault="00CA6B0C" w:rsidP="00F271B8">
            <w:pPr>
              <w:jc w:val="center"/>
              <w:rPr>
                <w:szCs w:val="21"/>
              </w:rPr>
            </w:pPr>
            <w:r>
              <w:rPr>
                <w:rFonts w:hint="eastAsia"/>
                <w:sz w:val="18"/>
                <w:szCs w:val="18"/>
              </w:rPr>
              <w:t>2.93</w:t>
            </w:r>
          </w:p>
        </w:tc>
      </w:tr>
      <w:tr w:rsidR="00CA6B0C" w:rsidRPr="00C736D0" w14:paraId="2D245B10"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33D65990" w14:textId="77777777" w:rsidR="00CA6B0C" w:rsidRPr="00C736D0" w:rsidRDefault="00CA6B0C" w:rsidP="00F271B8">
            <w:pPr>
              <w:jc w:val="center"/>
              <w:rPr>
                <w:szCs w:val="21"/>
              </w:rPr>
            </w:pPr>
            <w:r>
              <w:rPr>
                <w:rFonts w:hint="eastAsia"/>
                <w:sz w:val="18"/>
                <w:szCs w:val="18"/>
              </w:rPr>
              <w:t>74</w:t>
            </w:r>
          </w:p>
        </w:tc>
        <w:tc>
          <w:tcPr>
            <w:tcW w:w="839" w:type="dxa"/>
            <w:tcBorders>
              <w:bottom w:val="single" w:sz="12" w:space="0" w:color="auto"/>
            </w:tcBorders>
            <w:tcMar>
              <w:left w:w="57" w:type="dxa"/>
              <w:right w:w="57" w:type="dxa"/>
            </w:tcMar>
            <w:vAlign w:val="center"/>
          </w:tcPr>
          <w:p w14:paraId="4136C2B4" w14:textId="77777777" w:rsidR="00CA6B0C" w:rsidRPr="00C736D0" w:rsidRDefault="00CA6B0C" w:rsidP="00F271B8">
            <w:pPr>
              <w:jc w:val="center"/>
              <w:rPr>
                <w:szCs w:val="21"/>
              </w:rPr>
            </w:pPr>
            <w:r>
              <w:rPr>
                <w:rFonts w:hint="eastAsia"/>
                <w:sz w:val="18"/>
                <w:szCs w:val="18"/>
              </w:rPr>
              <w:t>1190.58</w:t>
            </w:r>
          </w:p>
        </w:tc>
        <w:tc>
          <w:tcPr>
            <w:tcW w:w="768" w:type="dxa"/>
            <w:tcBorders>
              <w:bottom w:val="single" w:sz="12" w:space="0" w:color="auto"/>
            </w:tcBorders>
            <w:tcMar>
              <w:left w:w="57" w:type="dxa"/>
              <w:right w:w="57" w:type="dxa"/>
            </w:tcMar>
            <w:vAlign w:val="center"/>
          </w:tcPr>
          <w:p w14:paraId="6CD8419D" w14:textId="77777777" w:rsidR="00CA6B0C" w:rsidRPr="00C736D0" w:rsidRDefault="00CA6B0C" w:rsidP="00F271B8">
            <w:pPr>
              <w:jc w:val="center"/>
              <w:rPr>
                <w:szCs w:val="21"/>
              </w:rPr>
            </w:pPr>
            <w:r>
              <w:rPr>
                <w:rFonts w:hint="eastAsia"/>
                <w:sz w:val="18"/>
                <w:szCs w:val="18"/>
              </w:rPr>
              <w:t>9.39</w:t>
            </w:r>
          </w:p>
        </w:tc>
        <w:tc>
          <w:tcPr>
            <w:tcW w:w="620" w:type="dxa"/>
            <w:tcBorders>
              <w:bottom w:val="single" w:sz="12" w:space="0" w:color="auto"/>
            </w:tcBorders>
            <w:tcMar>
              <w:left w:w="57" w:type="dxa"/>
              <w:right w:w="57" w:type="dxa"/>
            </w:tcMar>
            <w:vAlign w:val="center"/>
          </w:tcPr>
          <w:p w14:paraId="3F5A1627" w14:textId="77777777" w:rsidR="00CA6B0C" w:rsidRPr="00C736D0" w:rsidRDefault="00CA6B0C" w:rsidP="00F271B8">
            <w:pPr>
              <w:jc w:val="center"/>
              <w:rPr>
                <w:szCs w:val="21"/>
              </w:rPr>
            </w:pPr>
            <w:r>
              <w:rPr>
                <w:rFonts w:hint="eastAsia"/>
                <w:sz w:val="18"/>
                <w:szCs w:val="18"/>
              </w:rPr>
              <w:t>59.15</w:t>
            </w:r>
          </w:p>
        </w:tc>
        <w:tc>
          <w:tcPr>
            <w:tcW w:w="800" w:type="dxa"/>
            <w:tcBorders>
              <w:bottom w:val="single" w:sz="12" w:space="0" w:color="auto"/>
            </w:tcBorders>
            <w:tcMar>
              <w:left w:w="57" w:type="dxa"/>
              <w:right w:w="57" w:type="dxa"/>
            </w:tcMar>
            <w:vAlign w:val="center"/>
          </w:tcPr>
          <w:p w14:paraId="7E10A237" w14:textId="77777777" w:rsidR="00CA6B0C" w:rsidRPr="00C736D0" w:rsidRDefault="00CA6B0C" w:rsidP="00F271B8">
            <w:pPr>
              <w:jc w:val="center"/>
              <w:rPr>
                <w:szCs w:val="21"/>
              </w:rPr>
            </w:pPr>
            <w:r>
              <w:rPr>
                <w:rFonts w:hint="eastAsia"/>
                <w:sz w:val="18"/>
                <w:szCs w:val="18"/>
              </w:rPr>
              <w:t>344.66</w:t>
            </w:r>
          </w:p>
        </w:tc>
        <w:tc>
          <w:tcPr>
            <w:tcW w:w="800" w:type="dxa"/>
            <w:tcBorders>
              <w:bottom w:val="single" w:sz="12" w:space="0" w:color="auto"/>
            </w:tcBorders>
            <w:tcMar>
              <w:left w:w="57" w:type="dxa"/>
              <w:right w:w="57" w:type="dxa"/>
            </w:tcMar>
            <w:vAlign w:val="center"/>
          </w:tcPr>
          <w:p w14:paraId="5F2C2631" w14:textId="77777777" w:rsidR="00CA6B0C" w:rsidRPr="00C736D0" w:rsidRDefault="00CA6B0C" w:rsidP="00F271B8">
            <w:pPr>
              <w:jc w:val="center"/>
              <w:rPr>
                <w:szCs w:val="21"/>
              </w:rPr>
            </w:pPr>
            <w:r>
              <w:rPr>
                <w:rFonts w:hint="eastAsia"/>
                <w:sz w:val="18"/>
                <w:szCs w:val="18"/>
              </w:rPr>
              <w:t>1106.74</w:t>
            </w:r>
          </w:p>
        </w:tc>
        <w:tc>
          <w:tcPr>
            <w:tcW w:w="1045" w:type="dxa"/>
            <w:tcBorders>
              <w:bottom w:val="single" w:sz="12" w:space="0" w:color="auto"/>
            </w:tcBorders>
            <w:tcMar>
              <w:left w:w="57" w:type="dxa"/>
              <w:right w:w="57" w:type="dxa"/>
            </w:tcMar>
            <w:vAlign w:val="center"/>
          </w:tcPr>
          <w:p w14:paraId="3BC21CB6" w14:textId="77777777" w:rsidR="00CA6B0C" w:rsidRPr="00C736D0" w:rsidRDefault="00CA6B0C" w:rsidP="00F271B8">
            <w:pPr>
              <w:jc w:val="center"/>
              <w:rPr>
                <w:szCs w:val="21"/>
              </w:rPr>
            </w:pPr>
            <w:r>
              <w:rPr>
                <w:rFonts w:hint="eastAsia"/>
                <w:sz w:val="18"/>
                <w:szCs w:val="18"/>
              </w:rPr>
              <w:t>247.88</w:t>
            </w:r>
          </w:p>
        </w:tc>
        <w:tc>
          <w:tcPr>
            <w:tcW w:w="931" w:type="dxa"/>
            <w:tcBorders>
              <w:bottom w:val="single" w:sz="12" w:space="0" w:color="auto"/>
            </w:tcBorders>
            <w:tcMar>
              <w:left w:w="57" w:type="dxa"/>
              <w:right w:w="57" w:type="dxa"/>
            </w:tcMar>
            <w:vAlign w:val="center"/>
          </w:tcPr>
          <w:p w14:paraId="20D45613" w14:textId="77777777" w:rsidR="00CA6B0C" w:rsidRPr="00C736D0" w:rsidRDefault="00CA6B0C" w:rsidP="00F271B8">
            <w:pPr>
              <w:jc w:val="center"/>
              <w:rPr>
                <w:szCs w:val="21"/>
              </w:rPr>
            </w:pPr>
            <w:r>
              <w:rPr>
                <w:rFonts w:hint="eastAsia"/>
                <w:sz w:val="18"/>
                <w:szCs w:val="18"/>
              </w:rPr>
              <w:t>243.95</w:t>
            </w:r>
          </w:p>
        </w:tc>
        <w:tc>
          <w:tcPr>
            <w:tcW w:w="899" w:type="dxa"/>
            <w:tcBorders>
              <w:bottom w:val="single" w:sz="12" w:space="0" w:color="auto"/>
            </w:tcBorders>
            <w:tcMar>
              <w:left w:w="57" w:type="dxa"/>
              <w:right w:w="57" w:type="dxa"/>
            </w:tcMar>
            <w:vAlign w:val="center"/>
          </w:tcPr>
          <w:p w14:paraId="0CF6D638" w14:textId="77777777" w:rsidR="00CA6B0C" w:rsidRPr="00C736D0" w:rsidRDefault="00CA6B0C" w:rsidP="00F271B8">
            <w:pPr>
              <w:jc w:val="center"/>
              <w:rPr>
                <w:szCs w:val="21"/>
              </w:rPr>
            </w:pPr>
            <w:r>
              <w:rPr>
                <w:rFonts w:hint="eastAsia"/>
                <w:sz w:val="18"/>
                <w:szCs w:val="18"/>
              </w:rPr>
              <w:t>-47.46</w:t>
            </w:r>
          </w:p>
        </w:tc>
        <w:tc>
          <w:tcPr>
            <w:tcW w:w="900" w:type="dxa"/>
            <w:tcBorders>
              <w:bottom w:val="single" w:sz="12" w:space="0" w:color="auto"/>
            </w:tcBorders>
            <w:tcMar>
              <w:left w:w="57" w:type="dxa"/>
              <w:right w:w="57" w:type="dxa"/>
            </w:tcMar>
            <w:vAlign w:val="center"/>
          </w:tcPr>
          <w:p w14:paraId="7484E879" w14:textId="77777777" w:rsidR="00CA6B0C" w:rsidRPr="00C736D0" w:rsidRDefault="00CA6B0C" w:rsidP="00F271B8">
            <w:pPr>
              <w:jc w:val="center"/>
              <w:rPr>
                <w:szCs w:val="21"/>
              </w:rPr>
            </w:pPr>
            <w:r>
              <w:rPr>
                <w:rFonts w:hint="eastAsia"/>
                <w:sz w:val="18"/>
                <w:szCs w:val="18"/>
              </w:rPr>
              <w:t xml:space="preserve">248.53 </w:t>
            </w:r>
          </w:p>
        </w:tc>
        <w:tc>
          <w:tcPr>
            <w:tcW w:w="942" w:type="dxa"/>
            <w:tcBorders>
              <w:bottom w:val="single" w:sz="12" w:space="0" w:color="auto"/>
            </w:tcBorders>
            <w:tcMar>
              <w:left w:w="57" w:type="dxa"/>
              <w:right w:w="57" w:type="dxa"/>
            </w:tcMar>
            <w:vAlign w:val="center"/>
          </w:tcPr>
          <w:p w14:paraId="29D76AC3" w14:textId="77777777" w:rsidR="00CA6B0C" w:rsidRPr="00C736D0" w:rsidRDefault="00CA6B0C" w:rsidP="00F271B8">
            <w:pPr>
              <w:jc w:val="center"/>
              <w:rPr>
                <w:szCs w:val="21"/>
              </w:rPr>
            </w:pPr>
            <w:r>
              <w:rPr>
                <w:rFonts w:hint="eastAsia"/>
                <w:sz w:val="18"/>
                <w:szCs w:val="18"/>
              </w:rPr>
              <w:t>348.99</w:t>
            </w:r>
          </w:p>
        </w:tc>
        <w:tc>
          <w:tcPr>
            <w:tcW w:w="758" w:type="dxa"/>
            <w:tcBorders>
              <w:bottom w:val="single" w:sz="12" w:space="0" w:color="auto"/>
              <w:right w:val="single" w:sz="12" w:space="0" w:color="auto"/>
            </w:tcBorders>
            <w:tcMar>
              <w:left w:w="57" w:type="dxa"/>
              <w:right w:w="57" w:type="dxa"/>
            </w:tcMar>
            <w:vAlign w:val="center"/>
          </w:tcPr>
          <w:p w14:paraId="4827779B" w14:textId="77777777" w:rsidR="00CA6B0C" w:rsidRPr="00C736D0" w:rsidRDefault="00CA6B0C" w:rsidP="00F271B8">
            <w:pPr>
              <w:jc w:val="center"/>
              <w:rPr>
                <w:szCs w:val="21"/>
              </w:rPr>
            </w:pPr>
            <w:r>
              <w:rPr>
                <w:rFonts w:hint="eastAsia"/>
                <w:sz w:val="18"/>
                <w:szCs w:val="18"/>
              </w:rPr>
              <w:t>3.43</w:t>
            </w:r>
          </w:p>
        </w:tc>
      </w:tr>
      <w:tr w:rsidR="00CA6B0C" w:rsidRPr="00C736D0" w14:paraId="6E6795B5" w14:textId="77777777" w:rsidTr="00F271B8">
        <w:trPr>
          <w:trHeight w:val="397"/>
          <w:jc w:val="center"/>
        </w:trPr>
        <w:tc>
          <w:tcPr>
            <w:tcW w:w="430" w:type="dxa"/>
            <w:tcBorders>
              <w:left w:val="single" w:sz="12" w:space="0" w:color="auto"/>
            </w:tcBorders>
            <w:tcMar>
              <w:left w:w="57" w:type="dxa"/>
              <w:right w:w="57" w:type="dxa"/>
            </w:tcMar>
            <w:vAlign w:val="center"/>
          </w:tcPr>
          <w:p w14:paraId="66C641E9" w14:textId="77777777" w:rsidR="00CA6B0C" w:rsidRPr="00C736D0" w:rsidRDefault="00CA6B0C" w:rsidP="00F271B8">
            <w:pPr>
              <w:jc w:val="center"/>
              <w:rPr>
                <w:szCs w:val="21"/>
              </w:rPr>
            </w:pPr>
            <w:r>
              <w:rPr>
                <w:rFonts w:hint="eastAsia"/>
                <w:sz w:val="18"/>
                <w:szCs w:val="18"/>
              </w:rPr>
              <w:t>75</w:t>
            </w:r>
          </w:p>
        </w:tc>
        <w:tc>
          <w:tcPr>
            <w:tcW w:w="839" w:type="dxa"/>
            <w:tcMar>
              <w:left w:w="57" w:type="dxa"/>
              <w:right w:w="57" w:type="dxa"/>
            </w:tcMar>
            <w:vAlign w:val="center"/>
          </w:tcPr>
          <w:p w14:paraId="5EDB8453" w14:textId="77777777" w:rsidR="00CA6B0C" w:rsidRPr="00C736D0" w:rsidRDefault="00CA6B0C" w:rsidP="00F271B8">
            <w:pPr>
              <w:jc w:val="center"/>
              <w:rPr>
                <w:szCs w:val="21"/>
              </w:rPr>
            </w:pPr>
            <w:r>
              <w:rPr>
                <w:rFonts w:hint="eastAsia"/>
                <w:sz w:val="18"/>
                <w:szCs w:val="18"/>
              </w:rPr>
              <w:t>1199.96</w:t>
            </w:r>
          </w:p>
        </w:tc>
        <w:tc>
          <w:tcPr>
            <w:tcW w:w="768" w:type="dxa"/>
            <w:tcMar>
              <w:left w:w="57" w:type="dxa"/>
              <w:right w:w="57" w:type="dxa"/>
            </w:tcMar>
            <w:vAlign w:val="center"/>
          </w:tcPr>
          <w:p w14:paraId="26704796" w14:textId="77777777" w:rsidR="00CA6B0C" w:rsidRPr="00C736D0" w:rsidRDefault="00CA6B0C" w:rsidP="00F271B8">
            <w:pPr>
              <w:jc w:val="center"/>
              <w:rPr>
                <w:szCs w:val="21"/>
              </w:rPr>
            </w:pPr>
            <w:r>
              <w:rPr>
                <w:rFonts w:hint="eastAsia"/>
                <w:sz w:val="18"/>
                <w:szCs w:val="18"/>
              </w:rPr>
              <w:t>9.38</w:t>
            </w:r>
          </w:p>
        </w:tc>
        <w:tc>
          <w:tcPr>
            <w:tcW w:w="620" w:type="dxa"/>
            <w:tcMar>
              <w:left w:w="57" w:type="dxa"/>
              <w:right w:w="57" w:type="dxa"/>
            </w:tcMar>
            <w:vAlign w:val="center"/>
          </w:tcPr>
          <w:p w14:paraId="3C76FA64" w14:textId="77777777" w:rsidR="00CA6B0C" w:rsidRPr="00C736D0" w:rsidRDefault="00CA6B0C" w:rsidP="00F271B8">
            <w:pPr>
              <w:jc w:val="center"/>
              <w:rPr>
                <w:szCs w:val="21"/>
              </w:rPr>
            </w:pPr>
            <w:r>
              <w:rPr>
                <w:rFonts w:hint="eastAsia"/>
                <w:sz w:val="18"/>
                <w:szCs w:val="18"/>
              </w:rPr>
              <w:t>60.20</w:t>
            </w:r>
          </w:p>
        </w:tc>
        <w:tc>
          <w:tcPr>
            <w:tcW w:w="800" w:type="dxa"/>
            <w:tcMar>
              <w:left w:w="57" w:type="dxa"/>
              <w:right w:w="57" w:type="dxa"/>
            </w:tcMar>
            <w:vAlign w:val="center"/>
          </w:tcPr>
          <w:p w14:paraId="3B70B14F" w14:textId="77777777" w:rsidR="00CA6B0C" w:rsidRPr="00C736D0" w:rsidRDefault="00CA6B0C" w:rsidP="00F271B8">
            <w:pPr>
              <w:jc w:val="center"/>
              <w:rPr>
                <w:szCs w:val="21"/>
              </w:rPr>
            </w:pPr>
            <w:r>
              <w:rPr>
                <w:rFonts w:hint="eastAsia"/>
                <w:sz w:val="18"/>
                <w:szCs w:val="18"/>
              </w:rPr>
              <w:t>344.46</w:t>
            </w:r>
          </w:p>
        </w:tc>
        <w:tc>
          <w:tcPr>
            <w:tcW w:w="800" w:type="dxa"/>
            <w:tcMar>
              <w:left w:w="57" w:type="dxa"/>
              <w:right w:w="57" w:type="dxa"/>
            </w:tcMar>
            <w:vAlign w:val="center"/>
          </w:tcPr>
          <w:p w14:paraId="6D4EFB83" w14:textId="77777777" w:rsidR="00CA6B0C" w:rsidRPr="00C736D0" w:rsidRDefault="00CA6B0C" w:rsidP="00F271B8">
            <w:pPr>
              <w:jc w:val="center"/>
              <w:rPr>
                <w:szCs w:val="21"/>
              </w:rPr>
            </w:pPr>
            <w:r>
              <w:rPr>
                <w:rFonts w:hint="eastAsia"/>
                <w:sz w:val="18"/>
                <w:szCs w:val="18"/>
              </w:rPr>
              <w:t>1111.47</w:t>
            </w:r>
          </w:p>
        </w:tc>
        <w:tc>
          <w:tcPr>
            <w:tcW w:w="1045" w:type="dxa"/>
            <w:tcMar>
              <w:left w:w="57" w:type="dxa"/>
              <w:right w:w="57" w:type="dxa"/>
            </w:tcMar>
            <w:vAlign w:val="center"/>
          </w:tcPr>
          <w:p w14:paraId="0A13CC4D" w14:textId="77777777" w:rsidR="00CA6B0C" w:rsidRPr="00C736D0" w:rsidRDefault="00CA6B0C" w:rsidP="00F271B8">
            <w:pPr>
              <w:jc w:val="center"/>
              <w:rPr>
                <w:szCs w:val="21"/>
              </w:rPr>
            </w:pPr>
            <w:r>
              <w:rPr>
                <w:rFonts w:hint="eastAsia"/>
                <w:sz w:val="18"/>
                <w:szCs w:val="18"/>
              </w:rPr>
              <w:t>255.97</w:t>
            </w:r>
          </w:p>
        </w:tc>
        <w:tc>
          <w:tcPr>
            <w:tcW w:w="931" w:type="dxa"/>
            <w:tcMar>
              <w:left w:w="57" w:type="dxa"/>
              <w:right w:w="57" w:type="dxa"/>
            </w:tcMar>
            <w:vAlign w:val="center"/>
          </w:tcPr>
          <w:p w14:paraId="34915541" w14:textId="77777777" w:rsidR="00CA6B0C" w:rsidRPr="00C736D0" w:rsidRDefault="00CA6B0C" w:rsidP="00F271B8">
            <w:pPr>
              <w:jc w:val="center"/>
              <w:rPr>
                <w:szCs w:val="21"/>
              </w:rPr>
            </w:pPr>
            <w:r>
              <w:rPr>
                <w:rFonts w:hint="eastAsia"/>
                <w:sz w:val="18"/>
                <w:szCs w:val="18"/>
              </w:rPr>
              <w:t>251.76</w:t>
            </w:r>
          </w:p>
        </w:tc>
        <w:tc>
          <w:tcPr>
            <w:tcW w:w="899" w:type="dxa"/>
            <w:tcMar>
              <w:left w:w="57" w:type="dxa"/>
              <w:right w:w="57" w:type="dxa"/>
            </w:tcMar>
            <w:vAlign w:val="center"/>
          </w:tcPr>
          <w:p w14:paraId="468069B1" w14:textId="77777777" w:rsidR="00CA6B0C" w:rsidRPr="00C736D0" w:rsidRDefault="00CA6B0C" w:rsidP="00F271B8">
            <w:pPr>
              <w:jc w:val="center"/>
              <w:rPr>
                <w:szCs w:val="21"/>
              </w:rPr>
            </w:pPr>
            <w:r>
              <w:rPr>
                <w:rFonts w:hint="eastAsia"/>
                <w:sz w:val="18"/>
                <w:szCs w:val="18"/>
              </w:rPr>
              <w:t>-49.62</w:t>
            </w:r>
          </w:p>
        </w:tc>
        <w:tc>
          <w:tcPr>
            <w:tcW w:w="900" w:type="dxa"/>
            <w:tcMar>
              <w:left w:w="57" w:type="dxa"/>
              <w:right w:w="57" w:type="dxa"/>
            </w:tcMar>
            <w:vAlign w:val="center"/>
          </w:tcPr>
          <w:p w14:paraId="4763854A" w14:textId="77777777" w:rsidR="00CA6B0C" w:rsidRPr="00C736D0" w:rsidRDefault="00CA6B0C" w:rsidP="00F271B8">
            <w:pPr>
              <w:jc w:val="center"/>
              <w:rPr>
                <w:szCs w:val="21"/>
              </w:rPr>
            </w:pPr>
            <w:r>
              <w:rPr>
                <w:rFonts w:hint="eastAsia"/>
                <w:sz w:val="18"/>
                <w:szCs w:val="18"/>
              </w:rPr>
              <w:t xml:space="preserve">256.60 </w:t>
            </w:r>
          </w:p>
        </w:tc>
        <w:tc>
          <w:tcPr>
            <w:tcW w:w="942" w:type="dxa"/>
            <w:tcMar>
              <w:left w:w="57" w:type="dxa"/>
              <w:right w:w="57" w:type="dxa"/>
            </w:tcMar>
            <w:vAlign w:val="center"/>
          </w:tcPr>
          <w:p w14:paraId="4FFD477E" w14:textId="77777777" w:rsidR="00CA6B0C" w:rsidRPr="00C736D0" w:rsidRDefault="00CA6B0C" w:rsidP="00F271B8">
            <w:pPr>
              <w:jc w:val="center"/>
              <w:rPr>
                <w:szCs w:val="21"/>
              </w:rPr>
            </w:pPr>
            <w:r>
              <w:rPr>
                <w:rFonts w:hint="eastAsia"/>
                <w:sz w:val="18"/>
                <w:szCs w:val="18"/>
              </w:rPr>
              <w:t>348.85</w:t>
            </w:r>
          </w:p>
        </w:tc>
        <w:tc>
          <w:tcPr>
            <w:tcW w:w="758" w:type="dxa"/>
            <w:tcBorders>
              <w:right w:val="single" w:sz="12" w:space="0" w:color="auto"/>
            </w:tcBorders>
            <w:tcMar>
              <w:left w:w="57" w:type="dxa"/>
              <w:right w:w="57" w:type="dxa"/>
            </w:tcMar>
            <w:vAlign w:val="center"/>
          </w:tcPr>
          <w:p w14:paraId="42AC7DEC" w14:textId="77777777" w:rsidR="00CA6B0C" w:rsidRPr="00C736D0" w:rsidRDefault="00CA6B0C" w:rsidP="00F271B8">
            <w:pPr>
              <w:jc w:val="center"/>
              <w:rPr>
                <w:szCs w:val="21"/>
              </w:rPr>
            </w:pPr>
            <w:r>
              <w:rPr>
                <w:rFonts w:hint="eastAsia"/>
                <w:sz w:val="18"/>
                <w:szCs w:val="18"/>
              </w:rPr>
              <w:t>3.40</w:t>
            </w:r>
          </w:p>
        </w:tc>
      </w:tr>
      <w:tr w:rsidR="00CA6B0C" w:rsidRPr="00C736D0" w14:paraId="42CD27F0"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16E72BD4" w14:textId="77777777" w:rsidR="00CA6B0C" w:rsidRPr="00C736D0" w:rsidRDefault="00CA6B0C" w:rsidP="00F271B8">
            <w:pPr>
              <w:jc w:val="center"/>
              <w:rPr>
                <w:szCs w:val="21"/>
              </w:rPr>
            </w:pPr>
            <w:r>
              <w:rPr>
                <w:rFonts w:hint="eastAsia"/>
                <w:sz w:val="18"/>
                <w:szCs w:val="18"/>
              </w:rPr>
              <w:t>76</w:t>
            </w:r>
          </w:p>
        </w:tc>
        <w:tc>
          <w:tcPr>
            <w:tcW w:w="839" w:type="dxa"/>
            <w:tcBorders>
              <w:bottom w:val="single" w:sz="12" w:space="0" w:color="auto"/>
            </w:tcBorders>
            <w:tcMar>
              <w:left w:w="57" w:type="dxa"/>
              <w:right w:w="57" w:type="dxa"/>
            </w:tcMar>
            <w:vAlign w:val="center"/>
          </w:tcPr>
          <w:p w14:paraId="3D892D39" w14:textId="77777777" w:rsidR="00CA6B0C" w:rsidRPr="00C736D0" w:rsidRDefault="00CA6B0C" w:rsidP="00F271B8">
            <w:pPr>
              <w:jc w:val="center"/>
              <w:rPr>
                <w:szCs w:val="21"/>
              </w:rPr>
            </w:pPr>
            <w:r>
              <w:rPr>
                <w:rFonts w:hint="eastAsia"/>
                <w:sz w:val="18"/>
                <w:szCs w:val="18"/>
              </w:rPr>
              <w:t>1209.34</w:t>
            </w:r>
          </w:p>
        </w:tc>
        <w:tc>
          <w:tcPr>
            <w:tcW w:w="768" w:type="dxa"/>
            <w:tcBorders>
              <w:bottom w:val="single" w:sz="12" w:space="0" w:color="auto"/>
            </w:tcBorders>
            <w:tcMar>
              <w:left w:w="57" w:type="dxa"/>
              <w:right w:w="57" w:type="dxa"/>
            </w:tcMar>
            <w:vAlign w:val="center"/>
          </w:tcPr>
          <w:p w14:paraId="5298A8F1" w14:textId="77777777" w:rsidR="00CA6B0C" w:rsidRPr="00C736D0" w:rsidRDefault="00CA6B0C" w:rsidP="00F271B8">
            <w:pPr>
              <w:jc w:val="center"/>
              <w:rPr>
                <w:szCs w:val="21"/>
              </w:rPr>
            </w:pPr>
            <w:r>
              <w:rPr>
                <w:rFonts w:hint="eastAsia"/>
                <w:sz w:val="18"/>
                <w:szCs w:val="18"/>
              </w:rPr>
              <w:t>9.38</w:t>
            </w:r>
          </w:p>
        </w:tc>
        <w:tc>
          <w:tcPr>
            <w:tcW w:w="620" w:type="dxa"/>
            <w:tcBorders>
              <w:bottom w:val="single" w:sz="12" w:space="0" w:color="auto"/>
            </w:tcBorders>
            <w:tcMar>
              <w:left w:w="57" w:type="dxa"/>
              <w:right w:w="57" w:type="dxa"/>
            </w:tcMar>
            <w:vAlign w:val="center"/>
          </w:tcPr>
          <w:p w14:paraId="4595F919" w14:textId="77777777" w:rsidR="00CA6B0C" w:rsidRPr="00C736D0" w:rsidRDefault="00CA6B0C" w:rsidP="00F271B8">
            <w:pPr>
              <w:jc w:val="center"/>
              <w:rPr>
                <w:szCs w:val="21"/>
              </w:rPr>
            </w:pPr>
            <w:r>
              <w:rPr>
                <w:rFonts w:hint="eastAsia"/>
                <w:sz w:val="18"/>
                <w:szCs w:val="18"/>
              </w:rPr>
              <w:t>61.26</w:t>
            </w:r>
          </w:p>
        </w:tc>
        <w:tc>
          <w:tcPr>
            <w:tcW w:w="800" w:type="dxa"/>
            <w:tcBorders>
              <w:bottom w:val="single" w:sz="12" w:space="0" w:color="auto"/>
            </w:tcBorders>
            <w:tcMar>
              <w:left w:w="57" w:type="dxa"/>
              <w:right w:w="57" w:type="dxa"/>
            </w:tcMar>
            <w:vAlign w:val="center"/>
          </w:tcPr>
          <w:p w14:paraId="2581FBDE" w14:textId="77777777" w:rsidR="00CA6B0C" w:rsidRPr="00C736D0" w:rsidRDefault="00CA6B0C" w:rsidP="00F271B8">
            <w:pPr>
              <w:jc w:val="center"/>
              <w:rPr>
                <w:szCs w:val="21"/>
              </w:rPr>
            </w:pPr>
            <w:r>
              <w:rPr>
                <w:rFonts w:hint="eastAsia"/>
                <w:sz w:val="18"/>
                <w:szCs w:val="18"/>
              </w:rPr>
              <w:t>344.27</w:t>
            </w:r>
          </w:p>
        </w:tc>
        <w:tc>
          <w:tcPr>
            <w:tcW w:w="800" w:type="dxa"/>
            <w:tcBorders>
              <w:bottom w:val="single" w:sz="12" w:space="0" w:color="auto"/>
            </w:tcBorders>
            <w:tcMar>
              <w:left w:w="57" w:type="dxa"/>
              <w:right w:w="57" w:type="dxa"/>
            </w:tcMar>
            <w:vAlign w:val="center"/>
          </w:tcPr>
          <w:p w14:paraId="06A82794" w14:textId="77777777" w:rsidR="00CA6B0C" w:rsidRPr="00C736D0" w:rsidRDefault="00CA6B0C" w:rsidP="00F271B8">
            <w:pPr>
              <w:jc w:val="center"/>
              <w:rPr>
                <w:szCs w:val="21"/>
              </w:rPr>
            </w:pPr>
            <w:r>
              <w:rPr>
                <w:rFonts w:hint="eastAsia"/>
                <w:sz w:val="18"/>
                <w:szCs w:val="18"/>
              </w:rPr>
              <w:t>1116.06</w:t>
            </w:r>
          </w:p>
        </w:tc>
        <w:tc>
          <w:tcPr>
            <w:tcW w:w="1045" w:type="dxa"/>
            <w:tcBorders>
              <w:bottom w:val="single" w:sz="12" w:space="0" w:color="auto"/>
            </w:tcBorders>
            <w:tcMar>
              <w:left w:w="57" w:type="dxa"/>
              <w:right w:w="57" w:type="dxa"/>
            </w:tcMar>
            <w:vAlign w:val="center"/>
          </w:tcPr>
          <w:p w14:paraId="7C030784" w14:textId="77777777" w:rsidR="00CA6B0C" w:rsidRPr="00C736D0" w:rsidRDefault="00CA6B0C" w:rsidP="00F271B8">
            <w:pPr>
              <w:jc w:val="center"/>
              <w:rPr>
                <w:szCs w:val="21"/>
              </w:rPr>
            </w:pPr>
            <w:r>
              <w:rPr>
                <w:rFonts w:hint="eastAsia"/>
                <w:sz w:val="18"/>
                <w:szCs w:val="18"/>
              </w:rPr>
              <w:t>264.16</w:t>
            </w:r>
          </w:p>
        </w:tc>
        <w:tc>
          <w:tcPr>
            <w:tcW w:w="931" w:type="dxa"/>
            <w:tcBorders>
              <w:bottom w:val="single" w:sz="12" w:space="0" w:color="auto"/>
            </w:tcBorders>
            <w:tcMar>
              <w:left w:w="57" w:type="dxa"/>
              <w:right w:w="57" w:type="dxa"/>
            </w:tcMar>
            <w:vAlign w:val="center"/>
          </w:tcPr>
          <w:p w14:paraId="1B446058" w14:textId="77777777" w:rsidR="00CA6B0C" w:rsidRPr="00C736D0" w:rsidRDefault="00CA6B0C" w:rsidP="00F271B8">
            <w:pPr>
              <w:jc w:val="center"/>
              <w:rPr>
                <w:szCs w:val="21"/>
              </w:rPr>
            </w:pPr>
            <w:r>
              <w:rPr>
                <w:rFonts w:hint="eastAsia"/>
                <w:sz w:val="18"/>
                <w:szCs w:val="18"/>
              </w:rPr>
              <w:t>259.64</w:t>
            </w:r>
          </w:p>
        </w:tc>
        <w:tc>
          <w:tcPr>
            <w:tcW w:w="899" w:type="dxa"/>
            <w:tcBorders>
              <w:bottom w:val="single" w:sz="12" w:space="0" w:color="auto"/>
            </w:tcBorders>
            <w:tcMar>
              <w:left w:w="57" w:type="dxa"/>
              <w:right w:w="57" w:type="dxa"/>
            </w:tcMar>
            <w:vAlign w:val="center"/>
          </w:tcPr>
          <w:p w14:paraId="2930E085" w14:textId="77777777" w:rsidR="00CA6B0C" w:rsidRPr="00C736D0" w:rsidRDefault="00CA6B0C" w:rsidP="00F271B8">
            <w:pPr>
              <w:jc w:val="center"/>
              <w:rPr>
                <w:szCs w:val="21"/>
              </w:rPr>
            </w:pPr>
            <w:r>
              <w:rPr>
                <w:rFonts w:hint="eastAsia"/>
                <w:sz w:val="18"/>
                <w:szCs w:val="18"/>
              </w:rPr>
              <w:t>-51.82</w:t>
            </w:r>
          </w:p>
        </w:tc>
        <w:tc>
          <w:tcPr>
            <w:tcW w:w="900" w:type="dxa"/>
            <w:tcBorders>
              <w:bottom w:val="single" w:sz="12" w:space="0" w:color="auto"/>
            </w:tcBorders>
            <w:tcMar>
              <w:left w:w="57" w:type="dxa"/>
              <w:right w:w="57" w:type="dxa"/>
            </w:tcMar>
            <w:vAlign w:val="center"/>
          </w:tcPr>
          <w:p w14:paraId="53220BE8" w14:textId="77777777" w:rsidR="00CA6B0C" w:rsidRPr="00C736D0" w:rsidRDefault="00CA6B0C" w:rsidP="00F271B8">
            <w:pPr>
              <w:jc w:val="center"/>
              <w:rPr>
                <w:szCs w:val="21"/>
              </w:rPr>
            </w:pPr>
            <w:r>
              <w:rPr>
                <w:rFonts w:hint="eastAsia"/>
                <w:sz w:val="18"/>
                <w:szCs w:val="18"/>
              </w:rPr>
              <w:t xml:space="preserve">264.76 </w:t>
            </w:r>
          </w:p>
        </w:tc>
        <w:tc>
          <w:tcPr>
            <w:tcW w:w="942" w:type="dxa"/>
            <w:tcBorders>
              <w:bottom w:val="single" w:sz="12" w:space="0" w:color="auto"/>
            </w:tcBorders>
            <w:tcMar>
              <w:left w:w="57" w:type="dxa"/>
              <w:right w:w="57" w:type="dxa"/>
            </w:tcMar>
            <w:vAlign w:val="center"/>
          </w:tcPr>
          <w:p w14:paraId="5C2FA8F5" w14:textId="77777777" w:rsidR="00CA6B0C" w:rsidRPr="00C736D0" w:rsidRDefault="00CA6B0C" w:rsidP="00F271B8">
            <w:pPr>
              <w:jc w:val="center"/>
              <w:rPr>
                <w:szCs w:val="21"/>
              </w:rPr>
            </w:pPr>
            <w:r>
              <w:rPr>
                <w:rFonts w:hint="eastAsia"/>
                <w:sz w:val="18"/>
                <w:szCs w:val="18"/>
              </w:rPr>
              <w:t>348.71</w:t>
            </w:r>
          </w:p>
        </w:tc>
        <w:tc>
          <w:tcPr>
            <w:tcW w:w="758" w:type="dxa"/>
            <w:tcBorders>
              <w:bottom w:val="single" w:sz="12" w:space="0" w:color="auto"/>
              <w:right w:val="single" w:sz="12" w:space="0" w:color="auto"/>
            </w:tcBorders>
            <w:tcMar>
              <w:left w:w="57" w:type="dxa"/>
              <w:right w:w="57" w:type="dxa"/>
            </w:tcMar>
            <w:vAlign w:val="center"/>
          </w:tcPr>
          <w:p w14:paraId="2B71AB80" w14:textId="77777777" w:rsidR="00CA6B0C" w:rsidRPr="00C736D0" w:rsidRDefault="00CA6B0C" w:rsidP="00F271B8">
            <w:pPr>
              <w:jc w:val="center"/>
              <w:rPr>
                <w:szCs w:val="21"/>
              </w:rPr>
            </w:pPr>
            <w:r>
              <w:rPr>
                <w:rFonts w:hint="eastAsia"/>
                <w:sz w:val="18"/>
                <w:szCs w:val="18"/>
              </w:rPr>
              <w:t>3.43</w:t>
            </w:r>
          </w:p>
        </w:tc>
      </w:tr>
      <w:tr w:rsidR="00CA6B0C" w:rsidRPr="00C736D0" w14:paraId="04EDDACC"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5382053E" w14:textId="77777777" w:rsidR="00CA6B0C" w:rsidRPr="00C736D0" w:rsidRDefault="00CA6B0C" w:rsidP="00F271B8">
            <w:pPr>
              <w:jc w:val="center"/>
              <w:rPr>
                <w:szCs w:val="21"/>
              </w:rPr>
            </w:pPr>
            <w:r>
              <w:rPr>
                <w:rFonts w:hint="eastAsia"/>
                <w:sz w:val="18"/>
                <w:szCs w:val="18"/>
              </w:rPr>
              <w:t>77</w:t>
            </w:r>
          </w:p>
        </w:tc>
        <w:tc>
          <w:tcPr>
            <w:tcW w:w="839" w:type="dxa"/>
            <w:tcBorders>
              <w:bottom w:val="single" w:sz="12" w:space="0" w:color="auto"/>
            </w:tcBorders>
            <w:tcMar>
              <w:left w:w="57" w:type="dxa"/>
              <w:right w:w="57" w:type="dxa"/>
            </w:tcMar>
            <w:vAlign w:val="center"/>
          </w:tcPr>
          <w:p w14:paraId="3E0FFA4F" w14:textId="77777777" w:rsidR="00CA6B0C" w:rsidRPr="00C736D0" w:rsidRDefault="00CA6B0C" w:rsidP="00F271B8">
            <w:pPr>
              <w:jc w:val="center"/>
              <w:rPr>
                <w:szCs w:val="21"/>
              </w:rPr>
            </w:pPr>
            <w:r>
              <w:rPr>
                <w:rFonts w:hint="eastAsia"/>
                <w:sz w:val="18"/>
                <w:szCs w:val="18"/>
              </w:rPr>
              <w:t>1218.99</w:t>
            </w:r>
          </w:p>
        </w:tc>
        <w:tc>
          <w:tcPr>
            <w:tcW w:w="768" w:type="dxa"/>
            <w:tcBorders>
              <w:bottom w:val="single" w:sz="12" w:space="0" w:color="auto"/>
            </w:tcBorders>
            <w:tcMar>
              <w:left w:w="57" w:type="dxa"/>
              <w:right w:w="57" w:type="dxa"/>
            </w:tcMar>
            <w:vAlign w:val="center"/>
          </w:tcPr>
          <w:p w14:paraId="060279ED" w14:textId="77777777" w:rsidR="00CA6B0C" w:rsidRPr="00C736D0" w:rsidRDefault="00CA6B0C" w:rsidP="00F271B8">
            <w:pPr>
              <w:jc w:val="center"/>
              <w:rPr>
                <w:szCs w:val="21"/>
              </w:rPr>
            </w:pPr>
            <w:r>
              <w:rPr>
                <w:rFonts w:hint="eastAsia"/>
                <w:sz w:val="18"/>
                <w:szCs w:val="18"/>
              </w:rPr>
              <w:t>9.65</w:t>
            </w:r>
          </w:p>
        </w:tc>
        <w:tc>
          <w:tcPr>
            <w:tcW w:w="620" w:type="dxa"/>
            <w:tcBorders>
              <w:bottom w:val="single" w:sz="12" w:space="0" w:color="auto"/>
            </w:tcBorders>
            <w:tcMar>
              <w:left w:w="57" w:type="dxa"/>
              <w:right w:w="57" w:type="dxa"/>
            </w:tcMar>
            <w:vAlign w:val="center"/>
          </w:tcPr>
          <w:p w14:paraId="280C28AE" w14:textId="77777777" w:rsidR="00CA6B0C" w:rsidRPr="00C736D0" w:rsidRDefault="00CA6B0C" w:rsidP="00F271B8">
            <w:pPr>
              <w:jc w:val="center"/>
              <w:rPr>
                <w:szCs w:val="21"/>
              </w:rPr>
            </w:pPr>
            <w:r>
              <w:rPr>
                <w:rFonts w:hint="eastAsia"/>
                <w:sz w:val="18"/>
                <w:szCs w:val="18"/>
              </w:rPr>
              <w:t>62.32</w:t>
            </w:r>
          </w:p>
        </w:tc>
        <w:tc>
          <w:tcPr>
            <w:tcW w:w="800" w:type="dxa"/>
            <w:tcBorders>
              <w:bottom w:val="single" w:sz="12" w:space="0" w:color="auto"/>
            </w:tcBorders>
            <w:tcMar>
              <w:left w:w="57" w:type="dxa"/>
              <w:right w:w="57" w:type="dxa"/>
            </w:tcMar>
            <w:vAlign w:val="center"/>
          </w:tcPr>
          <w:p w14:paraId="75815BCC" w14:textId="77777777" w:rsidR="00CA6B0C" w:rsidRPr="00C736D0" w:rsidRDefault="00CA6B0C" w:rsidP="00F271B8">
            <w:pPr>
              <w:jc w:val="center"/>
              <w:rPr>
                <w:szCs w:val="21"/>
              </w:rPr>
            </w:pPr>
            <w:r>
              <w:rPr>
                <w:rFonts w:hint="eastAsia"/>
                <w:sz w:val="18"/>
                <w:szCs w:val="18"/>
              </w:rPr>
              <w:t>344.64</w:t>
            </w:r>
          </w:p>
        </w:tc>
        <w:tc>
          <w:tcPr>
            <w:tcW w:w="800" w:type="dxa"/>
            <w:tcBorders>
              <w:bottom w:val="single" w:sz="12" w:space="0" w:color="auto"/>
            </w:tcBorders>
            <w:tcMar>
              <w:left w:w="57" w:type="dxa"/>
              <w:right w:w="57" w:type="dxa"/>
            </w:tcMar>
            <w:vAlign w:val="center"/>
          </w:tcPr>
          <w:p w14:paraId="7EAB90F9" w14:textId="77777777" w:rsidR="00CA6B0C" w:rsidRPr="00C736D0" w:rsidRDefault="00CA6B0C" w:rsidP="00F271B8">
            <w:pPr>
              <w:jc w:val="center"/>
              <w:rPr>
                <w:szCs w:val="21"/>
              </w:rPr>
            </w:pPr>
            <w:r>
              <w:rPr>
                <w:rFonts w:hint="eastAsia"/>
                <w:sz w:val="18"/>
                <w:szCs w:val="18"/>
              </w:rPr>
              <w:t>1120.62</w:t>
            </w:r>
          </w:p>
        </w:tc>
        <w:tc>
          <w:tcPr>
            <w:tcW w:w="1045" w:type="dxa"/>
            <w:tcBorders>
              <w:bottom w:val="single" w:sz="12" w:space="0" w:color="auto"/>
            </w:tcBorders>
            <w:tcMar>
              <w:left w:w="57" w:type="dxa"/>
              <w:right w:w="57" w:type="dxa"/>
            </w:tcMar>
            <w:vAlign w:val="center"/>
          </w:tcPr>
          <w:p w14:paraId="16E5A801" w14:textId="77777777" w:rsidR="00CA6B0C" w:rsidRPr="00C736D0" w:rsidRDefault="00CA6B0C" w:rsidP="00F271B8">
            <w:pPr>
              <w:jc w:val="center"/>
              <w:rPr>
                <w:szCs w:val="21"/>
              </w:rPr>
            </w:pPr>
            <w:r>
              <w:rPr>
                <w:rFonts w:hint="eastAsia"/>
                <w:sz w:val="18"/>
                <w:szCs w:val="18"/>
              </w:rPr>
              <w:t>272.66</w:t>
            </w:r>
          </w:p>
        </w:tc>
        <w:tc>
          <w:tcPr>
            <w:tcW w:w="931" w:type="dxa"/>
            <w:tcBorders>
              <w:bottom w:val="single" w:sz="12" w:space="0" w:color="auto"/>
            </w:tcBorders>
            <w:tcMar>
              <w:left w:w="57" w:type="dxa"/>
              <w:right w:w="57" w:type="dxa"/>
            </w:tcMar>
            <w:vAlign w:val="center"/>
          </w:tcPr>
          <w:p w14:paraId="036AF879" w14:textId="77777777" w:rsidR="00CA6B0C" w:rsidRPr="00C736D0" w:rsidRDefault="00CA6B0C" w:rsidP="00F271B8">
            <w:pPr>
              <w:jc w:val="center"/>
              <w:rPr>
                <w:szCs w:val="21"/>
              </w:rPr>
            </w:pPr>
            <w:r>
              <w:rPr>
                <w:rFonts w:hint="eastAsia"/>
                <w:sz w:val="18"/>
                <w:szCs w:val="18"/>
              </w:rPr>
              <w:t>267.83</w:t>
            </w:r>
          </w:p>
        </w:tc>
        <w:tc>
          <w:tcPr>
            <w:tcW w:w="899" w:type="dxa"/>
            <w:tcBorders>
              <w:bottom w:val="single" w:sz="12" w:space="0" w:color="auto"/>
            </w:tcBorders>
            <w:tcMar>
              <w:left w:w="57" w:type="dxa"/>
              <w:right w:w="57" w:type="dxa"/>
            </w:tcMar>
            <w:vAlign w:val="center"/>
          </w:tcPr>
          <w:p w14:paraId="39CADFB9" w14:textId="77777777" w:rsidR="00CA6B0C" w:rsidRPr="00C736D0" w:rsidRDefault="00CA6B0C" w:rsidP="00F271B8">
            <w:pPr>
              <w:jc w:val="center"/>
              <w:rPr>
                <w:szCs w:val="21"/>
              </w:rPr>
            </w:pPr>
            <w:r>
              <w:rPr>
                <w:rFonts w:hint="eastAsia"/>
                <w:sz w:val="18"/>
                <w:szCs w:val="18"/>
              </w:rPr>
              <w:t>-54.10</w:t>
            </w:r>
          </w:p>
        </w:tc>
        <w:tc>
          <w:tcPr>
            <w:tcW w:w="900" w:type="dxa"/>
            <w:tcBorders>
              <w:bottom w:val="single" w:sz="12" w:space="0" w:color="auto"/>
            </w:tcBorders>
            <w:tcMar>
              <w:left w:w="57" w:type="dxa"/>
              <w:right w:w="57" w:type="dxa"/>
            </w:tcMar>
            <w:vAlign w:val="center"/>
          </w:tcPr>
          <w:p w14:paraId="36F584AA" w14:textId="77777777" w:rsidR="00CA6B0C" w:rsidRPr="00C736D0" w:rsidRDefault="00CA6B0C" w:rsidP="00F271B8">
            <w:pPr>
              <w:jc w:val="center"/>
              <w:rPr>
                <w:szCs w:val="21"/>
              </w:rPr>
            </w:pPr>
            <w:r>
              <w:rPr>
                <w:rFonts w:hint="eastAsia"/>
                <w:sz w:val="18"/>
                <w:szCs w:val="18"/>
              </w:rPr>
              <w:t xml:space="preserve">273.24 </w:t>
            </w:r>
          </w:p>
        </w:tc>
        <w:tc>
          <w:tcPr>
            <w:tcW w:w="942" w:type="dxa"/>
            <w:tcBorders>
              <w:bottom w:val="single" w:sz="12" w:space="0" w:color="auto"/>
            </w:tcBorders>
            <w:tcMar>
              <w:left w:w="57" w:type="dxa"/>
              <w:right w:w="57" w:type="dxa"/>
            </w:tcMar>
            <w:vAlign w:val="center"/>
          </w:tcPr>
          <w:p w14:paraId="03EF3A0A" w14:textId="77777777" w:rsidR="00CA6B0C" w:rsidRPr="00C736D0" w:rsidRDefault="00CA6B0C" w:rsidP="00F271B8">
            <w:pPr>
              <w:jc w:val="center"/>
              <w:rPr>
                <w:szCs w:val="21"/>
              </w:rPr>
            </w:pPr>
            <w:r>
              <w:rPr>
                <w:rFonts w:hint="eastAsia"/>
                <w:sz w:val="18"/>
                <w:szCs w:val="18"/>
              </w:rPr>
              <w:t>348.58</w:t>
            </w:r>
          </w:p>
        </w:tc>
        <w:tc>
          <w:tcPr>
            <w:tcW w:w="758" w:type="dxa"/>
            <w:tcBorders>
              <w:bottom w:val="single" w:sz="12" w:space="0" w:color="auto"/>
              <w:right w:val="single" w:sz="12" w:space="0" w:color="auto"/>
            </w:tcBorders>
            <w:tcMar>
              <w:left w:w="57" w:type="dxa"/>
              <w:right w:w="57" w:type="dxa"/>
            </w:tcMar>
            <w:vAlign w:val="center"/>
          </w:tcPr>
          <w:p w14:paraId="0B9241AA" w14:textId="77777777" w:rsidR="00CA6B0C" w:rsidRPr="00C736D0" w:rsidRDefault="00CA6B0C" w:rsidP="00F271B8">
            <w:pPr>
              <w:jc w:val="center"/>
              <w:rPr>
                <w:szCs w:val="21"/>
              </w:rPr>
            </w:pPr>
            <w:r>
              <w:rPr>
                <w:rFonts w:hint="eastAsia"/>
                <w:sz w:val="18"/>
                <w:szCs w:val="18"/>
              </w:rPr>
              <w:t>3.45</w:t>
            </w:r>
          </w:p>
        </w:tc>
      </w:tr>
      <w:tr w:rsidR="00CA6B0C" w:rsidRPr="00C736D0" w14:paraId="44C9D6B7"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33EF74E4" w14:textId="77777777" w:rsidR="00CA6B0C" w:rsidRPr="00C736D0" w:rsidRDefault="00CA6B0C" w:rsidP="00F271B8">
            <w:pPr>
              <w:jc w:val="center"/>
              <w:rPr>
                <w:szCs w:val="21"/>
              </w:rPr>
            </w:pPr>
            <w:r>
              <w:rPr>
                <w:rFonts w:hint="eastAsia"/>
                <w:sz w:val="18"/>
                <w:szCs w:val="18"/>
              </w:rPr>
              <w:t>78</w:t>
            </w:r>
          </w:p>
        </w:tc>
        <w:tc>
          <w:tcPr>
            <w:tcW w:w="839" w:type="dxa"/>
            <w:tcBorders>
              <w:bottom w:val="single" w:sz="12" w:space="0" w:color="auto"/>
            </w:tcBorders>
            <w:tcMar>
              <w:left w:w="57" w:type="dxa"/>
              <w:right w:w="57" w:type="dxa"/>
            </w:tcMar>
            <w:vAlign w:val="center"/>
          </w:tcPr>
          <w:p w14:paraId="04640BD3" w14:textId="77777777" w:rsidR="00CA6B0C" w:rsidRPr="00C736D0" w:rsidRDefault="00CA6B0C" w:rsidP="00F271B8">
            <w:pPr>
              <w:jc w:val="center"/>
              <w:rPr>
                <w:szCs w:val="21"/>
              </w:rPr>
            </w:pPr>
            <w:r>
              <w:rPr>
                <w:rFonts w:hint="eastAsia"/>
                <w:sz w:val="18"/>
                <w:szCs w:val="18"/>
              </w:rPr>
              <w:t>1228.63</w:t>
            </w:r>
          </w:p>
        </w:tc>
        <w:tc>
          <w:tcPr>
            <w:tcW w:w="768" w:type="dxa"/>
            <w:tcBorders>
              <w:bottom w:val="single" w:sz="12" w:space="0" w:color="auto"/>
            </w:tcBorders>
            <w:tcMar>
              <w:left w:w="57" w:type="dxa"/>
              <w:right w:w="57" w:type="dxa"/>
            </w:tcMar>
            <w:vAlign w:val="center"/>
          </w:tcPr>
          <w:p w14:paraId="0D264B96" w14:textId="77777777" w:rsidR="00CA6B0C" w:rsidRPr="00C736D0" w:rsidRDefault="00CA6B0C" w:rsidP="00F271B8">
            <w:pPr>
              <w:jc w:val="center"/>
              <w:rPr>
                <w:szCs w:val="21"/>
              </w:rPr>
            </w:pPr>
            <w:r>
              <w:rPr>
                <w:rFonts w:hint="eastAsia"/>
                <w:sz w:val="18"/>
                <w:szCs w:val="18"/>
              </w:rPr>
              <w:t>9.64</w:t>
            </w:r>
          </w:p>
        </w:tc>
        <w:tc>
          <w:tcPr>
            <w:tcW w:w="620" w:type="dxa"/>
            <w:tcBorders>
              <w:bottom w:val="single" w:sz="12" w:space="0" w:color="auto"/>
            </w:tcBorders>
            <w:tcMar>
              <w:left w:w="57" w:type="dxa"/>
              <w:right w:w="57" w:type="dxa"/>
            </w:tcMar>
            <w:vAlign w:val="center"/>
          </w:tcPr>
          <w:p w14:paraId="112E7A3C" w14:textId="77777777" w:rsidR="00CA6B0C" w:rsidRPr="00C736D0" w:rsidRDefault="00CA6B0C" w:rsidP="00F271B8">
            <w:pPr>
              <w:jc w:val="center"/>
              <w:rPr>
                <w:szCs w:val="21"/>
              </w:rPr>
            </w:pPr>
            <w:r>
              <w:rPr>
                <w:rFonts w:hint="eastAsia"/>
                <w:sz w:val="18"/>
                <w:szCs w:val="18"/>
              </w:rPr>
              <w:t>63.38</w:t>
            </w:r>
          </w:p>
        </w:tc>
        <w:tc>
          <w:tcPr>
            <w:tcW w:w="800" w:type="dxa"/>
            <w:tcBorders>
              <w:bottom w:val="single" w:sz="12" w:space="0" w:color="auto"/>
            </w:tcBorders>
            <w:tcMar>
              <w:left w:w="57" w:type="dxa"/>
              <w:right w:w="57" w:type="dxa"/>
            </w:tcMar>
            <w:vAlign w:val="center"/>
          </w:tcPr>
          <w:p w14:paraId="3F1400E0" w14:textId="77777777" w:rsidR="00CA6B0C" w:rsidRPr="00C736D0" w:rsidRDefault="00CA6B0C" w:rsidP="00F271B8">
            <w:pPr>
              <w:jc w:val="center"/>
              <w:rPr>
                <w:szCs w:val="21"/>
              </w:rPr>
            </w:pPr>
            <w:r>
              <w:rPr>
                <w:rFonts w:hint="eastAsia"/>
                <w:sz w:val="18"/>
                <w:szCs w:val="18"/>
              </w:rPr>
              <w:t>345.01</w:t>
            </w:r>
          </w:p>
        </w:tc>
        <w:tc>
          <w:tcPr>
            <w:tcW w:w="800" w:type="dxa"/>
            <w:tcBorders>
              <w:bottom w:val="single" w:sz="12" w:space="0" w:color="auto"/>
            </w:tcBorders>
            <w:tcMar>
              <w:left w:w="57" w:type="dxa"/>
              <w:right w:w="57" w:type="dxa"/>
            </w:tcMar>
            <w:vAlign w:val="center"/>
          </w:tcPr>
          <w:p w14:paraId="7D726A3D" w14:textId="77777777" w:rsidR="00CA6B0C" w:rsidRPr="00C736D0" w:rsidRDefault="00CA6B0C" w:rsidP="00F271B8">
            <w:pPr>
              <w:jc w:val="center"/>
              <w:rPr>
                <w:szCs w:val="21"/>
              </w:rPr>
            </w:pPr>
            <w:r>
              <w:rPr>
                <w:rFonts w:hint="eastAsia"/>
                <w:sz w:val="18"/>
                <w:szCs w:val="18"/>
              </w:rPr>
              <w:t>1125.02</w:t>
            </w:r>
          </w:p>
        </w:tc>
        <w:tc>
          <w:tcPr>
            <w:tcW w:w="1045" w:type="dxa"/>
            <w:tcBorders>
              <w:bottom w:val="single" w:sz="12" w:space="0" w:color="auto"/>
            </w:tcBorders>
            <w:tcMar>
              <w:left w:w="57" w:type="dxa"/>
              <w:right w:w="57" w:type="dxa"/>
            </w:tcMar>
            <w:vAlign w:val="center"/>
          </w:tcPr>
          <w:p w14:paraId="29629056" w14:textId="77777777" w:rsidR="00CA6B0C" w:rsidRPr="00C736D0" w:rsidRDefault="00CA6B0C" w:rsidP="00F271B8">
            <w:pPr>
              <w:jc w:val="center"/>
              <w:rPr>
                <w:szCs w:val="21"/>
              </w:rPr>
            </w:pPr>
            <w:r>
              <w:rPr>
                <w:rFonts w:hint="eastAsia"/>
                <w:sz w:val="18"/>
                <w:szCs w:val="18"/>
              </w:rPr>
              <w:t>281.24</w:t>
            </w:r>
          </w:p>
        </w:tc>
        <w:tc>
          <w:tcPr>
            <w:tcW w:w="931" w:type="dxa"/>
            <w:tcBorders>
              <w:bottom w:val="single" w:sz="12" w:space="0" w:color="auto"/>
            </w:tcBorders>
            <w:tcMar>
              <w:left w:w="57" w:type="dxa"/>
              <w:right w:w="57" w:type="dxa"/>
            </w:tcMar>
            <w:vAlign w:val="center"/>
          </w:tcPr>
          <w:p w14:paraId="4547F58E" w14:textId="77777777" w:rsidR="00CA6B0C" w:rsidRPr="00C736D0" w:rsidRDefault="00CA6B0C" w:rsidP="00F271B8">
            <w:pPr>
              <w:jc w:val="center"/>
              <w:rPr>
                <w:szCs w:val="21"/>
              </w:rPr>
            </w:pPr>
            <w:r>
              <w:rPr>
                <w:rFonts w:hint="eastAsia"/>
                <w:sz w:val="18"/>
                <w:szCs w:val="18"/>
              </w:rPr>
              <w:t>276.11</w:t>
            </w:r>
          </w:p>
        </w:tc>
        <w:tc>
          <w:tcPr>
            <w:tcW w:w="899" w:type="dxa"/>
            <w:tcBorders>
              <w:bottom w:val="single" w:sz="12" w:space="0" w:color="auto"/>
            </w:tcBorders>
            <w:tcMar>
              <w:left w:w="57" w:type="dxa"/>
              <w:right w:w="57" w:type="dxa"/>
            </w:tcMar>
            <w:vAlign w:val="center"/>
          </w:tcPr>
          <w:p w14:paraId="74A418E8" w14:textId="77777777" w:rsidR="00CA6B0C" w:rsidRPr="00C736D0" w:rsidRDefault="00CA6B0C" w:rsidP="00F271B8">
            <w:pPr>
              <w:jc w:val="center"/>
              <w:rPr>
                <w:szCs w:val="21"/>
              </w:rPr>
            </w:pPr>
            <w:r>
              <w:rPr>
                <w:rFonts w:hint="eastAsia"/>
                <w:sz w:val="18"/>
                <w:szCs w:val="18"/>
              </w:rPr>
              <w:t>-56.35</w:t>
            </w:r>
          </w:p>
        </w:tc>
        <w:tc>
          <w:tcPr>
            <w:tcW w:w="900" w:type="dxa"/>
            <w:tcBorders>
              <w:bottom w:val="single" w:sz="12" w:space="0" w:color="auto"/>
            </w:tcBorders>
            <w:tcMar>
              <w:left w:w="57" w:type="dxa"/>
              <w:right w:w="57" w:type="dxa"/>
            </w:tcMar>
            <w:vAlign w:val="center"/>
          </w:tcPr>
          <w:p w14:paraId="565C71B1" w14:textId="77777777" w:rsidR="00CA6B0C" w:rsidRPr="00C736D0" w:rsidRDefault="00CA6B0C" w:rsidP="00F271B8">
            <w:pPr>
              <w:jc w:val="center"/>
              <w:rPr>
                <w:szCs w:val="21"/>
              </w:rPr>
            </w:pPr>
            <w:r>
              <w:rPr>
                <w:rFonts w:hint="eastAsia"/>
                <w:sz w:val="18"/>
                <w:szCs w:val="18"/>
              </w:rPr>
              <w:t xml:space="preserve">281.80 </w:t>
            </w:r>
          </w:p>
        </w:tc>
        <w:tc>
          <w:tcPr>
            <w:tcW w:w="942" w:type="dxa"/>
            <w:tcBorders>
              <w:bottom w:val="single" w:sz="12" w:space="0" w:color="auto"/>
            </w:tcBorders>
            <w:tcMar>
              <w:left w:w="57" w:type="dxa"/>
              <w:right w:w="57" w:type="dxa"/>
            </w:tcMar>
            <w:vAlign w:val="center"/>
          </w:tcPr>
          <w:p w14:paraId="3382856B" w14:textId="77777777" w:rsidR="00CA6B0C" w:rsidRPr="00C736D0" w:rsidRDefault="00CA6B0C" w:rsidP="00F271B8">
            <w:pPr>
              <w:jc w:val="center"/>
              <w:rPr>
                <w:szCs w:val="21"/>
              </w:rPr>
            </w:pPr>
            <w:r>
              <w:rPr>
                <w:rFonts w:hint="eastAsia"/>
                <w:sz w:val="18"/>
                <w:szCs w:val="18"/>
              </w:rPr>
              <w:t>348.47</w:t>
            </w:r>
          </w:p>
        </w:tc>
        <w:tc>
          <w:tcPr>
            <w:tcW w:w="758" w:type="dxa"/>
            <w:tcBorders>
              <w:bottom w:val="single" w:sz="12" w:space="0" w:color="auto"/>
              <w:right w:val="single" w:sz="12" w:space="0" w:color="auto"/>
            </w:tcBorders>
            <w:tcMar>
              <w:left w:w="57" w:type="dxa"/>
              <w:right w:w="57" w:type="dxa"/>
            </w:tcMar>
            <w:vAlign w:val="center"/>
          </w:tcPr>
          <w:p w14:paraId="314525D9" w14:textId="77777777" w:rsidR="00CA6B0C" w:rsidRPr="00C736D0" w:rsidRDefault="00CA6B0C" w:rsidP="00F271B8">
            <w:pPr>
              <w:jc w:val="center"/>
              <w:rPr>
                <w:szCs w:val="21"/>
              </w:rPr>
            </w:pPr>
            <w:r>
              <w:rPr>
                <w:rFonts w:hint="eastAsia"/>
                <w:sz w:val="18"/>
                <w:szCs w:val="18"/>
              </w:rPr>
              <w:t>3.45</w:t>
            </w:r>
          </w:p>
        </w:tc>
      </w:tr>
      <w:tr w:rsidR="00CA6B0C" w:rsidRPr="00C736D0" w14:paraId="5B453024"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0E3EFF01" w14:textId="77777777" w:rsidR="00CA6B0C" w:rsidRPr="00C736D0" w:rsidRDefault="00CA6B0C" w:rsidP="00F271B8">
            <w:pPr>
              <w:jc w:val="center"/>
              <w:rPr>
                <w:szCs w:val="21"/>
              </w:rPr>
            </w:pPr>
            <w:r>
              <w:rPr>
                <w:rFonts w:hint="eastAsia"/>
                <w:sz w:val="18"/>
                <w:szCs w:val="18"/>
              </w:rPr>
              <w:t>79</w:t>
            </w:r>
          </w:p>
        </w:tc>
        <w:tc>
          <w:tcPr>
            <w:tcW w:w="839" w:type="dxa"/>
            <w:tcBorders>
              <w:bottom w:val="single" w:sz="12" w:space="0" w:color="auto"/>
            </w:tcBorders>
            <w:tcMar>
              <w:left w:w="57" w:type="dxa"/>
              <w:right w:w="57" w:type="dxa"/>
            </w:tcMar>
            <w:vAlign w:val="center"/>
          </w:tcPr>
          <w:p w14:paraId="21C978A5" w14:textId="77777777" w:rsidR="00CA6B0C" w:rsidRPr="00C736D0" w:rsidRDefault="00CA6B0C" w:rsidP="00F271B8">
            <w:pPr>
              <w:jc w:val="center"/>
              <w:rPr>
                <w:szCs w:val="21"/>
              </w:rPr>
            </w:pPr>
            <w:r>
              <w:rPr>
                <w:rFonts w:hint="eastAsia"/>
                <w:sz w:val="18"/>
                <w:szCs w:val="18"/>
              </w:rPr>
              <w:t>1238.15</w:t>
            </w:r>
          </w:p>
        </w:tc>
        <w:tc>
          <w:tcPr>
            <w:tcW w:w="768" w:type="dxa"/>
            <w:tcBorders>
              <w:bottom w:val="single" w:sz="12" w:space="0" w:color="auto"/>
            </w:tcBorders>
            <w:tcMar>
              <w:left w:w="57" w:type="dxa"/>
              <w:right w:w="57" w:type="dxa"/>
            </w:tcMar>
            <w:vAlign w:val="center"/>
          </w:tcPr>
          <w:p w14:paraId="49261D05" w14:textId="77777777" w:rsidR="00CA6B0C" w:rsidRPr="00C736D0" w:rsidRDefault="00CA6B0C" w:rsidP="00F271B8">
            <w:pPr>
              <w:jc w:val="center"/>
              <w:rPr>
                <w:szCs w:val="21"/>
              </w:rPr>
            </w:pPr>
            <w:r>
              <w:rPr>
                <w:rFonts w:hint="eastAsia"/>
                <w:sz w:val="18"/>
                <w:szCs w:val="18"/>
              </w:rPr>
              <w:t>9.52</w:t>
            </w:r>
          </w:p>
        </w:tc>
        <w:tc>
          <w:tcPr>
            <w:tcW w:w="620" w:type="dxa"/>
            <w:tcBorders>
              <w:bottom w:val="single" w:sz="12" w:space="0" w:color="auto"/>
            </w:tcBorders>
            <w:tcMar>
              <w:left w:w="57" w:type="dxa"/>
              <w:right w:w="57" w:type="dxa"/>
            </w:tcMar>
            <w:vAlign w:val="center"/>
          </w:tcPr>
          <w:p w14:paraId="563422CE" w14:textId="77777777" w:rsidR="00CA6B0C" w:rsidRPr="00C736D0" w:rsidRDefault="00CA6B0C" w:rsidP="00F271B8">
            <w:pPr>
              <w:jc w:val="center"/>
              <w:rPr>
                <w:szCs w:val="21"/>
              </w:rPr>
            </w:pPr>
            <w:r>
              <w:rPr>
                <w:rFonts w:hint="eastAsia"/>
                <w:sz w:val="18"/>
                <w:szCs w:val="18"/>
              </w:rPr>
              <w:t>64.42</w:t>
            </w:r>
          </w:p>
        </w:tc>
        <w:tc>
          <w:tcPr>
            <w:tcW w:w="800" w:type="dxa"/>
            <w:tcBorders>
              <w:bottom w:val="single" w:sz="12" w:space="0" w:color="auto"/>
            </w:tcBorders>
            <w:tcMar>
              <w:left w:w="57" w:type="dxa"/>
              <w:right w:w="57" w:type="dxa"/>
            </w:tcMar>
            <w:vAlign w:val="center"/>
          </w:tcPr>
          <w:p w14:paraId="29281872" w14:textId="77777777" w:rsidR="00CA6B0C" w:rsidRPr="00C736D0" w:rsidRDefault="00CA6B0C" w:rsidP="00F271B8">
            <w:pPr>
              <w:jc w:val="center"/>
              <w:rPr>
                <w:szCs w:val="21"/>
              </w:rPr>
            </w:pPr>
            <w:r>
              <w:rPr>
                <w:rFonts w:hint="eastAsia"/>
                <w:sz w:val="18"/>
                <w:szCs w:val="18"/>
              </w:rPr>
              <w:t>345.37</w:t>
            </w:r>
          </w:p>
        </w:tc>
        <w:tc>
          <w:tcPr>
            <w:tcW w:w="800" w:type="dxa"/>
            <w:tcBorders>
              <w:bottom w:val="single" w:sz="12" w:space="0" w:color="auto"/>
            </w:tcBorders>
            <w:tcMar>
              <w:left w:w="57" w:type="dxa"/>
              <w:right w:w="57" w:type="dxa"/>
            </w:tcMar>
            <w:vAlign w:val="center"/>
          </w:tcPr>
          <w:p w14:paraId="023E9E91" w14:textId="77777777" w:rsidR="00CA6B0C" w:rsidRPr="00C736D0" w:rsidRDefault="00CA6B0C" w:rsidP="00F271B8">
            <w:pPr>
              <w:jc w:val="center"/>
              <w:rPr>
                <w:szCs w:val="21"/>
              </w:rPr>
            </w:pPr>
            <w:r>
              <w:rPr>
                <w:rFonts w:hint="eastAsia"/>
                <w:sz w:val="18"/>
                <w:szCs w:val="18"/>
              </w:rPr>
              <w:t>1129.21</w:t>
            </w:r>
          </w:p>
        </w:tc>
        <w:tc>
          <w:tcPr>
            <w:tcW w:w="1045" w:type="dxa"/>
            <w:tcBorders>
              <w:bottom w:val="single" w:sz="12" w:space="0" w:color="auto"/>
            </w:tcBorders>
            <w:tcMar>
              <w:left w:w="57" w:type="dxa"/>
              <w:right w:w="57" w:type="dxa"/>
            </w:tcMar>
            <w:vAlign w:val="center"/>
          </w:tcPr>
          <w:p w14:paraId="3755C94A" w14:textId="77777777" w:rsidR="00CA6B0C" w:rsidRPr="00C736D0" w:rsidRDefault="00CA6B0C" w:rsidP="00F271B8">
            <w:pPr>
              <w:jc w:val="center"/>
              <w:rPr>
                <w:szCs w:val="21"/>
              </w:rPr>
            </w:pPr>
            <w:r>
              <w:rPr>
                <w:rFonts w:hint="eastAsia"/>
                <w:sz w:val="18"/>
                <w:szCs w:val="18"/>
              </w:rPr>
              <w:t>289.79</w:t>
            </w:r>
          </w:p>
        </w:tc>
        <w:tc>
          <w:tcPr>
            <w:tcW w:w="931" w:type="dxa"/>
            <w:tcBorders>
              <w:bottom w:val="single" w:sz="12" w:space="0" w:color="auto"/>
            </w:tcBorders>
            <w:tcMar>
              <w:left w:w="57" w:type="dxa"/>
              <w:right w:w="57" w:type="dxa"/>
            </w:tcMar>
            <w:vAlign w:val="center"/>
          </w:tcPr>
          <w:p w14:paraId="7117E097" w14:textId="77777777" w:rsidR="00CA6B0C" w:rsidRPr="00C736D0" w:rsidRDefault="00CA6B0C" w:rsidP="00F271B8">
            <w:pPr>
              <w:jc w:val="center"/>
              <w:rPr>
                <w:szCs w:val="21"/>
              </w:rPr>
            </w:pPr>
            <w:r>
              <w:rPr>
                <w:rFonts w:hint="eastAsia"/>
                <w:sz w:val="18"/>
                <w:szCs w:val="18"/>
              </w:rPr>
              <w:t>284.37</w:t>
            </w:r>
          </w:p>
        </w:tc>
        <w:tc>
          <w:tcPr>
            <w:tcW w:w="899" w:type="dxa"/>
            <w:tcBorders>
              <w:bottom w:val="single" w:sz="12" w:space="0" w:color="auto"/>
            </w:tcBorders>
            <w:tcMar>
              <w:left w:w="57" w:type="dxa"/>
              <w:right w:w="57" w:type="dxa"/>
            </w:tcMar>
            <w:vAlign w:val="center"/>
          </w:tcPr>
          <w:p w14:paraId="3C10075A" w14:textId="77777777" w:rsidR="00CA6B0C" w:rsidRPr="00C736D0" w:rsidRDefault="00CA6B0C" w:rsidP="00F271B8">
            <w:pPr>
              <w:jc w:val="center"/>
              <w:rPr>
                <w:szCs w:val="21"/>
              </w:rPr>
            </w:pPr>
            <w:r>
              <w:rPr>
                <w:rFonts w:hint="eastAsia"/>
                <w:sz w:val="18"/>
                <w:szCs w:val="18"/>
              </w:rPr>
              <w:t>-58.53</w:t>
            </w:r>
          </w:p>
        </w:tc>
        <w:tc>
          <w:tcPr>
            <w:tcW w:w="900" w:type="dxa"/>
            <w:tcBorders>
              <w:bottom w:val="single" w:sz="12" w:space="0" w:color="auto"/>
            </w:tcBorders>
            <w:tcMar>
              <w:left w:w="57" w:type="dxa"/>
              <w:right w:w="57" w:type="dxa"/>
            </w:tcMar>
            <w:vAlign w:val="center"/>
          </w:tcPr>
          <w:p w14:paraId="4DF6E355" w14:textId="77777777" w:rsidR="00CA6B0C" w:rsidRPr="00C736D0" w:rsidRDefault="00CA6B0C" w:rsidP="00F271B8">
            <w:pPr>
              <w:jc w:val="center"/>
              <w:rPr>
                <w:szCs w:val="21"/>
              </w:rPr>
            </w:pPr>
            <w:r>
              <w:rPr>
                <w:rFonts w:hint="eastAsia"/>
                <w:sz w:val="18"/>
                <w:szCs w:val="18"/>
              </w:rPr>
              <w:t xml:space="preserve">290.34 </w:t>
            </w:r>
          </w:p>
        </w:tc>
        <w:tc>
          <w:tcPr>
            <w:tcW w:w="942" w:type="dxa"/>
            <w:tcBorders>
              <w:bottom w:val="single" w:sz="12" w:space="0" w:color="auto"/>
            </w:tcBorders>
            <w:tcMar>
              <w:left w:w="57" w:type="dxa"/>
              <w:right w:w="57" w:type="dxa"/>
            </w:tcMar>
            <w:vAlign w:val="center"/>
          </w:tcPr>
          <w:p w14:paraId="137C1357" w14:textId="77777777" w:rsidR="00CA6B0C" w:rsidRPr="00C736D0" w:rsidRDefault="00CA6B0C" w:rsidP="00F271B8">
            <w:pPr>
              <w:jc w:val="center"/>
              <w:rPr>
                <w:szCs w:val="21"/>
              </w:rPr>
            </w:pPr>
            <w:r>
              <w:rPr>
                <w:rFonts w:hint="eastAsia"/>
                <w:sz w:val="18"/>
                <w:szCs w:val="18"/>
              </w:rPr>
              <w:t>348.37</w:t>
            </w:r>
          </w:p>
        </w:tc>
        <w:tc>
          <w:tcPr>
            <w:tcW w:w="758" w:type="dxa"/>
            <w:tcBorders>
              <w:bottom w:val="single" w:sz="12" w:space="0" w:color="auto"/>
              <w:right w:val="single" w:sz="12" w:space="0" w:color="auto"/>
            </w:tcBorders>
            <w:tcMar>
              <w:left w:w="57" w:type="dxa"/>
              <w:right w:w="57" w:type="dxa"/>
            </w:tcMar>
            <w:vAlign w:val="center"/>
          </w:tcPr>
          <w:p w14:paraId="19FEB3D2" w14:textId="77777777" w:rsidR="00CA6B0C" w:rsidRPr="00C736D0" w:rsidRDefault="00CA6B0C" w:rsidP="00F271B8">
            <w:pPr>
              <w:jc w:val="center"/>
              <w:rPr>
                <w:szCs w:val="21"/>
              </w:rPr>
            </w:pPr>
            <w:r>
              <w:rPr>
                <w:rFonts w:hint="eastAsia"/>
                <w:sz w:val="18"/>
                <w:szCs w:val="18"/>
              </w:rPr>
              <w:t>3.43</w:t>
            </w:r>
          </w:p>
        </w:tc>
      </w:tr>
      <w:tr w:rsidR="00CA6B0C" w:rsidRPr="00C736D0" w14:paraId="5BF144F6"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0854BF68" w14:textId="77777777" w:rsidR="00CA6B0C" w:rsidRPr="00C736D0" w:rsidRDefault="00CA6B0C" w:rsidP="00F271B8">
            <w:pPr>
              <w:jc w:val="center"/>
              <w:rPr>
                <w:szCs w:val="21"/>
              </w:rPr>
            </w:pPr>
            <w:r>
              <w:rPr>
                <w:rFonts w:hint="eastAsia"/>
                <w:sz w:val="18"/>
                <w:szCs w:val="18"/>
              </w:rPr>
              <w:t>80</w:t>
            </w:r>
          </w:p>
        </w:tc>
        <w:tc>
          <w:tcPr>
            <w:tcW w:w="839" w:type="dxa"/>
            <w:tcBorders>
              <w:bottom w:val="single" w:sz="12" w:space="0" w:color="auto"/>
            </w:tcBorders>
            <w:tcMar>
              <w:left w:w="57" w:type="dxa"/>
              <w:right w:w="57" w:type="dxa"/>
            </w:tcMar>
            <w:vAlign w:val="center"/>
          </w:tcPr>
          <w:p w14:paraId="363FA298" w14:textId="77777777" w:rsidR="00CA6B0C" w:rsidRPr="00C736D0" w:rsidRDefault="00CA6B0C" w:rsidP="00F271B8">
            <w:pPr>
              <w:jc w:val="center"/>
              <w:rPr>
                <w:szCs w:val="21"/>
              </w:rPr>
            </w:pPr>
            <w:r>
              <w:rPr>
                <w:rFonts w:hint="eastAsia"/>
                <w:sz w:val="18"/>
                <w:szCs w:val="18"/>
              </w:rPr>
              <w:t>1247.76</w:t>
            </w:r>
          </w:p>
        </w:tc>
        <w:tc>
          <w:tcPr>
            <w:tcW w:w="768" w:type="dxa"/>
            <w:tcBorders>
              <w:bottom w:val="single" w:sz="12" w:space="0" w:color="auto"/>
            </w:tcBorders>
            <w:tcMar>
              <w:left w:w="57" w:type="dxa"/>
              <w:right w:w="57" w:type="dxa"/>
            </w:tcMar>
            <w:vAlign w:val="center"/>
          </w:tcPr>
          <w:p w14:paraId="424D6255" w14:textId="77777777" w:rsidR="00CA6B0C" w:rsidRPr="00C736D0" w:rsidRDefault="00CA6B0C" w:rsidP="00F271B8">
            <w:pPr>
              <w:jc w:val="center"/>
              <w:rPr>
                <w:szCs w:val="21"/>
              </w:rPr>
            </w:pPr>
            <w:r>
              <w:rPr>
                <w:rFonts w:hint="eastAsia"/>
                <w:sz w:val="18"/>
                <w:szCs w:val="18"/>
              </w:rPr>
              <w:t>9.61</w:t>
            </w:r>
          </w:p>
        </w:tc>
        <w:tc>
          <w:tcPr>
            <w:tcW w:w="620" w:type="dxa"/>
            <w:tcBorders>
              <w:bottom w:val="single" w:sz="12" w:space="0" w:color="auto"/>
            </w:tcBorders>
            <w:tcMar>
              <w:left w:w="57" w:type="dxa"/>
              <w:right w:w="57" w:type="dxa"/>
            </w:tcMar>
            <w:vAlign w:val="center"/>
          </w:tcPr>
          <w:p w14:paraId="2DC22ACD" w14:textId="77777777" w:rsidR="00CA6B0C" w:rsidRPr="00C736D0" w:rsidRDefault="00CA6B0C" w:rsidP="00F271B8">
            <w:pPr>
              <w:jc w:val="center"/>
              <w:rPr>
                <w:szCs w:val="21"/>
              </w:rPr>
            </w:pPr>
            <w:r>
              <w:rPr>
                <w:rFonts w:hint="eastAsia"/>
                <w:sz w:val="18"/>
                <w:szCs w:val="18"/>
              </w:rPr>
              <w:t>65.30</w:t>
            </w:r>
          </w:p>
        </w:tc>
        <w:tc>
          <w:tcPr>
            <w:tcW w:w="800" w:type="dxa"/>
            <w:tcBorders>
              <w:bottom w:val="single" w:sz="12" w:space="0" w:color="auto"/>
            </w:tcBorders>
            <w:tcMar>
              <w:left w:w="57" w:type="dxa"/>
              <w:right w:w="57" w:type="dxa"/>
            </w:tcMar>
            <w:vAlign w:val="center"/>
          </w:tcPr>
          <w:p w14:paraId="0CF0BEBC" w14:textId="77777777" w:rsidR="00CA6B0C" w:rsidRPr="00C736D0" w:rsidRDefault="00CA6B0C" w:rsidP="00F271B8">
            <w:pPr>
              <w:jc w:val="center"/>
              <w:rPr>
                <w:szCs w:val="21"/>
              </w:rPr>
            </w:pPr>
            <w:r>
              <w:rPr>
                <w:rFonts w:hint="eastAsia"/>
                <w:sz w:val="18"/>
                <w:szCs w:val="18"/>
              </w:rPr>
              <w:t>345.60</w:t>
            </w:r>
          </w:p>
        </w:tc>
        <w:tc>
          <w:tcPr>
            <w:tcW w:w="800" w:type="dxa"/>
            <w:tcBorders>
              <w:bottom w:val="single" w:sz="12" w:space="0" w:color="auto"/>
            </w:tcBorders>
            <w:tcMar>
              <w:left w:w="57" w:type="dxa"/>
              <w:right w:w="57" w:type="dxa"/>
            </w:tcMar>
            <w:vAlign w:val="center"/>
          </w:tcPr>
          <w:p w14:paraId="0AD1F7FC" w14:textId="77777777" w:rsidR="00CA6B0C" w:rsidRPr="00C736D0" w:rsidRDefault="00CA6B0C" w:rsidP="00F271B8">
            <w:pPr>
              <w:jc w:val="center"/>
              <w:rPr>
                <w:szCs w:val="21"/>
              </w:rPr>
            </w:pPr>
            <w:r>
              <w:rPr>
                <w:rFonts w:hint="eastAsia"/>
                <w:sz w:val="18"/>
                <w:szCs w:val="18"/>
              </w:rPr>
              <w:t>1133.29</w:t>
            </w:r>
          </w:p>
        </w:tc>
        <w:tc>
          <w:tcPr>
            <w:tcW w:w="1045" w:type="dxa"/>
            <w:tcBorders>
              <w:bottom w:val="single" w:sz="12" w:space="0" w:color="auto"/>
            </w:tcBorders>
            <w:tcMar>
              <w:left w:w="57" w:type="dxa"/>
              <w:right w:w="57" w:type="dxa"/>
            </w:tcMar>
            <w:vAlign w:val="center"/>
          </w:tcPr>
          <w:p w14:paraId="34232F2D" w14:textId="77777777" w:rsidR="00CA6B0C" w:rsidRPr="00C736D0" w:rsidRDefault="00CA6B0C" w:rsidP="00F271B8">
            <w:pPr>
              <w:jc w:val="center"/>
              <w:rPr>
                <w:szCs w:val="21"/>
              </w:rPr>
            </w:pPr>
            <w:r>
              <w:rPr>
                <w:rFonts w:hint="eastAsia"/>
                <w:sz w:val="18"/>
                <w:szCs w:val="18"/>
              </w:rPr>
              <w:t>298.49</w:t>
            </w:r>
          </w:p>
        </w:tc>
        <w:tc>
          <w:tcPr>
            <w:tcW w:w="931" w:type="dxa"/>
            <w:tcBorders>
              <w:bottom w:val="single" w:sz="12" w:space="0" w:color="auto"/>
            </w:tcBorders>
            <w:tcMar>
              <w:left w:w="57" w:type="dxa"/>
              <w:right w:w="57" w:type="dxa"/>
            </w:tcMar>
            <w:vAlign w:val="center"/>
          </w:tcPr>
          <w:p w14:paraId="44D5A6C4" w14:textId="77777777" w:rsidR="00CA6B0C" w:rsidRPr="00C736D0" w:rsidRDefault="00CA6B0C" w:rsidP="00F271B8">
            <w:pPr>
              <w:jc w:val="center"/>
              <w:rPr>
                <w:szCs w:val="21"/>
              </w:rPr>
            </w:pPr>
            <w:r>
              <w:rPr>
                <w:rFonts w:hint="eastAsia"/>
                <w:sz w:val="18"/>
                <w:szCs w:val="18"/>
              </w:rPr>
              <w:t>292.80</w:t>
            </w:r>
          </w:p>
        </w:tc>
        <w:tc>
          <w:tcPr>
            <w:tcW w:w="899" w:type="dxa"/>
            <w:tcBorders>
              <w:bottom w:val="single" w:sz="12" w:space="0" w:color="auto"/>
            </w:tcBorders>
            <w:tcMar>
              <w:left w:w="57" w:type="dxa"/>
              <w:right w:w="57" w:type="dxa"/>
            </w:tcMar>
            <w:vAlign w:val="center"/>
          </w:tcPr>
          <w:p w14:paraId="536B89BD" w14:textId="77777777" w:rsidR="00CA6B0C" w:rsidRPr="00C736D0" w:rsidRDefault="00CA6B0C" w:rsidP="00F271B8">
            <w:pPr>
              <w:jc w:val="center"/>
              <w:rPr>
                <w:szCs w:val="21"/>
              </w:rPr>
            </w:pPr>
            <w:r>
              <w:rPr>
                <w:rFonts w:hint="eastAsia"/>
                <w:sz w:val="18"/>
                <w:szCs w:val="18"/>
              </w:rPr>
              <w:t>-60.71</w:t>
            </w:r>
          </w:p>
        </w:tc>
        <w:tc>
          <w:tcPr>
            <w:tcW w:w="900" w:type="dxa"/>
            <w:tcBorders>
              <w:bottom w:val="single" w:sz="12" w:space="0" w:color="auto"/>
            </w:tcBorders>
            <w:tcMar>
              <w:left w:w="57" w:type="dxa"/>
              <w:right w:w="57" w:type="dxa"/>
            </w:tcMar>
            <w:vAlign w:val="center"/>
          </w:tcPr>
          <w:p w14:paraId="5F8FFE03" w14:textId="77777777" w:rsidR="00CA6B0C" w:rsidRPr="00C736D0" w:rsidRDefault="00CA6B0C" w:rsidP="00F271B8">
            <w:pPr>
              <w:jc w:val="center"/>
              <w:rPr>
                <w:szCs w:val="21"/>
              </w:rPr>
            </w:pPr>
            <w:r>
              <w:rPr>
                <w:rFonts w:hint="eastAsia"/>
                <w:sz w:val="18"/>
                <w:szCs w:val="18"/>
              </w:rPr>
              <w:t xml:space="preserve">299.02 </w:t>
            </w:r>
          </w:p>
        </w:tc>
        <w:tc>
          <w:tcPr>
            <w:tcW w:w="942" w:type="dxa"/>
            <w:tcBorders>
              <w:bottom w:val="single" w:sz="12" w:space="0" w:color="auto"/>
            </w:tcBorders>
            <w:tcMar>
              <w:left w:w="57" w:type="dxa"/>
              <w:right w:w="57" w:type="dxa"/>
            </w:tcMar>
            <w:vAlign w:val="center"/>
          </w:tcPr>
          <w:p w14:paraId="32109793" w14:textId="77777777" w:rsidR="00CA6B0C" w:rsidRPr="00C736D0" w:rsidRDefault="00CA6B0C" w:rsidP="00F271B8">
            <w:pPr>
              <w:jc w:val="center"/>
              <w:rPr>
                <w:szCs w:val="21"/>
              </w:rPr>
            </w:pPr>
            <w:r>
              <w:rPr>
                <w:rFonts w:hint="eastAsia"/>
                <w:sz w:val="18"/>
                <w:szCs w:val="18"/>
              </w:rPr>
              <w:t>348.29</w:t>
            </w:r>
          </w:p>
        </w:tc>
        <w:tc>
          <w:tcPr>
            <w:tcW w:w="758" w:type="dxa"/>
            <w:tcBorders>
              <w:bottom w:val="single" w:sz="12" w:space="0" w:color="auto"/>
              <w:right w:val="single" w:sz="12" w:space="0" w:color="auto"/>
            </w:tcBorders>
            <w:tcMar>
              <w:left w:w="57" w:type="dxa"/>
              <w:right w:w="57" w:type="dxa"/>
            </w:tcMar>
            <w:vAlign w:val="center"/>
          </w:tcPr>
          <w:p w14:paraId="4193BE1D" w14:textId="77777777" w:rsidR="00CA6B0C" w:rsidRPr="00C736D0" w:rsidRDefault="00CA6B0C" w:rsidP="00F271B8">
            <w:pPr>
              <w:jc w:val="center"/>
              <w:rPr>
                <w:szCs w:val="21"/>
              </w:rPr>
            </w:pPr>
            <w:r>
              <w:rPr>
                <w:rFonts w:hint="eastAsia"/>
                <w:sz w:val="18"/>
                <w:szCs w:val="18"/>
              </w:rPr>
              <w:t>2.82</w:t>
            </w:r>
          </w:p>
        </w:tc>
      </w:tr>
      <w:tr w:rsidR="00CA6B0C" w:rsidRPr="00C736D0" w14:paraId="36CBC402"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51EF76D2" w14:textId="77777777" w:rsidR="00CA6B0C" w:rsidRPr="00C736D0" w:rsidRDefault="00CA6B0C" w:rsidP="00F271B8">
            <w:pPr>
              <w:jc w:val="center"/>
              <w:rPr>
                <w:szCs w:val="21"/>
              </w:rPr>
            </w:pPr>
            <w:r>
              <w:rPr>
                <w:rFonts w:hint="eastAsia"/>
                <w:sz w:val="18"/>
                <w:szCs w:val="18"/>
              </w:rPr>
              <w:t>81</w:t>
            </w:r>
          </w:p>
        </w:tc>
        <w:tc>
          <w:tcPr>
            <w:tcW w:w="839" w:type="dxa"/>
            <w:tcBorders>
              <w:bottom w:val="single" w:sz="12" w:space="0" w:color="auto"/>
            </w:tcBorders>
            <w:tcMar>
              <w:left w:w="57" w:type="dxa"/>
              <w:right w:w="57" w:type="dxa"/>
            </w:tcMar>
            <w:vAlign w:val="center"/>
          </w:tcPr>
          <w:p w14:paraId="6AAE2DE1" w14:textId="77777777" w:rsidR="00CA6B0C" w:rsidRPr="00C736D0" w:rsidRDefault="00CA6B0C" w:rsidP="00F271B8">
            <w:pPr>
              <w:jc w:val="center"/>
              <w:rPr>
                <w:szCs w:val="21"/>
              </w:rPr>
            </w:pPr>
            <w:r>
              <w:rPr>
                <w:rFonts w:hint="eastAsia"/>
                <w:sz w:val="18"/>
                <w:szCs w:val="18"/>
              </w:rPr>
              <w:t>1257.39</w:t>
            </w:r>
          </w:p>
        </w:tc>
        <w:tc>
          <w:tcPr>
            <w:tcW w:w="768" w:type="dxa"/>
            <w:tcBorders>
              <w:bottom w:val="single" w:sz="12" w:space="0" w:color="auto"/>
            </w:tcBorders>
            <w:tcMar>
              <w:left w:w="57" w:type="dxa"/>
              <w:right w:w="57" w:type="dxa"/>
            </w:tcMar>
            <w:vAlign w:val="center"/>
          </w:tcPr>
          <w:p w14:paraId="3722F78A" w14:textId="77777777" w:rsidR="00CA6B0C" w:rsidRPr="00C736D0" w:rsidRDefault="00CA6B0C" w:rsidP="00F271B8">
            <w:pPr>
              <w:jc w:val="center"/>
              <w:rPr>
                <w:szCs w:val="21"/>
              </w:rPr>
            </w:pPr>
            <w:r>
              <w:rPr>
                <w:rFonts w:hint="eastAsia"/>
                <w:sz w:val="18"/>
                <w:szCs w:val="18"/>
              </w:rPr>
              <w:t>9.63</w:t>
            </w:r>
          </w:p>
        </w:tc>
        <w:tc>
          <w:tcPr>
            <w:tcW w:w="620" w:type="dxa"/>
            <w:tcBorders>
              <w:bottom w:val="single" w:sz="12" w:space="0" w:color="auto"/>
            </w:tcBorders>
            <w:tcMar>
              <w:left w:w="57" w:type="dxa"/>
              <w:right w:w="57" w:type="dxa"/>
            </w:tcMar>
            <w:vAlign w:val="center"/>
          </w:tcPr>
          <w:p w14:paraId="537F4B10" w14:textId="77777777" w:rsidR="00CA6B0C" w:rsidRPr="00C736D0" w:rsidRDefault="00CA6B0C" w:rsidP="00F271B8">
            <w:pPr>
              <w:jc w:val="center"/>
              <w:rPr>
                <w:szCs w:val="21"/>
              </w:rPr>
            </w:pPr>
            <w:r>
              <w:rPr>
                <w:rFonts w:hint="eastAsia"/>
                <w:sz w:val="18"/>
                <w:szCs w:val="18"/>
              </w:rPr>
              <w:t>66.18</w:t>
            </w:r>
          </w:p>
        </w:tc>
        <w:tc>
          <w:tcPr>
            <w:tcW w:w="800" w:type="dxa"/>
            <w:tcBorders>
              <w:bottom w:val="single" w:sz="12" w:space="0" w:color="auto"/>
            </w:tcBorders>
            <w:tcMar>
              <w:left w:w="57" w:type="dxa"/>
              <w:right w:w="57" w:type="dxa"/>
            </w:tcMar>
            <w:vAlign w:val="center"/>
          </w:tcPr>
          <w:p w14:paraId="556F8E29" w14:textId="77777777" w:rsidR="00CA6B0C" w:rsidRPr="00C736D0" w:rsidRDefault="00CA6B0C" w:rsidP="00F271B8">
            <w:pPr>
              <w:jc w:val="center"/>
              <w:rPr>
                <w:szCs w:val="21"/>
              </w:rPr>
            </w:pPr>
            <w:r>
              <w:rPr>
                <w:rFonts w:hint="eastAsia"/>
                <w:sz w:val="18"/>
                <w:szCs w:val="18"/>
              </w:rPr>
              <w:t>345.83</w:t>
            </w:r>
          </w:p>
        </w:tc>
        <w:tc>
          <w:tcPr>
            <w:tcW w:w="800" w:type="dxa"/>
            <w:tcBorders>
              <w:bottom w:val="single" w:sz="12" w:space="0" w:color="auto"/>
            </w:tcBorders>
            <w:tcMar>
              <w:left w:w="57" w:type="dxa"/>
              <w:right w:w="57" w:type="dxa"/>
            </w:tcMar>
            <w:vAlign w:val="center"/>
          </w:tcPr>
          <w:p w14:paraId="33ADA392" w14:textId="77777777" w:rsidR="00CA6B0C" w:rsidRPr="00C736D0" w:rsidRDefault="00CA6B0C" w:rsidP="00F271B8">
            <w:pPr>
              <w:jc w:val="center"/>
              <w:rPr>
                <w:szCs w:val="21"/>
              </w:rPr>
            </w:pPr>
            <w:r>
              <w:rPr>
                <w:rFonts w:hint="eastAsia"/>
                <w:sz w:val="18"/>
                <w:szCs w:val="18"/>
              </w:rPr>
              <w:t>1137.25</w:t>
            </w:r>
          </w:p>
        </w:tc>
        <w:tc>
          <w:tcPr>
            <w:tcW w:w="1045" w:type="dxa"/>
            <w:tcBorders>
              <w:bottom w:val="single" w:sz="12" w:space="0" w:color="auto"/>
            </w:tcBorders>
            <w:tcMar>
              <w:left w:w="57" w:type="dxa"/>
              <w:right w:w="57" w:type="dxa"/>
            </w:tcMar>
            <w:vAlign w:val="center"/>
          </w:tcPr>
          <w:p w14:paraId="2768E85D" w14:textId="77777777" w:rsidR="00CA6B0C" w:rsidRPr="00C736D0" w:rsidRDefault="00CA6B0C" w:rsidP="00F271B8">
            <w:pPr>
              <w:jc w:val="center"/>
              <w:rPr>
                <w:szCs w:val="21"/>
              </w:rPr>
            </w:pPr>
            <w:r>
              <w:rPr>
                <w:rFonts w:hint="eastAsia"/>
                <w:sz w:val="18"/>
                <w:szCs w:val="18"/>
              </w:rPr>
              <w:t>307.26</w:t>
            </w:r>
          </w:p>
        </w:tc>
        <w:tc>
          <w:tcPr>
            <w:tcW w:w="931" w:type="dxa"/>
            <w:tcBorders>
              <w:bottom w:val="single" w:sz="12" w:space="0" w:color="auto"/>
            </w:tcBorders>
            <w:tcMar>
              <w:left w:w="57" w:type="dxa"/>
              <w:right w:w="57" w:type="dxa"/>
            </w:tcMar>
            <w:vAlign w:val="center"/>
          </w:tcPr>
          <w:p w14:paraId="7EA706D5" w14:textId="77777777" w:rsidR="00CA6B0C" w:rsidRPr="00C736D0" w:rsidRDefault="00CA6B0C" w:rsidP="00F271B8">
            <w:pPr>
              <w:jc w:val="center"/>
              <w:rPr>
                <w:szCs w:val="21"/>
              </w:rPr>
            </w:pPr>
            <w:r>
              <w:rPr>
                <w:rFonts w:hint="eastAsia"/>
                <w:sz w:val="18"/>
                <w:szCs w:val="18"/>
              </w:rPr>
              <w:t>301.30</w:t>
            </w:r>
          </w:p>
        </w:tc>
        <w:tc>
          <w:tcPr>
            <w:tcW w:w="899" w:type="dxa"/>
            <w:tcBorders>
              <w:bottom w:val="single" w:sz="12" w:space="0" w:color="auto"/>
            </w:tcBorders>
            <w:tcMar>
              <w:left w:w="57" w:type="dxa"/>
              <w:right w:w="57" w:type="dxa"/>
            </w:tcMar>
            <w:vAlign w:val="center"/>
          </w:tcPr>
          <w:p w14:paraId="68BE0B6B" w14:textId="77777777" w:rsidR="00CA6B0C" w:rsidRPr="00C736D0" w:rsidRDefault="00CA6B0C" w:rsidP="00F271B8">
            <w:pPr>
              <w:jc w:val="center"/>
              <w:rPr>
                <w:szCs w:val="21"/>
              </w:rPr>
            </w:pPr>
            <w:r>
              <w:rPr>
                <w:rFonts w:hint="eastAsia"/>
                <w:sz w:val="18"/>
                <w:szCs w:val="18"/>
              </w:rPr>
              <w:t>-62.88</w:t>
            </w:r>
          </w:p>
        </w:tc>
        <w:tc>
          <w:tcPr>
            <w:tcW w:w="900" w:type="dxa"/>
            <w:tcBorders>
              <w:bottom w:val="single" w:sz="12" w:space="0" w:color="auto"/>
            </w:tcBorders>
            <w:tcMar>
              <w:left w:w="57" w:type="dxa"/>
              <w:right w:w="57" w:type="dxa"/>
            </w:tcMar>
            <w:vAlign w:val="center"/>
          </w:tcPr>
          <w:p w14:paraId="5DC8F364" w14:textId="77777777" w:rsidR="00CA6B0C" w:rsidRPr="00C736D0" w:rsidRDefault="00CA6B0C" w:rsidP="00F271B8">
            <w:pPr>
              <w:jc w:val="center"/>
              <w:rPr>
                <w:szCs w:val="21"/>
              </w:rPr>
            </w:pPr>
            <w:r>
              <w:rPr>
                <w:rFonts w:hint="eastAsia"/>
                <w:sz w:val="18"/>
                <w:szCs w:val="18"/>
              </w:rPr>
              <w:t xml:space="preserve">307.80 </w:t>
            </w:r>
          </w:p>
        </w:tc>
        <w:tc>
          <w:tcPr>
            <w:tcW w:w="942" w:type="dxa"/>
            <w:tcBorders>
              <w:bottom w:val="single" w:sz="12" w:space="0" w:color="auto"/>
            </w:tcBorders>
            <w:tcMar>
              <w:left w:w="57" w:type="dxa"/>
              <w:right w:w="57" w:type="dxa"/>
            </w:tcMar>
            <w:vAlign w:val="center"/>
          </w:tcPr>
          <w:p w14:paraId="012E3646" w14:textId="77777777" w:rsidR="00CA6B0C" w:rsidRPr="00C736D0" w:rsidRDefault="00CA6B0C" w:rsidP="00F271B8">
            <w:pPr>
              <w:jc w:val="center"/>
              <w:rPr>
                <w:szCs w:val="21"/>
              </w:rPr>
            </w:pPr>
            <w:r>
              <w:rPr>
                <w:rFonts w:hint="eastAsia"/>
                <w:sz w:val="18"/>
                <w:szCs w:val="18"/>
              </w:rPr>
              <w:t>348.21</w:t>
            </w:r>
          </w:p>
        </w:tc>
        <w:tc>
          <w:tcPr>
            <w:tcW w:w="758" w:type="dxa"/>
            <w:tcBorders>
              <w:bottom w:val="single" w:sz="12" w:space="0" w:color="auto"/>
              <w:right w:val="single" w:sz="12" w:space="0" w:color="auto"/>
            </w:tcBorders>
            <w:tcMar>
              <w:left w:w="57" w:type="dxa"/>
              <w:right w:w="57" w:type="dxa"/>
            </w:tcMar>
            <w:vAlign w:val="center"/>
          </w:tcPr>
          <w:p w14:paraId="64E4C0F8" w14:textId="77777777" w:rsidR="00CA6B0C" w:rsidRPr="00C736D0" w:rsidRDefault="00CA6B0C" w:rsidP="00F271B8">
            <w:pPr>
              <w:jc w:val="center"/>
              <w:rPr>
                <w:szCs w:val="21"/>
              </w:rPr>
            </w:pPr>
            <w:r>
              <w:rPr>
                <w:rFonts w:hint="eastAsia"/>
                <w:sz w:val="18"/>
                <w:szCs w:val="18"/>
              </w:rPr>
              <w:t>2.82</w:t>
            </w:r>
          </w:p>
        </w:tc>
      </w:tr>
      <w:tr w:rsidR="00CA6B0C" w:rsidRPr="00C736D0" w14:paraId="653AC324"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422B64D5" w14:textId="77777777" w:rsidR="00CA6B0C" w:rsidRPr="00C736D0" w:rsidRDefault="00CA6B0C" w:rsidP="00F271B8">
            <w:pPr>
              <w:jc w:val="center"/>
              <w:rPr>
                <w:szCs w:val="21"/>
              </w:rPr>
            </w:pPr>
            <w:r>
              <w:rPr>
                <w:rFonts w:hint="eastAsia"/>
                <w:sz w:val="18"/>
                <w:szCs w:val="18"/>
              </w:rPr>
              <w:lastRenderedPageBreak/>
              <w:t>82</w:t>
            </w:r>
          </w:p>
        </w:tc>
        <w:tc>
          <w:tcPr>
            <w:tcW w:w="839" w:type="dxa"/>
            <w:tcBorders>
              <w:bottom w:val="single" w:sz="12" w:space="0" w:color="auto"/>
            </w:tcBorders>
            <w:tcMar>
              <w:left w:w="57" w:type="dxa"/>
              <w:right w:w="57" w:type="dxa"/>
            </w:tcMar>
            <w:vAlign w:val="center"/>
          </w:tcPr>
          <w:p w14:paraId="15C80CA2" w14:textId="77777777" w:rsidR="00CA6B0C" w:rsidRPr="00C736D0" w:rsidRDefault="00CA6B0C" w:rsidP="00F271B8">
            <w:pPr>
              <w:jc w:val="center"/>
              <w:rPr>
                <w:szCs w:val="21"/>
              </w:rPr>
            </w:pPr>
            <w:r>
              <w:rPr>
                <w:rFonts w:hint="eastAsia"/>
                <w:sz w:val="18"/>
                <w:szCs w:val="18"/>
              </w:rPr>
              <w:t>1267.06</w:t>
            </w:r>
          </w:p>
        </w:tc>
        <w:tc>
          <w:tcPr>
            <w:tcW w:w="768" w:type="dxa"/>
            <w:tcBorders>
              <w:bottom w:val="single" w:sz="12" w:space="0" w:color="auto"/>
            </w:tcBorders>
            <w:tcMar>
              <w:left w:w="57" w:type="dxa"/>
              <w:right w:w="57" w:type="dxa"/>
            </w:tcMar>
            <w:vAlign w:val="center"/>
          </w:tcPr>
          <w:p w14:paraId="369960BE" w14:textId="77777777" w:rsidR="00CA6B0C" w:rsidRPr="00C736D0" w:rsidRDefault="00CA6B0C" w:rsidP="00F271B8">
            <w:pPr>
              <w:jc w:val="center"/>
              <w:rPr>
                <w:szCs w:val="21"/>
              </w:rPr>
            </w:pPr>
            <w:r>
              <w:rPr>
                <w:rFonts w:hint="eastAsia"/>
                <w:sz w:val="18"/>
                <w:szCs w:val="18"/>
              </w:rPr>
              <w:t>9.67</w:t>
            </w:r>
          </w:p>
        </w:tc>
        <w:tc>
          <w:tcPr>
            <w:tcW w:w="620" w:type="dxa"/>
            <w:tcBorders>
              <w:bottom w:val="single" w:sz="12" w:space="0" w:color="auto"/>
            </w:tcBorders>
            <w:tcMar>
              <w:left w:w="57" w:type="dxa"/>
              <w:right w:w="57" w:type="dxa"/>
            </w:tcMar>
            <w:vAlign w:val="center"/>
          </w:tcPr>
          <w:p w14:paraId="35213436" w14:textId="77777777" w:rsidR="00CA6B0C" w:rsidRPr="00C736D0" w:rsidRDefault="00CA6B0C" w:rsidP="00F271B8">
            <w:pPr>
              <w:jc w:val="center"/>
              <w:rPr>
                <w:szCs w:val="21"/>
              </w:rPr>
            </w:pPr>
            <w:r>
              <w:rPr>
                <w:rFonts w:hint="eastAsia"/>
                <w:sz w:val="18"/>
                <w:szCs w:val="18"/>
              </w:rPr>
              <w:t>67.06</w:t>
            </w:r>
          </w:p>
        </w:tc>
        <w:tc>
          <w:tcPr>
            <w:tcW w:w="800" w:type="dxa"/>
            <w:tcBorders>
              <w:bottom w:val="single" w:sz="12" w:space="0" w:color="auto"/>
            </w:tcBorders>
            <w:tcMar>
              <w:left w:w="57" w:type="dxa"/>
              <w:right w:w="57" w:type="dxa"/>
            </w:tcMar>
            <w:vAlign w:val="center"/>
          </w:tcPr>
          <w:p w14:paraId="55DCD7A1" w14:textId="77777777" w:rsidR="00CA6B0C" w:rsidRPr="00C736D0" w:rsidRDefault="00CA6B0C" w:rsidP="00F271B8">
            <w:pPr>
              <w:jc w:val="center"/>
              <w:rPr>
                <w:szCs w:val="21"/>
              </w:rPr>
            </w:pPr>
            <w:r>
              <w:rPr>
                <w:rFonts w:hint="eastAsia"/>
                <w:sz w:val="18"/>
                <w:szCs w:val="18"/>
              </w:rPr>
              <w:t>346.06</w:t>
            </w:r>
          </w:p>
        </w:tc>
        <w:tc>
          <w:tcPr>
            <w:tcW w:w="800" w:type="dxa"/>
            <w:tcBorders>
              <w:bottom w:val="single" w:sz="12" w:space="0" w:color="auto"/>
            </w:tcBorders>
            <w:tcMar>
              <w:left w:w="57" w:type="dxa"/>
              <w:right w:w="57" w:type="dxa"/>
            </w:tcMar>
            <w:vAlign w:val="center"/>
          </w:tcPr>
          <w:p w14:paraId="1449176E" w14:textId="77777777" w:rsidR="00CA6B0C" w:rsidRPr="00C736D0" w:rsidRDefault="00CA6B0C" w:rsidP="00F271B8">
            <w:pPr>
              <w:jc w:val="center"/>
              <w:rPr>
                <w:szCs w:val="21"/>
              </w:rPr>
            </w:pPr>
            <w:r>
              <w:rPr>
                <w:rFonts w:hint="eastAsia"/>
                <w:sz w:val="18"/>
                <w:szCs w:val="18"/>
              </w:rPr>
              <w:t>1141.08</w:t>
            </w:r>
          </w:p>
        </w:tc>
        <w:tc>
          <w:tcPr>
            <w:tcW w:w="1045" w:type="dxa"/>
            <w:tcBorders>
              <w:bottom w:val="single" w:sz="12" w:space="0" w:color="auto"/>
            </w:tcBorders>
            <w:tcMar>
              <w:left w:w="57" w:type="dxa"/>
              <w:right w:w="57" w:type="dxa"/>
            </w:tcMar>
            <w:vAlign w:val="center"/>
          </w:tcPr>
          <w:p w14:paraId="53148591" w14:textId="77777777" w:rsidR="00CA6B0C" w:rsidRPr="00C736D0" w:rsidRDefault="00CA6B0C" w:rsidP="00F271B8">
            <w:pPr>
              <w:jc w:val="center"/>
              <w:rPr>
                <w:szCs w:val="21"/>
              </w:rPr>
            </w:pPr>
            <w:r>
              <w:rPr>
                <w:rFonts w:hint="eastAsia"/>
                <w:sz w:val="18"/>
                <w:szCs w:val="18"/>
              </w:rPr>
              <w:t>316.14</w:t>
            </w:r>
          </w:p>
        </w:tc>
        <w:tc>
          <w:tcPr>
            <w:tcW w:w="931" w:type="dxa"/>
            <w:tcBorders>
              <w:bottom w:val="single" w:sz="12" w:space="0" w:color="auto"/>
            </w:tcBorders>
            <w:tcMar>
              <w:left w:w="57" w:type="dxa"/>
              <w:right w:w="57" w:type="dxa"/>
            </w:tcMar>
            <w:vAlign w:val="center"/>
          </w:tcPr>
          <w:p w14:paraId="5554E4C4" w14:textId="77777777" w:rsidR="00CA6B0C" w:rsidRPr="00C736D0" w:rsidRDefault="00CA6B0C" w:rsidP="00F271B8">
            <w:pPr>
              <w:jc w:val="center"/>
              <w:rPr>
                <w:szCs w:val="21"/>
              </w:rPr>
            </w:pPr>
            <w:r>
              <w:rPr>
                <w:rFonts w:hint="eastAsia"/>
                <w:sz w:val="18"/>
                <w:szCs w:val="18"/>
              </w:rPr>
              <w:t>309.91</w:t>
            </w:r>
          </w:p>
        </w:tc>
        <w:tc>
          <w:tcPr>
            <w:tcW w:w="899" w:type="dxa"/>
            <w:tcBorders>
              <w:bottom w:val="single" w:sz="12" w:space="0" w:color="auto"/>
            </w:tcBorders>
            <w:tcMar>
              <w:left w:w="57" w:type="dxa"/>
              <w:right w:w="57" w:type="dxa"/>
            </w:tcMar>
            <w:vAlign w:val="center"/>
          </w:tcPr>
          <w:p w14:paraId="34D90BEB" w14:textId="77777777" w:rsidR="00CA6B0C" w:rsidRPr="00C736D0" w:rsidRDefault="00CA6B0C" w:rsidP="00F271B8">
            <w:pPr>
              <w:jc w:val="center"/>
              <w:rPr>
                <w:szCs w:val="21"/>
              </w:rPr>
            </w:pPr>
            <w:r>
              <w:rPr>
                <w:rFonts w:hint="eastAsia"/>
                <w:sz w:val="18"/>
                <w:szCs w:val="18"/>
              </w:rPr>
              <w:t>-65.04</w:t>
            </w:r>
          </w:p>
        </w:tc>
        <w:tc>
          <w:tcPr>
            <w:tcW w:w="900" w:type="dxa"/>
            <w:tcBorders>
              <w:bottom w:val="single" w:sz="12" w:space="0" w:color="auto"/>
            </w:tcBorders>
            <w:tcMar>
              <w:left w:w="57" w:type="dxa"/>
              <w:right w:w="57" w:type="dxa"/>
            </w:tcMar>
            <w:vAlign w:val="center"/>
          </w:tcPr>
          <w:p w14:paraId="05AB129D" w14:textId="77777777" w:rsidR="00CA6B0C" w:rsidRPr="00C736D0" w:rsidRDefault="00CA6B0C" w:rsidP="00F271B8">
            <w:pPr>
              <w:jc w:val="center"/>
              <w:rPr>
                <w:szCs w:val="21"/>
              </w:rPr>
            </w:pPr>
            <w:r>
              <w:rPr>
                <w:rFonts w:hint="eastAsia"/>
                <w:sz w:val="18"/>
                <w:szCs w:val="18"/>
              </w:rPr>
              <w:t xml:space="preserve">316.66 </w:t>
            </w:r>
          </w:p>
        </w:tc>
        <w:tc>
          <w:tcPr>
            <w:tcW w:w="942" w:type="dxa"/>
            <w:tcBorders>
              <w:bottom w:val="single" w:sz="12" w:space="0" w:color="auto"/>
            </w:tcBorders>
            <w:tcMar>
              <w:left w:w="57" w:type="dxa"/>
              <w:right w:w="57" w:type="dxa"/>
            </w:tcMar>
            <w:vAlign w:val="center"/>
          </w:tcPr>
          <w:p w14:paraId="0EF5B527" w14:textId="77777777" w:rsidR="00CA6B0C" w:rsidRPr="00C736D0" w:rsidRDefault="00CA6B0C" w:rsidP="00F271B8">
            <w:pPr>
              <w:jc w:val="center"/>
              <w:rPr>
                <w:szCs w:val="21"/>
              </w:rPr>
            </w:pPr>
            <w:r>
              <w:rPr>
                <w:rFonts w:hint="eastAsia"/>
                <w:sz w:val="18"/>
                <w:szCs w:val="18"/>
              </w:rPr>
              <w:t>348.15</w:t>
            </w:r>
          </w:p>
        </w:tc>
        <w:tc>
          <w:tcPr>
            <w:tcW w:w="758" w:type="dxa"/>
            <w:tcBorders>
              <w:bottom w:val="single" w:sz="12" w:space="0" w:color="auto"/>
              <w:right w:val="single" w:sz="12" w:space="0" w:color="auto"/>
            </w:tcBorders>
            <w:tcMar>
              <w:left w:w="57" w:type="dxa"/>
              <w:right w:w="57" w:type="dxa"/>
            </w:tcMar>
            <w:vAlign w:val="center"/>
          </w:tcPr>
          <w:p w14:paraId="033361C7" w14:textId="77777777" w:rsidR="00CA6B0C" w:rsidRPr="00C736D0" w:rsidRDefault="00CA6B0C" w:rsidP="00F271B8">
            <w:pPr>
              <w:jc w:val="center"/>
              <w:rPr>
                <w:szCs w:val="21"/>
              </w:rPr>
            </w:pPr>
            <w:r>
              <w:rPr>
                <w:rFonts w:hint="eastAsia"/>
                <w:sz w:val="18"/>
                <w:szCs w:val="18"/>
              </w:rPr>
              <w:t>2.81</w:t>
            </w:r>
          </w:p>
        </w:tc>
      </w:tr>
      <w:tr w:rsidR="00CA6B0C" w:rsidRPr="00C736D0" w14:paraId="06B6BE8D"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1A5D3099" w14:textId="77777777" w:rsidR="00CA6B0C" w:rsidRPr="00C736D0" w:rsidRDefault="00CA6B0C" w:rsidP="00F271B8">
            <w:pPr>
              <w:jc w:val="center"/>
              <w:rPr>
                <w:szCs w:val="21"/>
              </w:rPr>
            </w:pPr>
            <w:r>
              <w:rPr>
                <w:rFonts w:hint="eastAsia"/>
                <w:sz w:val="18"/>
                <w:szCs w:val="18"/>
              </w:rPr>
              <w:t>83</w:t>
            </w:r>
          </w:p>
        </w:tc>
        <w:tc>
          <w:tcPr>
            <w:tcW w:w="839" w:type="dxa"/>
            <w:tcBorders>
              <w:bottom w:val="single" w:sz="12" w:space="0" w:color="auto"/>
            </w:tcBorders>
            <w:tcMar>
              <w:left w:w="57" w:type="dxa"/>
              <w:right w:w="57" w:type="dxa"/>
            </w:tcMar>
            <w:vAlign w:val="center"/>
          </w:tcPr>
          <w:p w14:paraId="041E1303" w14:textId="77777777" w:rsidR="00CA6B0C" w:rsidRPr="00C736D0" w:rsidRDefault="00CA6B0C" w:rsidP="00F271B8">
            <w:pPr>
              <w:jc w:val="center"/>
              <w:rPr>
                <w:szCs w:val="21"/>
              </w:rPr>
            </w:pPr>
            <w:r>
              <w:rPr>
                <w:rFonts w:hint="eastAsia"/>
                <w:sz w:val="18"/>
                <w:szCs w:val="18"/>
              </w:rPr>
              <w:t>1276.73</w:t>
            </w:r>
          </w:p>
        </w:tc>
        <w:tc>
          <w:tcPr>
            <w:tcW w:w="768" w:type="dxa"/>
            <w:tcBorders>
              <w:bottom w:val="single" w:sz="12" w:space="0" w:color="auto"/>
            </w:tcBorders>
            <w:tcMar>
              <w:left w:w="57" w:type="dxa"/>
              <w:right w:w="57" w:type="dxa"/>
            </w:tcMar>
            <w:vAlign w:val="center"/>
          </w:tcPr>
          <w:p w14:paraId="10CBFAC3" w14:textId="77777777" w:rsidR="00CA6B0C" w:rsidRPr="00C736D0" w:rsidRDefault="00CA6B0C" w:rsidP="00F271B8">
            <w:pPr>
              <w:jc w:val="center"/>
              <w:rPr>
                <w:szCs w:val="21"/>
              </w:rPr>
            </w:pPr>
            <w:r>
              <w:rPr>
                <w:rFonts w:hint="eastAsia"/>
                <w:sz w:val="18"/>
                <w:szCs w:val="18"/>
              </w:rPr>
              <w:t>9.67</w:t>
            </w:r>
          </w:p>
        </w:tc>
        <w:tc>
          <w:tcPr>
            <w:tcW w:w="620" w:type="dxa"/>
            <w:tcBorders>
              <w:bottom w:val="single" w:sz="12" w:space="0" w:color="auto"/>
            </w:tcBorders>
            <w:tcMar>
              <w:left w:w="57" w:type="dxa"/>
              <w:right w:w="57" w:type="dxa"/>
            </w:tcMar>
            <w:vAlign w:val="center"/>
          </w:tcPr>
          <w:p w14:paraId="7C5FC5CE" w14:textId="77777777" w:rsidR="00CA6B0C" w:rsidRPr="00C736D0" w:rsidRDefault="00CA6B0C" w:rsidP="00F271B8">
            <w:pPr>
              <w:jc w:val="center"/>
              <w:rPr>
                <w:szCs w:val="21"/>
              </w:rPr>
            </w:pPr>
            <w:r>
              <w:rPr>
                <w:rFonts w:hint="eastAsia"/>
                <w:sz w:val="18"/>
                <w:szCs w:val="18"/>
              </w:rPr>
              <w:t>68.03</w:t>
            </w:r>
          </w:p>
        </w:tc>
        <w:tc>
          <w:tcPr>
            <w:tcW w:w="800" w:type="dxa"/>
            <w:tcBorders>
              <w:bottom w:val="single" w:sz="12" w:space="0" w:color="auto"/>
            </w:tcBorders>
            <w:tcMar>
              <w:left w:w="57" w:type="dxa"/>
              <w:right w:w="57" w:type="dxa"/>
            </w:tcMar>
            <w:vAlign w:val="center"/>
          </w:tcPr>
          <w:p w14:paraId="01346E2B" w14:textId="77777777" w:rsidR="00CA6B0C" w:rsidRPr="00C736D0" w:rsidRDefault="00CA6B0C" w:rsidP="00F271B8">
            <w:pPr>
              <w:jc w:val="center"/>
              <w:rPr>
                <w:szCs w:val="21"/>
              </w:rPr>
            </w:pPr>
            <w:r>
              <w:rPr>
                <w:rFonts w:hint="eastAsia"/>
                <w:sz w:val="18"/>
                <w:szCs w:val="18"/>
              </w:rPr>
              <w:t>345.77</w:t>
            </w:r>
          </w:p>
        </w:tc>
        <w:tc>
          <w:tcPr>
            <w:tcW w:w="800" w:type="dxa"/>
            <w:tcBorders>
              <w:bottom w:val="single" w:sz="12" w:space="0" w:color="auto"/>
            </w:tcBorders>
            <w:tcMar>
              <w:left w:w="57" w:type="dxa"/>
              <w:right w:w="57" w:type="dxa"/>
            </w:tcMar>
            <w:vAlign w:val="center"/>
          </w:tcPr>
          <w:p w14:paraId="537324B0" w14:textId="77777777" w:rsidR="00CA6B0C" w:rsidRPr="00C736D0" w:rsidRDefault="00CA6B0C" w:rsidP="00F271B8">
            <w:pPr>
              <w:jc w:val="center"/>
              <w:rPr>
                <w:szCs w:val="21"/>
              </w:rPr>
            </w:pPr>
            <w:r>
              <w:rPr>
                <w:rFonts w:hint="eastAsia"/>
                <w:sz w:val="18"/>
                <w:szCs w:val="18"/>
              </w:rPr>
              <w:t>1144.78</w:t>
            </w:r>
          </w:p>
        </w:tc>
        <w:tc>
          <w:tcPr>
            <w:tcW w:w="1045" w:type="dxa"/>
            <w:tcBorders>
              <w:bottom w:val="single" w:sz="12" w:space="0" w:color="auto"/>
            </w:tcBorders>
            <w:tcMar>
              <w:left w:w="57" w:type="dxa"/>
              <w:right w:w="57" w:type="dxa"/>
            </w:tcMar>
            <w:vAlign w:val="center"/>
          </w:tcPr>
          <w:p w14:paraId="03534F35" w14:textId="77777777" w:rsidR="00CA6B0C" w:rsidRPr="00C736D0" w:rsidRDefault="00CA6B0C" w:rsidP="00F271B8">
            <w:pPr>
              <w:jc w:val="center"/>
              <w:rPr>
                <w:szCs w:val="21"/>
              </w:rPr>
            </w:pPr>
            <w:r>
              <w:rPr>
                <w:rFonts w:hint="eastAsia"/>
                <w:sz w:val="18"/>
                <w:szCs w:val="18"/>
              </w:rPr>
              <w:t>325.07</w:t>
            </w:r>
          </w:p>
        </w:tc>
        <w:tc>
          <w:tcPr>
            <w:tcW w:w="931" w:type="dxa"/>
            <w:tcBorders>
              <w:bottom w:val="single" w:sz="12" w:space="0" w:color="auto"/>
            </w:tcBorders>
            <w:tcMar>
              <w:left w:w="57" w:type="dxa"/>
              <w:right w:w="57" w:type="dxa"/>
            </w:tcMar>
            <w:vAlign w:val="center"/>
          </w:tcPr>
          <w:p w14:paraId="2E1245F9" w14:textId="77777777" w:rsidR="00CA6B0C" w:rsidRPr="00C736D0" w:rsidRDefault="00CA6B0C" w:rsidP="00F271B8">
            <w:pPr>
              <w:jc w:val="center"/>
              <w:rPr>
                <w:szCs w:val="21"/>
              </w:rPr>
            </w:pPr>
            <w:r>
              <w:rPr>
                <w:rFonts w:hint="eastAsia"/>
                <w:sz w:val="18"/>
                <w:szCs w:val="18"/>
              </w:rPr>
              <w:t>318.58</w:t>
            </w:r>
          </w:p>
        </w:tc>
        <w:tc>
          <w:tcPr>
            <w:tcW w:w="899" w:type="dxa"/>
            <w:tcBorders>
              <w:bottom w:val="single" w:sz="12" w:space="0" w:color="auto"/>
            </w:tcBorders>
            <w:tcMar>
              <w:left w:w="57" w:type="dxa"/>
              <w:right w:w="57" w:type="dxa"/>
            </w:tcMar>
            <w:vAlign w:val="center"/>
          </w:tcPr>
          <w:p w14:paraId="0E133143" w14:textId="77777777" w:rsidR="00CA6B0C" w:rsidRPr="00C736D0" w:rsidRDefault="00CA6B0C" w:rsidP="00F271B8">
            <w:pPr>
              <w:jc w:val="center"/>
              <w:rPr>
                <w:szCs w:val="21"/>
              </w:rPr>
            </w:pPr>
            <w:r>
              <w:rPr>
                <w:rFonts w:hint="eastAsia"/>
                <w:sz w:val="18"/>
                <w:szCs w:val="18"/>
              </w:rPr>
              <w:t>-67.21</w:t>
            </w:r>
          </w:p>
        </w:tc>
        <w:tc>
          <w:tcPr>
            <w:tcW w:w="900" w:type="dxa"/>
            <w:tcBorders>
              <w:bottom w:val="single" w:sz="12" w:space="0" w:color="auto"/>
            </w:tcBorders>
            <w:tcMar>
              <w:left w:w="57" w:type="dxa"/>
              <w:right w:w="57" w:type="dxa"/>
            </w:tcMar>
            <w:vAlign w:val="center"/>
          </w:tcPr>
          <w:p w14:paraId="11558C9E" w14:textId="77777777" w:rsidR="00CA6B0C" w:rsidRPr="00C736D0" w:rsidRDefault="00CA6B0C" w:rsidP="00F271B8">
            <w:pPr>
              <w:jc w:val="center"/>
              <w:rPr>
                <w:szCs w:val="21"/>
              </w:rPr>
            </w:pPr>
            <w:r>
              <w:rPr>
                <w:rFonts w:hint="eastAsia"/>
                <w:sz w:val="18"/>
                <w:szCs w:val="18"/>
              </w:rPr>
              <w:t xml:space="preserve">325.59 </w:t>
            </w:r>
          </w:p>
        </w:tc>
        <w:tc>
          <w:tcPr>
            <w:tcW w:w="942" w:type="dxa"/>
            <w:tcBorders>
              <w:bottom w:val="single" w:sz="12" w:space="0" w:color="auto"/>
            </w:tcBorders>
            <w:tcMar>
              <w:left w:w="57" w:type="dxa"/>
              <w:right w:w="57" w:type="dxa"/>
            </w:tcMar>
            <w:vAlign w:val="center"/>
          </w:tcPr>
          <w:p w14:paraId="1A00427F" w14:textId="77777777" w:rsidR="00CA6B0C" w:rsidRPr="00C736D0" w:rsidRDefault="00CA6B0C" w:rsidP="00F271B8">
            <w:pPr>
              <w:jc w:val="center"/>
              <w:rPr>
                <w:szCs w:val="21"/>
              </w:rPr>
            </w:pPr>
            <w:r>
              <w:rPr>
                <w:rFonts w:hint="eastAsia"/>
                <w:sz w:val="18"/>
                <w:szCs w:val="18"/>
              </w:rPr>
              <w:t>348.09</w:t>
            </w:r>
          </w:p>
        </w:tc>
        <w:tc>
          <w:tcPr>
            <w:tcW w:w="758" w:type="dxa"/>
            <w:tcBorders>
              <w:bottom w:val="single" w:sz="12" w:space="0" w:color="auto"/>
              <w:right w:val="single" w:sz="12" w:space="0" w:color="auto"/>
            </w:tcBorders>
            <w:tcMar>
              <w:left w:w="57" w:type="dxa"/>
              <w:right w:w="57" w:type="dxa"/>
            </w:tcMar>
            <w:vAlign w:val="center"/>
          </w:tcPr>
          <w:p w14:paraId="1703C55A" w14:textId="77777777" w:rsidR="00CA6B0C" w:rsidRPr="00C736D0" w:rsidRDefault="00CA6B0C" w:rsidP="00F271B8">
            <w:pPr>
              <w:jc w:val="center"/>
              <w:rPr>
                <w:szCs w:val="21"/>
              </w:rPr>
            </w:pPr>
            <w:r>
              <w:rPr>
                <w:rFonts w:hint="eastAsia"/>
                <w:sz w:val="18"/>
                <w:szCs w:val="18"/>
              </w:rPr>
              <w:t>3.12</w:t>
            </w:r>
          </w:p>
        </w:tc>
      </w:tr>
      <w:tr w:rsidR="00CA6B0C" w:rsidRPr="00C736D0" w14:paraId="6B48F4B7"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2BB8EB2F" w14:textId="77777777" w:rsidR="00CA6B0C" w:rsidRPr="00C736D0" w:rsidRDefault="00CA6B0C" w:rsidP="00F271B8">
            <w:pPr>
              <w:jc w:val="center"/>
              <w:rPr>
                <w:szCs w:val="21"/>
              </w:rPr>
            </w:pPr>
            <w:r>
              <w:rPr>
                <w:rFonts w:hint="eastAsia"/>
                <w:sz w:val="18"/>
                <w:szCs w:val="18"/>
              </w:rPr>
              <w:t>84</w:t>
            </w:r>
          </w:p>
        </w:tc>
        <w:tc>
          <w:tcPr>
            <w:tcW w:w="839" w:type="dxa"/>
            <w:tcBorders>
              <w:bottom w:val="single" w:sz="12" w:space="0" w:color="auto"/>
            </w:tcBorders>
            <w:tcMar>
              <w:left w:w="57" w:type="dxa"/>
              <w:right w:w="57" w:type="dxa"/>
            </w:tcMar>
            <w:vAlign w:val="center"/>
          </w:tcPr>
          <w:p w14:paraId="70233A3F" w14:textId="77777777" w:rsidR="00CA6B0C" w:rsidRPr="00C736D0" w:rsidRDefault="00CA6B0C" w:rsidP="00F271B8">
            <w:pPr>
              <w:jc w:val="center"/>
              <w:rPr>
                <w:szCs w:val="21"/>
              </w:rPr>
            </w:pPr>
            <w:r>
              <w:rPr>
                <w:rFonts w:hint="eastAsia"/>
                <w:sz w:val="18"/>
                <w:szCs w:val="18"/>
              </w:rPr>
              <w:t>1286.26</w:t>
            </w:r>
          </w:p>
        </w:tc>
        <w:tc>
          <w:tcPr>
            <w:tcW w:w="768" w:type="dxa"/>
            <w:tcBorders>
              <w:bottom w:val="single" w:sz="12" w:space="0" w:color="auto"/>
            </w:tcBorders>
            <w:tcMar>
              <w:left w:w="57" w:type="dxa"/>
              <w:right w:w="57" w:type="dxa"/>
            </w:tcMar>
            <w:vAlign w:val="center"/>
          </w:tcPr>
          <w:p w14:paraId="127E6A5E" w14:textId="77777777" w:rsidR="00CA6B0C" w:rsidRPr="00C736D0" w:rsidRDefault="00CA6B0C" w:rsidP="00F271B8">
            <w:pPr>
              <w:jc w:val="center"/>
              <w:rPr>
                <w:szCs w:val="21"/>
              </w:rPr>
            </w:pPr>
            <w:r>
              <w:rPr>
                <w:rFonts w:hint="eastAsia"/>
                <w:sz w:val="18"/>
                <w:szCs w:val="18"/>
              </w:rPr>
              <w:t>9.53</w:t>
            </w:r>
          </w:p>
        </w:tc>
        <w:tc>
          <w:tcPr>
            <w:tcW w:w="620" w:type="dxa"/>
            <w:tcBorders>
              <w:bottom w:val="single" w:sz="12" w:space="0" w:color="auto"/>
            </w:tcBorders>
            <w:tcMar>
              <w:left w:w="57" w:type="dxa"/>
              <w:right w:w="57" w:type="dxa"/>
            </w:tcMar>
            <w:vAlign w:val="center"/>
          </w:tcPr>
          <w:p w14:paraId="16C345C8" w14:textId="77777777" w:rsidR="00CA6B0C" w:rsidRPr="00C736D0" w:rsidRDefault="00CA6B0C" w:rsidP="00F271B8">
            <w:pPr>
              <w:jc w:val="center"/>
              <w:rPr>
                <w:szCs w:val="21"/>
              </w:rPr>
            </w:pPr>
            <w:r>
              <w:rPr>
                <w:rFonts w:hint="eastAsia"/>
                <w:sz w:val="18"/>
                <w:szCs w:val="18"/>
              </w:rPr>
              <w:t>68.99</w:t>
            </w:r>
          </w:p>
        </w:tc>
        <w:tc>
          <w:tcPr>
            <w:tcW w:w="800" w:type="dxa"/>
            <w:tcBorders>
              <w:bottom w:val="single" w:sz="12" w:space="0" w:color="auto"/>
            </w:tcBorders>
            <w:tcMar>
              <w:left w:w="57" w:type="dxa"/>
              <w:right w:w="57" w:type="dxa"/>
            </w:tcMar>
            <w:vAlign w:val="center"/>
          </w:tcPr>
          <w:p w14:paraId="5C58D4E2" w14:textId="77777777" w:rsidR="00CA6B0C" w:rsidRPr="00C736D0" w:rsidRDefault="00CA6B0C" w:rsidP="00F271B8">
            <w:pPr>
              <w:jc w:val="center"/>
              <w:rPr>
                <w:szCs w:val="21"/>
              </w:rPr>
            </w:pPr>
            <w:r>
              <w:rPr>
                <w:rFonts w:hint="eastAsia"/>
                <w:sz w:val="18"/>
                <w:szCs w:val="18"/>
              </w:rPr>
              <w:t>345.49</w:t>
            </w:r>
          </w:p>
        </w:tc>
        <w:tc>
          <w:tcPr>
            <w:tcW w:w="800" w:type="dxa"/>
            <w:tcBorders>
              <w:bottom w:val="single" w:sz="12" w:space="0" w:color="auto"/>
            </w:tcBorders>
            <w:tcMar>
              <w:left w:w="57" w:type="dxa"/>
              <w:right w:w="57" w:type="dxa"/>
            </w:tcMar>
            <w:vAlign w:val="center"/>
          </w:tcPr>
          <w:p w14:paraId="56EBCA07" w14:textId="77777777" w:rsidR="00CA6B0C" w:rsidRPr="00C736D0" w:rsidRDefault="00CA6B0C" w:rsidP="00F271B8">
            <w:pPr>
              <w:jc w:val="center"/>
              <w:rPr>
                <w:szCs w:val="21"/>
              </w:rPr>
            </w:pPr>
            <w:r>
              <w:rPr>
                <w:rFonts w:hint="eastAsia"/>
                <w:sz w:val="18"/>
                <w:szCs w:val="18"/>
              </w:rPr>
              <w:t>1148.27</w:t>
            </w:r>
          </w:p>
        </w:tc>
        <w:tc>
          <w:tcPr>
            <w:tcW w:w="1045" w:type="dxa"/>
            <w:tcBorders>
              <w:bottom w:val="single" w:sz="12" w:space="0" w:color="auto"/>
            </w:tcBorders>
            <w:tcMar>
              <w:left w:w="57" w:type="dxa"/>
              <w:right w:w="57" w:type="dxa"/>
            </w:tcMar>
            <w:vAlign w:val="center"/>
          </w:tcPr>
          <w:p w14:paraId="2EB245E9" w14:textId="77777777" w:rsidR="00CA6B0C" w:rsidRPr="00C736D0" w:rsidRDefault="00CA6B0C" w:rsidP="00F271B8">
            <w:pPr>
              <w:jc w:val="center"/>
              <w:rPr>
                <w:szCs w:val="21"/>
              </w:rPr>
            </w:pPr>
            <w:r>
              <w:rPr>
                <w:rFonts w:hint="eastAsia"/>
                <w:sz w:val="18"/>
                <w:szCs w:val="18"/>
              </w:rPr>
              <w:t>333.94</w:t>
            </w:r>
          </w:p>
        </w:tc>
        <w:tc>
          <w:tcPr>
            <w:tcW w:w="931" w:type="dxa"/>
            <w:tcBorders>
              <w:bottom w:val="single" w:sz="12" w:space="0" w:color="auto"/>
            </w:tcBorders>
            <w:tcMar>
              <w:left w:w="57" w:type="dxa"/>
              <w:right w:w="57" w:type="dxa"/>
            </w:tcMar>
            <w:vAlign w:val="center"/>
          </w:tcPr>
          <w:p w14:paraId="0830CD8B" w14:textId="77777777" w:rsidR="00CA6B0C" w:rsidRPr="00C736D0" w:rsidRDefault="00CA6B0C" w:rsidP="00F271B8">
            <w:pPr>
              <w:jc w:val="center"/>
              <w:rPr>
                <w:szCs w:val="21"/>
              </w:rPr>
            </w:pPr>
            <w:r>
              <w:rPr>
                <w:rFonts w:hint="eastAsia"/>
                <w:sz w:val="18"/>
                <w:szCs w:val="18"/>
              </w:rPr>
              <w:t>327.17</w:t>
            </w:r>
          </w:p>
        </w:tc>
        <w:tc>
          <w:tcPr>
            <w:tcW w:w="899" w:type="dxa"/>
            <w:tcBorders>
              <w:bottom w:val="single" w:sz="12" w:space="0" w:color="auto"/>
            </w:tcBorders>
            <w:tcMar>
              <w:left w:w="57" w:type="dxa"/>
              <w:right w:w="57" w:type="dxa"/>
            </w:tcMar>
            <w:vAlign w:val="center"/>
          </w:tcPr>
          <w:p w14:paraId="534A156D" w14:textId="77777777" w:rsidR="00CA6B0C" w:rsidRPr="00C736D0" w:rsidRDefault="00CA6B0C" w:rsidP="00F271B8">
            <w:pPr>
              <w:jc w:val="center"/>
              <w:rPr>
                <w:szCs w:val="21"/>
              </w:rPr>
            </w:pPr>
            <w:r>
              <w:rPr>
                <w:rFonts w:hint="eastAsia"/>
                <w:sz w:val="18"/>
                <w:szCs w:val="18"/>
              </w:rPr>
              <w:t>-69.41</w:t>
            </w:r>
          </w:p>
        </w:tc>
        <w:tc>
          <w:tcPr>
            <w:tcW w:w="900" w:type="dxa"/>
            <w:tcBorders>
              <w:bottom w:val="single" w:sz="12" w:space="0" w:color="auto"/>
            </w:tcBorders>
            <w:tcMar>
              <w:left w:w="57" w:type="dxa"/>
              <w:right w:w="57" w:type="dxa"/>
            </w:tcMar>
            <w:vAlign w:val="center"/>
          </w:tcPr>
          <w:p w14:paraId="5C24DED2" w14:textId="77777777" w:rsidR="00CA6B0C" w:rsidRPr="00C736D0" w:rsidRDefault="00CA6B0C" w:rsidP="00F271B8">
            <w:pPr>
              <w:jc w:val="center"/>
              <w:rPr>
                <w:szCs w:val="21"/>
              </w:rPr>
            </w:pPr>
            <w:r>
              <w:rPr>
                <w:rFonts w:hint="eastAsia"/>
                <w:sz w:val="18"/>
                <w:szCs w:val="18"/>
              </w:rPr>
              <w:t xml:space="preserve">334.45 </w:t>
            </w:r>
          </w:p>
        </w:tc>
        <w:tc>
          <w:tcPr>
            <w:tcW w:w="942" w:type="dxa"/>
            <w:tcBorders>
              <w:bottom w:val="single" w:sz="12" w:space="0" w:color="auto"/>
            </w:tcBorders>
            <w:tcMar>
              <w:left w:w="57" w:type="dxa"/>
              <w:right w:w="57" w:type="dxa"/>
            </w:tcMar>
            <w:vAlign w:val="center"/>
          </w:tcPr>
          <w:p w14:paraId="0D851188" w14:textId="77777777" w:rsidR="00CA6B0C" w:rsidRPr="00C736D0" w:rsidRDefault="00CA6B0C" w:rsidP="00F271B8">
            <w:pPr>
              <w:jc w:val="center"/>
              <w:rPr>
                <w:szCs w:val="21"/>
              </w:rPr>
            </w:pPr>
            <w:r>
              <w:rPr>
                <w:rFonts w:hint="eastAsia"/>
                <w:sz w:val="18"/>
                <w:szCs w:val="18"/>
              </w:rPr>
              <w:t>348.02</w:t>
            </w:r>
          </w:p>
        </w:tc>
        <w:tc>
          <w:tcPr>
            <w:tcW w:w="758" w:type="dxa"/>
            <w:tcBorders>
              <w:bottom w:val="single" w:sz="12" w:space="0" w:color="auto"/>
              <w:right w:val="single" w:sz="12" w:space="0" w:color="auto"/>
            </w:tcBorders>
            <w:tcMar>
              <w:left w:w="57" w:type="dxa"/>
              <w:right w:w="57" w:type="dxa"/>
            </w:tcMar>
            <w:vAlign w:val="center"/>
          </w:tcPr>
          <w:p w14:paraId="44FE4FD2" w14:textId="77777777" w:rsidR="00CA6B0C" w:rsidRPr="00C736D0" w:rsidRDefault="00CA6B0C" w:rsidP="00F271B8">
            <w:pPr>
              <w:jc w:val="center"/>
              <w:rPr>
                <w:szCs w:val="21"/>
              </w:rPr>
            </w:pPr>
            <w:r>
              <w:rPr>
                <w:rFonts w:hint="eastAsia"/>
                <w:sz w:val="18"/>
                <w:szCs w:val="18"/>
              </w:rPr>
              <w:t>3.13</w:t>
            </w:r>
          </w:p>
        </w:tc>
      </w:tr>
      <w:tr w:rsidR="00CA6B0C" w:rsidRPr="00C736D0" w14:paraId="513CA4DE"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68E110FB" w14:textId="77777777" w:rsidR="00CA6B0C" w:rsidRPr="00C736D0" w:rsidRDefault="00CA6B0C" w:rsidP="00F271B8">
            <w:pPr>
              <w:jc w:val="center"/>
              <w:rPr>
                <w:szCs w:val="21"/>
              </w:rPr>
            </w:pPr>
            <w:r>
              <w:rPr>
                <w:rFonts w:hint="eastAsia"/>
                <w:sz w:val="18"/>
                <w:szCs w:val="18"/>
              </w:rPr>
              <w:t>85</w:t>
            </w:r>
          </w:p>
        </w:tc>
        <w:tc>
          <w:tcPr>
            <w:tcW w:w="839" w:type="dxa"/>
            <w:tcBorders>
              <w:bottom w:val="single" w:sz="12" w:space="0" w:color="auto"/>
            </w:tcBorders>
            <w:tcMar>
              <w:left w:w="57" w:type="dxa"/>
              <w:right w:w="57" w:type="dxa"/>
            </w:tcMar>
            <w:vAlign w:val="center"/>
          </w:tcPr>
          <w:p w14:paraId="1D555ACE" w14:textId="77777777" w:rsidR="00CA6B0C" w:rsidRPr="00C736D0" w:rsidRDefault="00CA6B0C" w:rsidP="00F271B8">
            <w:pPr>
              <w:jc w:val="center"/>
              <w:rPr>
                <w:szCs w:val="21"/>
              </w:rPr>
            </w:pPr>
            <w:r>
              <w:rPr>
                <w:rFonts w:hint="eastAsia"/>
                <w:sz w:val="18"/>
                <w:szCs w:val="18"/>
              </w:rPr>
              <w:t>1295.87</w:t>
            </w:r>
          </w:p>
        </w:tc>
        <w:tc>
          <w:tcPr>
            <w:tcW w:w="768" w:type="dxa"/>
            <w:tcBorders>
              <w:bottom w:val="single" w:sz="12" w:space="0" w:color="auto"/>
            </w:tcBorders>
            <w:tcMar>
              <w:left w:w="57" w:type="dxa"/>
              <w:right w:w="57" w:type="dxa"/>
            </w:tcMar>
            <w:vAlign w:val="center"/>
          </w:tcPr>
          <w:p w14:paraId="6E8960B5" w14:textId="77777777" w:rsidR="00CA6B0C" w:rsidRPr="00C736D0" w:rsidRDefault="00CA6B0C" w:rsidP="00F271B8">
            <w:pPr>
              <w:jc w:val="center"/>
              <w:rPr>
                <w:szCs w:val="21"/>
              </w:rPr>
            </w:pPr>
            <w:r>
              <w:rPr>
                <w:rFonts w:hint="eastAsia"/>
                <w:sz w:val="18"/>
                <w:szCs w:val="18"/>
              </w:rPr>
              <w:t>9.61</w:t>
            </w:r>
          </w:p>
        </w:tc>
        <w:tc>
          <w:tcPr>
            <w:tcW w:w="620" w:type="dxa"/>
            <w:tcBorders>
              <w:bottom w:val="single" w:sz="12" w:space="0" w:color="auto"/>
            </w:tcBorders>
            <w:tcMar>
              <w:left w:w="57" w:type="dxa"/>
              <w:right w:w="57" w:type="dxa"/>
            </w:tcMar>
            <w:vAlign w:val="center"/>
          </w:tcPr>
          <w:p w14:paraId="274FF1B9" w14:textId="77777777" w:rsidR="00CA6B0C" w:rsidRPr="00C736D0" w:rsidRDefault="00CA6B0C" w:rsidP="00F271B8">
            <w:pPr>
              <w:jc w:val="center"/>
              <w:rPr>
                <w:szCs w:val="21"/>
              </w:rPr>
            </w:pPr>
            <w:r>
              <w:rPr>
                <w:rFonts w:hint="eastAsia"/>
                <w:sz w:val="18"/>
                <w:szCs w:val="18"/>
              </w:rPr>
              <w:t>69.96</w:t>
            </w:r>
          </w:p>
        </w:tc>
        <w:tc>
          <w:tcPr>
            <w:tcW w:w="800" w:type="dxa"/>
            <w:tcBorders>
              <w:bottom w:val="single" w:sz="12" w:space="0" w:color="auto"/>
            </w:tcBorders>
            <w:tcMar>
              <w:left w:w="57" w:type="dxa"/>
              <w:right w:w="57" w:type="dxa"/>
            </w:tcMar>
            <w:vAlign w:val="center"/>
          </w:tcPr>
          <w:p w14:paraId="40F90453" w14:textId="77777777" w:rsidR="00CA6B0C" w:rsidRPr="00C736D0" w:rsidRDefault="00CA6B0C" w:rsidP="00F271B8">
            <w:pPr>
              <w:jc w:val="center"/>
              <w:rPr>
                <w:szCs w:val="21"/>
              </w:rPr>
            </w:pPr>
            <w:r>
              <w:rPr>
                <w:rFonts w:hint="eastAsia"/>
                <w:sz w:val="18"/>
                <w:szCs w:val="18"/>
              </w:rPr>
              <w:t>345.20</w:t>
            </w:r>
          </w:p>
        </w:tc>
        <w:tc>
          <w:tcPr>
            <w:tcW w:w="800" w:type="dxa"/>
            <w:tcBorders>
              <w:bottom w:val="single" w:sz="12" w:space="0" w:color="auto"/>
            </w:tcBorders>
            <w:tcMar>
              <w:left w:w="57" w:type="dxa"/>
              <w:right w:w="57" w:type="dxa"/>
            </w:tcMar>
            <w:vAlign w:val="center"/>
          </w:tcPr>
          <w:p w14:paraId="2C27ADE2" w14:textId="77777777" w:rsidR="00CA6B0C" w:rsidRPr="00C736D0" w:rsidRDefault="00CA6B0C" w:rsidP="00F271B8">
            <w:pPr>
              <w:jc w:val="center"/>
              <w:rPr>
                <w:szCs w:val="21"/>
              </w:rPr>
            </w:pPr>
            <w:r>
              <w:rPr>
                <w:rFonts w:hint="eastAsia"/>
                <w:sz w:val="18"/>
                <w:szCs w:val="18"/>
              </w:rPr>
              <w:t>1151.64</w:t>
            </w:r>
          </w:p>
        </w:tc>
        <w:tc>
          <w:tcPr>
            <w:tcW w:w="1045" w:type="dxa"/>
            <w:tcBorders>
              <w:bottom w:val="single" w:sz="12" w:space="0" w:color="auto"/>
            </w:tcBorders>
            <w:tcMar>
              <w:left w:w="57" w:type="dxa"/>
              <w:right w:w="57" w:type="dxa"/>
            </w:tcMar>
            <w:vAlign w:val="center"/>
          </w:tcPr>
          <w:p w14:paraId="094686C1" w14:textId="77777777" w:rsidR="00CA6B0C" w:rsidRPr="00C736D0" w:rsidRDefault="00CA6B0C" w:rsidP="00F271B8">
            <w:pPr>
              <w:jc w:val="center"/>
              <w:rPr>
                <w:szCs w:val="21"/>
              </w:rPr>
            </w:pPr>
            <w:r>
              <w:rPr>
                <w:rFonts w:hint="eastAsia"/>
                <w:sz w:val="18"/>
                <w:szCs w:val="18"/>
              </w:rPr>
              <w:t>342.94</w:t>
            </w:r>
          </w:p>
        </w:tc>
        <w:tc>
          <w:tcPr>
            <w:tcW w:w="931" w:type="dxa"/>
            <w:tcBorders>
              <w:bottom w:val="single" w:sz="12" w:space="0" w:color="auto"/>
            </w:tcBorders>
            <w:tcMar>
              <w:left w:w="57" w:type="dxa"/>
              <w:right w:w="57" w:type="dxa"/>
            </w:tcMar>
            <w:vAlign w:val="center"/>
          </w:tcPr>
          <w:p w14:paraId="71AC50CF" w14:textId="77777777" w:rsidR="00CA6B0C" w:rsidRPr="00C736D0" w:rsidRDefault="00CA6B0C" w:rsidP="00F271B8">
            <w:pPr>
              <w:jc w:val="center"/>
              <w:rPr>
                <w:szCs w:val="21"/>
              </w:rPr>
            </w:pPr>
            <w:r>
              <w:rPr>
                <w:rFonts w:hint="eastAsia"/>
                <w:sz w:val="18"/>
                <w:szCs w:val="18"/>
              </w:rPr>
              <w:t>335.88</w:t>
            </w:r>
          </w:p>
        </w:tc>
        <w:tc>
          <w:tcPr>
            <w:tcW w:w="899" w:type="dxa"/>
            <w:tcBorders>
              <w:bottom w:val="single" w:sz="12" w:space="0" w:color="auto"/>
            </w:tcBorders>
            <w:tcMar>
              <w:left w:w="57" w:type="dxa"/>
              <w:right w:w="57" w:type="dxa"/>
            </w:tcMar>
            <w:vAlign w:val="center"/>
          </w:tcPr>
          <w:p w14:paraId="7AA505F7" w14:textId="77777777" w:rsidR="00CA6B0C" w:rsidRPr="00C736D0" w:rsidRDefault="00CA6B0C" w:rsidP="00F271B8">
            <w:pPr>
              <w:jc w:val="center"/>
              <w:rPr>
                <w:szCs w:val="21"/>
              </w:rPr>
            </w:pPr>
            <w:r>
              <w:rPr>
                <w:rFonts w:hint="eastAsia"/>
                <w:sz w:val="18"/>
                <w:szCs w:val="18"/>
              </w:rPr>
              <w:t>-71.69</w:t>
            </w:r>
          </w:p>
        </w:tc>
        <w:tc>
          <w:tcPr>
            <w:tcW w:w="900" w:type="dxa"/>
            <w:tcBorders>
              <w:bottom w:val="single" w:sz="12" w:space="0" w:color="auto"/>
            </w:tcBorders>
            <w:tcMar>
              <w:left w:w="57" w:type="dxa"/>
              <w:right w:w="57" w:type="dxa"/>
            </w:tcMar>
            <w:vAlign w:val="center"/>
          </w:tcPr>
          <w:p w14:paraId="27E2BCCF" w14:textId="77777777" w:rsidR="00CA6B0C" w:rsidRPr="00C736D0" w:rsidRDefault="00CA6B0C" w:rsidP="00F271B8">
            <w:pPr>
              <w:jc w:val="center"/>
              <w:rPr>
                <w:szCs w:val="21"/>
              </w:rPr>
            </w:pPr>
            <w:r>
              <w:rPr>
                <w:rFonts w:hint="eastAsia"/>
                <w:sz w:val="18"/>
                <w:szCs w:val="18"/>
              </w:rPr>
              <w:t xml:space="preserve">343.44 </w:t>
            </w:r>
          </w:p>
        </w:tc>
        <w:tc>
          <w:tcPr>
            <w:tcW w:w="942" w:type="dxa"/>
            <w:tcBorders>
              <w:bottom w:val="single" w:sz="12" w:space="0" w:color="auto"/>
            </w:tcBorders>
            <w:tcMar>
              <w:left w:w="57" w:type="dxa"/>
              <w:right w:w="57" w:type="dxa"/>
            </w:tcMar>
            <w:vAlign w:val="center"/>
          </w:tcPr>
          <w:p w14:paraId="40721037" w14:textId="77777777" w:rsidR="00CA6B0C" w:rsidRPr="00C736D0" w:rsidRDefault="00CA6B0C" w:rsidP="00F271B8">
            <w:pPr>
              <w:jc w:val="center"/>
              <w:rPr>
                <w:szCs w:val="21"/>
              </w:rPr>
            </w:pPr>
            <w:r>
              <w:rPr>
                <w:rFonts w:hint="eastAsia"/>
                <w:sz w:val="18"/>
                <w:szCs w:val="18"/>
              </w:rPr>
              <w:t>347.95</w:t>
            </w:r>
          </w:p>
        </w:tc>
        <w:tc>
          <w:tcPr>
            <w:tcW w:w="758" w:type="dxa"/>
            <w:tcBorders>
              <w:bottom w:val="single" w:sz="12" w:space="0" w:color="auto"/>
              <w:right w:val="single" w:sz="12" w:space="0" w:color="auto"/>
            </w:tcBorders>
            <w:tcMar>
              <w:left w:w="57" w:type="dxa"/>
              <w:right w:w="57" w:type="dxa"/>
            </w:tcMar>
            <w:vAlign w:val="center"/>
          </w:tcPr>
          <w:p w14:paraId="72E4DE9A" w14:textId="77777777" w:rsidR="00CA6B0C" w:rsidRPr="00C736D0" w:rsidRDefault="00CA6B0C" w:rsidP="00F271B8">
            <w:pPr>
              <w:jc w:val="center"/>
              <w:rPr>
                <w:szCs w:val="21"/>
              </w:rPr>
            </w:pPr>
            <w:r>
              <w:rPr>
                <w:rFonts w:hint="eastAsia"/>
                <w:sz w:val="18"/>
                <w:szCs w:val="18"/>
              </w:rPr>
              <w:t>3.14</w:t>
            </w:r>
          </w:p>
        </w:tc>
      </w:tr>
      <w:tr w:rsidR="00CA6B0C" w:rsidRPr="00C736D0" w14:paraId="22A3A1DB"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1E8DBA48" w14:textId="77777777" w:rsidR="00CA6B0C" w:rsidRPr="00C736D0" w:rsidRDefault="00CA6B0C" w:rsidP="00F271B8">
            <w:pPr>
              <w:jc w:val="center"/>
              <w:rPr>
                <w:szCs w:val="21"/>
              </w:rPr>
            </w:pPr>
            <w:r>
              <w:rPr>
                <w:rFonts w:hint="eastAsia"/>
                <w:sz w:val="18"/>
                <w:szCs w:val="18"/>
              </w:rPr>
              <w:t>86</w:t>
            </w:r>
          </w:p>
        </w:tc>
        <w:tc>
          <w:tcPr>
            <w:tcW w:w="839" w:type="dxa"/>
            <w:tcBorders>
              <w:bottom w:val="single" w:sz="12" w:space="0" w:color="auto"/>
            </w:tcBorders>
            <w:tcMar>
              <w:left w:w="57" w:type="dxa"/>
              <w:right w:w="57" w:type="dxa"/>
            </w:tcMar>
            <w:vAlign w:val="center"/>
          </w:tcPr>
          <w:p w14:paraId="3E3029A2" w14:textId="77777777" w:rsidR="00CA6B0C" w:rsidRPr="00C736D0" w:rsidRDefault="00CA6B0C" w:rsidP="00F271B8">
            <w:pPr>
              <w:jc w:val="center"/>
              <w:rPr>
                <w:szCs w:val="21"/>
              </w:rPr>
            </w:pPr>
            <w:r>
              <w:rPr>
                <w:rFonts w:hint="eastAsia"/>
                <w:sz w:val="18"/>
                <w:szCs w:val="18"/>
              </w:rPr>
              <w:t>1324.54</w:t>
            </w:r>
          </w:p>
        </w:tc>
        <w:tc>
          <w:tcPr>
            <w:tcW w:w="768" w:type="dxa"/>
            <w:tcBorders>
              <w:bottom w:val="single" w:sz="12" w:space="0" w:color="auto"/>
            </w:tcBorders>
            <w:tcMar>
              <w:left w:w="57" w:type="dxa"/>
              <w:right w:w="57" w:type="dxa"/>
            </w:tcMar>
            <w:vAlign w:val="center"/>
          </w:tcPr>
          <w:p w14:paraId="58B9FEA5" w14:textId="77777777" w:rsidR="00CA6B0C" w:rsidRPr="00C736D0" w:rsidRDefault="00CA6B0C" w:rsidP="00F271B8">
            <w:pPr>
              <w:jc w:val="center"/>
              <w:rPr>
                <w:szCs w:val="21"/>
              </w:rPr>
            </w:pPr>
            <w:r>
              <w:rPr>
                <w:rFonts w:hint="eastAsia"/>
                <w:sz w:val="18"/>
                <w:szCs w:val="18"/>
              </w:rPr>
              <w:t>28.67</w:t>
            </w:r>
          </w:p>
        </w:tc>
        <w:tc>
          <w:tcPr>
            <w:tcW w:w="620" w:type="dxa"/>
            <w:tcBorders>
              <w:bottom w:val="single" w:sz="12" w:space="0" w:color="auto"/>
            </w:tcBorders>
            <w:tcMar>
              <w:left w:w="57" w:type="dxa"/>
              <w:right w:w="57" w:type="dxa"/>
            </w:tcMar>
            <w:vAlign w:val="center"/>
          </w:tcPr>
          <w:p w14:paraId="726AF520" w14:textId="77777777" w:rsidR="00CA6B0C" w:rsidRPr="00C736D0" w:rsidRDefault="00CA6B0C" w:rsidP="00F271B8">
            <w:pPr>
              <w:jc w:val="center"/>
              <w:rPr>
                <w:szCs w:val="21"/>
              </w:rPr>
            </w:pPr>
            <w:r>
              <w:rPr>
                <w:rFonts w:hint="eastAsia"/>
                <w:sz w:val="18"/>
                <w:szCs w:val="18"/>
              </w:rPr>
              <w:t>70.66</w:t>
            </w:r>
          </w:p>
        </w:tc>
        <w:tc>
          <w:tcPr>
            <w:tcW w:w="800" w:type="dxa"/>
            <w:tcBorders>
              <w:bottom w:val="single" w:sz="12" w:space="0" w:color="auto"/>
            </w:tcBorders>
            <w:tcMar>
              <w:left w:w="57" w:type="dxa"/>
              <w:right w:w="57" w:type="dxa"/>
            </w:tcMar>
            <w:vAlign w:val="center"/>
          </w:tcPr>
          <w:p w14:paraId="0C4AD021" w14:textId="77777777" w:rsidR="00CA6B0C" w:rsidRPr="00C736D0" w:rsidRDefault="00CA6B0C" w:rsidP="00F271B8">
            <w:pPr>
              <w:jc w:val="center"/>
              <w:rPr>
                <w:szCs w:val="21"/>
              </w:rPr>
            </w:pPr>
            <w:r>
              <w:rPr>
                <w:rFonts w:hint="eastAsia"/>
                <w:sz w:val="18"/>
                <w:szCs w:val="18"/>
              </w:rPr>
              <w:t>345.02</w:t>
            </w:r>
          </w:p>
        </w:tc>
        <w:tc>
          <w:tcPr>
            <w:tcW w:w="800" w:type="dxa"/>
            <w:tcBorders>
              <w:bottom w:val="single" w:sz="12" w:space="0" w:color="auto"/>
            </w:tcBorders>
            <w:tcMar>
              <w:left w:w="57" w:type="dxa"/>
              <w:right w:w="57" w:type="dxa"/>
            </w:tcMar>
            <w:vAlign w:val="center"/>
          </w:tcPr>
          <w:p w14:paraId="2D1F2D13" w14:textId="77777777" w:rsidR="00CA6B0C" w:rsidRPr="00C736D0" w:rsidRDefault="00CA6B0C" w:rsidP="00F271B8">
            <w:pPr>
              <w:jc w:val="center"/>
              <w:rPr>
                <w:szCs w:val="21"/>
              </w:rPr>
            </w:pPr>
            <w:r>
              <w:rPr>
                <w:rFonts w:hint="eastAsia"/>
                <w:sz w:val="18"/>
                <w:szCs w:val="18"/>
              </w:rPr>
              <w:t>1161.30</w:t>
            </w:r>
          </w:p>
        </w:tc>
        <w:tc>
          <w:tcPr>
            <w:tcW w:w="1045" w:type="dxa"/>
            <w:tcBorders>
              <w:bottom w:val="single" w:sz="12" w:space="0" w:color="auto"/>
            </w:tcBorders>
            <w:tcMar>
              <w:left w:w="57" w:type="dxa"/>
              <w:right w:w="57" w:type="dxa"/>
            </w:tcMar>
            <w:vAlign w:val="center"/>
          </w:tcPr>
          <w:p w14:paraId="2010F664" w14:textId="77777777" w:rsidR="00CA6B0C" w:rsidRPr="00C736D0" w:rsidRDefault="00CA6B0C" w:rsidP="00F271B8">
            <w:pPr>
              <w:jc w:val="center"/>
              <w:rPr>
                <w:szCs w:val="21"/>
              </w:rPr>
            </w:pPr>
            <w:r>
              <w:rPr>
                <w:rFonts w:hint="eastAsia"/>
                <w:sz w:val="18"/>
                <w:szCs w:val="18"/>
              </w:rPr>
              <w:t>369.93</w:t>
            </w:r>
          </w:p>
        </w:tc>
        <w:tc>
          <w:tcPr>
            <w:tcW w:w="931" w:type="dxa"/>
            <w:tcBorders>
              <w:bottom w:val="single" w:sz="12" w:space="0" w:color="auto"/>
            </w:tcBorders>
            <w:tcMar>
              <w:left w:w="57" w:type="dxa"/>
              <w:right w:w="57" w:type="dxa"/>
            </w:tcMar>
            <w:vAlign w:val="center"/>
          </w:tcPr>
          <w:p w14:paraId="45C90E8E" w14:textId="77777777" w:rsidR="00CA6B0C" w:rsidRPr="00C736D0" w:rsidRDefault="00CA6B0C" w:rsidP="00F271B8">
            <w:pPr>
              <w:jc w:val="center"/>
              <w:rPr>
                <w:szCs w:val="21"/>
              </w:rPr>
            </w:pPr>
            <w:r>
              <w:rPr>
                <w:rFonts w:hint="eastAsia"/>
                <w:sz w:val="18"/>
                <w:szCs w:val="18"/>
              </w:rPr>
              <w:t>361.97</w:t>
            </w:r>
          </w:p>
        </w:tc>
        <w:tc>
          <w:tcPr>
            <w:tcW w:w="899" w:type="dxa"/>
            <w:tcBorders>
              <w:bottom w:val="single" w:sz="12" w:space="0" w:color="auto"/>
            </w:tcBorders>
            <w:tcMar>
              <w:left w:w="57" w:type="dxa"/>
              <w:right w:w="57" w:type="dxa"/>
            </w:tcMar>
            <w:vAlign w:val="center"/>
          </w:tcPr>
          <w:p w14:paraId="4D402837" w14:textId="77777777" w:rsidR="00CA6B0C" w:rsidRPr="00C736D0" w:rsidRDefault="00CA6B0C" w:rsidP="00F271B8">
            <w:pPr>
              <w:jc w:val="center"/>
              <w:rPr>
                <w:szCs w:val="21"/>
              </w:rPr>
            </w:pPr>
            <w:r>
              <w:rPr>
                <w:rFonts w:hint="eastAsia"/>
                <w:sz w:val="18"/>
                <w:szCs w:val="18"/>
              </w:rPr>
              <w:t>-78.62</w:t>
            </w:r>
          </w:p>
        </w:tc>
        <w:tc>
          <w:tcPr>
            <w:tcW w:w="900" w:type="dxa"/>
            <w:tcBorders>
              <w:bottom w:val="single" w:sz="12" w:space="0" w:color="auto"/>
            </w:tcBorders>
            <w:tcMar>
              <w:left w:w="57" w:type="dxa"/>
              <w:right w:w="57" w:type="dxa"/>
            </w:tcMar>
            <w:vAlign w:val="center"/>
          </w:tcPr>
          <w:p w14:paraId="31539C86" w14:textId="77777777" w:rsidR="00CA6B0C" w:rsidRPr="00C736D0" w:rsidRDefault="00CA6B0C" w:rsidP="00F271B8">
            <w:pPr>
              <w:jc w:val="center"/>
              <w:rPr>
                <w:szCs w:val="21"/>
              </w:rPr>
            </w:pPr>
            <w:r>
              <w:rPr>
                <w:rFonts w:hint="eastAsia"/>
                <w:sz w:val="18"/>
                <w:szCs w:val="18"/>
              </w:rPr>
              <w:t xml:space="preserve">370.41 </w:t>
            </w:r>
          </w:p>
        </w:tc>
        <w:tc>
          <w:tcPr>
            <w:tcW w:w="942" w:type="dxa"/>
            <w:tcBorders>
              <w:bottom w:val="single" w:sz="12" w:space="0" w:color="auto"/>
            </w:tcBorders>
            <w:tcMar>
              <w:left w:w="57" w:type="dxa"/>
              <w:right w:w="57" w:type="dxa"/>
            </w:tcMar>
            <w:vAlign w:val="center"/>
          </w:tcPr>
          <w:p w14:paraId="6FA892A6" w14:textId="77777777" w:rsidR="00CA6B0C" w:rsidRPr="00C736D0" w:rsidRDefault="00CA6B0C" w:rsidP="00F271B8">
            <w:pPr>
              <w:jc w:val="center"/>
              <w:rPr>
                <w:szCs w:val="21"/>
              </w:rPr>
            </w:pPr>
            <w:r>
              <w:rPr>
                <w:rFonts w:hint="eastAsia"/>
                <w:sz w:val="18"/>
                <w:szCs w:val="18"/>
              </w:rPr>
              <w:t>347.74</w:t>
            </w:r>
          </w:p>
        </w:tc>
        <w:tc>
          <w:tcPr>
            <w:tcW w:w="758" w:type="dxa"/>
            <w:tcBorders>
              <w:bottom w:val="single" w:sz="12" w:space="0" w:color="auto"/>
              <w:right w:val="single" w:sz="12" w:space="0" w:color="auto"/>
            </w:tcBorders>
            <w:tcMar>
              <w:left w:w="57" w:type="dxa"/>
              <w:right w:w="57" w:type="dxa"/>
            </w:tcMar>
            <w:vAlign w:val="center"/>
          </w:tcPr>
          <w:p w14:paraId="310EDF92" w14:textId="77777777" w:rsidR="00CA6B0C" w:rsidRPr="00C736D0" w:rsidRDefault="00CA6B0C" w:rsidP="00F271B8">
            <w:pPr>
              <w:jc w:val="center"/>
              <w:rPr>
                <w:szCs w:val="21"/>
              </w:rPr>
            </w:pPr>
            <w:r>
              <w:rPr>
                <w:rFonts w:hint="eastAsia"/>
                <w:sz w:val="18"/>
                <w:szCs w:val="18"/>
              </w:rPr>
              <w:t>0.75</w:t>
            </w:r>
          </w:p>
        </w:tc>
      </w:tr>
      <w:tr w:rsidR="00CA6B0C" w:rsidRPr="00C736D0" w14:paraId="207D23EC"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7A8522C6" w14:textId="77777777" w:rsidR="00CA6B0C" w:rsidRPr="00C736D0" w:rsidRDefault="00CA6B0C" w:rsidP="00F271B8">
            <w:pPr>
              <w:jc w:val="center"/>
              <w:rPr>
                <w:szCs w:val="21"/>
              </w:rPr>
            </w:pPr>
            <w:r>
              <w:rPr>
                <w:rFonts w:hint="eastAsia"/>
                <w:sz w:val="18"/>
                <w:szCs w:val="18"/>
              </w:rPr>
              <w:t>87</w:t>
            </w:r>
          </w:p>
        </w:tc>
        <w:tc>
          <w:tcPr>
            <w:tcW w:w="839" w:type="dxa"/>
            <w:tcBorders>
              <w:bottom w:val="single" w:sz="12" w:space="0" w:color="auto"/>
            </w:tcBorders>
            <w:tcMar>
              <w:left w:w="57" w:type="dxa"/>
              <w:right w:w="57" w:type="dxa"/>
            </w:tcMar>
            <w:vAlign w:val="center"/>
          </w:tcPr>
          <w:p w14:paraId="60940C6D" w14:textId="77777777" w:rsidR="00CA6B0C" w:rsidRPr="00C736D0" w:rsidRDefault="00CA6B0C" w:rsidP="00F271B8">
            <w:pPr>
              <w:jc w:val="center"/>
              <w:rPr>
                <w:szCs w:val="21"/>
              </w:rPr>
            </w:pPr>
            <w:r>
              <w:rPr>
                <w:rFonts w:hint="eastAsia"/>
                <w:sz w:val="18"/>
                <w:szCs w:val="18"/>
              </w:rPr>
              <w:t>1353.38</w:t>
            </w:r>
          </w:p>
        </w:tc>
        <w:tc>
          <w:tcPr>
            <w:tcW w:w="768" w:type="dxa"/>
            <w:tcBorders>
              <w:bottom w:val="single" w:sz="12" w:space="0" w:color="auto"/>
            </w:tcBorders>
            <w:tcMar>
              <w:left w:w="57" w:type="dxa"/>
              <w:right w:w="57" w:type="dxa"/>
            </w:tcMar>
            <w:vAlign w:val="center"/>
          </w:tcPr>
          <w:p w14:paraId="2AAD8D3D" w14:textId="77777777" w:rsidR="00CA6B0C" w:rsidRPr="00C736D0" w:rsidRDefault="00CA6B0C" w:rsidP="00F271B8">
            <w:pPr>
              <w:jc w:val="center"/>
              <w:rPr>
                <w:szCs w:val="21"/>
              </w:rPr>
            </w:pPr>
            <w:r>
              <w:rPr>
                <w:rFonts w:hint="eastAsia"/>
                <w:sz w:val="18"/>
                <w:szCs w:val="18"/>
              </w:rPr>
              <w:t>28.84</w:t>
            </w:r>
          </w:p>
        </w:tc>
        <w:tc>
          <w:tcPr>
            <w:tcW w:w="620" w:type="dxa"/>
            <w:tcBorders>
              <w:bottom w:val="single" w:sz="12" w:space="0" w:color="auto"/>
            </w:tcBorders>
            <w:tcMar>
              <w:left w:w="57" w:type="dxa"/>
              <w:right w:w="57" w:type="dxa"/>
            </w:tcMar>
            <w:vAlign w:val="center"/>
          </w:tcPr>
          <w:p w14:paraId="5F101641" w14:textId="77777777" w:rsidR="00CA6B0C" w:rsidRPr="00C736D0" w:rsidRDefault="00CA6B0C" w:rsidP="00F271B8">
            <w:pPr>
              <w:jc w:val="center"/>
              <w:rPr>
                <w:szCs w:val="21"/>
              </w:rPr>
            </w:pPr>
            <w:r>
              <w:rPr>
                <w:rFonts w:hint="eastAsia"/>
                <w:sz w:val="18"/>
                <w:szCs w:val="18"/>
              </w:rPr>
              <w:t>70.84</w:t>
            </w:r>
          </w:p>
        </w:tc>
        <w:tc>
          <w:tcPr>
            <w:tcW w:w="800" w:type="dxa"/>
            <w:tcBorders>
              <w:bottom w:val="single" w:sz="12" w:space="0" w:color="auto"/>
            </w:tcBorders>
            <w:tcMar>
              <w:left w:w="57" w:type="dxa"/>
              <w:right w:w="57" w:type="dxa"/>
            </w:tcMar>
            <w:vAlign w:val="center"/>
          </w:tcPr>
          <w:p w14:paraId="0732A531" w14:textId="77777777" w:rsidR="00CA6B0C" w:rsidRPr="00C736D0" w:rsidRDefault="00CA6B0C" w:rsidP="00F271B8">
            <w:pPr>
              <w:jc w:val="center"/>
              <w:rPr>
                <w:szCs w:val="21"/>
              </w:rPr>
            </w:pPr>
            <w:r>
              <w:rPr>
                <w:rFonts w:hint="eastAsia"/>
                <w:sz w:val="18"/>
                <w:szCs w:val="18"/>
              </w:rPr>
              <w:t>345.02</w:t>
            </w:r>
          </w:p>
        </w:tc>
        <w:tc>
          <w:tcPr>
            <w:tcW w:w="800" w:type="dxa"/>
            <w:tcBorders>
              <w:bottom w:val="single" w:sz="12" w:space="0" w:color="auto"/>
            </w:tcBorders>
            <w:tcMar>
              <w:left w:w="57" w:type="dxa"/>
              <w:right w:w="57" w:type="dxa"/>
            </w:tcMar>
            <w:vAlign w:val="center"/>
          </w:tcPr>
          <w:p w14:paraId="3CF7F9A8" w14:textId="77777777" w:rsidR="00CA6B0C" w:rsidRPr="00C736D0" w:rsidRDefault="00CA6B0C" w:rsidP="00F271B8">
            <w:pPr>
              <w:jc w:val="center"/>
              <w:rPr>
                <w:szCs w:val="21"/>
              </w:rPr>
            </w:pPr>
            <w:r>
              <w:rPr>
                <w:rFonts w:hint="eastAsia"/>
                <w:sz w:val="18"/>
                <w:szCs w:val="18"/>
              </w:rPr>
              <w:t>1170.80</w:t>
            </w:r>
          </w:p>
        </w:tc>
        <w:tc>
          <w:tcPr>
            <w:tcW w:w="1045" w:type="dxa"/>
            <w:tcBorders>
              <w:bottom w:val="single" w:sz="12" w:space="0" w:color="auto"/>
            </w:tcBorders>
            <w:tcMar>
              <w:left w:w="57" w:type="dxa"/>
              <w:right w:w="57" w:type="dxa"/>
            </w:tcMar>
            <w:vAlign w:val="center"/>
          </w:tcPr>
          <w:p w14:paraId="103165FF" w14:textId="77777777" w:rsidR="00CA6B0C" w:rsidRPr="00C736D0" w:rsidRDefault="00CA6B0C" w:rsidP="00F271B8">
            <w:pPr>
              <w:jc w:val="center"/>
              <w:rPr>
                <w:szCs w:val="21"/>
              </w:rPr>
            </w:pPr>
            <w:r>
              <w:rPr>
                <w:rFonts w:hint="eastAsia"/>
                <w:sz w:val="18"/>
                <w:szCs w:val="18"/>
              </w:rPr>
              <w:t>397.16</w:t>
            </w:r>
          </w:p>
        </w:tc>
        <w:tc>
          <w:tcPr>
            <w:tcW w:w="931" w:type="dxa"/>
            <w:tcBorders>
              <w:bottom w:val="single" w:sz="12" w:space="0" w:color="auto"/>
            </w:tcBorders>
            <w:tcMar>
              <w:left w:w="57" w:type="dxa"/>
              <w:right w:w="57" w:type="dxa"/>
            </w:tcMar>
            <w:vAlign w:val="center"/>
          </w:tcPr>
          <w:p w14:paraId="52229172" w14:textId="77777777" w:rsidR="00CA6B0C" w:rsidRPr="00C736D0" w:rsidRDefault="00CA6B0C" w:rsidP="00F271B8">
            <w:pPr>
              <w:jc w:val="center"/>
              <w:rPr>
                <w:szCs w:val="21"/>
              </w:rPr>
            </w:pPr>
            <w:r>
              <w:rPr>
                <w:rFonts w:hint="eastAsia"/>
                <w:sz w:val="18"/>
                <w:szCs w:val="18"/>
              </w:rPr>
              <w:t>388.27</w:t>
            </w:r>
          </w:p>
        </w:tc>
        <w:tc>
          <w:tcPr>
            <w:tcW w:w="899" w:type="dxa"/>
            <w:tcBorders>
              <w:bottom w:val="single" w:sz="12" w:space="0" w:color="auto"/>
            </w:tcBorders>
            <w:tcMar>
              <w:left w:w="57" w:type="dxa"/>
              <w:right w:w="57" w:type="dxa"/>
            </w:tcMar>
            <w:vAlign w:val="center"/>
          </w:tcPr>
          <w:p w14:paraId="1332A9E5" w14:textId="77777777" w:rsidR="00CA6B0C" w:rsidRPr="00C736D0" w:rsidRDefault="00CA6B0C" w:rsidP="00F271B8">
            <w:pPr>
              <w:jc w:val="center"/>
              <w:rPr>
                <w:szCs w:val="21"/>
              </w:rPr>
            </w:pPr>
            <w:r>
              <w:rPr>
                <w:rFonts w:hint="eastAsia"/>
                <w:sz w:val="18"/>
                <w:szCs w:val="18"/>
              </w:rPr>
              <w:t>-85.66</w:t>
            </w:r>
          </w:p>
        </w:tc>
        <w:tc>
          <w:tcPr>
            <w:tcW w:w="900" w:type="dxa"/>
            <w:tcBorders>
              <w:bottom w:val="single" w:sz="12" w:space="0" w:color="auto"/>
            </w:tcBorders>
            <w:tcMar>
              <w:left w:w="57" w:type="dxa"/>
              <w:right w:w="57" w:type="dxa"/>
            </w:tcMar>
            <w:vAlign w:val="center"/>
          </w:tcPr>
          <w:p w14:paraId="19AC63C0" w14:textId="77777777" w:rsidR="00CA6B0C" w:rsidRPr="00C736D0" w:rsidRDefault="00CA6B0C" w:rsidP="00F271B8">
            <w:pPr>
              <w:jc w:val="center"/>
              <w:rPr>
                <w:szCs w:val="21"/>
              </w:rPr>
            </w:pPr>
            <w:r>
              <w:rPr>
                <w:rFonts w:hint="eastAsia"/>
                <w:sz w:val="18"/>
                <w:szCs w:val="18"/>
              </w:rPr>
              <w:t xml:space="preserve">397.61 </w:t>
            </w:r>
          </w:p>
        </w:tc>
        <w:tc>
          <w:tcPr>
            <w:tcW w:w="942" w:type="dxa"/>
            <w:tcBorders>
              <w:bottom w:val="single" w:sz="12" w:space="0" w:color="auto"/>
            </w:tcBorders>
            <w:tcMar>
              <w:left w:w="57" w:type="dxa"/>
              <w:right w:w="57" w:type="dxa"/>
            </w:tcMar>
            <w:vAlign w:val="center"/>
          </w:tcPr>
          <w:p w14:paraId="057B8103" w14:textId="77777777" w:rsidR="00CA6B0C" w:rsidRPr="00C736D0" w:rsidRDefault="00CA6B0C" w:rsidP="00F271B8">
            <w:pPr>
              <w:jc w:val="center"/>
              <w:rPr>
                <w:szCs w:val="21"/>
              </w:rPr>
            </w:pPr>
            <w:r>
              <w:rPr>
                <w:rFonts w:hint="eastAsia"/>
                <w:sz w:val="18"/>
                <w:szCs w:val="18"/>
              </w:rPr>
              <w:t>347.56</w:t>
            </w:r>
          </w:p>
        </w:tc>
        <w:tc>
          <w:tcPr>
            <w:tcW w:w="758" w:type="dxa"/>
            <w:tcBorders>
              <w:bottom w:val="single" w:sz="12" w:space="0" w:color="auto"/>
              <w:right w:val="single" w:sz="12" w:space="0" w:color="auto"/>
            </w:tcBorders>
            <w:tcMar>
              <w:left w:w="57" w:type="dxa"/>
              <w:right w:w="57" w:type="dxa"/>
            </w:tcMar>
            <w:vAlign w:val="center"/>
          </w:tcPr>
          <w:p w14:paraId="6E1115C5" w14:textId="77777777" w:rsidR="00CA6B0C" w:rsidRPr="00C736D0" w:rsidRDefault="00CA6B0C" w:rsidP="00F271B8">
            <w:pPr>
              <w:jc w:val="center"/>
              <w:rPr>
                <w:szCs w:val="21"/>
              </w:rPr>
            </w:pPr>
            <w:r>
              <w:rPr>
                <w:rFonts w:hint="eastAsia"/>
                <w:sz w:val="18"/>
                <w:szCs w:val="18"/>
              </w:rPr>
              <w:t>0.19</w:t>
            </w:r>
          </w:p>
        </w:tc>
      </w:tr>
      <w:tr w:rsidR="00CA6B0C" w:rsidRPr="00C736D0" w14:paraId="3E430721"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7BD7EA39" w14:textId="77777777" w:rsidR="00CA6B0C" w:rsidRPr="00C736D0" w:rsidRDefault="00CA6B0C" w:rsidP="00F271B8">
            <w:pPr>
              <w:jc w:val="center"/>
              <w:rPr>
                <w:szCs w:val="21"/>
              </w:rPr>
            </w:pPr>
            <w:r>
              <w:rPr>
                <w:rFonts w:hint="eastAsia"/>
                <w:sz w:val="18"/>
                <w:szCs w:val="18"/>
              </w:rPr>
              <w:t>88</w:t>
            </w:r>
          </w:p>
        </w:tc>
        <w:tc>
          <w:tcPr>
            <w:tcW w:w="839" w:type="dxa"/>
            <w:tcBorders>
              <w:bottom w:val="single" w:sz="12" w:space="0" w:color="auto"/>
            </w:tcBorders>
            <w:tcMar>
              <w:left w:w="57" w:type="dxa"/>
              <w:right w:w="57" w:type="dxa"/>
            </w:tcMar>
            <w:vAlign w:val="center"/>
          </w:tcPr>
          <w:p w14:paraId="25419694" w14:textId="77777777" w:rsidR="00CA6B0C" w:rsidRPr="00C736D0" w:rsidRDefault="00CA6B0C" w:rsidP="00F271B8">
            <w:pPr>
              <w:jc w:val="center"/>
              <w:rPr>
                <w:szCs w:val="21"/>
              </w:rPr>
            </w:pPr>
            <w:r>
              <w:rPr>
                <w:rFonts w:hint="eastAsia"/>
                <w:sz w:val="18"/>
                <w:szCs w:val="18"/>
              </w:rPr>
              <w:t>1382.17</w:t>
            </w:r>
          </w:p>
        </w:tc>
        <w:tc>
          <w:tcPr>
            <w:tcW w:w="768" w:type="dxa"/>
            <w:tcBorders>
              <w:bottom w:val="single" w:sz="12" w:space="0" w:color="auto"/>
            </w:tcBorders>
            <w:tcMar>
              <w:left w:w="57" w:type="dxa"/>
              <w:right w:w="57" w:type="dxa"/>
            </w:tcMar>
            <w:vAlign w:val="center"/>
          </w:tcPr>
          <w:p w14:paraId="603A67A2" w14:textId="77777777" w:rsidR="00CA6B0C" w:rsidRPr="00C736D0" w:rsidRDefault="00CA6B0C" w:rsidP="00F271B8">
            <w:pPr>
              <w:jc w:val="center"/>
              <w:rPr>
                <w:szCs w:val="21"/>
              </w:rPr>
            </w:pPr>
            <w:r>
              <w:rPr>
                <w:rFonts w:hint="eastAsia"/>
                <w:sz w:val="18"/>
                <w:szCs w:val="18"/>
              </w:rPr>
              <w:t>28.79</w:t>
            </w:r>
          </w:p>
        </w:tc>
        <w:tc>
          <w:tcPr>
            <w:tcW w:w="620" w:type="dxa"/>
            <w:tcBorders>
              <w:bottom w:val="single" w:sz="12" w:space="0" w:color="auto"/>
            </w:tcBorders>
            <w:tcMar>
              <w:left w:w="57" w:type="dxa"/>
              <w:right w:w="57" w:type="dxa"/>
            </w:tcMar>
            <w:vAlign w:val="center"/>
          </w:tcPr>
          <w:p w14:paraId="3BA690B6" w14:textId="77777777" w:rsidR="00CA6B0C" w:rsidRPr="00C736D0" w:rsidRDefault="00CA6B0C" w:rsidP="00F271B8">
            <w:pPr>
              <w:jc w:val="center"/>
              <w:rPr>
                <w:szCs w:val="21"/>
              </w:rPr>
            </w:pPr>
            <w:r>
              <w:rPr>
                <w:rFonts w:hint="eastAsia"/>
                <w:sz w:val="18"/>
                <w:szCs w:val="18"/>
              </w:rPr>
              <w:t>70.66</w:t>
            </w:r>
          </w:p>
        </w:tc>
        <w:tc>
          <w:tcPr>
            <w:tcW w:w="800" w:type="dxa"/>
            <w:tcBorders>
              <w:bottom w:val="single" w:sz="12" w:space="0" w:color="auto"/>
            </w:tcBorders>
            <w:tcMar>
              <w:left w:w="57" w:type="dxa"/>
              <w:right w:w="57" w:type="dxa"/>
            </w:tcMar>
            <w:vAlign w:val="center"/>
          </w:tcPr>
          <w:p w14:paraId="000A6E50" w14:textId="77777777" w:rsidR="00CA6B0C" w:rsidRPr="00C736D0" w:rsidRDefault="00CA6B0C" w:rsidP="00F271B8">
            <w:pPr>
              <w:jc w:val="center"/>
              <w:rPr>
                <w:szCs w:val="21"/>
              </w:rPr>
            </w:pPr>
            <w:r>
              <w:rPr>
                <w:rFonts w:hint="eastAsia"/>
                <w:sz w:val="18"/>
                <w:szCs w:val="18"/>
              </w:rPr>
              <w:t>345.37</w:t>
            </w:r>
          </w:p>
        </w:tc>
        <w:tc>
          <w:tcPr>
            <w:tcW w:w="800" w:type="dxa"/>
            <w:tcBorders>
              <w:bottom w:val="single" w:sz="12" w:space="0" w:color="auto"/>
            </w:tcBorders>
            <w:tcMar>
              <w:left w:w="57" w:type="dxa"/>
              <w:right w:w="57" w:type="dxa"/>
            </w:tcMar>
            <w:vAlign w:val="center"/>
          </w:tcPr>
          <w:p w14:paraId="2B369E86" w14:textId="77777777" w:rsidR="00CA6B0C" w:rsidRPr="00C736D0" w:rsidRDefault="00CA6B0C" w:rsidP="00F271B8">
            <w:pPr>
              <w:jc w:val="center"/>
              <w:rPr>
                <w:szCs w:val="21"/>
              </w:rPr>
            </w:pPr>
            <w:r>
              <w:rPr>
                <w:rFonts w:hint="eastAsia"/>
                <w:sz w:val="18"/>
                <w:szCs w:val="18"/>
              </w:rPr>
              <w:t>1180.30</w:t>
            </w:r>
          </w:p>
        </w:tc>
        <w:tc>
          <w:tcPr>
            <w:tcW w:w="1045" w:type="dxa"/>
            <w:tcBorders>
              <w:bottom w:val="single" w:sz="12" w:space="0" w:color="auto"/>
            </w:tcBorders>
            <w:tcMar>
              <w:left w:w="57" w:type="dxa"/>
              <w:right w:w="57" w:type="dxa"/>
            </w:tcMar>
            <w:vAlign w:val="center"/>
          </w:tcPr>
          <w:p w14:paraId="696C3BA4" w14:textId="77777777" w:rsidR="00CA6B0C" w:rsidRPr="00C736D0" w:rsidRDefault="00CA6B0C" w:rsidP="00F271B8">
            <w:pPr>
              <w:jc w:val="center"/>
              <w:rPr>
                <w:szCs w:val="21"/>
              </w:rPr>
            </w:pPr>
            <w:r>
              <w:rPr>
                <w:rFonts w:hint="eastAsia"/>
                <w:sz w:val="18"/>
                <w:szCs w:val="18"/>
              </w:rPr>
              <w:t>424.34</w:t>
            </w:r>
          </w:p>
        </w:tc>
        <w:tc>
          <w:tcPr>
            <w:tcW w:w="931" w:type="dxa"/>
            <w:tcBorders>
              <w:bottom w:val="single" w:sz="12" w:space="0" w:color="auto"/>
            </w:tcBorders>
            <w:tcMar>
              <w:left w:w="57" w:type="dxa"/>
              <w:right w:w="57" w:type="dxa"/>
            </w:tcMar>
            <w:vAlign w:val="center"/>
          </w:tcPr>
          <w:p w14:paraId="7838FC8F" w14:textId="77777777" w:rsidR="00CA6B0C" w:rsidRPr="00C736D0" w:rsidRDefault="00CA6B0C" w:rsidP="00F271B8">
            <w:pPr>
              <w:jc w:val="center"/>
              <w:rPr>
                <w:szCs w:val="21"/>
              </w:rPr>
            </w:pPr>
            <w:r>
              <w:rPr>
                <w:rFonts w:hint="eastAsia"/>
                <w:sz w:val="18"/>
                <w:szCs w:val="18"/>
              </w:rPr>
              <w:t>414.55</w:t>
            </w:r>
          </w:p>
        </w:tc>
        <w:tc>
          <w:tcPr>
            <w:tcW w:w="899" w:type="dxa"/>
            <w:tcBorders>
              <w:bottom w:val="single" w:sz="12" w:space="0" w:color="auto"/>
            </w:tcBorders>
            <w:tcMar>
              <w:left w:w="57" w:type="dxa"/>
              <w:right w:w="57" w:type="dxa"/>
            </w:tcMar>
            <w:vAlign w:val="center"/>
          </w:tcPr>
          <w:p w14:paraId="3D3DEF10" w14:textId="77777777" w:rsidR="00CA6B0C" w:rsidRPr="00C736D0" w:rsidRDefault="00CA6B0C" w:rsidP="00F271B8">
            <w:pPr>
              <w:jc w:val="center"/>
              <w:rPr>
                <w:szCs w:val="21"/>
              </w:rPr>
            </w:pPr>
            <w:r>
              <w:rPr>
                <w:rFonts w:hint="eastAsia"/>
                <w:sz w:val="18"/>
                <w:szCs w:val="18"/>
              </w:rPr>
              <w:t>-92.61</w:t>
            </w:r>
          </w:p>
        </w:tc>
        <w:tc>
          <w:tcPr>
            <w:tcW w:w="900" w:type="dxa"/>
            <w:tcBorders>
              <w:bottom w:val="single" w:sz="12" w:space="0" w:color="auto"/>
            </w:tcBorders>
            <w:tcMar>
              <w:left w:w="57" w:type="dxa"/>
              <w:right w:w="57" w:type="dxa"/>
            </w:tcMar>
            <w:vAlign w:val="center"/>
          </w:tcPr>
          <w:p w14:paraId="0C090F0F" w14:textId="77777777" w:rsidR="00CA6B0C" w:rsidRPr="00C736D0" w:rsidRDefault="00CA6B0C" w:rsidP="00F271B8">
            <w:pPr>
              <w:jc w:val="center"/>
              <w:rPr>
                <w:szCs w:val="21"/>
              </w:rPr>
            </w:pPr>
            <w:r>
              <w:rPr>
                <w:rFonts w:hint="eastAsia"/>
                <w:sz w:val="18"/>
                <w:szCs w:val="18"/>
              </w:rPr>
              <w:t xml:space="preserve">424.76 </w:t>
            </w:r>
          </w:p>
        </w:tc>
        <w:tc>
          <w:tcPr>
            <w:tcW w:w="942" w:type="dxa"/>
            <w:tcBorders>
              <w:bottom w:val="single" w:sz="12" w:space="0" w:color="auto"/>
            </w:tcBorders>
            <w:tcMar>
              <w:left w:w="57" w:type="dxa"/>
              <w:right w:w="57" w:type="dxa"/>
            </w:tcMar>
            <w:vAlign w:val="center"/>
          </w:tcPr>
          <w:p w14:paraId="5293688C" w14:textId="77777777" w:rsidR="00CA6B0C" w:rsidRPr="00C736D0" w:rsidRDefault="00CA6B0C" w:rsidP="00F271B8">
            <w:pPr>
              <w:jc w:val="center"/>
              <w:rPr>
                <w:szCs w:val="21"/>
              </w:rPr>
            </w:pPr>
            <w:r>
              <w:rPr>
                <w:rFonts w:hint="eastAsia"/>
                <w:sz w:val="18"/>
                <w:szCs w:val="18"/>
              </w:rPr>
              <w:t>347.41</w:t>
            </w:r>
          </w:p>
        </w:tc>
        <w:tc>
          <w:tcPr>
            <w:tcW w:w="758" w:type="dxa"/>
            <w:tcBorders>
              <w:bottom w:val="single" w:sz="12" w:space="0" w:color="auto"/>
              <w:right w:val="single" w:sz="12" w:space="0" w:color="auto"/>
            </w:tcBorders>
            <w:tcMar>
              <w:left w:w="57" w:type="dxa"/>
              <w:right w:w="57" w:type="dxa"/>
            </w:tcMar>
            <w:vAlign w:val="center"/>
          </w:tcPr>
          <w:p w14:paraId="7C1EA23D" w14:textId="77777777" w:rsidR="00CA6B0C" w:rsidRPr="00C736D0" w:rsidRDefault="00CA6B0C" w:rsidP="00F271B8">
            <w:pPr>
              <w:jc w:val="center"/>
              <w:rPr>
                <w:szCs w:val="21"/>
              </w:rPr>
            </w:pPr>
            <w:r>
              <w:rPr>
                <w:rFonts w:hint="eastAsia"/>
                <w:sz w:val="18"/>
                <w:szCs w:val="18"/>
              </w:rPr>
              <w:t>0.39</w:t>
            </w:r>
          </w:p>
        </w:tc>
      </w:tr>
      <w:tr w:rsidR="00CA6B0C" w:rsidRPr="00C736D0" w14:paraId="6F79B279"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2C755854" w14:textId="77777777" w:rsidR="00CA6B0C" w:rsidRPr="00C736D0" w:rsidRDefault="00CA6B0C" w:rsidP="00F271B8">
            <w:pPr>
              <w:jc w:val="center"/>
              <w:rPr>
                <w:szCs w:val="21"/>
              </w:rPr>
            </w:pPr>
            <w:r>
              <w:rPr>
                <w:rFonts w:hint="eastAsia"/>
                <w:sz w:val="18"/>
                <w:szCs w:val="18"/>
              </w:rPr>
              <w:t>89</w:t>
            </w:r>
          </w:p>
        </w:tc>
        <w:tc>
          <w:tcPr>
            <w:tcW w:w="839" w:type="dxa"/>
            <w:tcBorders>
              <w:bottom w:val="single" w:sz="12" w:space="0" w:color="auto"/>
            </w:tcBorders>
            <w:tcMar>
              <w:left w:w="57" w:type="dxa"/>
              <w:right w:w="57" w:type="dxa"/>
            </w:tcMar>
            <w:vAlign w:val="center"/>
          </w:tcPr>
          <w:p w14:paraId="2CCA521A" w14:textId="77777777" w:rsidR="00CA6B0C" w:rsidRPr="00C736D0" w:rsidRDefault="00CA6B0C" w:rsidP="00F271B8">
            <w:pPr>
              <w:jc w:val="center"/>
              <w:rPr>
                <w:szCs w:val="21"/>
              </w:rPr>
            </w:pPr>
            <w:r>
              <w:rPr>
                <w:rFonts w:hint="eastAsia"/>
                <w:sz w:val="18"/>
                <w:szCs w:val="18"/>
              </w:rPr>
              <w:t>1411.10</w:t>
            </w:r>
          </w:p>
        </w:tc>
        <w:tc>
          <w:tcPr>
            <w:tcW w:w="768" w:type="dxa"/>
            <w:tcBorders>
              <w:bottom w:val="single" w:sz="12" w:space="0" w:color="auto"/>
            </w:tcBorders>
            <w:tcMar>
              <w:left w:w="57" w:type="dxa"/>
              <w:right w:w="57" w:type="dxa"/>
            </w:tcMar>
            <w:vAlign w:val="center"/>
          </w:tcPr>
          <w:p w14:paraId="68BC8323" w14:textId="77777777" w:rsidR="00CA6B0C" w:rsidRPr="00C736D0" w:rsidRDefault="00CA6B0C" w:rsidP="00F271B8">
            <w:pPr>
              <w:jc w:val="center"/>
              <w:rPr>
                <w:szCs w:val="21"/>
              </w:rPr>
            </w:pPr>
            <w:r>
              <w:rPr>
                <w:rFonts w:hint="eastAsia"/>
                <w:sz w:val="18"/>
                <w:szCs w:val="18"/>
              </w:rPr>
              <w:t>28.93</w:t>
            </w:r>
          </w:p>
        </w:tc>
        <w:tc>
          <w:tcPr>
            <w:tcW w:w="620" w:type="dxa"/>
            <w:tcBorders>
              <w:bottom w:val="single" w:sz="12" w:space="0" w:color="auto"/>
            </w:tcBorders>
            <w:tcMar>
              <w:left w:w="57" w:type="dxa"/>
              <w:right w:w="57" w:type="dxa"/>
            </w:tcMar>
            <w:vAlign w:val="center"/>
          </w:tcPr>
          <w:p w14:paraId="22FFD1CC" w14:textId="77777777" w:rsidR="00CA6B0C" w:rsidRPr="00C736D0" w:rsidRDefault="00CA6B0C" w:rsidP="00F271B8">
            <w:pPr>
              <w:jc w:val="center"/>
              <w:rPr>
                <w:szCs w:val="21"/>
              </w:rPr>
            </w:pPr>
            <w:r>
              <w:rPr>
                <w:rFonts w:hint="eastAsia"/>
                <w:sz w:val="18"/>
                <w:szCs w:val="18"/>
              </w:rPr>
              <w:t>69.96</w:t>
            </w:r>
          </w:p>
        </w:tc>
        <w:tc>
          <w:tcPr>
            <w:tcW w:w="800" w:type="dxa"/>
            <w:tcBorders>
              <w:bottom w:val="single" w:sz="12" w:space="0" w:color="auto"/>
            </w:tcBorders>
            <w:tcMar>
              <w:left w:w="57" w:type="dxa"/>
              <w:right w:w="57" w:type="dxa"/>
            </w:tcMar>
            <w:vAlign w:val="center"/>
          </w:tcPr>
          <w:p w14:paraId="4B205128" w14:textId="77777777" w:rsidR="00CA6B0C" w:rsidRPr="00C736D0" w:rsidRDefault="00CA6B0C" w:rsidP="00F271B8">
            <w:pPr>
              <w:jc w:val="center"/>
              <w:rPr>
                <w:szCs w:val="21"/>
              </w:rPr>
            </w:pPr>
            <w:r>
              <w:rPr>
                <w:rFonts w:hint="eastAsia"/>
                <w:sz w:val="18"/>
                <w:szCs w:val="18"/>
              </w:rPr>
              <w:t>344.67</w:t>
            </w:r>
          </w:p>
        </w:tc>
        <w:tc>
          <w:tcPr>
            <w:tcW w:w="800" w:type="dxa"/>
            <w:tcBorders>
              <w:bottom w:val="single" w:sz="12" w:space="0" w:color="auto"/>
            </w:tcBorders>
            <w:tcMar>
              <w:left w:w="57" w:type="dxa"/>
              <w:right w:w="57" w:type="dxa"/>
            </w:tcMar>
            <w:vAlign w:val="center"/>
          </w:tcPr>
          <w:p w14:paraId="31D64166" w14:textId="77777777" w:rsidR="00CA6B0C" w:rsidRPr="00C736D0" w:rsidRDefault="00CA6B0C" w:rsidP="00F271B8">
            <w:pPr>
              <w:jc w:val="center"/>
              <w:rPr>
                <w:szCs w:val="21"/>
              </w:rPr>
            </w:pPr>
            <w:r>
              <w:rPr>
                <w:rFonts w:hint="eastAsia"/>
                <w:sz w:val="18"/>
                <w:szCs w:val="18"/>
              </w:rPr>
              <w:t>1190.04</w:t>
            </w:r>
          </w:p>
        </w:tc>
        <w:tc>
          <w:tcPr>
            <w:tcW w:w="1045" w:type="dxa"/>
            <w:tcBorders>
              <w:bottom w:val="single" w:sz="12" w:space="0" w:color="auto"/>
            </w:tcBorders>
            <w:tcMar>
              <w:left w:w="57" w:type="dxa"/>
              <w:right w:w="57" w:type="dxa"/>
            </w:tcMar>
            <w:vAlign w:val="center"/>
          </w:tcPr>
          <w:p w14:paraId="0397C60B" w14:textId="77777777" w:rsidR="00CA6B0C" w:rsidRPr="00C736D0" w:rsidRDefault="00CA6B0C" w:rsidP="00F271B8">
            <w:pPr>
              <w:jc w:val="center"/>
              <w:rPr>
                <w:szCs w:val="21"/>
              </w:rPr>
            </w:pPr>
            <w:r>
              <w:rPr>
                <w:rFonts w:hint="eastAsia"/>
                <w:sz w:val="18"/>
                <w:szCs w:val="18"/>
              </w:rPr>
              <w:t>451.58</w:t>
            </w:r>
          </w:p>
        </w:tc>
        <w:tc>
          <w:tcPr>
            <w:tcW w:w="931" w:type="dxa"/>
            <w:tcBorders>
              <w:bottom w:val="single" w:sz="12" w:space="0" w:color="auto"/>
            </w:tcBorders>
            <w:tcMar>
              <w:left w:w="57" w:type="dxa"/>
              <w:right w:w="57" w:type="dxa"/>
            </w:tcMar>
            <w:vAlign w:val="center"/>
          </w:tcPr>
          <w:p w14:paraId="70953B42" w14:textId="77777777" w:rsidR="00CA6B0C" w:rsidRPr="00C736D0" w:rsidRDefault="00CA6B0C" w:rsidP="00F271B8">
            <w:pPr>
              <w:jc w:val="center"/>
              <w:rPr>
                <w:szCs w:val="21"/>
              </w:rPr>
            </w:pPr>
            <w:r>
              <w:rPr>
                <w:rFonts w:hint="eastAsia"/>
                <w:sz w:val="18"/>
                <w:szCs w:val="18"/>
              </w:rPr>
              <w:t>440.86</w:t>
            </w:r>
          </w:p>
        </w:tc>
        <w:tc>
          <w:tcPr>
            <w:tcW w:w="899" w:type="dxa"/>
            <w:tcBorders>
              <w:bottom w:val="single" w:sz="12" w:space="0" w:color="auto"/>
            </w:tcBorders>
            <w:tcMar>
              <w:left w:w="57" w:type="dxa"/>
              <w:right w:w="57" w:type="dxa"/>
            </w:tcMar>
            <w:vAlign w:val="center"/>
          </w:tcPr>
          <w:p w14:paraId="280F33B6" w14:textId="77777777" w:rsidR="00CA6B0C" w:rsidRPr="00C736D0" w:rsidRDefault="00CA6B0C" w:rsidP="00F271B8">
            <w:pPr>
              <w:jc w:val="center"/>
              <w:rPr>
                <w:szCs w:val="21"/>
              </w:rPr>
            </w:pPr>
            <w:r>
              <w:rPr>
                <w:rFonts w:hint="eastAsia"/>
                <w:sz w:val="18"/>
                <w:szCs w:val="18"/>
              </w:rPr>
              <w:t>-99.65</w:t>
            </w:r>
          </w:p>
        </w:tc>
        <w:tc>
          <w:tcPr>
            <w:tcW w:w="900" w:type="dxa"/>
            <w:tcBorders>
              <w:bottom w:val="single" w:sz="12" w:space="0" w:color="auto"/>
            </w:tcBorders>
            <w:tcMar>
              <w:left w:w="57" w:type="dxa"/>
              <w:right w:w="57" w:type="dxa"/>
            </w:tcMar>
            <w:vAlign w:val="center"/>
          </w:tcPr>
          <w:p w14:paraId="6A3F93C6" w14:textId="77777777" w:rsidR="00CA6B0C" w:rsidRPr="00C736D0" w:rsidRDefault="00CA6B0C" w:rsidP="00F271B8">
            <w:pPr>
              <w:jc w:val="center"/>
              <w:rPr>
                <w:szCs w:val="21"/>
              </w:rPr>
            </w:pPr>
            <w:r>
              <w:rPr>
                <w:rFonts w:hint="eastAsia"/>
                <w:sz w:val="18"/>
                <w:szCs w:val="18"/>
              </w:rPr>
              <w:t xml:space="preserve">451.98 </w:t>
            </w:r>
          </w:p>
        </w:tc>
        <w:tc>
          <w:tcPr>
            <w:tcW w:w="942" w:type="dxa"/>
            <w:tcBorders>
              <w:bottom w:val="single" w:sz="12" w:space="0" w:color="auto"/>
            </w:tcBorders>
            <w:tcMar>
              <w:left w:w="57" w:type="dxa"/>
              <w:right w:w="57" w:type="dxa"/>
            </w:tcMar>
            <w:vAlign w:val="center"/>
          </w:tcPr>
          <w:p w14:paraId="2414F7C9" w14:textId="77777777" w:rsidR="00CA6B0C" w:rsidRPr="00C736D0" w:rsidRDefault="00CA6B0C" w:rsidP="00F271B8">
            <w:pPr>
              <w:jc w:val="center"/>
              <w:rPr>
                <w:szCs w:val="21"/>
              </w:rPr>
            </w:pPr>
            <w:r>
              <w:rPr>
                <w:rFonts w:hint="eastAsia"/>
                <w:sz w:val="18"/>
                <w:szCs w:val="18"/>
              </w:rPr>
              <w:t>347.26</w:t>
            </w:r>
          </w:p>
        </w:tc>
        <w:tc>
          <w:tcPr>
            <w:tcW w:w="758" w:type="dxa"/>
            <w:tcBorders>
              <w:bottom w:val="single" w:sz="12" w:space="0" w:color="auto"/>
              <w:right w:val="single" w:sz="12" w:space="0" w:color="auto"/>
            </w:tcBorders>
            <w:tcMar>
              <w:left w:w="57" w:type="dxa"/>
              <w:right w:w="57" w:type="dxa"/>
            </w:tcMar>
            <w:vAlign w:val="center"/>
          </w:tcPr>
          <w:p w14:paraId="5372A03A" w14:textId="77777777" w:rsidR="00CA6B0C" w:rsidRPr="00C736D0" w:rsidRDefault="00CA6B0C" w:rsidP="00F271B8">
            <w:pPr>
              <w:jc w:val="center"/>
              <w:rPr>
                <w:szCs w:val="21"/>
              </w:rPr>
            </w:pPr>
            <w:r>
              <w:rPr>
                <w:rFonts w:hint="eastAsia"/>
                <w:sz w:val="18"/>
                <w:szCs w:val="18"/>
              </w:rPr>
              <w:t>1.00</w:t>
            </w:r>
          </w:p>
        </w:tc>
      </w:tr>
      <w:tr w:rsidR="00CA6B0C" w:rsidRPr="00C736D0" w14:paraId="0F41592F"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2AC0D142" w14:textId="77777777" w:rsidR="00CA6B0C" w:rsidRPr="00C736D0" w:rsidRDefault="00CA6B0C" w:rsidP="00F271B8">
            <w:pPr>
              <w:jc w:val="center"/>
              <w:rPr>
                <w:szCs w:val="21"/>
              </w:rPr>
            </w:pPr>
            <w:r>
              <w:rPr>
                <w:rFonts w:hint="eastAsia"/>
                <w:sz w:val="18"/>
                <w:szCs w:val="18"/>
              </w:rPr>
              <w:t>90</w:t>
            </w:r>
          </w:p>
        </w:tc>
        <w:tc>
          <w:tcPr>
            <w:tcW w:w="839" w:type="dxa"/>
            <w:tcBorders>
              <w:bottom w:val="single" w:sz="12" w:space="0" w:color="auto"/>
            </w:tcBorders>
            <w:tcMar>
              <w:left w:w="57" w:type="dxa"/>
              <w:right w:w="57" w:type="dxa"/>
            </w:tcMar>
            <w:vAlign w:val="center"/>
          </w:tcPr>
          <w:p w14:paraId="422889D9" w14:textId="77777777" w:rsidR="00CA6B0C" w:rsidRPr="00C736D0" w:rsidRDefault="00CA6B0C" w:rsidP="00F271B8">
            <w:pPr>
              <w:jc w:val="center"/>
              <w:rPr>
                <w:szCs w:val="21"/>
              </w:rPr>
            </w:pPr>
            <w:r>
              <w:rPr>
                <w:rFonts w:hint="eastAsia"/>
                <w:sz w:val="18"/>
                <w:szCs w:val="18"/>
              </w:rPr>
              <w:t>1439.94</w:t>
            </w:r>
          </w:p>
        </w:tc>
        <w:tc>
          <w:tcPr>
            <w:tcW w:w="768" w:type="dxa"/>
            <w:tcBorders>
              <w:bottom w:val="single" w:sz="12" w:space="0" w:color="auto"/>
            </w:tcBorders>
            <w:tcMar>
              <w:left w:w="57" w:type="dxa"/>
              <w:right w:w="57" w:type="dxa"/>
            </w:tcMar>
            <w:vAlign w:val="center"/>
          </w:tcPr>
          <w:p w14:paraId="283D1E81" w14:textId="77777777" w:rsidR="00CA6B0C" w:rsidRPr="00C736D0" w:rsidRDefault="00CA6B0C" w:rsidP="00F271B8">
            <w:pPr>
              <w:jc w:val="center"/>
              <w:rPr>
                <w:szCs w:val="21"/>
              </w:rPr>
            </w:pPr>
            <w:r>
              <w:rPr>
                <w:rFonts w:hint="eastAsia"/>
                <w:sz w:val="18"/>
                <w:szCs w:val="18"/>
              </w:rPr>
              <w:t>28.84</w:t>
            </w:r>
          </w:p>
        </w:tc>
        <w:tc>
          <w:tcPr>
            <w:tcW w:w="620" w:type="dxa"/>
            <w:tcBorders>
              <w:bottom w:val="single" w:sz="12" w:space="0" w:color="auto"/>
            </w:tcBorders>
            <w:tcMar>
              <w:left w:w="57" w:type="dxa"/>
              <w:right w:w="57" w:type="dxa"/>
            </w:tcMar>
            <w:vAlign w:val="center"/>
          </w:tcPr>
          <w:p w14:paraId="4BC7F814" w14:textId="77777777" w:rsidR="00CA6B0C" w:rsidRPr="00C736D0" w:rsidRDefault="00CA6B0C" w:rsidP="00F271B8">
            <w:pPr>
              <w:jc w:val="center"/>
              <w:rPr>
                <w:szCs w:val="21"/>
              </w:rPr>
            </w:pPr>
            <w:r>
              <w:rPr>
                <w:rFonts w:hint="eastAsia"/>
                <w:sz w:val="18"/>
                <w:szCs w:val="18"/>
              </w:rPr>
              <w:t>69.61</w:t>
            </w:r>
          </w:p>
        </w:tc>
        <w:tc>
          <w:tcPr>
            <w:tcW w:w="800" w:type="dxa"/>
            <w:tcBorders>
              <w:bottom w:val="single" w:sz="12" w:space="0" w:color="auto"/>
            </w:tcBorders>
            <w:tcMar>
              <w:left w:w="57" w:type="dxa"/>
              <w:right w:w="57" w:type="dxa"/>
            </w:tcMar>
            <w:vAlign w:val="center"/>
          </w:tcPr>
          <w:p w14:paraId="51850077" w14:textId="77777777" w:rsidR="00CA6B0C" w:rsidRPr="00C736D0" w:rsidRDefault="00CA6B0C" w:rsidP="00F271B8">
            <w:pPr>
              <w:jc w:val="center"/>
              <w:rPr>
                <w:szCs w:val="21"/>
              </w:rPr>
            </w:pPr>
            <w:r>
              <w:rPr>
                <w:rFonts w:hint="eastAsia"/>
                <w:sz w:val="18"/>
                <w:szCs w:val="18"/>
              </w:rPr>
              <w:t>344.14</w:t>
            </w:r>
          </w:p>
        </w:tc>
        <w:tc>
          <w:tcPr>
            <w:tcW w:w="800" w:type="dxa"/>
            <w:tcBorders>
              <w:bottom w:val="single" w:sz="12" w:space="0" w:color="auto"/>
            </w:tcBorders>
            <w:tcMar>
              <w:left w:w="57" w:type="dxa"/>
              <w:right w:w="57" w:type="dxa"/>
            </w:tcMar>
            <w:vAlign w:val="center"/>
          </w:tcPr>
          <w:p w14:paraId="766FAFF7" w14:textId="77777777" w:rsidR="00CA6B0C" w:rsidRPr="00C736D0" w:rsidRDefault="00CA6B0C" w:rsidP="00F271B8">
            <w:pPr>
              <w:jc w:val="center"/>
              <w:rPr>
                <w:szCs w:val="21"/>
              </w:rPr>
            </w:pPr>
            <w:r>
              <w:rPr>
                <w:rFonts w:hint="eastAsia"/>
                <w:sz w:val="18"/>
                <w:szCs w:val="18"/>
              </w:rPr>
              <w:t>1200.01</w:t>
            </w:r>
          </w:p>
        </w:tc>
        <w:tc>
          <w:tcPr>
            <w:tcW w:w="1045" w:type="dxa"/>
            <w:tcBorders>
              <w:bottom w:val="single" w:sz="12" w:space="0" w:color="auto"/>
            </w:tcBorders>
            <w:tcMar>
              <w:left w:w="57" w:type="dxa"/>
              <w:right w:w="57" w:type="dxa"/>
            </w:tcMar>
            <w:vAlign w:val="center"/>
          </w:tcPr>
          <w:p w14:paraId="35BE95A9" w14:textId="77777777" w:rsidR="00CA6B0C" w:rsidRPr="00C736D0" w:rsidRDefault="00CA6B0C" w:rsidP="00F271B8">
            <w:pPr>
              <w:jc w:val="center"/>
              <w:rPr>
                <w:szCs w:val="21"/>
              </w:rPr>
            </w:pPr>
            <w:r>
              <w:rPr>
                <w:rFonts w:hint="eastAsia"/>
                <w:sz w:val="18"/>
                <w:szCs w:val="18"/>
              </w:rPr>
              <w:t>478.64</w:t>
            </w:r>
          </w:p>
        </w:tc>
        <w:tc>
          <w:tcPr>
            <w:tcW w:w="931" w:type="dxa"/>
            <w:tcBorders>
              <w:bottom w:val="single" w:sz="12" w:space="0" w:color="auto"/>
            </w:tcBorders>
            <w:tcMar>
              <w:left w:w="57" w:type="dxa"/>
              <w:right w:w="57" w:type="dxa"/>
            </w:tcMar>
            <w:vAlign w:val="center"/>
          </w:tcPr>
          <w:p w14:paraId="6B8042D8" w14:textId="77777777" w:rsidR="00CA6B0C" w:rsidRPr="00C736D0" w:rsidRDefault="00CA6B0C" w:rsidP="00F271B8">
            <w:pPr>
              <w:jc w:val="center"/>
              <w:rPr>
                <w:szCs w:val="21"/>
              </w:rPr>
            </w:pPr>
            <w:r>
              <w:rPr>
                <w:rFonts w:hint="eastAsia"/>
                <w:sz w:val="18"/>
                <w:szCs w:val="18"/>
              </w:rPr>
              <w:t>466.93</w:t>
            </w:r>
          </w:p>
        </w:tc>
        <w:tc>
          <w:tcPr>
            <w:tcW w:w="899" w:type="dxa"/>
            <w:tcBorders>
              <w:bottom w:val="single" w:sz="12" w:space="0" w:color="auto"/>
            </w:tcBorders>
            <w:tcMar>
              <w:left w:w="57" w:type="dxa"/>
              <w:right w:w="57" w:type="dxa"/>
            </w:tcMar>
            <w:vAlign w:val="center"/>
          </w:tcPr>
          <w:p w14:paraId="32913921" w14:textId="77777777" w:rsidR="00CA6B0C" w:rsidRPr="00C736D0" w:rsidRDefault="00CA6B0C" w:rsidP="00F271B8">
            <w:pPr>
              <w:jc w:val="center"/>
              <w:rPr>
                <w:szCs w:val="21"/>
              </w:rPr>
            </w:pPr>
            <w:r>
              <w:rPr>
                <w:rFonts w:hint="eastAsia"/>
                <w:sz w:val="18"/>
                <w:szCs w:val="18"/>
              </w:rPr>
              <w:t>-106.92</w:t>
            </w:r>
          </w:p>
        </w:tc>
        <w:tc>
          <w:tcPr>
            <w:tcW w:w="900" w:type="dxa"/>
            <w:tcBorders>
              <w:bottom w:val="single" w:sz="12" w:space="0" w:color="auto"/>
            </w:tcBorders>
            <w:tcMar>
              <w:left w:w="57" w:type="dxa"/>
              <w:right w:w="57" w:type="dxa"/>
            </w:tcMar>
            <w:vAlign w:val="center"/>
          </w:tcPr>
          <w:p w14:paraId="084966C2" w14:textId="77777777" w:rsidR="00CA6B0C" w:rsidRPr="00C736D0" w:rsidRDefault="00CA6B0C" w:rsidP="00F271B8">
            <w:pPr>
              <w:jc w:val="center"/>
              <w:rPr>
                <w:szCs w:val="21"/>
              </w:rPr>
            </w:pPr>
            <w:r>
              <w:rPr>
                <w:rFonts w:hint="eastAsia"/>
                <w:sz w:val="18"/>
                <w:szCs w:val="18"/>
              </w:rPr>
              <w:t xml:space="preserve">479.01 </w:t>
            </w:r>
          </w:p>
        </w:tc>
        <w:tc>
          <w:tcPr>
            <w:tcW w:w="942" w:type="dxa"/>
            <w:tcBorders>
              <w:bottom w:val="single" w:sz="12" w:space="0" w:color="auto"/>
            </w:tcBorders>
            <w:tcMar>
              <w:left w:w="57" w:type="dxa"/>
              <w:right w:w="57" w:type="dxa"/>
            </w:tcMar>
            <w:vAlign w:val="center"/>
          </w:tcPr>
          <w:p w14:paraId="02F7C3B2" w14:textId="77777777" w:rsidR="00CA6B0C" w:rsidRPr="00C736D0" w:rsidRDefault="00CA6B0C" w:rsidP="00F271B8">
            <w:pPr>
              <w:jc w:val="center"/>
              <w:rPr>
                <w:szCs w:val="21"/>
              </w:rPr>
            </w:pPr>
            <w:r>
              <w:rPr>
                <w:rFonts w:hint="eastAsia"/>
                <w:sz w:val="18"/>
                <w:szCs w:val="18"/>
              </w:rPr>
              <w:t>347.10</w:t>
            </w:r>
          </w:p>
        </w:tc>
        <w:tc>
          <w:tcPr>
            <w:tcW w:w="758" w:type="dxa"/>
            <w:tcBorders>
              <w:bottom w:val="single" w:sz="12" w:space="0" w:color="auto"/>
              <w:right w:val="single" w:sz="12" w:space="0" w:color="auto"/>
            </w:tcBorders>
            <w:tcMar>
              <w:left w:w="57" w:type="dxa"/>
              <w:right w:w="57" w:type="dxa"/>
            </w:tcMar>
            <w:vAlign w:val="center"/>
          </w:tcPr>
          <w:p w14:paraId="761B4560" w14:textId="77777777" w:rsidR="00CA6B0C" w:rsidRPr="00C736D0" w:rsidRDefault="00CA6B0C" w:rsidP="00F271B8">
            <w:pPr>
              <w:jc w:val="center"/>
              <w:rPr>
                <w:szCs w:val="21"/>
              </w:rPr>
            </w:pPr>
            <w:r>
              <w:rPr>
                <w:rFonts w:hint="eastAsia"/>
                <w:sz w:val="18"/>
                <w:szCs w:val="18"/>
              </w:rPr>
              <w:t>0.63</w:t>
            </w:r>
          </w:p>
        </w:tc>
      </w:tr>
      <w:tr w:rsidR="00CA6B0C" w:rsidRPr="00C736D0" w14:paraId="46CF2EA5"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59071A71" w14:textId="77777777" w:rsidR="00CA6B0C" w:rsidRPr="00C736D0" w:rsidRDefault="00CA6B0C" w:rsidP="00F271B8">
            <w:pPr>
              <w:jc w:val="center"/>
              <w:rPr>
                <w:szCs w:val="21"/>
              </w:rPr>
            </w:pPr>
            <w:r>
              <w:rPr>
                <w:rFonts w:hint="eastAsia"/>
                <w:sz w:val="18"/>
                <w:szCs w:val="18"/>
              </w:rPr>
              <w:t>91</w:t>
            </w:r>
          </w:p>
        </w:tc>
        <w:tc>
          <w:tcPr>
            <w:tcW w:w="839" w:type="dxa"/>
            <w:tcBorders>
              <w:bottom w:val="single" w:sz="12" w:space="0" w:color="auto"/>
            </w:tcBorders>
            <w:tcMar>
              <w:left w:w="57" w:type="dxa"/>
              <w:right w:w="57" w:type="dxa"/>
            </w:tcMar>
            <w:vAlign w:val="center"/>
          </w:tcPr>
          <w:p w14:paraId="008E4E00" w14:textId="77777777" w:rsidR="00CA6B0C" w:rsidRPr="00C736D0" w:rsidRDefault="00CA6B0C" w:rsidP="00F271B8">
            <w:pPr>
              <w:jc w:val="center"/>
              <w:rPr>
                <w:szCs w:val="21"/>
              </w:rPr>
            </w:pPr>
            <w:r>
              <w:rPr>
                <w:rFonts w:hint="eastAsia"/>
                <w:sz w:val="18"/>
                <w:szCs w:val="18"/>
              </w:rPr>
              <w:t>1468.74</w:t>
            </w:r>
          </w:p>
        </w:tc>
        <w:tc>
          <w:tcPr>
            <w:tcW w:w="768" w:type="dxa"/>
            <w:tcBorders>
              <w:bottom w:val="single" w:sz="12" w:space="0" w:color="auto"/>
            </w:tcBorders>
            <w:tcMar>
              <w:left w:w="57" w:type="dxa"/>
              <w:right w:w="57" w:type="dxa"/>
            </w:tcMar>
            <w:vAlign w:val="center"/>
          </w:tcPr>
          <w:p w14:paraId="6E530D85" w14:textId="77777777" w:rsidR="00CA6B0C" w:rsidRPr="00C736D0" w:rsidRDefault="00CA6B0C" w:rsidP="00F271B8">
            <w:pPr>
              <w:jc w:val="center"/>
              <w:rPr>
                <w:szCs w:val="21"/>
              </w:rPr>
            </w:pPr>
            <w:r>
              <w:rPr>
                <w:rFonts w:hint="eastAsia"/>
                <w:sz w:val="18"/>
                <w:szCs w:val="18"/>
              </w:rPr>
              <w:t>28.80</w:t>
            </w:r>
          </w:p>
        </w:tc>
        <w:tc>
          <w:tcPr>
            <w:tcW w:w="620" w:type="dxa"/>
            <w:tcBorders>
              <w:bottom w:val="single" w:sz="12" w:space="0" w:color="auto"/>
            </w:tcBorders>
            <w:tcMar>
              <w:left w:w="57" w:type="dxa"/>
              <w:right w:w="57" w:type="dxa"/>
            </w:tcMar>
            <w:vAlign w:val="center"/>
          </w:tcPr>
          <w:p w14:paraId="033A9804" w14:textId="77777777" w:rsidR="00CA6B0C" w:rsidRPr="00C736D0" w:rsidRDefault="00CA6B0C" w:rsidP="00F271B8">
            <w:pPr>
              <w:jc w:val="center"/>
              <w:rPr>
                <w:szCs w:val="21"/>
              </w:rPr>
            </w:pPr>
            <w:r>
              <w:rPr>
                <w:rFonts w:hint="eastAsia"/>
                <w:sz w:val="18"/>
                <w:szCs w:val="18"/>
              </w:rPr>
              <w:t>71.28</w:t>
            </w:r>
          </w:p>
        </w:tc>
        <w:tc>
          <w:tcPr>
            <w:tcW w:w="800" w:type="dxa"/>
            <w:tcBorders>
              <w:bottom w:val="single" w:sz="12" w:space="0" w:color="auto"/>
            </w:tcBorders>
            <w:tcMar>
              <w:left w:w="57" w:type="dxa"/>
              <w:right w:w="57" w:type="dxa"/>
            </w:tcMar>
            <w:vAlign w:val="center"/>
          </w:tcPr>
          <w:p w14:paraId="79E6714B" w14:textId="77777777" w:rsidR="00CA6B0C" w:rsidRPr="00C736D0" w:rsidRDefault="00CA6B0C" w:rsidP="00F271B8">
            <w:pPr>
              <w:jc w:val="center"/>
              <w:rPr>
                <w:szCs w:val="21"/>
              </w:rPr>
            </w:pPr>
            <w:r>
              <w:rPr>
                <w:rFonts w:hint="eastAsia"/>
                <w:sz w:val="18"/>
                <w:szCs w:val="18"/>
              </w:rPr>
              <w:t>344.55</w:t>
            </w:r>
          </w:p>
        </w:tc>
        <w:tc>
          <w:tcPr>
            <w:tcW w:w="800" w:type="dxa"/>
            <w:tcBorders>
              <w:bottom w:val="single" w:sz="12" w:space="0" w:color="auto"/>
            </w:tcBorders>
            <w:tcMar>
              <w:left w:w="57" w:type="dxa"/>
              <w:right w:w="57" w:type="dxa"/>
            </w:tcMar>
            <w:vAlign w:val="center"/>
          </w:tcPr>
          <w:p w14:paraId="18955205" w14:textId="77777777" w:rsidR="00CA6B0C" w:rsidRPr="00C736D0" w:rsidRDefault="00CA6B0C" w:rsidP="00F271B8">
            <w:pPr>
              <w:jc w:val="center"/>
              <w:rPr>
                <w:szCs w:val="21"/>
              </w:rPr>
            </w:pPr>
            <w:r>
              <w:rPr>
                <w:rFonts w:hint="eastAsia"/>
                <w:sz w:val="18"/>
                <w:szCs w:val="18"/>
              </w:rPr>
              <w:t>1209.65</w:t>
            </w:r>
          </w:p>
        </w:tc>
        <w:tc>
          <w:tcPr>
            <w:tcW w:w="1045" w:type="dxa"/>
            <w:tcBorders>
              <w:bottom w:val="single" w:sz="12" w:space="0" w:color="auto"/>
            </w:tcBorders>
            <w:tcMar>
              <w:left w:w="57" w:type="dxa"/>
              <w:right w:w="57" w:type="dxa"/>
            </w:tcMar>
            <w:vAlign w:val="center"/>
          </w:tcPr>
          <w:p w14:paraId="33785977" w14:textId="77777777" w:rsidR="00CA6B0C" w:rsidRPr="00C736D0" w:rsidRDefault="00CA6B0C" w:rsidP="00F271B8">
            <w:pPr>
              <w:jc w:val="center"/>
              <w:rPr>
                <w:szCs w:val="21"/>
              </w:rPr>
            </w:pPr>
            <w:r>
              <w:rPr>
                <w:rFonts w:hint="eastAsia"/>
                <w:sz w:val="18"/>
                <w:szCs w:val="18"/>
              </w:rPr>
              <w:t>505.78</w:t>
            </w:r>
          </w:p>
        </w:tc>
        <w:tc>
          <w:tcPr>
            <w:tcW w:w="931" w:type="dxa"/>
            <w:tcBorders>
              <w:bottom w:val="single" w:sz="12" w:space="0" w:color="auto"/>
            </w:tcBorders>
            <w:tcMar>
              <w:left w:w="57" w:type="dxa"/>
              <w:right w:w="57" w:type="dxa"/>
            </w:tcMar>
            <w:vAlign w:val="center"/>
          </w:tcPr>
          <w:p w14:paraId="2B0D074B" w14:textId="77777777" w:rsidR="00CA6B0C" w:rsidRPr="00C736D0" w:rsidRDefault="00CA6B0C" w:rsidP="00F271B8">
            <w:pPr>
              <w:jc w:val="center"/>
              <w:rPr>
                <w:szCs w:val="21"/>
              </w:rPr>
            </w:pPr>
            <w:r>
              <w:rPr>
                <w:rFonts w:hint="eastAsia"/>
                <w:sz w:val="18"/>
                <w:szCs w:val="18"/>
              </w:rPr>
              <w:t>493.06</w:t>
            </w:r>
          </w:p>
        </w:tc>
        <w:tc>
          <w:tcPr>
            <w:tcW w:w="899" w:type="dxa"/>
            <w:tcBorders>
              <w:bottom w:val="single" w:sz="12" w:space="0" w:color="auto"/>
            </w:tcBorders>
            <w:tcMar>
              <w:left w:w="57" w:type="dxa"/>
              <w:right w:w="57" w:type="dxa"/>
            </w:tcMar>
            <w:vAlign w:val="center"/>
          </w:tcPr>
          <w:p w14:paraId="2DDD92A7" w14:textId="77777777" w:rsidR="00CA6B0C" w:rsidRPr="00C736D0" w:rsidRDefault="00CA6B0C" w:rsidP="00F271B8">
            <w:pPr>
              <w:jc w:val="center"/>
              <w:rPr>
                <w:szCs w:val="21"/>
              </w:rPr>
            </w:pPr>
            <w:r>
              <w:rPr>
                <w:rFonts w:hint="eastAsia"/>
                <w:sz w:val="18"/>
                <w:szCs w:val="18"/>
              </w:rPr>
              <w:t>-114.25</w:t>
            </w:r>
          </w:p>
        </w:tc>
        <w:tc>
          <w:tcPr>
            <w:tcW w:w="900" w:type="dxa"/>
            <w:tcBorders>
              <w:bottom w:val="single" w:sz="12" w:space="0" w:color="auto"/>
            </w:tcBorders>
            <w:tcMar>
              <w:left w:w="57" w:type="dxa"/>
              <w:right w:w="57" w:type="dxa"/>
            </w:tcMar>
            <w:vAlign w:val="center"/>
          </w:tcPr>
          <w:p w14:paraId="284FD24F" w14:textId="77777777" w:rsidR="00CA6B0C" w:rsidRPr="00C736D0" w:rsidRDefault="00CA6B0C" w:rsidP="00F271B8">
            <w:pPr>
              <w:jc w:val="center"/>
              <w:rPr>
                <w:szCs w:val="21"/>
              </w:rPr>
            </w:pPr>
            <w:r>
              <w:rPr>
                <w:rFonts w:hint="eastAsia"/>
                <w:sz w:val="18"/>
                <w:szCs w:val="18"/>
              </w:rPr>
              <w:t xml:space="preserve">506.12 </w:t>
            </w:r>
          </w:p>
        </w:tc>
        <w:tc>
          <w:tcPr>
            <w:tcW w:w="942" w:type="dxa"/>
            <w:tcBorders>
              <w:bottom w:val="single" w:sz="12" w:space="0" w:color="auto"/>
            </w:tcBorders>
            <w:tcMar>
              <w:left w:w="57" w:type="dxa"/>
              <w:right w:w="57" w:type="dxa"/>
            </w:tcMar>
            <w:vAlign w:val="center"/>
          </w:tcPr>
          <w:p w14:paraId="1943D8AC" w14:textId="77777777" w:rsidR="00CA6B0C" w:rsidRPr="00C736D0" w:rsidRDefault="00CA6B0C" w:rsidP="00F271B8">
            <w:pPr>
              <w:jc w:val="center"/>
              <w:rPr>
                <w:szCs w:val="21"/>
              </w:rPr>
            </w:pPr>
            <w:r>
              <w:rPr>
                <w:rFonts w:hint="eastAsia"/>
                <w:sz w:val="18"/>
                <w:szCs w:val="18"/>
              </w:rPr>
              <w:t>346.95</w:t>
            </w:r>
          </w:p>
        </w:tc>
        <w:tc>
          <w:tcPr>
            <w:tcW w:w="758" w:type="dxa"/>
            <w:tcBorders>
              <w:bottom w:val="single" w:sz="12" w:space="0" w:color="auto"/>
              <w:right w:val="single" w:sz="12" w:space="0" w:color="auto"/>
            </w:tcBorders>
            <w:tcMar>
              <w:left w:w="57" w:type="dxa"/>
              <w:right w:w="57" w:type="dxa"/>
            </w:tcMar>
            <w:vAlign w:val="center"/>
          </w:tcPr>
          <w:p w14:paraId="5ADC0C42" w14:textId="77777777" w:rsidR="00CA6B0C" w:rsidRPr="00C736D0" w:rsidRDefault="00CA6B0C" w:rsidP="00F271B8">
            <w:pPr>
              <w:jc w:val="center"/>
              <w:rPr>
                <w:szCs w:val="21"/>
              </w:rPr>
            </w:pPr>
            <w:r>
              <w:rPr>
                <w:rFonts w:hint="eastAsia"/>
                <w:sz w:val="18"/>
                <w:szCs w:val="18"/>
              </w:rPr>
              <w:t>1.79</w:t>
            </w:r>
          </w:p>
        </w:tc>
      </w:tr>
      <w:tr w:rsidR="00CA6B0C" w:rsidRPr="00C736D0" w14:paraId="2DF7B016"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153D54A6" w14:textId="77777777" w:rsidR="00CA6B0C" w:rsidRPr="00C736D0" w:rsidRDefault="00CA6B0C" w:rsidP="00F271B8">
            <w:pPr>
              <w:jc w:val="center"/>
              <w:rPr>
                <w:szCs w:val="21"/>
              </w:rPr>
            </w:pPr>
            <w:r>
              <w:rPr>
                <w:rFonts w:hint="eastAsia"/>
                <w:sz w:val="18"/>
                <w:szCs w:val="18"/>
              </w:rPr>
              <w:t>92</w:t>
            </w:r>
          </w:p>
        </w:tc>
        <w:tc>
          <w:tcPr>
            <w:tcW w:w="839" w:type="dxa"/>
            <w:tcBorders>
              <w:bottom w:val="single" w:sz="12" w:space="0" w:color="auto"/>
            </w:tcBorders>
            <w:tcMar>
              <w:left w:w="57" w:type="dxa"/>
              <w:right w:w="57" w:type="dxa"/>
            </w:tcMar>
            <w:vAlign w:val="center"/>
          </w:tcPr>
          <w:p w14:paraId="6CE51C93" w14:textId="77777777" w:rsidR="00CA6B0C" w:rsidRPr="00C736D0" w:rsidRDefault="00CA6B0C" w:rsidP="00F271B8">
            <w:pPr>
              <w:jc w:val="center"/>
              <w:rPr>
                <w:szCs w:val="21"/>
              </w:rPr>
            </w:pPr>
            <w:r>
              <w:rPr>
                <w:rFonts w:hint="eastAsia"/>
                <w:sz w:val="18"/>
                <w:szCs w:val="18"/>
              </w:rPr>
              <w:t>1497.77</w:t>
            </w:r>
          </w:p>
        </w:tc>
        <w:tc>
          <w:tcPr>
            <w:tcW w:w="768" w:type="dxa"/>
            <w:tcBorders>
              <w:bottom w:val="single" w:sz="12" w:space="0" w:color="auto"/>
            </w:tcBorders>
            <w:tcMar>
              <w:left w:w="57" w:type="dxa"/>
              <w:right w:w="57" w:type="dxa"/>
            </w:tcMar>
            <w:vAlign w:val="center"/>
          </w:tcPr>
          <w:p w14:paraId="2C861D0E" w14:textId="77777777" w:rsidR="00CA6B0C" w:rsidRPr="00C736D0" w:rsidRDefault="00CA6B0C" w:rsidP="00F271B8">
            <w:pPr>
              <w:jc w:val="center"/>
              <w:rPr>
                <w:szCs w:val="21"/>
              </w:rPr>
            </w:pPr>
            <w:r>
              <w:rPr>
                <w:rFonts w:hint="eastAsia"/>
                <w:sz w:val="18"/>
                <w:szCs w:val="18"/>
              </w:rPr>
              <w:t>29.03</w:t>
            </w:r>
          </w:p>
        </w:tc>
        <w:tc>
          <w:tcPr>
            <w:tcW w:w="620" w:type="dxa"/>
            <w:tcBorders>
              <w:bottom w:val="single" w:sz="12" w:space="0" w:color="auto"/>
            </w:tcBorders>
            <w:tcMar>
              <w:left w:w="57" w:type="dxa"/>
              <w:right w:w="57" w:type="dxa"/>
            </w:tcMar>
            <w:vAlign w:val="center"/>
          </w:tcPr>
          <w:p w14:paraId="30155A0F" w14:textId="77777777" w:rsidR="00CA6B0C" w:rsidRPr="00C736D0" w:rsidRDefault="00CA6B0C" w:rsidP="00F271B8">
            <w:pPr>
              <w:jc w:val="center"/>
              <w:rPr>
                <w:szCs w:val="21"/>
              </w:rPr>
            </w:pPr>
            <w:r>
              <w:rPr>
                <w:rFonts w:hint="eastAsia"/>
                <w:sz w:val="18"/>
                <w:szCs w:val="18"/>
              </w:rPr>
              <w:t>71.45</w:t>
            </w:r>
          </w:p>
        </w:tc>
        <w:tc>
          <w:tcPr>
            <w:tcW w:w="800" w:type="dxa"/>
            <w:tcBorders>
              <w:bottom w:val="single" w:sz="12" w:space="0" w:color="auto"/>
            </w:tcBorders>
            <w:tcMar>
              <w:left w:w="57" w:type="dxa"/>
              <w:right w:w="57" w:type="dxa"/>
            </w:tcMar>
            <w:vAlign w:val="center"/>
          </w:tcPr>
          <w:p w14:paraId="3E2CBF3A" w14:textId="77777777" w:rsidR="00CA6B0C" w:rsidRPr="00C736D0" w:rsidRDefault="00CA6B0C" w:rsidP="00F271B8">
            <w:pPr>
              <w:jc w:val="center"/>
              <w:rPr>
                <w:szCs w:val="21"/>
              </w:rPr>
            </w:pPr>
            <w:r>
              <w:rPr>
                <w:rFonts w:hint="eastAsia"/>
                <w:sz w:val="18"/>
                <w:szCs w:val="18"/>
              </w:rPr>
              <w:t>344.37</w:t>
            </w:r>
          </w:p>
        </w:tc>
        <w:tc>
          <w:tcPr>
            <w:tcW w:w="800" w:type="dxa"/>
            <w:tcBorders>
              <w:bottom w:val="single" w:sz="12" w:space="0" w:color="auto"/>
            </w:tcBorders>
            <w:tcMar>
              <w:left w:w="57" w:type="dxa"/>
              <w:right w:w="57" w:type="dxa"/>
            </w:tcMar>
            <w:vAlign w:val="center"/>
          </w:tcPr>
          <w:p w14:paraId="55B0DC60" w14:textId="77777777" w:rsidR="00CA6B0C" w:rsidRPr="00C736D0" w:rsidRDefault="00CA6B0C" w:rsidP="00F271B8">
            <w:pPr>
              <w:jc w:val="center"/>
              <w:rPr>
                <w:szCs w:val="21"/>
              </w:rPr>
            </w:pPr>
            <w:r>
              <w:rPr>
                <w:rFonts w:hint="eastAsia"/>
                <w:sz w:val="18"/>
                <w:szCs w:val="18"/>
              </w:rPr>
              <w:t>1218.93</w:t>
            </w:r>
          </w:p>
        </w:tc>
        <w:tc>
          <w:tcPr>
            <w:tcW w:w="1045" w:type="dxa"/>
            <w:tcBorders>
              <w:bottom w:val="single" w:sz="12" w:space="0" w:color="auto"/>
            </w:tcBorders>
            <w:tcMar>
              <w:left w:w="57" w:type="dxa"/>
              <w:right w:w="57" w:type="dxa"/>
            </w:tcMar>
            <w:vAlign w:val="center"/>
          </w:tcPr>
          <w:p w14:paraId="7D033393" w14:textId="77777777" w:rsidR="00CA6B0C" w:rsidRPr="00C736D0" w:rsidRDefault="00CA6B0C" w:rsidP="00F271B8">
            <w:pPr>
              <w:jc w:val="center"/>
              <w:rPr>
                <w:szCs w:val="21"/>
              </w:rPr>
            </w:pPr>
            <w:r>
              <w:rPr>
                <w:rFonts w:hint="eastAsia"/>
                <w:sz w:val="18"/>
                <w:szCs w:val="18"/>
              </w:rPr>
              <w:t>533.28</w:t>
            </w:r>
          </w:p>
        </w:tc>
        <w:tc>
          <w:tcPr>
            <w:tcW w:w="931" w:type="dxa"/>
            <w:tcBorders>
              <w:bottom w:val="single" w:sz="12" w:space="0" w:color="auto"/>
            </w:tcBorders>
            <w:tcMar>
              <w:left w:w="57" w:type="dxa"/>
              <w:right w:w="57" w:type="dxa"/>
            </w:tcMar>
            <w:vAlign w:val="center"/>
          </w:tcPr>
          <w:p w14:paraId="7EDE9366" w14:textId="77777777" w:rsidR="00CA6B0C" w:rsidRPr="00C736D0" w:rsidRDefault="00CA6B0C" w:rsidP="00F271B8">
            <w:pPr>
              <w:jc w:val="center"/>
              <w:rPr>
                <w:szCs w:val="21"/>
              </w:rPr>
            </w:pPr>
            <w:r>
              <w:rPr>
                <w:rFonts w:hint="eastAsia"/>
                <w:sz w:val="18"/>
                <w:szCs w:val="18"/>
              </w:rPr>
              <w:t>519.56</w:t>
            </w:r>
          </w:p>
        </w:tc>
        <w:tc>
          <w:tcPr>
            <w:tcW w:w="899" w:type="dxa"/>
            <w:tcBorders>
              <w:bottom w:val="single" w:sz="12" w:space="0" w:color="auto"/>
            </w:tcBorders>
            <w:tcMar>
              <w:left w:w="57" w:type="dxa"/>
              <w:right w:w="57" w:type="dxa"/>
            </w:tcMar>
            <w:vAlign w:val="center"/>
          </w:tcPr>
          <w:p w14:paraId="3BC999C7" w14:textId="77777777" w:rsidR="00CA6B0C" w:rsidRPr="00C736D0" w:rsidRDefault="00CA6B0C" w:rsidP="00F271B8">
            <w:pPr>
              <w:jc w:val="center"/>
              <w:rPr>
                <w:szCs w:val="21"/>
              </w:rPr>
            </w:pPr>
            <w:r>
              <w:rPr>
                <w:rFonts w:hint="eastAsia"/>
                <w:sz w:val="18"/>
                <w:szCs w:val="18"/>
              </w:rPr>
              <w:t>-121.62</w:t>
            </w:r>
          </w:p>
        </w:tc>
        <w:tc>
          <w:tcPr>
            <w:tcW w:w="900" w:type="dxa"/>
            <w:tcBorders>
              <w:bottom w:val="single" w:sz="12" w:space="0" w:color="auto"/>
            </w:tcBorders>
            <w:tcMar>
              <w:left w:w="57" w:type="dxa"/>
              <w:right w:w="57" w:type="dxa"/>
            </w:tcMar>
            <w:vAlign w:val="center"/>
          </w:tcPr>
          <w:p w14:paraId="401D4C85" w14:textId="77777777" w:rsidR="00CA6B0C" w:rsidRPr="00C736D0" w:rsidRDefault="00CA6B0C" w:rsidP="00F271B8">
            <w:pPr>
              <w:jc w:val="center"/>
              <w:rPr>
                <w:szCs w:val="21"/>
              </w:rPr>
            </w:pPr>
            <w:r>
              <w:rPr>
                <w:rFonts w:hint="eastAsia"/>
                <w:sz w:val="18"/>
                <w:szCs w:val="18"/>
              </w:rPr>
              <w:t xml:space="preserve">533.60 </w:t>
            </w:r>
          </w:p>
        </w:tc>
        <w:tc>
          <w:tcPr>
            <w:tcW w:w="942" w:type="dxa"/>
            <w:tcBorders>
              <w:bottom w:val="single" w:sz="12" w:space="0" w:color="auto"/>
            </w:tcBorders>
            <w:tcMar>
              <w:left w:w="57" w:type="dxa"/>
              <w:right w:w="57" w:type="dxa"/>
            </w:tcMar>
            <w:vAlign w:val="center"/>
          </w:tcPr>
          <w:p w14:paraId="3F0D735E" w14:textId="77777777" w:rsidR="00CA6B0C" w:rsidRPr="00C736D0" w:rsidRDefault="00CA6B0C" w:rsidP="00F271B8">
            <w:pPr>
              <w:jc w:val="center"/>
              <w:rPr>
                <w:szCs w:val="21"/>
              </w:rPr>
            </w:pPr>
            <w:r>
              <w:rPr>
                <w:rFonts w:hint="eastAsia"/>
                <w:sz w:val="18"/>
                <w:szCs w:val="18"/>
              </w:rPr>
              <w:t>346.83</w:t>
            </w:r>
          </w:p>
        </w:tc>
        <w:tc>
          <w:tcPr>
            <w:tcW w:w="758" w:type="dxa"/>
            <w:tcBorders>
              <w:bottom w:val="single" w:sz="12" w:space="0" w:color="auto"/>
              <w:right w:val="single" w:sz="12" w:space="0" w:color="auto"/>
            </w:tcBorders>
            <w:tcMar>
              <w:left w:w="57" w:type="dxa"/>
              <w:right w:w="57" w:type="dxa"/>
            </w:tcMar>
            <w:vAlign w:val="center"/>
          </w:tcPr>
          <w:p w14:paraId="020FA9F4" w14:textId="77777777" w:rsidR="00CA6B0C" w:rsidRPr="00C736D0" w:rsidRDefault="00CA6B0C" w:rsidP="00F271B8">
            <w:pPr>
              <w:jc w:val="center"/>
              <w:rPr>
                <w:szCs w:val="21"/>
              </w:rPr>
            </w:pPr>
            <w:r>
              <w:rPr>
                <w:rFonts w:hint="eastAsia"/>
                <w:sz w:val="18"/>
                <w:szCs w:val="18"/>
              </w:rPr>
              <w:t>0.25</w:t>
            </w:r>
          </w:p>
        </w:tc>
      </w:tr>
      <w:tr w:rsidR="00CA6B0C" w:rsidRPr="00C736D0" w14:paraId="101A24E0"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122B098C" w14:textId="77777777" w:rsidR="00CA6B0C" w:rsidRPr="00C736D0" w:rsidRDefault="00CA6B0C" w:rsidP="00F271B8">
            <w:pPr>
              <w:jc w:val="center"/>
              <w:rPr>
                <w:szCs w:val="21"/>
              </w:rPr>
            </w:pPr>
            <w:r>
              <w:rPr>
                <w:rFonts w:hint="eastAsia"/>
                <w:sz w:val="18"/>
                <w:szCs w:val="18"/>
              </w:rPr>
              <w:t>93</w:t>
            </w:r>
          </w:p>
        </w:tc>
        <w:tc>
          <w:tcPr>
            <w:tcW w:w="839" w:type="dxa"/>
            <w:tcBorders>
              <w:bottom w:val="single" w:sz="12" w:space="0" w:color="auto"/>
            </w:tcBorders>
            <w:tcMar>
              <w:left w:w="57" w:type="dxa"/>
              <w:right w:w="57" w:type="dxa"/>
            </w:tcMar>
            <w:vAlign w:val="center"/>
          </w:tcPr>
          <w:p w14:paraId="181A0A44" w14:textId="77777777" w:rsidR="00CA6B0C" w:rsidRPr="00C736D0" w:rsidRDefault="00CA6B0C" w:rsidP="00F271B8">
            <w:pPr>
              <w:jc w:val="center"/>
              <w:rPr>
                <w:szCs w:val="21"/>
              </w:rPr>
            </w:pPr>
            <w:r>
              <w:rPr>
                <w:rFonts w:hint="eastAsia"/>
                <w:sz w:val="18"/>
                <w:szCs w:val="18"/>
              </w:rPr>
              <w:t>1526.75</w:t>
            </w:r>
          </w:p>
        </w:tc>
        <w:tc>
          <w:tcPr>
            <w:tcW w:w="768" w:type="dxa"/>
            <w:tcBorders>
              <w:bottom w:val="single" w:sz="12" w:space="0" w:color="auto"/>
            </w:tcBorders>
            <w:tcMar>
              <w:left w:w="57" w:type="dxa"/>
              <w:right w:w="57" w:type="dxa"/>
            </w:tcMar>
            <w:vAlign w:val="center"/>
          </w:tcPr>
          <w:p w14:paraId="3A089457" w14:textId="77777777" w:rsidR="00CA6B0C" w:rsidRPr="00C736D0" w:rsidRDefault="00CA6B0C" w:rsidP="00F271B8">
            <w:pPr>
              <w:jc w:val="center"/>
              <w:rPr>
                <w:szCs w:val="21"/>
              </w:rPr>
            </w:pPr>
            <w:r>
              <w:rPr>
                <w:rFonts w:hint="eastAsia"/>
                <w:sz w:val="18"/>
                <w:szCs w:val="18"/>
              </w:rPr>
              <w:t>28.98</w:t>
            </w:r>
          </w:p>
        </w:tc>
        <w:tc>
          <w:tcPr>
            <w:tcW w:w="620" w:type="dxa"/>
            <w:tcBorders>
              <w:bottom w:val="single" w:sz="12" w:space="0" w:color="auto"/>
            </w:tcBorders>
            <w:tcMar>
              <w:left w:w="57" w:type="dxa"/>
              <w:right w:w="57" w:type="dxa"/>
            </w:tcMar>
            <w:vAlign w:val="center"/>
          </w:tcPr>
          <w:p w14:paraId="762FABF0" w14:textId="77777777" w:rsidR="00CA6B0C" w:rsidRPr="00C736D0" w:rsidRDefault="00CA6B0C" w:rsidP="00F271B8">
            <w:pPr>
              <w:jc w:val="center"/>
              <w:rPr>
                <w:szCs w:val="21"/>
              </w:rPr>
            </w:pPr>
            <w:r>
              <w:rPr>
                <w:rFonts w:hint="eastAsia"/>
                <w:sz w:val="18"/>
                <w:szCs w:val="18"/>
              </w:rPr>
              <w:t>71.01</w:t>
            </w:r>
          </w:p>
        </w:tc>
        <w:tc>
          <w:tcPr>
            <w:tcW w:w="800" w:type="dxa"/>
            <w:tcBorders>
              <w:bottom w:val="single" w:sz="12" w:space="0" w:color="auto"/>
            </w:tcBorders>
            <w:tcMar>
              <w:left w:w="57" w:type="dxa"/>
              <w:right w:w="57" w:type="dxa"/>
            </w:tcMar>
            <w:vAlign w:val="center"/>
          </w:tcPr>
          <w:p w14:paraId="1DE40A54" w14:textId="77777777" w:rsidR="00CA6B0C" w:rsidRPr="00C736D0" w:rsidRDefault="00CA6B0C" w:rsidP="00F271B8">
            <w:pPr>
              <w:jc w:val="center"/>
              <w:rPr>
                <w:szCs w:val="21"/>
              </w:rPr>
            </w:pPr>
            <w:r>
              <w:rPr>
                <w:rFonts w:hint="eastAsia"/>
                <w:sz w:val="18"/>
                <w:szCs w:val="18"/>
              </w:rPr>
              <w:t>345.20</w:t>
            </w:r>
          </w:p>
        </w:tc>
        <w:tc>
          <w:tcPr>
            <w:tcW w:w="800" w:type="dxa"/>
            <w:tcBorders>
              <w:bottom w:val="single" w:sz="12" w:space="0" w:color="auto"/>
            </w:tcBorders>
            <w:tcMar>
              <w:left w:w="57" w:type="dxa"/>
              <w:right w:w="57" w:type="dxa"/>
            </w:tcMar>
            <w:vAlign w:val="center"/>
          </w:tcPr>
          <w:p w14:paraId="506D00F8" w14:textId="77777777" w:rsidR="00CA6B0C" w:rsidRPr="00C736D0" w:rsidRDefault="00CA6B0C" w:rsidP="00F271B8">
            <w:pPr>
              <w:jc w:val="center"/>
              <w:rPr>
                <w:szCs w:val="21"/>
              </w:rPr>
            </w:pPr>
            <w:r>
              <w:rPr>
                <w:rFonts w:hint="eastAsia"/>
                <w:sz w:val="18"/>
                <w:szCs w:val="18"/>
              </w:rPr>
              <w:t>1228.25</w:t>
            </w:r>
          </w:p>
        </w:tc>
        <w:tc>
          <w:tcPr>
            <w:tcW w:w="1045" w:type="dxa"/>
            <w:tcBorders>
              <w:bottom w:val="single" w:sz="12" w:space="0" w:color="auto"/>
            </w:tcBorders>
            <w:tcMar>
              <w:left w:w="57" w:type="dxa"/>
              <w:right w:w="57" w:type="dxa"/>
            </w:tcMar>
            <w:vAlign w:val="center"/>
          </w:tcPr>
          <w:p w14:paraId="00CB1CBD" w14:textId="77777777" w:rsidR="00CA6B0C" w:rsidRPr="00C736D0" w:rsidRDefault="00CA6B0C" w:rsidP="00F271B8">
            <w:pPr>
              <w:jc w:val="center"/>
              <w:rPr>
                <w:szCs w:val="21"/>
              </w:rPr>
            </w:pPr>
            <w:r>
              <w:rPr>
                <w:rFonts w:hint="eastAsia"/>
                <w:sz w:val="18"/>
                <w:szCs w:val="18"/>
              </w:rPr>
              <w:t>560.72</w:t>
            </w:r>
          </w:p>
        </w:tc>
        <w:tc>
          <w:tcPr>
            <w:tcW w:w="931" w:type="dxa"/>
            <w:tcBorders>
              <w:bottom w:val="single" w:sz="12" w:space="0" w:color="auto"/>
            </w:tcBorders>
            <w:tcMar>
              <w:left w:w="57" w:type="dxa"/>
              <w:right w:w="57" w:type="dxa"/>
            </w:tcMar>
            <w:vAlign w:val="center"/>
          </w:tcPr>
          <w:p w14:paraId="0B1A2EB1" w14:textId="77777777" w:rsidR="00CA6B0C" w:rsidRPr="00C736D0" w:rsidRDefault="00CA6B0C" w:rsidP="00F271B8">
            <w:pPr>
              <w:jc w:val="center"/>
              <w:rPr>
                <w:szCs w:val="21"/>
              </w:rPr>
            </w:pPr>
            <w:r>
              <w:rPr>
                <w:rFonts w:hint="eastAsia"/>
                <w:sz w:val="18"/>
                <w:szCs w:val="18"/>
              </w:rPr>
              <w:t>546.04</w:t>
            </w:r>
          </w:p>
        </w:tc>
        <w:tc>
          <w:tcPr>
            <w:tcW w:w="899" w:type="dxa"/>
            <w:tcBorders>
              <w:bottom w:val="single" w:sz="12" w:space="0" w:color="auto"/>
            </w:tcBorders>
            <w:tcMar>
              <w:left w:w="57" w:type="dxa"/>
              <w:right w:w="57" w:type="dxa"/>
            </w:tcMar>
            <w:vAlign w:val="center"/>
          </w:tcPr>
          <w:p w14:paraId="067E0057" w14:textId="77777777" w:rsidR="00CA6B0C" w:rsidRPr="00C736D0" w:rsidRDefault="00CA6B0C" w:rsidP="00F271B8">
            <w:pPr>
              <w:jc w:val="center"/>
              <w:rPr>
                <w:szCs w:val="21"/>
              </w:rPr>
            </w:pPr>
            <w:r>
              <w:rPr>
                <w:rFonts w:hint="eastAsia"/>
                <w:sz w:val="18"/>
                <w:szCs w:val="18"/>
              </w:rPr>
              <w:t>-128.82</w:t>
            </w:r>
          </w:p>
        </w:tc>
        <w:tc>
          <w:tcPr>
            <w:tcW w:w="900" w:type="dxa"/>
            <w:tcBorders>
              <w:bottom w:val="single" w:sz="12" w:space="0" w:color="auto"/>
            </w:tcBorders>
            <w:tcMar>
              <w:left w:w="57" w:type="dxa"/>
              <w:right w:w="57" w:type="dxa"/>
            </w:tcMar>
            <w:vAlign w:val="center"/>
          </w:tcPr>
          <w:p w14:paraId="2ADFC5E3" w14:textId="77777777" w:rsidR="00CA6B0C" w:rsidRPr="00C736D0" w:rsidRDefault="00CA6B0C" w:rsidP="00F271B8">
            <w:pPr>
              <w:jc w:val="center"/>
              <w:rPr>
                <w:szCs w:val="21"/>
              </w:rPr>
            </w:pPr>
            <w:r>
              <w:rPr>
                <w:rFonts w:hint="eastAsia"/>
                <w:sz w:val="18"/>
                <w:szCs w:val="18"/>
              </w:rPr>
              <w:t xml:space="preserve">561.03 </w:t>
            </w:r>
          </w:p>
        </w:tc>
        <w:tc>
          <w:tcPr>
            <w:tcW w:w="942" w:type="dxa"/>
            <w:tcBorders>
              <w:bottom w:val="single" w:sz="12" w:space="0" w:color="auto"/>
            </w:tcBorders>
            <w:tcMar>
              <w:left w:w="57" w:type="dxa"/>
              <w:right w:w="57" w:type="dxa"/>
            </w:tcMar>
            <w:vAlign w:val="center"/>
          </w:tcPr>
          <w:p w14:paraId="65B7611A" w14:textId="77777777" w:rsidR="00CA6B0C" w:rsidRPr="00C736D0" w:rsidRDefault="00CA6B0C" w:rsidP="00F271B8">
            <w:pPr>
              <w:jc w:val="center"/>
              <w:rPr>
                <w:szCs w:val="21"/>
              </w:rPr>
            </w:pPr>
            <w:r>
              <w:rPr>
                <w:rFonts w:hint="eastAsia"/>
                <w:sz w:val="18"/>
                <w:szCs w:val="18"/>
              </w:rPr>
              <w:t>346.73</w:t>
            </w:r>
          </w:p>
        </w:tc>
        <w:tc>
          <w:tcPr>
            <w:tcW w:w="758" w:type="dxa"/>
            <w:tcBorders>
              <w:bottom w:val="single" w:sz="12" w:space="0" w:color="auto"/>
              <w:right w:val="single" w:sz="12" w:space="0" w:color="auto"/>
            </w:tcBorders>
            <w:tcMar>
              <w:left w:w="57" w:type="dxa"/>
              <w:right w:w="57" w:type="dxa"/>
            </w:tcMar>
            <w:vAlign w:val="center"/>
          </w:tcPr>
          <w:p w14:paraId="47151D84" w14:textId="77777777" w:rsidR="00CA6B0C" w:rsidRPr="00C736D0" w:rsidRDefault="00CA6B0C" w:rsidP="00F271B8">
            <w:pPr>
              <w:jc w:val="center"/>
              <w:rPr>
                <w:szCs w:val="21"/>
              </w:rPr>
            </w:pPr>
            <w:r>
              <w:rPr>
                <w:rFonts w:hint="eastAsia"/>
                <w:sz w:val="18"/>
                <w:szCs w:val="18"/>
              </w:rPr>
              <w:t>0.93</w:t>
            </w:r>
          </w:p>
        </w:tc>
      </w:tr>
      <w:tr w:rsidR="00CA6B0C" w:rsidRPr="00C736D0" w14:paraId="1972E908"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560569A2" w14:textId="77777777" w:rsidR="00CA6B0C" w:rsidRPr="00C736D0" w:rsidRDefault="00CA6B0C" w:rsidP="00F271B8">
            <w:pPr>
              <w:jc w:val="center"/>
              <w:rPr>
                <w:szCs w:val="21"/>
              </w:rPr>
            </w:pPr>
            <w:r>
              <w:rPr>
                <w:rFonts w:hint="eastAsia"/>
                <w:sz w:val="18"/>
                <w:szCs w:val="18"/>
              </w:rPr>
              <w:t>94</w:t>
            </w:r>
          </w:p>
        </w:tc>
        <w:tc>
          <w:tcPr>
            <w:tcW w:w="839" w:type="dxa"/>
            <w:tcBorders>
              <w:bottom w:val="single" w:sz="12" w:space="0" w:color="auto"/>
            </w:tcBorders>
            <w:tcMar>
              <w:left w:w="57" w:type="dxa"/>
              <w:right w:w="57" w:type="dxa"/>
            </w:tcMar>
            <w:vAlign w:val="center"/>
          </w:tcPr>
          <w:p w14:paraId="28B257E6" w14:textId="77777777" w:rsidR="00CA6B0C" w:rsidRPr="00C736D0" w:rsidRDefault="00CA6B0C" w:rsidP="00F271B8">
            <w:pPr>
              <w:jc w:val="center"/>
              <w:rPr>
                <w:szCs w:val="21"/>
              </w:rPr>
            </w:pPr>
            <w:r>
              <w:rPr>
                <w:rFonts w:hint="eastAsia"/>
                <w:sz w:val="18"/>
                <w:szCs w:val="18"/>
              </w:rPr>
              <w:t>1555.58</w:t>
            </w:r>
          </w:p>
        </w:tc>
        <w:tc>
          <w:tcPr>
            <w:tcW w:w="768" w:type="dxa"/>
            <w:tcBorders>
              <w:bottom w:val="single" w:sz="12" w:space="0" w:color="auto"/>
            </w:tcBorders>
            <w:tcMar>
              <w:left w:w="57" w:type="dxa"/>
              <w:right w:w="57" w:type="dxa"/>
            </w:tcMar>
            <w:vAlign w:val="center"/>
          </w:tcPr>
          <w:p w14:paraId="5CE2E98C" w14:textId="77777777" w:rsidR="00CA6B0C" w:rsidRPr="00C736D0" w:rsidRDefault="00CA6B0C" w:rsidP="00F271B8">
            <w:pPr>
              <w:jc w:val="center"/>
              <w:rPr>
                <w:szCs w:val="21"/>
              </w:rPr>
            </w:pPr>
            <w:r>
              <w:rPr>
                <w:rFonts w:hint="eastAsia"/>
                <w:sz w:val="18"/>
                <w:szCs w:val="18"/>
              </w:rPr>
              <w:t>28.83</w:t>
            </w:r>
          </w:p>
        </w:tc>
        <w:tc>
          <w:tcPr>
            <w:tcW w:w="620" w:type="dxa"/>
            <w:tcBorders>
              <w:bottom w:val="single" w:sz="12" w:space="0" w:color="auto"/>
            </w:tcBorders>
            <w:tcMar>
              <w:left w:w="57" w:type="dxa"/>
              <w:right w:w="57" w:type="dxa"/>
            </w:tcMar>
            <w:vAlign w:val="center"/>
          </w:tcPr>
          <w:p w14:paraId="08267548" w14:textId="77777777" w:rsidR="00CA6B0C" w:rsidRPr="00C736D0" w:rsidRDefault="00CA6B0C" w:rsidP="00F271B8">
            <w:pPr>
              <w:jc w:val="center"/>
              <w:rPr>
                <w:szCs w:val="21"/>
              </w:rPr>
            </w:pPr>
            <w:r>
              <w:rPr>
                <w:rFonts w:hint="eastAsia"/>
                <w:sz w:val="18"/>
                <w:szCs w:val="18"/>
              </w:rPr>
              <w:t>70.63</w:t>
            </w:r>
          </w:p>
        </w:tc>
        <w:tc>
          <w:tcPr>
            <w:tcW w:w="800" w:type="dxa"/>
            <w:tcBorders>
              <w:bottom w:val="single" w:sz="12" w:space="0" w:color="auto"/>
            </w:tcBorders>
            <w:tcMar>
              <w:left w:w="57" w:type="dxa"/>
              <w:right w:w="57" w:type="dxa"/>
            </w:tcMar>
            <w:vAlign w:val="center"/>
          </w:tcPr>
          <w:p w14:paraId="466E0154" w14:textId="77777777" w:rsidR="00CA6B0C" w:rsidRPr="00C736D0" w:rsidRDefault="00CA6B0C" w:rsidP="00F271B8">
            <w:pPr>
              <w:jc w:val="center"/>
              <w:rPr>
                <w:szCs w:val="21"/>
              </w:rPr>
            </w:pPr>
            <w:r>
              <w:rPr>
                <w:rFonts w:hint="eastAsia"/>
                <w:sz w:val="18"/>
                <w:szCs w:val="18"/>
              </w:rPr>
              <w:t>345.27</w:t>
            </w:r>
          </w:p>
        </w:tc>
        <w:tc>
          <w:tcPr>
            <w:tcW w:w="800" w:type="dxa"/>
            <w:tcBorders>
              <w:bottom w:val="single" w:sz="12" w:space="0" w:color="auto"/>
            </w:tcBorders>
            <w:tcMar>
              <w:left w:w="57" w:type="dxa"/>
              <w:right w:w="57" w:type="dxa"/>
            </w:tcMar>
            <w:vAlign w:val="center"/>
          </w:tcPr>
          <w:p w14:paraId="0535D9DF" w14:textId="77777777" w:rsidR="00CA6B0C" w:rsidRPr="00C736D0" w:rsidRDefault="00CA6B0C" w:rsidP="00F271B8">
            <w:pPr>
              <w:jc w:val="center"/>
              <w:rPr>
                <w:szCs w:val="21"/>
              </w:rPr>
            </w:pPr>
            <w:r>
              <w:rPr>
                <w:rFonts w:hint="eastAsia"/>
                <w:sz w:val="18"/>
                <w:szCs w:val="18"/>
              </w:rPr>
              <w:t>1237.72</w:t>
            </w:r>
          </w:p>
        </w:tc>
        <w:tc>
          <w:tcPr>
            <w:tcW w:w="1045" w:type="dxa"/>
            <w:tcBorders>
              <w:bottom w:val="single" w:sz="12" w:space="0" w:color="auto"/>
            </w:tcBorders>
            <w:tcMar>
              <w:left w:w="57" w:type="dxa"/>
              <w:right w:w="57" w:type="dxa"/>
            </w:tcMar>
            <w:vAlign w:val="center"/>
          </w:tcPr>
          <w:p w14:paraId="7DF3F821" w14:textId="77777777" w:rsidR="00CA6B0C" w:rsidRPr="00C736D0" w:rsidRDefault="00CA6B0C" w:rsidP="00F271B8">
            <w:pPr>
              <w:jc w:val="center"/>
              <w:rPr>
                <w:szCs w:val="21"/>
              </w:rPr>
            </w:pPr>
            <w:r>
              <w:rPr>
                <w:rFonts w:hint="eastAsia"/>
                <w:sz w:val="18"/>
                <w:szCs w:val="18"/>
              </w:rPr>
              <w:t>587.95</w:t>
            </w:r>
          </w:p>
        </w:tc>
        <w:tc>
          <w:tcPr>
            <w:tcW w:w="931" w:type="dxa"/>
            <w:tcBorders>
              <w:bottom w:val="single" w:sz="12" w:space="0" w:color="auto"/>
            </w:tcBorders>
            <w:tcMar>
              <w:left w:w="57" w:type="dxa"/>
              <w:right w:w="57" w:type="dxa"/>
            </w:tcMar>
            <w:vAlign w:val="center"/>
          </w:tcPr>
          <w:p w14:paraId="13830C11" w14:textId="77777777" w:rsidR="00CA6B0C" w:rsidRPr="00C736D0" w:rsidRDefault="00CA6B0C" w:rsidP="00F271B8">
            <w:pPr>
              <w:jc w:val="center"/>
              <w:rPr>
                <w:szCs w:val="21"/>
              </w:rPr>
            </w:pPr>
            <w:r>
              <w:rPr>
                <w:rFonts w:hint="eastAsia"/>
                <w:sz w:val="18"/>
                <w:szCs w:val="18"/>
              </w:rPr>
              <w:t>572.37</w:t>
            </w:r>
          </w:p>
        </w:tc>
        <w:tc>
          <w:tcPr>
            <w:tcW w:w="899" w:type="dxa"/>
            <w:tcBorders>
              <w:bottom w:val="single" w:sz="12" w:space="0" w:color="auto"/>
            </w:tcBorders>
            <w:tcMar>
              <w:left w:w="57" w:type="dxa"/>
              <w:right w:w="57" w:type="dxa"/>
            </w:tcMar>
            <w:vAlign w:val="center"/>
          </w:tcPr>
          <w:p w14:paraId="2572A83E" w14:textId="77777777" w:rsidR="00CA6B0C" w:rsidRPr="00C736D0" w:rsidRDefault="00CA6B0C" w:rsidP="00F271B8">
            <w:pPr>
              <w:jc w:val="center"/>
              <w:rPr>
                <w:szCs w:val="21"/>
              </w:rPr>
            </w:pPr>
            <w:r>
              <w:rPr>
                <w:rFonts w:hint="eastAsia"/>
                <w:sz w:val="18"/>
                <w:szCs w:val="18"/>
              </w:rPr>
              <w:t>-135.76</w:t>
            </w:r>
          </w:p>
        </w:tc>
        <w:tc>
          <w:tcPr>
            <w:tcW w:w="900" w:type="dxa"/>
            <w:tcBorders>
              <w:bottom w:val="single" w:sz="12" w:space="0" w:color="auto"/>
            </w:tcBorders>
            <w:tcMar>
              <w:left w:w="57" w:type="dxa"/>
              <w:right w:w="57" w:type="dxa"/>
            </w:tcMar>
            <w:vAlign w:val="center"/>
          </w:tcPr>
          <w:p w14:paraId="3AAD119D" w14:textId="77777777" w:rsidR="00CA6B0C" w:rsidRPr="00C736D0" w:rsidRDefault="00CA6B0C" w:rsidP="00F271B8">
            <w:pPr>
              <w:jc w:val="center"/>
              <w:rPr>
                <w:szCs w:val="21"/>
              </w:rPr>
            </w:pPr>
            <w:r>
              <w:rPr>
                <w:rFonts w:hint="eastAsia"/>
                <w:sz w:val="18"/>
                <w:szCs w:val="18"/>
              </w:rPr>
              <w:t xml:space="preserve">588.25 </w:t>
            </w:r>
          </w:p>
        </w:tc>
        <w:tc>
          <w:tcPr>
            <w:tcW w:w="942" w:type="dxa"/>
            <w:tcBorders>
              <w:bottom w:val="single" w:sz="12" w:space="0" w:color="auto"/>
            </w:tcBorders>
            <w:tcMar>
              <w:left w:w="57" w:type="dxa"/>
              <w:right w:w="57" w:type="dxa"/>
            </w:tcMar>
            <w:vAlign w:val="center"/>
          </w:tcPr>
          <w:p w14:paraId="1C898BA1" w14:textId="77777777" w:rsidR="00CA6B0C" w:rsidRPr="00C736D0" w:rsidRDefault="00CA6B0C" w:rsidP="00F271B8">
            <w:pPr>
              <w:jc w:val="center"/>
              <w:rPr>
                <w:szCs w:val="21"/>
              </w:rPr>
            </w:pPr>
            <w:r>
              <w:rPr>
                <w:rFonts w:hint="eastAsia"/>
                <w:sz w:val="18"/>
                <w:szCs w:val="18"/>
              </w:rPr>
              <w:t>346.66</w:t>
            </w:r>
          </w:p>
        </w:tc>
        <w:tc>
          <w:tcPr>
            <w:tcW w:w="758" w:type="dxa"/>
            <w:tcBorders>
              <w:bottom w:val="single" w:sz="12" w:space="0" w:color="auto"/>
              <w:right w:val="single" w:sz="12" w:space="0" w:color="auto"/>
            </w:tcBorders>
            <w:tcMar>
              <w:left w:w="57" w:type="dxa"/>
              <w:right w:w="57" w:type="dxa"/>
            </w:tcMar>
            <w:vAlign w:val="center"/>
          </w:tcPr>
          <w:p w14:paraId="63BE5FED" w14:textId="77777777" w:rsidR="00CA6B0C" w:rsidRPr="00C736D0" w:rsidRDefault="00CA6B0C" w:rsidP="00F271B8">
            <w:pPr>
              <w:jc w:val="center"/>
              <w:rPr>
                <w:szCs w:val="21"/>
              </w:rPr>
            </w:pPr>
            <w:r>
              <w:rPr>
                <w:rFonts w:hint="eastAsia"/>
                <w:sz w:val="18"/>
                <w:szCs w:val="18"/>
              </w:rPr>
              <w:t>0.40</w:t>
            </w:r>
          </w:p>
        </w:tc>
      </w:tr>
      <w:tr w:rsidR="00CA6B0C" w:rsidRPr="00C736D0" w14:paraId="72755AA5"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68629AE4" w14:textId="77777777" w:rsidR="00CA6B0C" w:rsidRPr="00C736D0" w:rsidRDefault="00CA6B0C" w:rsidP="00F271B8">
            <w:pPr>
              <w:jc w:val="center"/>
              <w:rPr>
                <w:szCs w:val="21"/>
              </w:rPr>
            </w:pPr>
            <w:r>
              <w:rPr>
                <w:rFonts w:hint="eastAsia"/>
                <w:sz w:val="18"/>
                <w:szCs w:val="18"/>
              </w:rPr>
              <w:t>95</w:t>
            </w:r>
          </w:p>
        </w:tc>
        <w:tc>
          <w:tcPr>
            <w:tcW w:w="839" w:type="dxa"/>
            <w:tcBorders>
              <w:bottom w:val="single" w:sz="12" w:space="0" w:color="auto"/>
            </w:tcBorders>
            <w:tcMar>
              <w:left w:w="57" w:type="dxa"/>
              <w:right w:w="57" w:type="dxa"/>
            </w:tcMar>
            <w:vAlign w:val="center"/>
          </w:tcPr>
          <w:p w14:paraId="29DD0581" w14:textId="77777777" w:rsidR="00CA6B0C" w:rsidRPr="00C736D0" w:rsidRDefault="00CA6B0C" w:rsidP="00F271B8">
            <w:pPr>
              <w:jc w:val="center"/>
              <w:rPr>
                <w:szCs w:val="21"/>
              </w:rPr>
            </w:pPr>
            <w:r>
              <w:rPr>
                <w:rFonts w:hint="eastAsia"/>
                <w:sz w:val="18"/>
                <w:szCs w:val="18"/>
              </w:rPr>
              <w:t>1584.41</w:t>
            </w:r>
          </w:p>
        </w:tc>
        <w:tc>
          <w:tcPr>
            <w:tcW w:w="768" w:type="dxa"/>
            <w:tcBorders>
              <w:bottom w:val="single" w:sz="12" w:space="0" w:color="auto"/>
            </w:tcBorders>
            <w:tcMar>
              <w:left w:w="57" w:type="dxa"/>
              <w:right w:w="57" w:type="dxa"/>
            </w:tcMar>
            <w:vAlign w:val="center"/>
          </w:tcPr>
          <w:p w14:paraId="1F28F630" w14:textId="77777777" w:rsidR="00CA6B0C" w:rsidRPr="00C736D0" w:rsidRDefault="00CA6B0C" w:rsidP="00F271B8">
            <w:pPr>
              <w:jc w:val="center"/>
              <w:rPr>
                <w:szCs w:val="21"/>
              </w:rPr>
            </w:pPr>
            <w:r>
              <w:rPr>
                <w:rFonts w:hint="eastAsia"/>
                <w:sz w:val="18"/>
                <w:szCs w:val="18"/>
              </w:rPr>
              <w:t>28.83</w:t>
            </w:r>
          </w:p>
        </w:tc>
        <w:tc>
          <w:tcPr>
            <w:tcW w:w="620" w:type="dxa"/>
            <w:tcBorders>
              <w:bottom w:val="single" w:sz="12" w:space="0" w:color="auto"/>
            </w:tcBorders>
            <w:tcMar>
              <w:left w:w="57" w:type="dxa"/>
              <w:right w:w="57" w:type="dxa"/>
            </w:tcMar>
            <w:vAlign w:val="center"/>
          </w:tcPr>
          <w:p w14:paraId="01795E7E" w14:textId="77777777" w:rsidR="00CA6B0C" w:rsidRPr="00C736D0" w:rsidRDefault="00CA6B0C" w:rsidP="00F271B8">
            <w:pPr>
              <w:jc w:val="center"/>
              <w:rPr>
                <w:szCs w:val="21"/>
              </w:rPr>
            </w:pPr>
            <w:r>
              <w:rPr>
                <w:rFonts w:hint="eastAsia"/>
                <w:sz w:val="18"/>
                <w:szCs w:val="18"/>
              </w:rPr>
              <w:t>70.57</w:t>
            </w:r>
          </w:p>
        </w:tc>
        <w:tc>
          <w:tcPr>
            <w:tcW w:w="800" w:type="dxa"/>
            <w:tcBorders>
              <w:bottom w:val="single" w:sz="12" w:space="0" w:color="auto"/>
            </w:tcBorders>
            <w:tcMar>
              <w:left w:w="57" w:type="dxa"/>
              <w:right w:w="57" w:type="dxa"/>
            </w:tcMar>
            <w:vAlign w:val="center"/>
          </w:tcPr>
          <w:p w14:paraId="282AAD17" w14:textId="77777777" w:rsidR="00CA6B0C" w:rsidRPr="00C736D0" w:rsidRDefault="00CA6B0C" w:rsidP="00F271B8">
            <w:pPr>
              <w:jc w:val="center"/>
              <w:rPr>
                <w:szCs w:val="21"/>
              </w:rPr>
            </w:pPr>
            <w:r>
              <w:rPr>
                <w:rFonts w:hint="eastAsia"/>
                <w:sz w:val="18"/>
                <w:szCs w:val="18"/>
              </w:rPr>
              <w:t>345.07</w:t>
            </w:r>
          </w:p>
        </w:tc>
        <w:tc>
          <w:tcPr>
            <w:tcW w:w="800" w:type="dxa"/>
            <w:tcBorders>
              <w:bottom w:val="single" w:sz="12" w:space="0" w:color="auto"/>
            </w:tcBorders>
            <w:tcMar>
              <w:left w:w="57" w:type="dxa"/>
              <w:right w:w="57" w:type="dxa"/>
            </w:tcMar>
            <w:vAlign w:val="center"/>
          </w:tcPr>
          <w:p w14:paraId="083F105F" w14:textId="77777777" w:rsidR="00CA6B0C" w:rsidRPr="00C736D0" w:rsidRDefault="00CA6B0C" w:rsidP="00F271B8">
            <w:pPr>
              <w:jc w:val="center"/>
              <w:rPr>
                <w:szCs w:val="21"/>
              </w:rPr>
            </w:pPr>
            <w:r>
              <w:rPr>
                <w:rFonts w:hint="eastAsia"/>
                <w:sz w:val="18"/>
                <w:szCs w:val="18"/>
              </w:rPr>
              <w:t>1247.30</w:t>
            </w:r>
          </w:p>
        </w:tc>
        <w:tc>
          <w:tcPr>
            <w:tcW w:w="1045" w:type="dxa"/>
            <w:tcBorders>
              <w:bottom w:val="single" w:sz="12" w:space="0" w:color="auto"/>
            </w:tcBorders>
            <w:tcMar>
              <w:left w:w="57" w:type="dxa"/>
              <w:right w:w="57" w:type="dxa"/>
            </w:tcMar>
            <w:vAlign w:val="center"/>
          </w:tcPr>
          <w:p w14:paraId="7663B049" w14:textId="77777777" w:rsidR="00CA6B0C" w:rsidRPr="00C736D0" w:rsidRDefault="00CA6B0C" w:rsidP="00F271B8">
            <w:pPr>
              <w:jc w:val="center"/>
              <w:rPr>
                <w:szCs w:val="21"/>
              </w:rPr>
            </w:pPr>
            <w:r>
              <w:rPr>
                <w:rFonts w:hint="eastAsia"/>
                <w:sz w:val="18"/>
                <w:szCs w:val="18"/>
              </w:rPr>
              <w:t>615.14</w:t>
            </w:r>
          </w:p>
        </w:tc>
        <w:tc>
          <w:tcPr>
            <w:tcW w:w="931" w:type="dxa"/>
            <w:tcBorders>
              <w:bottom w:val="single" w:sz="12" w:space="0" w:color="auto"/>
            </w:tcBorders>
            <w:tcMar>
              <w:left w:w="57" w:type="dxa"/>
              <w:right w:w="57" w:type="dxa"/>
            </w:tcMar>
            <w:vAlign w:val="center"/>
          </w:tcPr>
          <w:p w14:paraId="696EE9AC" w14:textId="77777777" w:rsidR="00CA6B0C" w:rsidRPr="00C736D0" w:rsidRDefault="00CA6B0C" w:rsidP="00F271B8">
            <w:pPr>
              <w:jc w:val="center"/>
              <w:rPr>
                <w:szCs w:val="21"/>
              </w:rPr>
            </w:pPr>
            <w:r>
              <w:rPr>
                <w:rFonts w:hint="eastAsia"/>
                <w:sz w:val="18"/>
                <w:szCs w:val="18"/>
              </w:rPr>
              <w:t>598.65</w:t>
            </w:r>
          </w:p>
        </w:tc>
        <w:tc>
          <w:tcPr>
            <w:tcW w:w="899" w:type="dxa"/>
            <w:tcBorders>
              <w:bottom w:val="single" w:sz="12" w:space="0" w:color="auto"/>
            </w:tcBorders>
            <w:tcMar>
              <w:left w:w="57" w:type="dxa"/>
              <w:right w:w="57" w:type="dxa"/>
            </w:tcMar>
            <w:vAlign w:val="center"/>
          </w:tcPr>
          <w:p w14:paraId="5F076B89" w14:textId="77777777" w:rsidR="00CA6B0C" w:rsidRPr="00C736D0" w:rsidRDefault="00CA6B0C" w:rsidP="00F271B8">
            <w:pPr>
              <w:jc w:val="center"/>
              <w:rPr>
                <w:szCs w:val="21"/>
              </w:rPr>
            </w:pPr>
            <w:r>
              <w:rPr>
                <w:rFonts w:hint="eastAsia"/>
                <w:sz w:val="18"/>
                <w:szCs w:val="18"/>
              </w:rPr>
              <w:t>-142.72</w:t>
            </w:r>
          </w:p>
        </w:tc>
        <w:tc>
          <w:tcPr>
            <w:tcW w:w="900" w:type="dxa"/>
            <w:tcBorders>
              <w:bottom w:val="single" w:sz="12" w:space="0" w:color="auto"/>
            </w:tcBorders>
            <w:tcMar>
              <w:left w:w="57" w:type="dxa"/>
              <w:right w:w="57" w:type="dxa"/>
            </w:tcMar>
            <w:vAlign w:val="center"/>
          </w:tcPr>
          <w:p w14:paraId="3AB550DE" w14:textId="77777777" w:rsidR="00CA6B0C" w:rsidRPr="00C736D0" w:rsidRDefault="00CA6B0C" w:rsidP="00F271B8">
            <w:pPr>
              <w:jc w:val="center"/>
              <w:rPr>
                <w:szCs w:val="21"/>
              </w:rPr>
            </w:pPr>
            <w:r>
              <w:rPr>
                <w:rFonts w:hint="eastAsia"/>
                <w:sz w:val="18"/>
                <w:szCs w:val="18"/>
              </w:rPr>
              <w:t xml:space="preserve">615.43 </w:t>
            </w:r>
          </w:p>
        </w:tc>
        <w:tc>
          <w:tcPr>
            <w:tcW w:w="942" w:type="dxa"/>
            <w:tcBorders>
              <w:bottom w:val="single" w:sz="12" w:space="0" w:color="auto"/>
            </w:tcBorders>
            <w:tcMar>
              <w:left w:w="57" w:type="dxa"/>
              <w:right w:w="57" w:type="dxa"/>
            </w:tcMar>
            <w:vAlign w:val="center"/>
          </w:tcPr>
          <w:p w14:paraId="58EC3647" w14:textId="77777777" w:rsidR="00CA6B0C" w:rsidRPr="00C736D0" w:rsidRDefault="00CA6B0C" w:rsidP="00F271B8">
            <w:pPr>
              <w:jc w:val="center"/>
              <w:rPr>
                <w:szCs w:val="21"/>
              </w:rPr>
            </w:pPr>
            <w:r>
              <w:rPr>
                <w:rFonts w:hint="eastAsia"/>
                <w:sz w:val="18"/>
                <w:szCs w:val="18"/>
              </w:rPr>
              <w:t>346.59</w:t>
            </w:r>
          </w:p>
        </w:tc>
        <w:tc>
          <w:tcPr>
            <w:tcW w:w="758" w:type="dxa"/>
            <w:tcBorders>
              <w:bottom w:val="single" w:sz="12" w:space="0" w:color="auto"/>
              <w:right w:val="single" w:sz="12" w:space="0" w:color="auto"/>
            </w:tcBorders>
            <w:tcMar>
              <w:left w:w="57" w:type="dxa"/>
              <w:right w:w="57" w:type="dxa"/>
            </w:tcMar>
            <w:vAlign w:val="center"/>
          </w:tcPr>
          <w:p w14:paraId="78EB35A1" w14:textId="77777777" w:rsidR="00CA6B0C" w:rsidRPr="00C736D0" w:rsidRDefault="00CA6B0C" w:rsidP="00F271B8">
            <w:pPr>
              <w:jc w:val="center"/>
              <w:rPr>
                <w:szCs w:val="21"/>
              </w:rPr>
            </w:pPr>
            <w:r>
              <w:rPr>
                <w:rFonts w:hint="eastAsia"/>
                <w:sz w:val="18"/>
                <w:szCs w:val="18"/>
              </w:rPr>
              <w:t>0.21</w:t>
            </w:r>
          </w:p>
        </w:tc>
      </w:tr>
      <w:tr w:rsidR="00CA6B0C" w:rsidRPr="00C736D0" w14:paraId="18FA5403"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1B236135" w14:textId="77777777" w:rsidR="00CA6B0C" w:rsidRPr="00C736D0" w:rsidRDefault="00CA6B0C" w:rsidP="00F271B8">
            <w:pPr>
              <w:jc w:val="center"/>
              <w:rPr>
                <w:szCs w:val="21"/>
              </w:rPr>
            </w:pPr>
            <w:r>
              <w:rPr>
                <w:rFonts w:hint="eastAsia"/>
                <w:sz w:val="18"/>
                <w:szCs w:val="18"/>
              </w:rPr>
              <w:t>96</w:t>
            </w:r>
          </w:p>
        </w:tc>
        <w:tc>
          <w:tcPr>
            <w:tcW w:w="839" w:type="dxa"/>
            <w:tcBorders>
              <w:bottom w:val="single" w:sz="12" w:space="0" w:color="auto"/>
            </w:tcBorders>
            <w:tcMar>
              <w:left w:w="57" w:type="dxa"/>
              <w:right w:w="57" w:type="dxa"/>
            </w:tcMar>
            <w:vAlign w:val="center"/>
          </w:tcPr>
          <w:p w14:paraId="3754EC12" w14:textId="77777777" w:rsidR="00CA6B0C" w:rsidRPr="00C736D0" w:rsidRDefault="00CA6B0C" w:rsidP="00F271B8">
            <w:pPr>
              <w:jc w:val="center"/>
              <w:rPr>
                <w:szCs w:val="21"/>
              </w:rPr>
            </w:pPr>
            <w:r>
              <w:rPr>
                <w:rFonts w:hint="eastAsia"/>
                <w:sz w:val="18"/>
                <w:szCs w:val="18"/>
              </w:rPr>
              <w:t>1613.24</w:t>
            </w:r>
          </w:p>
        </w:tc>
        <w:tc>
          <w:tcPr>
            <w:tcW w:w="768" w:type="dxa"/>
            <w:tcBorders>
              <w:bottom w:val="single" w:sz="12" w:space="0" w:color="auto"/>
            </w:tcBorders>
            <w:tcMar>
              <w:left w:w="57" w:type="dxa"/>
              <w:right w:w="57" w:type="dxa"/>
            </w:tcMar>
            <w:vAlign w:val="center"/>
          </w:tcPr>
          <w:p w14:paraId="4FF142C2" w14:textId="77777777" w:rsidR="00CA6B0C" w:rsidRPr="00C736D0" w:rsidRDefault="00CA6B0C" w:rsidP="00F271B8">
            <w:pPr>
              <w:jc w:val="center"/>
              <w:rPr>
                <w:szCs w:val="21"/>
              </w:rPr>
            </w:pPr>
            <w:r>
              <w:rPr>
                <w:rFonts w:hint="eastAsia"/>
                <w:sz w:val="18"/>
                <w:szCs w:val="18"/>
              </w:rPr>
              <w:t>28.83</w:t>
            </w:r>
          </w:p>
        </w:tc>
        <w:tc>
          <w:tcPr>
            <w:tcW w:w="620" w:type="dxa"/>
            <w:tcBorders>
              <w:bottom w:val="single" w:sz="12" w:space="0" w:color="auto"/>
            </w:tcBorders>
            <w:tcMar>
              <w:left w:w="57" w:type="dxa"/>
              <w:right w:w="57" w:type="dxa"/>
            </w:tcMar>
            <w:vAlign w:val="center"/>
          </w:tcPr>
          <w:p w14:paraId="759AEC9B" w14:textId="77777777" w:rsidR="00CA6B0C" w:rsidRPr="00C736D0" w:rsidRDefault="00CA6B0C" w:rsidP="00F271B8">
            <w:pPr>
              <w:jc w:val="center"/>
              <w:rPr>
                <w:szCs w:val="21"/>
              </w:rPr>
            </w:pPr>
            <w:r>
              <w:rPr>
                <w:rFonts w:hint="eastAsia"/>
                <w:sz w:val="18"/>
                <w:szCs w:val="18"/>
              </w:rPr>
              <w:t>70.06</w:t>
            </w:r>
          </w:p>
        </w:tc>
        <w:tc>
          <w:tcPr>
            <w:tcW w:w="800" w:type="dxa"/>
            <w:tcBorders>
              <w:bottom w:val="single" w:sz="12" w:space="0" w:color="auto"/>
            </w:tcBorders>
            <w:tcMar>
              <w:left w:w="57" w:type="dxa"/>
              <w:right w:w="57" w:type="dxa"/>
            </w:tcMar>
            <w:vAlign w:val="center"/>
          </w:tcPr>
          <w:p w14:paraId="5373F83C" w14:textId="77777777" w:rsidR="00CA6B0C" w:rsidRPr="00C736D0" w:rsidRDefault="00CA6B0C" w:rsidP="00F271B8">
            <w:pPr>
              <w:jc w:val="center"/>
              <w:rPr>
                <w:szCs w:val="21"/>
              </w:rPr>
            </w:pPr>
            <w:r>
              <w:rPr>
                <w:rFonts w:hint="eastAsia"/>
                <w:sz w:val="18"/>
                <w:szCs w:val="18"/>
              </w:rPr>
              <w:t>345.50</w:t>
            </w:r>
          </w:p>
        </w:tc>
        <w:tc>
          <w:tcPr>
            <w:tcW w:w="800" w:type="dxa"/>
            <w:tcBorders>
              <w:bottom w:val="single" w:sz="12" w:space="0" w:color="auto"/>
            </w:tcBorders>
            <w:tcMar>
              <w:left w:w="57" w:type="dxa"/>
              <w:right w:w="57" w:type="dxa"/>
            </w:tcMar>
            <w:vAlign w:val="center"/>
          </w:tcPr>
          <w:p w14:paraId="2306EE70" w14:textId="77777777" w:rsidR="00CA6B0C" w:rsidRPr="00C736D0" w:rsidRDefault="00CA6B0C" w:rsidP="00F271B8">
            <w:pPr>
              <w:jc w:val="center"/>
              <w:rPr>
                <w:szCs w:val="21"/>
              </w:rPr>
            </w:pPr>
            <w:r>
              <w:rPr>
                <w:rFonts w:hint="eastAsia"/>
                <w:sz w:val="18"/>
                <w:szCs w:val="18"/>
              </w:rPr>
              <w:t>1257.01</w:t>
            </w:r>
          </w:p>
        </w:tc>
        <w:tc>
          <w:tcPr>
            <w:tcW w:w="1045" w:type="dxa"/>
            <w:tcBorders>
              <w:bottom w:val="single" w:sz="12" w:space="0" w:color="auto"/>
            </w:tcBorders>
            <w:tcMar>
              <w:left w:w="57" w:type="dxa"/>
              <w:right w:w="57" w:type="dxa"/>
            </w:tcMar>
            <w:vAlign w:val="center"/>
          </w:tcPr>
          <w:p w14:paraId="5BF613F4" w14:textId="77777777" w:rsidR="00CA6B0C" w:rsidRPr="00C736D0" w:rsidRDefault="00CA6B0C" w:rsidP="00F271B8">
            <w:pPr>
              <w:jc w:val="center"/>
              <w:rPr>
                <w:szCs w:val="21"/>
              </w:rPr>
            </w:pPr>
            <w:r>
              <w:rPr>
                <w:rFonts w:hint="eastAsia"/>
                <w:sz w:val="18"/>
                <w:szCs w:val="18"/>
              </w:rPr>
              <w:t>642.29</w:t>
            </w:r>
          </w:p>
        </w:tc>
        <w:tc>
          <w:tcPr>
            <w:tcW w:w="931" w:type="dxa"/>
            <w:tcBorders>
              <w:bottom w:val="single" w:sz="12" w:space="0" w:color="auto"/>
            </w:tcBorders>
            <w:tcMar>
              <w:left w:w="57" w:type="dxa"/>
              <w:right w:w="57" w:type="dxa"/>
            </w:tcMar>
            <w:vAlign w:val="center"/>
          </w:tcPr>
          <w:p w14:paraId="0A686C9B" w14:textId="77777777" w:rsidR="00CA6B0C" w:rsidRPr="00C736D0" w:rsidRDefault="00CA6B0C" w:rsidP="00F271B8">
            <w:pPr>
              <w:jc w:val="center"/>
              <w:rPr>
                <w:szCs w:val="21"/>
              </w:rPr>
            </w:pPr>
            <w:r>
              <w:rPr>
                <w:rFonts w:hint="eastAsia"/>
                <w:sz w:val="18"/>
                <w:szCs w:val="18"/>
              </w:rPr>
              <w:t>624.91</w:t>
            </w:r>
          </w:p>
        </w:tc>
        <w:tc>
          <w:tcPr>
            <w:tcW w:w="899" w:type="dxa"/>
            <w:tcBorders>
              <w:bottom w:val="single" w:sz="12" w:space="0" w:color="auto"/>
            </w:tcBorders>
            <w:tcMar>
              <w:left w:w="57" w:type="dxa"/>
              <w:right w:w="57" w:type="dxa"/>
            </w:tcMar>
            <w:vAlign w:val="center"/>
          </w:tcPr>
          <w:p w14:paraId="631B3E8A" w14:textId="77777777" w:rsidR="00CA6B0C" w:rsidRPr="00C736D0" w:rsidRDefault="00CA6B0C" w:rsidP="00F271B8">
            <w:pPr>
              <w:jc w:val="center"/>
              <w:rPr>
                <w:szCs w:val="21"/>
              </w:rPr>
            </w:pPr>
            <w:r>
              <w:rPr>
                <w:rFonts w:hint="eastAsia"/>
                <w:sz w:val="18"/>
                <w:szCs w:val="18"/>
              </w:rPr>
              <w:t>-149.61</w:t>
            </w:r>
          </w:p>
        </w:tc>
        <w:tc>
          <w:tcPr>
            <w:tcW w:w="900" w:type="dxa"/>
            <w:tcBorders>
              <w:bottom w:val="single" w:sz="12" w:space="0" w:color="auto"/>
            </w:tcBorders>
            <w:tcMar>
              <w:left w:w="57" w:type="dxa"/>
              <w:right w:w="57" w:type="dxa"/>
            </w:tcMar>
            <w:vAlign w:val="center"/>
          </w:tcPr>
          <w:p w14:paraId="273B11DF" w14:textId="77777777" w:rsidR="00CA6B0C" w:rsidRPr="00C736D0" w:rsidRDefault="00CA6B0C" w:rsidP="00F271B8">
            <w:pPr>
              <w:jc w:val="center"/>
              <w:rPr>
                <w:szCs w:val="21"/>
              </w:rPr>
            </w:pPr>
            <w:r>
              <w:rPr>
                <w:rFonts w:hint="eastAsia"/>
                <w:sz w:val="18"/>
                <w:szCs w:val="18"/>
              </w:rPr>
              <w:t xml:space="preserve">642.57 </w:t>
            </w:r>
          </w:p>
        </w:tc>
        <w:tc>
          <w:tcPr>
            <w:tcW w:w="942" w:type="dxa"/>
            <w:tcBorders>
              <w:bottom w:val="single" w:sz="12" w:space="0" w:color="auto"/>
            </w:tcBorders>
            <w:tcMar>
              <w:left w:w="57" w:type="dxa"/>
              <w:right w:w="57" w:type="dxa"/>
            </w:tcMar>
            <w:vAlign w:val="center"/>
          </w:tcPr>
          <w:p w14:paraId="20295468" w14:textId="77777777" w:rsidR="00CA6B0C" w:rsidRPr="00C736D0" w:rsidRDefault="00CA6B0C" w:rsidP="00F271B8">
            <w:pPr>
              <w:jc w:val="center"/>
              <w:rPr>
                <w:szCs w:val="21"/>
              </w:rPr>
            </w:pPr>
            <w:r>
              <w:rPr>
                <w:rFonts w:hint="eastAsia"/>
                <w:sz w:val="18"/>
                <w:szCs w:val="18"/>
              </w:rPr>
              <w:t>346.54</w:t>
            </w:r>
          </w:p>
        </w:tc>
        <w:tc>
          <w:tcPr>
            <w:tcW w:w="758" w:type="dxa"/>
            <w:tcBorders>
              <w:bottom w:val="single" w:sz="12" w:space="0" w:color="auto"/>
              <w:right w:val="single" w:sz="12" w:space="0" w:color="auto"/>
            </w:tcBorders>
            <w:tcMar>
              <w:left w:w="57" w:type="dxa"/>
              <w:right w:w="57" w:type="dxa"/>
            </w:tcMar>
            <w:vAlign w:val="center"/>
          </w:tcPr>
          <w:p w14:paraId="6C97DCB1" w14:textId="77777777" w:rsidR="00CA6B0C" w:rsidRPr="00C736D0" w:rsidRDefault="00CA6B0C" w:rsidP="00F271B8">
            <w:pPr>
              <w:jc w:val="center"/>
              <w:rPr>
                <w:szCs w:val="21"/>
              </w:rPr>
            </w:pPr>
            <w:r>
              <w:rPr>
                <w:rFonts w:hint="eastAsia"/>
                <w:sz w:val="18"/>
                <w:szCs w:val="18"/>
              </w:rPr>
              <w:t>0.68</w:t>
            </w:r>
          </w:p>
        </w:tc>
      </w:tr>
      <w:tr w:rsidR="00CA6B0C" w:rsidRPr="00C736D0" w14:paraId="7793CD0C"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5675A52B" w14:textId="77777777" w:rsidR="00CA6B0C" w:rsidRPr="00C736D0" w:rsidRDefault="00CA6B0C" w:rsidP="00F271B8">
            <w:pPr>
              <w:jc w:val="center"/>
              <w:rPr>
                <w:szCs w:val="21"/>
              </w:rPr>
            </w:pPr>
            <w:r>
              <w:rPr>
                <w:rFonts w:hint="eastAsia"/>
                <w:sz w:val="18"/>
                <w:szCs w:val="18"/>
              </w:rPr>
              <w:t>97</w:t>
            </w:r>
          </w:p>
        </w:tc>
        <w:tc>
          <w:tcPr>
            <w:tcW w:w="839" w:type="dxa"/>
            <w:tcBorders>
              <w:bottom w:val="single" w:sz="12" w:space="0" w:color="auto"/>
            </w:tcBorders>
            <w:tcMar>
              <w:left w:w="57" w:type="dxa"/>
              <w:right w:w="57" w:type="dxa"/>
            </w:tcMar>
            <w:vAlign w:val="center"/>
          </w:tcPr>
          <w:p w14:paraId="7A4E57A8" w14:textId="77777777" w:rsidR="00CA6B0C" w:rsidRPr="00C736D0" w:rsidRDefault="00CA6B0C" w:rsidP="00F271B8">
            <w:pPr>
              <w:jc w:val="center"/>
              <w:rPr>
                <w:szCs w:val="21"/>
              </w:rPr>
            </w:pPr>
            <w:r>
              <w:rPr>
                <w:rFonts w:hint="eastAsia"/>
                <w:sz w:val="18"/>
                <w:szCs w:val="18"/>
              </w:rPr>
              <w:t>1641.96</w:t>
            </w:r>
          </w:p>
        </w:tc>
        <w:tc>
          <w:tcPr>
            <w:tcW w:w="768" w:type="dxa"/>
            <w:tcBorders>
              <w:bottom w:val="single" w:sz="12" w:space="0" w:color="auto"/>
            </w:tcBorders>
            <w:tcMar>
              <w:left w:w="57" w:type="dxa"/>
              <w:right w:w="57" w:type="dxa"/>
            </w:tcMar>
            <w:vAlign w:val="center"/>
          </w:tcPr>
          <w:p w14:paraId="2A85BD98" w14:textId="77777777" w:rsidR="00CA6B0C" w:rsidRPr="00C736D0" w:rsidRDefault="00CA6B0C" w:rsidP="00F271B8">
            <w:pPr>
              <w:jc w:val="center"/>
              <w:rPr>
                <w:szCs w:val="21"/>
              </w:rPr>
            </w:pPr>
            <w:r>
              <w:rPr>
                <w:rFonts w:hint="eastAsia"/>
                <w:sz w:val="18"/>
                <w:szCs w:val="18"/>
              </w:rPr>
              <w:t>28.72</w:t>
            </w:r>
          </w:p>
        </w:tc>
        <w:tc>
          <w:tcPr>
            <w:tcW w:w="620" w:type="dxa"/>
            <w:tcBorders>
              <w:bottom w:val="single" w:sz="12" w:space="0" w:color="auto"/>
            </w:tcBorders>
            <w:tcMar>
              <w:left w:w="57" w:type="dxa"/>
              <w:right w:w="57" w:type="dxa"/>
            </w:tcMar>
            <w:vAlign w:val="center"/>
          </w:tcPr>
          <w:p w14:paraId="67C749E8" w14:textId="77777777" w:rsidR="00CA6B0C" w:rsidRPr="00C736D0" w:rsidRDefault="00CA6B0C" w:rsidP="00F271B8">
            <w:pPr>
              <w:jc w:val="center"/>
              <w:rPr>
                <w:szCs w:val="21"/>
              </w:rPr>
            </w:pPr>
            <w:r>
              <w:rPr>
                <w:rFonts w:hint="eastAsia"/>
                <w:sz w:val="18"/>
                <w:szCs w:val="18"/>
              </w:rPr>
              <w:t>70.75</w:t>
            </w:r>
          </w:p>
        </w:tc>
        <w:tc>
          <w:tcPr>
            <w:tcW w:w="800" w:type="dxa"/>
            <w:tcBorders>
              <w:bottom w:val="single" w:sz="12" w:space="0" w:color="auto"/>
            </w:tcBorders>
            <w:tcMar>
              <w:left w:w="57" w:type="dxa"/>
              <w:right w:w="57" w:type="dxa"/>
            </w:tcMar>
            <w:vAlign w:val="center"/>
          </w:tcPr>
          <w:p w14:paraId="636B3361" w14:textId="77777777" w:rsidR="00CA6B0C" w:rsidRPr="00C736D0" w:rsidRDefault="00CA6B0C" w:rsidP="00F271B8">
            <w:pPr>
              <w:jc w:val="center"/>
              <w:rPr>
                <w:szCs w:val="21"/>
              </w:rPr>
            </w:pPr>
            <w:r>
              <w:rPr>
                <w:rFonts w:hint="eastAsia"/>
                <w:sz w:val="18"/>
                <w:szCs w:val="18"/>
              </w:rPr>
              <w:t>344.90</w:t>
            </w:r>
          </w:p>
        </w:tc>
        <w:tc>
          <w:tcPr>
            <w:tcW w:w="800" w:type="dxa"/>
            <w:tcBorders>
              <w:bottom w:val="single" w:sz="12" w:space="0" w:color="auto"/>
            </w:tcBorders>
            <w:tcMar>
              <w:left w:w="57" w:type="dxa"/>
              <w:right w:w="57" w:type="dxa"/>
            </w:tcMar>
            <w:vAlign w:val="center"/>
          </w:tcPr>
          <w:p w14:paraId="229EF1DF" w14:textId="77777777" w:rsidR="00CA6B0C" w:rsidRPr="00C736D0" w:rsidRDefault="00CA6B0C" w:rsidP="00F271B8">
            <w:pPr>
              <w:jc w:val="center"/>
              <w:rPr>
                <w:szCs w:val="21"/>
              </w:rPr>
            </w:pPr>
            <w:r>
              <w:rPr>
                <w:rFonts w:hint="eastAsia"/>
                <w:sz w:val="18"/>
                <w:szCs w:val="18"/>
              </w:rPr>
              <w:t>1266.64</w:t>
            </w:r>
          </w:p>
        </w:tc>
        <w:tc>
          <w:tcPr>
            <w:tcW w:w="1045" w:type="dxa"/>
            <w:tcBorders>
              <w:bottom w:val="single" w:sz="12" w:space="0" w:color="auto"/>
            </w:tcBorders>
            <w:tcMar>
              <w:left w:w="57" w:type="dxa"/>
              <w:right w:w="57" w:type="dxa"/>
            </w:tcMar>
            <w:vAlign w:val="center"/>
          </w:tcPr>
          <w:p w14:paraId="46B1C57D" w14:textId="77777777" w:rsidR="00CA6B0C" w:rsidRPr="00C736D0" w:rsidRDefault="00CA6B0C" w:rsidP="00F271B8">
            <w:pPr>
              <w:jc w:val="center"/>
              <w:rPr>
                <w:szCs w:val="21"/>
              </w:rPr>
            </w:pPr>
            <w:r>
              <w:rPr>
                <w:rFonts w:hint="eastAsia"/>
                <w:sz w:val="18"/>
                <w:szCs w:val="18"/>
              </w:rPr>
              <w:t>669.34</w:t>
            </w:r>
          </w:p>
        </w:tc>
        <w:tc>
          <w:tcPr>
            <w:tcW w:w="931" w:type="dxa"/>
            <w:tcBorders>
              <w:bottom w:val="single" w:sz="12" w:space="0" w:color="auto"/>
            </w:tcBorders>
            <w:tcMar>
              <w:left w:w="57" w:type="dxa"/>
              <w:right w:w="57" w:type="dxa"/>
            </w:tcMar>
            <w:vAlign w:val="center"/>
          </w:tcPr>
          <w:p w14:paraId="2CF21F35" w14:textId="77777777" w:rsidR="00CA6B0C" w:rsidRPr="00C736D0" w:rsidRDefault="00CA6B0C" w:rsidP="00F271B8">
            <w:pPr>
              <w:jc w:val="center"/>
              <w:rPr>
                <w:szCs w:val="21"/>
              </w:rPr>
            </w:pPr>
            <w:r>
              <w:rPr>
                <w:rFonts w:hint="eastAsia"/>
                <w:sz w:val="18"/>
                <w:szCs w:val="18"/>
              </w:rPr>
              <w:t>651.07</w:t>
            </w:r>
          </w:p>
        </w:tc>
        <w:tc>
          <w:tcPr>
            <w:tcW w:w="899" w:type="dxa"/>
            <w:tcBorders>
              <w:bottom w:val="single" w:sz="12" w:space="0" w:color="auto"/>
            </w:tcBorders>
            <w:tcMar>
              <w:left w:w="57" w:type="dxa"/>
              <w:right w:w="57" w:type="dxa"/>
            </w:tcMar>
            <w:vAlign w:val="center"/>
          </w:tcPr>
          <w:p w14:paraId="5FA40314" w14:textId="77777777" w:rsidR="00CA6B0C" w:rsidRPr="00C736D0" w:rsidRDefault="00CA6B0C" w:rsidP="00F271B8">
            <w:pPr>
              <w:jc w:val="center"/>
              <w:rPr>
                <w:szCs w:val="21"/>
              </w:rPr>
            </w:pPr>
            <w:r>
              <w:rPr>
                <w:rFonts w:hint="eastAsia"/>
                <w:sz w:val="18"/>
                <w:szCs w:val="18"/>
              </w:rPr>
              <w:t>-156.52</w:t>
            </w:r>
          </w:p>
        </w:tc>
        <w:tc>
          <w:tcPr>
            <w:tcW w:w="900" w:type="dxa"/>
            <w:tcBorders>
              <w:bottom w:val="single" w:sz="12" w:space="0" w:color="auto"/>
            </w:tcBorders>
            <w:tcMar>
              <w:left w:w="57" w:type="dxa"/>
              <w:right w:w="57" w:type="dxa"/>
            </w:tcMar>
            <w:vAlign w:val="center"/>
          </w:tcPr>
          <w:p w14:paraId="3216F367" w14:textId="77777777" w:rsidR="00CA6B0C" w:rsidRPr="00C736D0" w:rsidRDefault="00CA6B0C" w:rsidP="00F271B8">
            <w:pPr>
              <w:jc w:val="center"/>
              <w:rPr>
                <w:szCs w:val="21"/>
              </w:rPr>
            </w:pPr>
            <w:r>
              <w:rPr>
                <w:rFonts w:hint="eastAsia"/>
                <w:sz w:val="18"/>
                <w:szCs w:val="18"/>
              </w:rPr>
              <w:t xml:space="preserve">669.62 </w:t>
            </w:r>
          </w:p>
        </w:tc>
        <w:tc>
          <w:tcPr>
            <w:tcW w:w="942" w:type="dxa"/>
            <w:tcBorders>
              <w:bottom w:val="single" w:sz="12" w:space="0" w:color="auto"/>
            </w:tcBorders>
            <w:tcMar>
              <w:left w:w="57" w:type="dxa"/>
              <w:right w:w="57" w:type="dxa"/>
            </w:tcMar>
            <w:vAlign w:val="center"/>
          </w:tcPr>
          <w:p w14:paraId="358487CB" w14:textId="77777777" w:rsidR="00CA6B0C" w:rsidRPr="00C736D0" w:rsidRDefault="00CA6B0C" w:rsidP="00F271B8">
            <w:pPr>
              <w:jc w:val="center"/>
              <w:rPr>
                <w:szCs w:val="21"/>
              </w:rPr>
            </w:pPr>
            <w:r>
              <w:rPr>
                <w:rFonts w:hint="eastAsia"/>
                <w:sz w:val="18"/>
                <w:szCs w:val="18"/>
              </w:rPr>
              <w:t>346.48</w:t>
            </w:r>
          </w:p>
        </w:tc>
        <w:tc>
          <w:tcPr>
            <w:tcW w:w="758" w:type="dxa"/>
            <w:tcBorders>
              <w:bottom w:val="single" w:sz="12" w:space="0" w:color="auto"/>
              <w:right w:val="single" w:sz="12" w:space="0" w:color="auto"/>
            </w:tcBorders>
            <w:tcMar>
              <w:left w:w="57" w:type="dxa"/>
              <w:right w:w="57" w:type="dxa"/>
            </w:tcMar>
            <w:vAlign w:val="center"/>
          </w:tcPr>
          <w:p w14:paraId="385A3443" w14:textId="77777777" w:rsidR="00CA6B0C" w:rsidRPr="00C736D0" w:rsidRDefault="00CA6B0C" w:rsidP="00F271B8">
            <w:pPr>
              <w:jc w:val="center"/>
              <w:rPr>
                <w:szCs w:val="21"/>
              </w:rPr>
            </w:pPr>
            <w:r>
              <w:rPr>
                <w:rFonts w:hint="eastAsia"/>
                <w:sz w:val="18"/>
                <w:szCs w:val="18"/>
              </w:rPr>
              <w:t>0.93</w:t>
            </w:r>
          </w:p>
        </w:tc>
      </w:tr>
      <w:tr w:rsidR="00CA6B0C" w:rsidRPr="00C736D0" w14:paraId="2619CA42"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7C2E35F9" w14:textId="77777777" w:rsidR="00CA6B0C" w:rsidRPr="00C736D0" w:rsidRDefault="00CA6B0C" w:rsidP="00F271B8">
            <w:pPr>
              <w:jc w:val="center"/>
              <w:rPr>
                <w:szCs w:val="21"/>
              </w:rPr>
            </w:pPr>
            <w:r>
              <w:rPr>
                <w:rFonts w:hint="eastAsia"/>
                <w:sz w:val="18"/>
                <w:szCs w:val="18"/>
              </w:rPr>
              <w:t>98</w:t>
            </w:r>
          </w:p>
        </w:tc>
        <w:tc>
          <w:tcPr>
            <w:tcW w:w="839" w:type="dxa"/>
            <w:tcBorders>
              <w:bottom w:val="single" w:sz="12" w:space="0" w:color="auto"/>
            </w:tcBorders>
            <w:tcMar>
              <w:left w:w="57" w:type="dxa"/>
              <w:right w:w="57" w:type="dxa"/>
            </w:tcMar>
            <w:vAlign w:val="center"/>
          </w:tcPr>
          <w:p w14:paraId="13D991F6" w14:textId="77777777" w:rsidR="00CA6B0C" w:rsidRPr="00C736D0" w:rsidRDefault="00CA6B0C" w:rsidP="00F271B8">
            <w:pPr>
              <w:jc w:val="center"/>
              <w:rPr>
                <w:szCs w:val="21"/>
              </w:rPr>
            </w:pPr>
            <w:r>
              <w:rPr>
                <w:rFonts w:hint="eastAsia"/>
                <w:sz w:val="18"/>
                <w:szCs w:val="18"/>
              </w:rPr>
              <w:t>1670.55</w:t>
            </w:r>
          </w:p>
        </w:tc>
        <w:tc>
          <w:tcPr>
            <w:tcW w:w="768" w:type="dxa"/>
            <w:tcBorders>
              <w:bottom w:val="single" w:sz="12" w:space="0" w:color="auto"/>
            </w:tcBorders>
            <w:tcMar>
              <w:left w:w="57" w:type="dxa"/>
              <w:right w:w="57" w:type="dxa"/>
            </w:tcMar>
            <w:vAlign w:val="center"/>
          </w:tcPr>
          <w:p w14:paraId="1CC151A0" w14:textId="77777777" w:rsidR="00CA6B0C" w:rsidRPr="00C736D0" w:rsidRDefault="00CA6B0C" w:rsidP="00F271B8">
            <w:pPr>
              <w:jc w:val="center"/>
              <w:rPr>
                <w:szCs w:val="21"/>
              </w:rPr>
            </w:pPr>
            <w:r>
              <w:rPr>
                <w:rFonts w:hint="eastAsia"/>
                <w:sz w:val="18"/>
                <w:szCs w:val="18"/>
              </w:rPr>
              <w:t>28.59</w:t>
            </w:r>
          </w:p>
        </w:tc>
        <w:tc>
          <w:tcPr>
            <w:tcW w:w="620" w:type="dxa"/>
            <w:tcBorders>
              <w:bottom w:val="single" w:sz="12" w:space="0" w:color="auto"/>
            </w:tcBorders>
            <w:tcMar>
              <w:left w:w="57" w:type="dxa"/>
              <w:right w:w="57" w:type="dxa"/>
            </w:tcMar>
            <w:vAlign w:val="center"/>
          </w:tcPr>
          <w:p w14:paraId="3F653700" w14:textId="77777777" w:rsidR="00CA6B0C" w:rsidRPr="00C736D0" w:rsidRDefault="00CA6B0C" w:rsidP="00F271B8">
            <w:pPr>
              <w:jc w:val="center"/>
              <w:rPr>
                <w:szCs w:val="21"/>
              </w:rPr>
            </w:pPr>
            <w:r>
              <w:rPr>
                <w:rFonts w:hint="eastAsia"/>
                <w:sz w:val="18"/>
                <w:szCs w:val="18"/>
              </w:rPr>
              <w:t>72.25</w:t>
            </w:r>
          </w:p>
        </w:tc>
        <w:tc>
          <w:tcPr>
            <w:tcW w:w="800" w:type="dxa"/>
            <w:tcBorders>
              <w:bottom w:val="single" w:sz="12" w:space="0" w:color="auto"/>
            </w:tcBorders>
            <w:tcMar>
              <w:left w:w="57" w:type="dxa"/>
              <w:right w:w="57" w:type="dxa"/>
            </w:tcMar>
            <w:vAlign w:val="center"/>
          </w:tcPr>
          <w:p w14:paraId="28FBC69B" w14:textId="77777777" w:rsidR="00CA6B0C" w:rsidRPr="00C736D0" w:rsidRDefault="00CA6B0C" w:rsidP="00F271B8">
            <w:pPr>
              <w:jc w:val="center"/>
              <w:rPr>
                <w:szCs w:val="21"/>
              </w:rPr>
            </w:pPr>
            <w:r>
              <w:rPr>
                <w:rFonts w:hint="eastAsia"/>
                <w:sz w:val="18"/>
                <w:szCs w:val="18"/>
              </w:rPr>
              <w:t>344.50</w:t>
            </w:r>
          </w:p>
        </w:tc>
        <w:tc>
          <w:tcPr>
            <w:tcW w:w="800" w:type="dxa"/>
            <w:tcBorders>
              <w:bottom w:val="single" w:sz="12" w:space="0" w:color="auto"/>
            </w:tcBorders>
            <w:tcMar>
              <w:left w:w="57" w:type="dxa"/>
              <w:right w:w="57" w:type="dxa"/>
            </w:tcMar>
            <w:vAlign w:val="center"/>
          </w:tcPr>
          <w:p w14:paraId="5DFEE659" w14:textId="77777777" w:rsidR="00CA6B0C" w:rsidRPr="00C736D0" w:rsidRDefault="00CA6B0C" w:rsidP="00F271B8">
            <w:pPr>
              <w:jc w:val="center"/>
              <w:rPr>
                <w:szCs w:val="21"/>
              </w:rPr>
            </w:pPr>
            <w:r>
              <w:rPr>
                <w:rFonts w:hint="eastAsia"/>
                <w:sz w:val="18"/>
                <w:szCs w:val="18"/>
              </w:rPr>
              <w:t>1275.71</w:t>
            </w:r>
          </w:p>
        </w:tc>
        <w:tc>
          <w:tcPr>
            <w:tcW w:w="1045" w:type="dxa"/>
            <w:tcBorders>
              <w:bottom w:val="single" w:sz="12" w:space="0" w:color="auto"/>
            </w:tcBorders>
            <w:tcMar>
              <w:left w:w="57" w:type="dxa"/>
              <w:right w:w="57" w:type="dxa"/>
            </w:tcMar>
            <w:vAlign w:val="center"/>
          </w:tcPr>
          <w:p w14:paraId="16D7CD76" w14:textId="77777777" w:rsidR="00CA6B0C" w:rsidRPr="00C736D0" w:rsidRDefault="00CA6B0C" w:rsidP="00F271B8">
            <w:pPr>
              <w:jc w:val="center"/>
              <w:rPr>
                <w:szCs w:val="21"/>
              </w:rPr>
            </w:pPr>
            <w:r>
              <w:rPr>
                <w:rFonts w:hint="eastAsia"/>
                <w:sz w:val="18"/>
                <w:szCs w:val="18"/>
              </w:rPr>
              <w:t>696.46</w:t>
            </w:r>
          </w:p>
        </w:tc>
        <w:tc>
          <w:tcPr>
            <w:tcW w:w="931" w:type="dxa"/>
            <w:tcBorders>
              <w:bottom w:val="single" w:sz="12" w:space="0" w:color="auto"/>
            </w:tcBorders>
            <w:tcMar>
              <w:left w:w="57" w:type="dxa"/>
              <w:right w:w="57" w:type="dxa"/>
            </w:tcMar>
            <w:vAlign w:val="center"/>
          </w:tcPr>
          <w:p w14:paraId="6FF1D545" w14:textId="77777777" w:rsidR="00CA6B0C" w:rsidRPr="00C736D0" w:rsidRDefault="00CA6B0C" w:rsidP="00F271B8">
            <w:pPr>
              <w:jc w:val="center"/>
              <w:rPr>
                <w:szCs w:val="21"/>
              </w:rPr>
            </w:pPr>
            <w:r>
              <w:rPr>
                <w:rFonts w:hint="eastAsia"/>
                <w:sz w:val="18"/>
                <w:szCs w:val="18"/>
              </w:rPr>
              <w:t>677.22</w:t>
            </w:r>
          </w:p>
        </w:tc>
        <w:tc>
          <w:tcPr>
            <w:tcW w:w="899" w:type="dxa"/>
            <w:tcBorders>
              <w:bottom w:val="single" w:sz="12" w:space="0" w:color="auto"/>
            </w:tcBorders>
            <w:tcMar>
              <w:left w:w="57" w:type="dxa"/>
              <w:right w:w="57" w:type="dxa"/>
            </w:tcMar>
            <w:vAlign w:val="center"/>
          </w:tcPr>
          <w:p w14:paraId="2B8FBB1E" w14:textId="77777777" w:rsidR="00CA6B0C" w:rsidRPr="00C736D0" w:rsidRDefault="00CA6B0C" w:rsidP="00F271B8">
            <w:pPr>
              <w:jc w:val="center"/>
              <w:rPr>
                <w:szCs w:val="21"/>
              </w:rPr>
            </w:pPr>
            <w:r>
              <w:rPr>
                <w:rFonts w:hint="eastAsia"/>
                <w:sz w:val="18"/>
                <w:szCs w:val="18"/>
              </w:rPr>
              <w:t>-163.68</w:t>
            </w:r>
          </w:p>
        </w:tc>
        <w:tc>
          <w:tcPr>
            <w:tcW w:w="900" w:type="dxa"/>
            <w:tcBorders>
              <w:bottom w:val="single" w:sz="12" w:space="0" w:color="auto"/>
            </w:tcBorders>
            <w:tcMar>
              <w:left w:w="57" w:type="dxa"/>
              <w:right w:w="57" w:type="dxa"/>
            </w:tcMar>
            <w:vAlign w:val="center"/>
          </w:tcPr>
          <w:p w14:paraId="440A3BE6" w14:textId="77777777" w:rsidR="00CA6B0C" w:rsidRPr="00C736D0" w:rsidRDefault="00CA6B0C" w:rsidP="00F271B8">
            <w:pPr>
              <w:jc w:val="center"/>
              <w:rPr>
                <w:szCs w:val="21"/>
              </w:rPr>
            </w:pPr>
            <w:r>
              <w:rPr>
                <w:rFonts w:hint="eastAsia"/>
                <w:sz w:val="18"/>
                <w:szCs w:val="18"/>
              </w:rPr>
              <w:t xml:space="preserve">696.72 </w:t>
            </w:r>
          </w:p>
        </w:tc>
        <w:tc>
          <w:tcPr>
            <w:tcW w:w="942" w:type="dxa"/>
            <w:tcBorders>
              <w:bottom w:val="single" w:sz="12" w:space="0" w:color="auto"/>
            </w:tcBorders>
            <w:tcMar>
              <w:left w:w="57" w:type="dxa"/>
              <w:right w:w="57" w:type="dxa"/>
            </w:tcMar>
            <w:vAlign w:val="center"/>
          </w:tcPr>
          <w:p w14:paraId="57A8C3C4" w14:textId="77777777" w:rsidR="00CA6B0C" w:rsidRPr="00C736D0" w:rsidRDefault="00CA6B0C" w:rsidP="00F271B8">
            <w:pPr>
              <w:jc w:val="center"/>
              <w:rPr>
                <w:szCs w:val="21"/>
              </w:rPr>
            </w:pPr>
            <w:r>
              <w:rPr>
                <w:rFonts w:hint="eastAsia"/>
                <w:sz w:val="18"/>
                <w:szCs w:val="18"/>
              </w:rPr>
              <w:t>346.41</w:t>
            </w:r>
          </w:p>
        </w:tc>
        <w:tc>
          <w:tcPr>
            <w:tcW w:w="758" w:type="dxa"/>
            <w:tcBorders>
              <w:bottom w:val="single" w:sz="12" w:space="0" w:color="auto"/>
              <w:right w:val="single" w:sz="12" w:space="0" w:color="auto"/>
            </w:tcBorders>
            <w:tcMar>
              <w:left w:w="57" w:type="dxa"/>
              <w:right w:w="57" w:type="dxa"/>
            </w:tcMar>
            <w:vAlign w:val="center"/>
          </w:tcPr>
          <w:p w14:paraId="006B0E8C" w14:textId="77777777" w:rsidR="00CA6B0C" w:rsidRPr="00C736D0" w:rsidRDefault="00CA6B0C" w:rsidP="00F271B8">
            <w:pPr>
              <w:jc w:val="center"/>
              <w:rPr>
                <w:szCs w:val="21"/>
              </w:rPr>
            </w:pPr>
            <w:r>
              <w:rPr>
                <w:rFonts w:hint="eastAsia"/>
                <w:sz w:val="18"/>
                <w:szCs w:val="18"/>
              </w:rPr>
              <w:t>1.62</w:t>
            </w:r>
          </w:p>
        </w:tc>
      </w:tr>
      <w:tr w:rsidR="00CA6B0C" w:rsidRPr="00C736D0" w14:paraId="071B2D8E"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4670FEB3" w14:textId="77777777" w:rsidR="00CA6B0C" w:rsidRPr="00C736D0" w:rsidRDefault="00CA6B0C" w:rsidP="00F271B8">
            <w:pPr>
              <w:jc w:val="center"/>
              <w:rPr>
                <w:szCs w:val="21"/>
              </w:rPr>
            </w:pPr>
            <w:r>
              <w:rPr>
                <w:rFonts w:hint="eastAsia"/>
                <w:sz w:val="18"/>
                <w:szCs w:val="18"/>
              </w:rPr>
              <w:t>99</w:t>
            </w:r>
          </w:p>
        </w:tc>
        <w:tc>
          <w:tcPr>
            <w:tcW w:w="839" w:type="dxa"/>
            <w:tcBorders>
              <w:bottom w:val="single" w:sz="12" w:space="0" w:color="auto"/>
            </w:tcBorders>
            <w:tcMar>
              <w:left w:w="57" w:type="dxa"/>
              <w:right w:w="57" w:type="dxa"/>
            </w:tcMar>
            <w:vAlign w:val="center"/>
          </w:tcPr>
          <w:p w14:paraId="77E7EB42" w14:textId="77777777" w:rsidR="00CA6B0C" w:rsidRPr="00C736D0" w:rsidRDefault="00CA6B0C" w:rsidP="00F271B8">
            <w:pPr>
              <w:jc w:val="center"/>
              <w:rPr>
                <w:szCs w:val="21"/>
              </w:rPr>
            </w:pPr>
            <w:r>
              <w:rPr>
                <w:rFonts w:hint="eastAsia"/>
                <w:sz w:val="18"/>
                <w:szCs w:val="18"/>
              </w:rPr>
              <w:t>1699.26</w:t>
            </w:r>
          </w:p>
        </w:tc>
        <w:tc>
          <w:tcPr>
            <w:tcW w:w="768" w:type="dxa"/>
            <w:tcBorders>
              <w:bottom w:val="single" w:sz="12" w:space="0" w:color="auto"/>
            </w:tcBorders>
            <w:tcMar>
              <w:left w:w="57" w:type="dxa"/>
              <w:right w:w="57" w:type="dxa"/>
            </w:tcMar>
            <w:vAlign w:val="center"/>
          </w:tcPr>
          <w:p w14:paraId="17393D6A" w14:textId="77777777" w:rsidR="00CA6B0C" w:rsidRPr="00C736D0" w:rsidRDefault="00CA6B0C" w:rsidP="00F271B8">
            <w:pPr>
              <w:jc w:val="center"/>
              <w:rPr>
                <w:szCs w:val="21"/>
              </w:rPr>
            </w:pPr>
            <w:r>
              <w:rPr>
                <w:rFonts w:hint="eastAsia"/>
                <w:sz w:val="18"/>
                <w:szCs w:val="18"/>
              </w:rPr>
              <w:t>28.71</w:t>
            </w:r>
          </w:p>
        </w:tc>
        <w:tc>
          <w:tcPr>
            <w:tcW w:w="620" w:type="dxa"/>
            <w:tcBorders>
              <w:bottom w:val="single" w:sz="12" w:space="0" w:color="auto"/>
            </w:tcBorders>
            <w:tcMar>
              <w:left w:w="57" w:type="dxa"/>
              <w:right w:w="57" w:type="dxa"/>
            </w:tcMar>
            <w:vAlign w:val="center"/>
          </w:tcPr>
          <w:p w14:paraId="09F5B77F" w14:textId="77777777" w:rsidR="00CA6B0C" w:rsidRPr="00C736D0" w:rsidRDefault="00CA6B0C" w:rsidP="00F271B8">
            <w:pPr>
              <w:jc w:val="center"/>
              <w:rPr>
                <w:szCs w:val="21"/>
              </w:rPr>
            </w:pPr>
            <w:r>
              <w:rPr>
                <w:rFonts w:hint="eastAsia"/>
                <w:sz w:val="18"/>
                <w:szCs w:val="18"/>
              </w:rPr>
              <w:t>71.98</w:t>
            </w:r>
          </w:p>
        </w:tc>
        <w:tc>
          <w:tcPr>
            <w:tcW w:w="800" w:type="dxa"/>
            <w:tcBorders>
              <w:bottom w:val="single" w:sz="12" w:space="0" w:color="auto"/>
            </w:tcBorders>
            <w:tcMar>
              <w:left w:w="57" w:type="dxa"/>
              <w:right w:w="57" w:type="dxa"/>
            </w:tcMar>
            <w:vAlign w:val="center"/>
          </w:tcPr>
          <w:p w14:paraId="328D2827" w14:textId="77777777" w:rsidR="00CA6B0C" w:rsidRPr="00C736D0" w:rsidRDefault="00CA6B0C" w:rsidP="00F271B8">
            <w:pPr>
              <w:jc w:val="center"/>
              <w:rPr>
                <w:szCs w:val="21"/>
              </w:rPr>
            </w:pPr>
            <w:r>
              <w:rPr>
                <w:rFonts w:hint="eastAsia"/>
                <w:sz w:val="18"/>
                <w:szCs w:val="18"/>
              </w:rPr>
              <w:t>344.43</w:t>
            </w:r>
          </w:p>
        </w:tc>
        <w:tc>
          <w:tcPr>
            <w:tcW w:w="800" w:type="dxa"/>
            <w:tcBorders>
              <w:bottom w:val="single" w:sz="12" w:space="0" w:color="auto"/>
            </w:tcBorders>
            <w:tcMar>
              <w:left w:w="57" w:type="dxa"/>
              <w:right w:w="57" w:type="dxa"/>
            </w:tcMar>
            <w:vAlign w:val="center"/>
          </w:tcPr>
          <w:p w14:paraId="6C4A2FAA" w14:textId="77777777" w:rsidR="00CA6B0C" w:rsidRPr="00C736D0" w:rsidRDefault="00CA6B0C" w:rsidP="00F271B8">
            <w:pPr>
              <w:jc w:val="center"/>
              <w:rPr>
                <w:szCs w:val="21"/>
              </w:rPr>
            </w:pPr>
            <w:r>
              <w:rPr>
                <w:rFonts w:hint="eastAsia"/>
                <w:sz w:val="18"/>
                <w:szCs w:val="18"/>
              </w:rPr>
              <w:t>1284.53</w:t>
            </w:r>
          </w:p>
        </w:tc>
        <w:tc>
          <w:tcPr>
            <w:tcW w:w="1045" w:type="dxa"/>
            <w:tcBorders>
              <w:bottom w:val="single" w:sz="12" w:space="0" w:color="auto"/>
            </w:tcBorders>
            <w:tcMar>
              <w:left w:w="57" w:type="dxa"/>
              <w:right w:w="57" w:type="dxa"/>
            </w:tcMar>
            <w:vAlign w:val="center"/>
          </w:tcPr>
          <w:p w14:paraId="7513823E" w14:textId="77777777" w:rsidR="00CA6B0C" w:rsidRPr="00C736D0" w:rsidRDefault="00CA6B0C" w:rsidP="00F271B8">
            <w:pPr>
              <w:jc w:val="center"/>
              <w:rPr>
                <w:szCs w:val="21"/>
              </w:rPr>
            </w:pPr>
            <w:r>
              <w:rPr>
                <w:rFonts w:hint="eastAsia"/>
                <w:sz w:val="18"/>
                <w:szCs w:val="18"/>
              </w:rPr>
              <w:t>723.78</w:t>
            </w:r>
          </w:p>
        </w:tc>
        <w:tc>
          <w:tcPr>
            <w:tcW w:w="931" w:type="dxa"/>
            <w:tcBorders>
              <w:bottom w:val="single" w:sz="12" w:space="0" w:color="auto"/>
            </w:tcBorders>
            <w:tcMar>
              <w:left w:w="57" w:type="dxa"/>
              <w:right w:w="57" w:type="dxa"/>
            </w:tcMar>
            <w:vAlign w:val="center"/>
          </w:tcPr>
          <w:p w14:paraId="08787D89" w14:textId="77777777" w:rsidR="00CA6B0C" w:rsidRPr="00C736D0" w:rsidRDefault="00CA6B0C" w:rsidP="00F271B8">
            <w:pPr>
              <w:jc w:val="center"/>
              <w:rPr>
                <w:szCs w:val="21"/>
              </w:rPr>
            </w:pPr>
            <w:r>
              <w:rPr>
                <w:rFonts w:hint="eastAsia"/>
                <w:sz w:val="18"/>
                <w:szCs w:val="18"/>
              </w:rPr>
              <w:t>703.54</w:t>
            </w:r>
          </w:p>
        </w:tc>
        <w:tc>
          <w:tcPr>
            <w:tcW w:w="899" w:type="dxa"/>
            <w:tcBorders>
              <w:bottom w:val="single" w:sz="12" w:space="0" w:color="auto"/>
            </w:tcBorders>
            <w:tcMar>
              <w:left w:w="57" w:type="dxa"/>
              <w:right w:w="57" w:type="dxa"/>
            </w:tcMar>
            <w:vAlign w:val="center"/>
          </w:tcPr>
          <w:p w14:paraId="1174B1BC" w14:textId="77777777" w:rsidR="00CA6B0C" w:rsidRPr="00C736D0" w:rsidRDefault="00CA6B0C" w:rsidP="00F271B8">
            <w:pPr>
              <w:jc w:val="center"/>
              <w:rPr>
                <w:szCs w:val="21"/>
              </w:rPr>
            </w:pPr>
            <w:r>
              <w:rPr>
                <w:rFonts w:hint="eastAsia"/>
                <w:sz w:val="18"/>
                <w:szCs w:val="18"/>
              </w:rPr>
              <w:t>-171.00</w:t>
            </w:r>
          </w:p>
        </w:tc>
        <w:tc>
          <w:tcPr>
            <w:tcW w:w="900" w:type="dxa"/>
            <w:tcBorders>
              <w:bottom w:val="single" w:sz="12" w:space="0" w:color="auto"/>
            </w:tcBorders>
            <w:tcMar>
              <w:left w:w="57" w:type="dxa"/>
              <w:right w:w="57" w:type="dxa"/>
            </w:tcMar>
            <w:vAlign w:val="center"/>
          </w:tcPr>
          <w:p w14:paraId="44D33F48" w14:textId="77777777" w:rsidR="00CA6B0C" w:rsidRPr="00C736D0" w:rsidRDefault="00CA6B0C" w:rsidP="00F271B8">
            <w:pPr>
              <w:jc w:val="center"/>
              <w:rPr>
                <w:szCs w:val="21"/>
              </w:rPr>
            </w:pPr>
            <w:r>
              <w:rPr>
                <w:rFonts w:hint="eastAsia"/>
                <w:sz w:val="18"/>
                <w:szCs w:val="18"/>
              </w:rPr>
              <w:t xml:space="preserve">724.02 </w:t>
            </w:r>
          </w:p>
        </w:tc>
        <w:tc>
          <w:tcPr>
            <w:tcW w:w="942" w:type="dxa"/>
            <w:tcBorders>
              <w:bottom w:val="single" w:sz="12" w:space="0" w:color="auto"/>
            </w:tcBorders>
            <w:tcMar>
              <w:left w:w="57" w:type="dxa"/>
              <w:right w:w="57" w:type="dxa"/>
            </w:tcMar>
            <w:vAlign w:val="center"/>
          </w:tcPr>
          <w:p w14:paraId="772F79A8" w14:textId="77777777" w:rsidR="00CA6B0C" w:rsidRPr="00C736D0" w:rsidRDefault="00CA6B0C" w:rsidP="00F271B8">
            <w:pPr>
              <w:jc w:val="center"/>
              <w:rPr>
                <w:szCs w:val="21"/>
              </w:rPr>
            </w:pPr>
            <w:r>
              <w:rPr>
                <w:rFonts w:hint="eastAsia"/>
                <w:sz w:val="18"/>
                <w:szCs w:val="18"/>
              </w:rPr>
              <w:t>346.34</w:t>
            </w:r>
          </w:p>
        </w:tc>
        <w:tc>
          <w:tcPr>
            <w:tcW w:w="758" w:type="dxa"/>
            <w:tcBorders>
              <w:bottom w:val="single" w:sz="12" w:space="0" w:color="auto"/>
              <w:right w:val="single" w:sz="12" w:space="0" w:color="auto"/>
            </w:tcBorders>
            <w:tcMar>
              <w:left w:w="57" w:type="dxa"/>
              <w:right w:w="57" w:type="dxa"/>
            </w:tcMar>
            <w:vAlign w:val="center"/>
          </w:tcPr>
          <w:p w14:paraId="735B0D53" w14:textId="77777777" w:rsidR="00CA6B0C" w:rsidRPr="00C736D0" w:rsidRDefault="00CA6B0C" w:rsidP="00F271B8">
            <w:pPr>
              <w:jc w:val="center"/>
              <w:rPr>
                <w:szCs w:val="21"/>
              </w:rPr>
            </w:pPr>
            <w:r>
              <w:rPr>
                <w:rFonts w:hint="eastAsia"/>
                <w:sz w:val="18"/>
                <w:szCs w:val="18"/>
              </w:rPr>
              <w:t>0.29</w:t>
            </w:r>
          </w:p>
        </w:tc>
      </w:tr>
      <w:tr w:rsidR="00CA6B0C" w:rsidRPr="00C736D0" w14:paraId="7AEF6D18" w14:textId="77777777" w:rsidTr="00F271B8">
        <w:trPr>
          <w:trHeight w:val="397"/>
          <w:jc w:val="center"/>
        </w:trPr>
        <w:tc>
          <w:tcPr>
            <w:tcW w:w="430" w:type="dxa"/>
            <w:tcBorders>
              <w:left w:val="single" w:sz="12" w:space="0" w:color="auto"/>
            </w:tcBorders>
            <w:tcMar>
              <w:left w:w="57" w:type="dxa"/>
              <w:right w:w="57" w:type="dxa"/>
            </w:tcMar>
            <w:vAlign w:val="center"/>
          </w:tcPr>
          <w:p w14:paraId="38AF5290" w14:textId="77777777" w:rsidR="00CA6B0C" w:rsidRPr="00C736D0" w:rsidRDefault="00CA6B0C" w:rsidP="00F271B8">
            <w:pPr>
              <w:jc w:val="center"/>
              <w:rPr>
                <w:szCs w:val="21"/>
              </w:rPr>
            </w:pPr>
            <w:r>
              <w:rPr>
                <w:rFonts w:hint="eastAsia"/>
                <w:sz w:val="18"/>
                <w:szCs w:val="18"/>
              </w:rPr>
              <w:t>100</w:t>
            </w:r>
          </w:p>
        </w:tc>
        <w:tc>
          <w:tcPr>
            <w:tcW w:w="839" w:type="dxa"/>
            <w:tcMar>
              <w:left w:w="57" w:type="dxa"/>
              <w:right w:w="57" w:type="dxa"/>
            </w:tcMar>
            <w:vAlign w:val="center"/>
          </w:tcPr>
          <w:p w14:paraId="38FF3E12" w14:textId="77777777" w:rsidR="00CA6B0C" w:rsidRPr="00C736D0" w:rsidRDefault="00CA6B0C" w:rsidP="00F271B8">
            <w:pPr>
              <w:jc w:val="center"/>
              <w:rPr>
                <w:szCs w:val="21"/>
              </w:rPr>
            </w:pPr>
            <w:r>
              <w:rPr>
                <w:rFonts w:hint="eastAsia"/>
                <w:sz w:val="18"/>
                <w:szCs w:val="18"/>
              </w:rPr>
              <w:t>1728.03</w:t>
            </w:r>
          </w:p>
        </w:tc>
        <w:tc>
          <w:tcPr>
            <w:tcW w:w="768" w:type="dxa"/>
            <w:tcMar>
              <w:left w:w="57" w:type="dxa"/>
              <w:right w:w="57" w:type="dxa"/>
            </w:tcMar>
            <w:vAlign w:val="center"/>
          </w:tcPr>
          <w:p w14:paraId="32FD17A0" w14:textId="77777777" w:rsidR="00CA6B0C" w:rsidRPr="00C736D0" w:rsidRDefault="00CA6B0C" w:rsidP="00F271B8">
            <w:pPr>
              <w:jc w:val="center"/>
              <w:rPr>
                <w:szCs w:val="21"/>
              </w:rPr>
            </w:pPr>
            <w:r>
              <w:rPr>
                <w:rFonts w:hint="eastAsia"/>
                <w:sz w:val="18"/>
                <w:szCs w:val="18"/>
              </w:rPr>
              <w:t>28.77</w:t>
            </w:r>
          </w:p>
        </w:tc>
        <w:tc>
          <w:tcPr>
            <w:tcW w:w="620" w:type="dxa"/>
            <w:tcMar>
              <w:left w:w="57" w:type="dxa"/>
              <w:right w:w="57" w:type="dxa"/>
            </w:tcMar>
            <w:vAlign w:val="center"/>
          </w:tcPr>
          <w:p w14:paraId="32801BDC" w14:textId="77777777" w:rsidR="00CA6B0C" w:rsidRPr="00C736D0" w:rsidRDefault="00CA6B0C" w:rsidP="00F271B8">
            <w:pPr>
              <w:jc w:val="center"/>
              <w:rPr>
                <w:szCs w:val="21"/>
              </w:rPr>
            </w:pPr>
            <w:r>
              <w:rPr>
                <w:rFonts w:hint="eastAsia"/>
                <w:sz w:val="18"/>
                <w:szCs w:val="18"/>
              </w:rPr>
              <w:t>71.81</w:t>
            </w:r>
          </w:p>
        </w:tc>
        <w:tc>
          <w:tcPr>
            <w:tcW w:w="800" w:type="dxa"/>
            <w:tcMar>
              <w:left w:w="57" w:type="dxa"/>
              <w:right w:w="57" w:type="dxa"/>
            </w:tcMar>
            <w:vAlign w:val="center"/>
          </w:tcPr>
          <w:p w14:paraId="77B98C61" w14:textId="77777777" w:rsidR="00CA6B0C" w:rsidRPr="00C736D0" w:rsidRDefault="00CA6B0C" w:rsidP="00F271B8">
            <w:pPr>
              <w:jc w:val="center"/>
              <w:rPr>
                <w:szCs w:val="21"/>
              </w:rPr>
            </w:pPr>
            <w:r>
              <w:rPr>
                <w:rFonts w:hint="eastAsia"/>
                <w:sz w:val="18"/>
                <w:szCs w:val="18"/>
              </w:rPr>
              <w:t>344.32</w:t>
            </w:r>
          </w:p>
        </w:tc>
        <w:tc>
          <w:tcPr>
            <w:tcW w:w="800" w:type="dxa"/>
            <w:tcMar>
              <w:left w:w="57" w:type="dxa"/>
              <w:right w:w="57" w:type="dxa"/>
            </w:tcMar>
            <w:vAlign w:val="center"/>
          </w:tcPr>
          <w:p w14:paraId="244B4DB1" w14:textId="77777777" w:rsidR="00CA6B0C" w:rsidRPr="00C736D0" w:rsidRDefault="00CA6B0C" w:rsidP="00F271B8">
            <w:pPr>
              <w:jc w:val="center"/>
              <w:rPr>
                <w:szCs w:val="21"/>
              </w:rPr>
            </w:pPr>
            <w:r>
              <w:rPr>
                <w:rFonts w:hint="eastAsia"/>
                <w:sz w:val="18"/>
                <w:szCs w:val="18"/>
              </w:rPr>
              <w:t>1293.47</w:t>
            </w:r>
          </w:p>
        </w:tc>
        <w:tc>
          <w:tcPr>
            <w:tcW w:w="1045" w:type="dxa"/>
            <w:tcMar>
              <w:left w:w="57" w:type="dxa"/>
              <w:right w:w="57" w:type="dxa"/>
            </w:tcMar>
            <w:vAlign w:val="center"/>
          </w:tcPr>
          <w:p w14:paraId="77F03ADE" w14:textId="77777777" w:rsidR="00CA6B0C" w:rsidRPr="00C736D0" w:rsidRDefault="00CA6B0C" w:rsidP="00F271B8">
            <w:pPr>
              <w:jc w:val="center"/>
              <w:rPr>
                <w:szCs w:val="21"/>
              </w:rPr>
            </w:pPr>
            <w:r>
              <w:rPr>
                <w:rFonts w:hint="eastAsia"/>
                <w:sz w:val="18"/>
                <w:szCs w:val="18"/>
              </w:rPr>
              <w:t>751.12</w:t>
            </w:r>
          </w:p>
        </w:tc>
        <w:tc>
          <w:tcPr>
            <w:tcW w:w="931" w:type="dxa"/>
            <w:tcMar>
              <w:left w:w="57" w:type="dxa"/>
              <w:right w:w="57" w:type="dxa"/>
            </w:tcMar>
            <w:vAlign w:val="center"/>
          </w:tcPr>
          <w:p w14:paraId="560F3FFF" w14:textId="77777777" w:rsidR="00CA6B0C" w:rsidRPr="00C736D0" w:rsidRDefault="00CA6B0C" w:rsidP="00F271B8">
            <w:pPr>
              <w:jc w:val="center"/>
              <w:rPr>
                <w:szCs w:val="21"/>
              </w:rPr>
            </w:pPr>
            <w:r>
              <w:rPr>
                <w:rFonts w:hint="eastAsia"/>
                <w:sz w:val="18"/>
                <w:szCs w:val="18"/>
              </w:rPr>
              <w:t>729.88</w:t>
            </w:r>
          </w:p>
        </w:tc>
        <w:tc>
          <w:tcPr>
            <w:tcW w:w="899" w:type="dxa"/>
            <w:tcMar>
              <w:left w:w="57" w:type="dxa"/>
              <w:right w:w="57" w:type="dxa"/>
            </w:tcMar>
            <w:vAlign w:val="center"/>
          </w:tcPr>
          <w:p w14:paraId="22170277" w14:textId="77777777" w:rsidR="00CA6B0C" w:rsidRPr="00C736D0" w:rsidRDefault="00CA6B0C" w:rsidP="00F271B8">
            <w:pPr>
              <w:jc w:val="center"/>
              <w:rPr>
                <w:szCs w:val="21"/>
              </w:rPr>
            </w:pPr>
            <w:r>
              <w:rPr>
                <w:rFonts w:hint="eastAsia"/>
                <w:sz w:val="18"/>
                <w:szCs w:val="18"/>
              </w:rPr>
              <w:t>-178.36</w:t>
            </w:r>
          </w:p>
        </w:tc>
        <w:tc>
          <w:tcPr>
            <w:tcW w:w="900" w:type="dxa"/>
            <w:tcMar>
              <w:left w:w="57" w:type="dxa"/>
              <w:right w:w="57" w:type="dxa"/>
            </w:tcMar>
            <w:vAlign w:val="center"/>
          </w:tcPr>
          <w:p w14:paraId="67C64720" w14:textId="77777777" w:rsidR="00CA6B0C" w:rsidRPr="00C736D0" w:rsidRDefault="00CA6B0C" w:rsidP="00F271B8">
            <w:pPr>
              <w:jc w:val="center"/>
              <w:rPr>
                <w:szCs w:val="21"/>
              </w:rPr>
            </w:pPr>
            <w:r>
              <w:rPr>
                <w:rFonts w:hint="eastAsia"/>
                <w:sz w:val="18"/>
                <w:szCs w:val="18"/>
              </w:rPr>
              <w:t xml:space="preserve">751.35 </w:t>
            </w:r>
          </w:p>
        </w:tc>
        <w:tc>
          <w:tcPr>
            <w:tcW w:w="942" w:type="dxa"/>
            <w:tcMar>
              <w:left w:w="57" w:type="dxa"/>
              <w:right w:w="57" w:type="dxa"/>
            </w:tcMar>
            <w:vAlign w:val="center"/>
          </w:tcPr>
          <w:p w14:paraId="3CA383CC" w14:textId="77777777" w:rsidR="00CA6B0C" w:rsidRPr="00C736D0" w:rsidRDefault="00CA6B0C" w:rsidP="00F271B8">
            <w:pPr>
              <w:jc w:val="center"/>
              <w:rPr>
                <w:szCs w:val="21"/>
              </w:rPr>
            </w:pPr>
            <w:r>
              <w:rPr>
                <w:rFonts w:hint="eastAsia"/>
                <w:sz w:val="18"/>
                <w:szCs w:val="18"/>
              </w:rPr>
              <w:t>346.27</w:t>
            </w:r>
          </w:p>
        </w:tc>
        <w:tc>
          <w:tcPr>
            <w:tcW w:w="758" w:type="dxa"/>
            <w:tcBorders>
              <w:right w:val="single" w:sz="12" w:space="0" w:color="auto"/>
            </w:tcBorders>
            <w:tcMar>
              <w:left w:w="57" w:type="dxa"/>
              <w:right w:w="57" w:type="dxa"/>
            </w:tcMar>
            <w:vAlign w:val="center"/>
          </w:tcPr>
          <w:p w14:paraId="6803F589" w14:textId="77777777" w:rsidR="00CA6B0C" w:rsidRPr="00C736D0" w:rsidRDefault="00CA6B0C" w:rsidP="00F271B8">
            <w:pPr>
              <w:jc w:val="center"/>
              <w:rPr>
                <w:szCs w:val="21"/>
              </w:rPr>
            </w:pPr>
            <w:r>
              <w:rPr>
                <w:rFonts w:hint="eastAsia"/>
                <w:sz w:val="18"/>
                <w:szCs w:val="18"/>
              </w:rPr>
              <w:t>0.21</w:t>
            </w:r>
          </w:p>
        </w:tc>
      </w:tr>
      <w:tr w:rsidR="00CA6B0C" w:rsidRPr="00C736D0" w14:paraId="7319EDA0"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4E393A3D" w14:textId="77777777" w:rsidR="00CA6B0C" w:rsidRPr="00C736D0" w:rsidRDefault="00CA6B0C" w:rsidP="00F271B8">
            <w:pPr>
              <w:jc w:val="center"/>
              <w:rPr>
                <w:szCs w:val="21"/>
              </w:rPr>
            </w:pPr>
            <w:r>
              <w:rPr>
                <w:rFonts w:hint="eastAsia"/>
                <w:sz w:val="18"/>
                <w:szCs w:val="18"/>
              </w:rPr>
              <w:t>101</w:t>
            </w:r>
          </w:p>
        </w:tc>
        <w:tc>
          <w:tcPr>
            <w:tcW w:w="839" w:type="dxa"/>
            <w:tcBorders>
              <w:bottom w:val="single" w:sz="12" w:space="0" w:color="auto"/>
            </w:tcBorders>
            <w:tcMar>
              <w:left w:w="57" w:type="dxa"/>
              <w:right w:w="57" w:type="dxa"/>
            </w:tcMar>
            <w:vAlign w:val="center"/>
          </w:tcPr>
          <w:p w14:paraId="047C0E34" w14:textId="77777777" w:rsidR="00CA6B0C" w:rsidRPr="00C736D0" w:rsidRDefault="00CA6B0C" w:rsidP="00F271B8">
            <w:pPr>
              <w:jc w:val="center"/>
              <w:rPr>
                <w:szCs w:val="21"/>
              </w:rPr>
            </w:pPr>
            <w:r>
              <w:rPr>
                <w:rFonts w:hint="eastAsia"/>
                <w:sz w:val="18"/>
                <w:szCs w:val="18"/>
              </w:rPr>
              <w:t>1756.90</w:t>
            </w:r>
          </w:p>
        </w:tc>
        <w:tc>
          <w:tcPr>
            <w:tcW w:w="768" w:type="dxa"/>
            <w:tcBorders>
              <w:bottom w:val="single" w:sz="12" w:space="0" w:color="auto"/>
            </w:tcBorders>
            <w:tcMar>
              <w:left w:w="57" w:type="dxa"/>
              <w:right w:w="57" w:type="dxa"/>
            </w:tcMar>
            <w:vAlign w:val="center"/>
          </w:tcPr>
          <w:p w14:paraId="2639A4C7" w14:textId="77777777" w:rsidR="00CA6B0C" w:rsidRPr="00C736D0" w:rsidRDefault="00CA6B0C" w:rsidP="00F271B8">
            <w:pPr>
              <w:jc w:val="center"/>
              <w:rPr>
                <w:szCs w:val="21"/>
              </w:rPr>
            </w:pPr>
            <w:r>
              <w:rPr>
                <w:rFonts w:hint="eastAsia"/>
                <w:sz w:val="18"/>
                <w:szCs w:val="18"/>
              </w:rPr>
              <w:t>28.87</w:t>
            </w:r>
          </w:p>
        </w:tc>
        <w:tc>
          <w:tcPr>
            <w:tcW w:w="620" w:type="dxa"/>
            <w:tcBorders>
              <w:bottom w:val="single" w:sz="12" w:space="0" w:color="auto"/>
            </w:tcBorders>
            <w:tcMar>
              <w:left w:w="57" w:type="dxa"/>
              <w:right w:w="57" w:type="dxa"/>
            </w:tcMar>
            <w:vAlign w:val="center"/>
          </w:tcPr>
          <w:p w14:paraId="0C732F80" w14:textId="77777777" w:rsidR="00CA6B0C" w:rsidRPr="00C736D0" w:rsidRDefault="00CA6B0C" w:rsidP="00F271B8">
            <w:pPr>
              <w:jc w:val="center"/>
              <w:rPr>
                <w:szCs w:val="21"/>
              </w:rPr>
            </w:pPr>
            <w:r>
              <w:rPr>
                <w:rFonts w:hint="eastAsia"/>
                <w:sz w:val="18"/>
                <w:szCs w:val="18"/>
              </w:rPr>
              <w:t>71.37</w:t>
            </w:r>
          </w:p>
        </w:tc>
        <w:tc>
          <w:tcPr>
            <w:tcW w:w="800" w:type="dxa"/>
            <w:tcBorders>
              <w:bottom w:val="single" w:sz="12" w:space="0" w:color="auto"/>
            </w:tcBorders>
            <w:tcMar>
              <w:left w:w="57" w:type="dxa"/>
              <w:right w:w="57" w:type="dxa"/>
            </w:tcMar>
            <w:vAlign w:val="center"/>
          </w:tcPr>
          <w:p w14:paraId="39F206BC" w14:textId="77777777" w:rsidR="00CA6B0C" w:rsidRPr="00C736D0" w:rsidRDefault="00CA6B0C" w:rsidP="00F271B8">
            <w:pPr>
              <w:jc w:val="center"/>
              <w:rPr>
                <w:szCs w:val="21"/>
              </w:rPr>
            </w:pPr>
            <w:r>
              <w:rPr>
                <w:rFonts w:hint="eastAsia"/>
                <w:sz w:val="18"/>
                <w:szCs w:val="18"/>
              </w:rPr>
              <w:t>344.67</w:t>
            </w:r>
          </w:p>
        </w:tc>
        <w:tc>
          <w:tcPr>
            <w:tcW w:w="800" w:type="dxa"/>
            <w:tcBorders>
              <w:bottom w:val="single" w:sz="12" w:space="0" w:color="auto"/>
            </w:tcBorders>
            <w:tcMar>
              <w:left w:w="57" w:type="dxa"/>
              <w:right w:w="57" w:type="dxa"/>
            </w:tcMar>
            <w:vAlign w:val="center"/>
          </w:tcPr>
          <w:p w14:paraId="14F92DD8" w14:textId="77777777" w:rsidR="00CA6B0C" w:rsidRPr="00C736D0" w:rsidRDefault="00CA6B0C" w:rsidP="00F271B8">
            <w:pPr>
              <w:jc w:val="center"/>
              <w:rPr>
                <w:szCs w:val="21"/>
              </w:rPr>
            </w:pPr>
            <w:r>
              <w:rPr>
                <w:rFonts w:hint="eastAsia"/>
                <w:sz w:val="18"/>
                <w:szCs w:val="18"/>
              </w:rPr>
              <w:t>1302.59</w:t>
            </w:r>
          </w:p>
        </w:tc>
        <w:tc>
          <w:tcPr>
            <w:tcW w:w="1045" w:type="dxa"/>
            <w:tcBorders>
              <w:bottom w:val="single" w:sz="12" w:space="0" w:color="auto"/>
            </w:tcBorders>
            <w:tcMar>
              <w:left w:w="57" w:type="dxa"/>
              <w:right w:w="57" w:type="dxa"/>
            </w:tcMar>
            <w:vAlign w:val="center"/>
          </w:tcPr>
          <w:p w14:paraId="36607F40" w14:textId="77777777" w:rsidR="00CA6B0C" w:rsidRPr="00C736D0" w:rsidRDefault="00CA6B0C" w:rsidP="00F271B8">
            <w:pPr>
              <w:jc w:val="center"/>
              <w:rPr>
                <w:szCs w:val="21"/>
              </w:rPr>
            </w:pPr>
            <w:r>
              <w:rPr>
                <w:rFonts w:hint="eastAsia"/>
                <w:sz w:val="18"/>
                <w:szCs w:val="18"/>
              </w:rPr>
              <w:t>778.52</w:t>
            </w:r>
          </w:p>
        </w:tc>
        <w:tc>
          <w:tcPr>
            <w:tcW w:w="931" w:type="dxa"/>
            <w:tcBorders>
              <w:bottom w:val="single" w:sz="12" w:space="0" w:color="auto"/>
            </w:tcBorders>
            <w:tcMar>
              <w:left w:w="57" w:type="dxa"/>
              <w:right w:w="57" w:type="dxa"/>
            </w:tcMar>
            <w:vAlign w:val="center"/>
          </w:tcPr>
          <w:p w14:paraId="2EFE948A" w14:textId="77777777" w:rsidR="00CA6B0C" w:rsidRPr="00C736D0" w:rsidRDefault="00CA6B0C" w:rsidP="00F271B8">
            <w:pPr>
              <w:jc w:val="center"/>
              <w:rPr>
                <w:szCs w:val="21"/>
              </w:rPr>
            </w:pPr>
            <w:r>
              <w:rPr>
                <w:rFonts w:hint="eastAsia"/>
                <w:sz w:val="18"/>
                <w:szCs w:val="18"/>
              </w:rPr>
              <w:t>756.27</w:t>
            </w:r>
          </w:p>
        </w:tc>
        <w:tc>
          <w:tcPr>
            <w:tcW w:w="899" w:type="dxa"/>
            <w:tcBorders>
              <w:bottom w:val="single" w:sz="12" w:space="0" w:color="auto"/>
            </w:tcBorders>
            <w:tcMar>
              <w:left w:w="57" w:type="dxa"/>
              <w:right w:w="57" w:type="dxa"/>
            </w:tcMar>
            <w:vAlign w:val="center"/>
          </w:tcPr>
          <w:p w14:paraId="77954740" w14:textId="77777777" w:rsidR="00CA6B0C" w:rsidRPr="00C736D0" w:rsidRDefault="00CA6B0C" w:rsidP="00F271B8">
            <w:pPr>
              <w:jc w:val="center"/>
              <w:rPr>
                <w:szCs w:val="21"/>
              </w:rPr>
            </w:pPr>
            <w:r>
              <w:rPr>
                <w:rFonts w:hint="eastAsia"/>
                <w:sz w:val="18"/>
                <w:szCs w:val="18"/>
              </w:rPr>
              <w:t>-185.68</w:t>
            </w:r>
          </w:p>
        </w:tc>
        <w:tc>
          <w:tcPr>
            <w:tcW w:w="900" w:type="dxa"/>
            <w:tcBorders>
              <w:bottom w:val="single" w:sz="12" w:space="0" w:color="auto"/>
            </w:tcBorders>
            <w:tcMar>
              <w:left w:w="57" w:type="dxa"/>
              <w:right w:w="57" w:type="dxa"/>
            </w:tcMar>
            <w:vAlign w:val="center"/>
          </w:tcPr>
          <w:p w14:paraId="34DB4947" w14:textId="77777777" w:rsidR="00CA6B0C" w:rsidRPr="00C736D0" w:rsidRDefault="00CA6B0C" w:rsidP="00F271B8">
            <w:pPr>
              <w:jc w:val="center"/>
              <w:rPr>
                <w:szCs w:val="21"/>
              </w:rPr>
            </w:pPr>
            <w:r>
              <w:rPr>
                <w:rFonts w:hint="eastAsia"/>
                <w:sz w:val="18"/>
                <w:szCs w:val="18"/>
              </w:rPr>
              <w:t xml:space="preserve">778.73 </w:t>
            </w:r>
          </w:p>
        </w:tc>
        <w:tc>
          <w:tcPr>
            <w:tcW w:w="942" w:type="dxa"/>
            <w:tcBorders>
              <w:bottom w:val="single" w:sz="12" w:space="0" w:color="auto"/>
            </w:tcBorders>
            <w:tcMar>
              <w:left w:w="57" w:type="dxa"/>
              <w:right w:w="57" w:type="dxa"/>
            </w:tcMar>
            <w:vAlign w:val="center"/>
          </w:tcPr>
          <w:p w14:paraId="5B96F957" w14:textId="77777777" w:rsidR="00CA6B0C" w:rsidRPr="00C736D0" w:rsidRDefault="00CA6B0C" w:rsidP="00F271B8">
            <w:pPr>
              <w:jc w:val="center"/>
              <w:rPr>
                <w:szCs w:val="21"/>
              </w:rPr>
            </w:pPr>
            <w:r>
              <w:rPr>
                <w:rFonts w:hint="eastAsia"/>
                <w:sz w:val="18"/>
                <w:szCs w:val="18"/>
              </w:rPr>
              <w:t>346.21</w:t>
            </w:r>
          </w:p>
        </w:tc>
        <w:tc>
          <w:tcPr>
            <w:tcW w:w="758" w:type="dxa"/>
            <w:tcBorders>
              <w:bottom w:val="single" w:sz="12" w:space="0" w:color="auto"/>
              <w:right w:val="single" w:sz="12" w:space="0" w:color="auto"/>
            </w:tcBorders>
            <w:tcMar>
              <w:left w:w="57" w:type="dxa"/>
              <w:right w:w="57" w:type="dxa"/>
            </w:tcMar>
            <w:vAlign w:val="center"/>
          </w:tcPr>
          <w:p w14:paraId="49E8628F" w14:textId="77777777" w:rsidR="00CA6B0C" w:rsidRPr="00C736D0" w:rsidRDefault="00CA6B0C" w:rsidP="00F271B8">
            <w:pPr>
              <w:jc w:val="center"/>
              <w:rPr>
                <w:szCs w:val="21"/>
              </w:rPr>
            </w:pPr>
            <w:r>
              <w:rPr>
                <w:rFonts w:hint="eastAsia"/>
                <w:sz w:val="18"/>
                <w:szCs w:val="18"/>
              </w:rPr>
              <w:t>0.57</w:t>
            </w:r>
          </w:p>
        </w:tc>
      </w:tr>
      <w:tr w:rsidR="00CA6B0C" w:rsidRPr="00C736D0" w14:paraId="430CD226"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44BDFF9F" w14:textId="77777777" w:rsidR="00CA6B0C" w:rsidRPr="008511D9" w:rsidRDefault="00CA6B0C" w:rsidP="00F271B8">
            <w:pPr>
              <w:jc w:val="center"/>
              <w:rPr>
                <w:szCs w:val="21"/>
              </w:rPr>
            </w:pPr>
            <w:r>
              <w:rPr>
                <w:rFonts w:hint="eastAsia"/>
                <w:sz w:val="18"/>
                <w:szCs w:val="18"/>
              </w:rPr>
              <w:t>102</w:t>
            </w:r>
          </w:p>
        </w:tc>
        <w:tc>
          <w:tcPr>
            <w:tcW w:w="839" w:type="dxa"/>
            <w:tcBorders>
              <w:bottom w:val="single" w:sz="12" w:space="0" w:color="auto"/>
            </w:tcBorders>
            <w:tcMar>
              <w:left w:w="57" w:type="dxa"/>
              <w:right w:w="57" w:type="dxa"/>
            </w:tcMar>
            <w:vAlign w:val="center"/>
          </w:tcPr>
          <w:p w14:paraId="48045133" w14:textId="77777777" w:rsidR="00CA6B0C" w:rsidRPr="008511D9" w:rsidRDefault="00CA6B0C" w:rsidP="00F271B8">
            <w:pPr>
              <w:jc w:val="center"/>
              <w:rPr>
                <w:szCs w:val="21"/>
              </w:rPr>
            </w:pPr>
            <w:r>
              <w:rPr>
                <w:rFonts w:hint="eastAsia"/>
                <w:sz w:val="18"/>
                <w:szCs w:val="18"/>
              </w:rPr>
              <w:t>1785.68</w:t>
            </w:r>
          </w:p>
        </w:tc>
        <w:tc>
          <w:tcPr>
            <w:tcW w:w="768" w:type="dxa"/>
            <w:tcBorders>
              <w:bottom w:val="single" w:sz="12" w:space="0" w:color="auto"/>
            </w:tcBorders>
            <w:tcMar>
              <w:left w:w="57" w:type="dxa"/>
              <w:right w:w="57" w:type="dxa"/>
            </w:tcMar>
            <w:vAlign w:val="center"/>
          </w:tcPr>
          <w:p w14:paraId="68ABF495" w14:textId="77777777" w:rsidR="00CA6B0C" w:rsidRPr="008511D9" w:rsidRDefault="00CA6B0C" w:rsidP="00F271B8">
            <w:pPr>
              <w:jc w:val="center"/>
              <w:rPr>
                <w:szCs w:val="21"/>
              </w:rPr>
            </w:pPr>
            <w:r>
              <w:rPr>
                <w:rFonts w:hint="eastAsia"/>
                <w:sz w:val="18"/>
                <w:szCs w:val="18"/>
              </w:rPr>
              <w:t>28.78</w:t>
            </w:r>
          </w:p>
        </w:tc>
        <w:tc>
          <w:tcPr>
            <w:tcW w:w="620" w:type="dxa"/>
            <w:tcBorders>
              <w:bottom w:val="single" w:sz="12" w:space="0" w:color="auto"/>
            </w:tcBorders>
            <w:tcMar>
              <w:left w:w="57" w:type="dxa"/>
              <w:right w:w="57" w:type="dxa"/>
            </w:tcMar>
            <w:vAlign w:val="center"/>
          </w:tcPr>
          <w:p w14:paraId="27D2D6EA" w14:textId="77777777" w:rsidR="00CA6B0C" w:rsidRPr="008511D9" w:rsidRDefault="00CA6B0C" w:rsidP="00F271B8">
            <w:pPr>
              <w:jc w:val="center"/>
              <w:rPr>
                <w:szCs w:val="21"/>
              </w:rPr>
            </w:pPr>
            <w:r>
              <w:rPr>
                <w:rFonts w:hint="eastAsia"/>
                <w:sz w:val="18"/>
                <w:szCs w:val="18"/>
              </w:rPr>
              <w:t>72.16</w:t>
            </w:r>
          </w:p>
        </w:tc>
        <w:tc>
          <w:tcPr>
            <w:tcW w:w="800" w:type="dxa"/>
            <w:tcBorders>
              <w:bottom w:val="single" w:sz="12" w:space="0" w:color="auto"/>
            </w:tcBorders>
            <w:tcMar>
              <w:left w:w="57" w:type="dxa"/>
              <w:right w:w="57" w:type="dxa"/>
            </w:tcMar>
            <w:vAlign w:val="center"/>
          </w:tcPr>
          <w:p w14:paraId="5E8BA03B" w14:textId="77777777" w:rsidR="00CA6B0C" w:rsidRPr="008511D9" w:rsidRDefault="00CA6B0C" w:rsidP="00F271B8">
            <w:pPr>
              <w:jc w:val="center"/>
              <w:rPr>
                <w:szCs w:val="21"/>
              </w:rPr>
            </w:pPr>
            <w:r>
              <w:rPr>
                <w:rFonts w:hint="eastAsia"/>
                <w:sz w:val="18"/>
                <w:szCs w:val="18"/>
              </w:rPr>
              <w:t>344.62</w:t>
            </w:r>
          </w:p>
        </w:tc>
        <w:tc>
          <w:tcPr>
            <w:tcW w:w="800" w:type="dxa"/>
            <w:tcBorders>
              <w:bottom w:val="single" w:sz="12" w:space="0" w:color="auto"/>
            </w:tcBorders>
            <w:tcMar>
              <w:left w:w="57" w:type="dxa"/>
              <w:right w:w="57" w:type="dxa"/>
            </w:tcMar>
            <w:vAlign w:val="center"/>
          </w:tcPr>
          <w:p w14:paraId="2D8ECD61" w14:textId="77777777" w:rsidR="00CA6B0C" w:rsidRPr="008511D9" w:rsidRDefault="00CA6B0C" w:rsidP="00F271B8">
            <w:pPr>
              <w:jc w:val="center"/>
              <w:rPr>
                <w:szCs w:val="21"/>
              </w:rPr>
            </w:pPr>
            <w:r>
              <w:rPr>
                <w:rFonts w:hint="eastAsia"/>
                <w:sz w:val="18"/>
                <w:szCs w:val="18"/>
              </w:rPr>
              <w:t>1311.59</w:t>
            </w:r>
          </w:p>
        </w:tc>
        <w:tc>
          <w:tcPr>
            <w:tcW w:w="1045" w:type="dxa"/>
            <w:tcBorders>
              <w:bottom w:val="single" w:sz="12" w:space="0" w:color="auto"/>
            </w:tcBorders>
            <w:tcMar>
              <w:left w:w="57" w:type="dxa"/>
              <w:right w:w="57" w:type="dxa"/>
            </w:tcMar>
            <w:vAlign w:val="center"/>
          </w:tcPr>
          <w:p w14:paraId="5A69C2D3" w14:textId="77777777" w:rsidR="00CA6B0C" w:rsidRPr="008511D9" w:rsidRDefault="00CA6B0C" w:rsidP="00F271B8">
            <w:pPr>
              <w:jc w:val="center"/>
              <w:rPr>
                <w:szCs w:val="21"/>
              </w:rPr>
            </w:pPr>
            <w:r>
              <w:rPr>
                <w:rFonts w:hint="eastAsia"/>
                <w:sz w:val="18"/>
                <w:szCs w:val="18"/>
              </w:rPr>
              <w:t>805.85</w:t>
            </w:r>
          </w:p>
        </w:tc>
        <w:tc>
          <w:tcPr>
            <w:tcW w:w="931" w:type="dxa"/>
            <w:tcBorders>
              <w:bottom w:val="single" w:sz="12" w:space="0" w:color="auto"/>
            </w:tcBorders>
            <w:tcMar>
              <w:left w:w="57" w:type="dxa"/>
              <w:right w:w="57" w:type="dxa"/>
            </w:tcMar>
            <w:vAlign w:val="center"/>
          </w:tcPr>
          <w:p w14:paraId="26640886" w14:textId="77777777" w:rsidR="00CA6B0C" w:rsidRPr="008511D9" w:rsidRDefault="00CA6B0C" w:rsidP="00F271B8">
            <w:pPr>
              <w:jc w:val="center"/>
              <w:rPr>
                <w:szCs w:val="21"/>
              </w:rPr>
            </w:pPr>
            <w:r>
              <w:rPr>
                <w:rFonts w:hint="eastAsia"/>
                <w:sz w:val="18"/>
                <w:szCs w:val="18"/>
              </w:rPr>
              <w:t>782.63</w:t>
            </w:r>
          </w:p>
        </w:tc>
        <w:tc>
          <w:tcPr>
            <w:tcW w:w="899" w:type="dxa"/>
            <w:tcBorders>
              <w:bottom w:val="single" w:sz="12" w:space="0" w:color="auto"/>
            </w:tcBorders>
            <w:tcMar>
              <w:left w:w="57" w:type="dxa"/>
              <w:right w:w="57" w:type="dxa"/>
            </w:tcMar>
            <w:vAlign w:val="center"/>
          </w:tcPr>
          <w:p w14:paraId="66A7B76C" w14:textId="77777777" w:rsidR="00CA6B0C" w:rsidRPr="008511D9" w:rsidRDefault="00CA6B0C" w:rsidP="00F271B8">
            <w:pPr>
              <w:jc w:val="center"/>
              <w:rPr>
                <w:szCs w:val="21"/>
              </w:rPr>
            </w:pPr>
            <w:r>
              <w:rPr>
                <w:rFonts w:hint="eastAsia"/>
                <w:sz w:val="18"/>
                <w:szCs w:val="18"/>
              </w:rPr>
              <w:t>-192.92</w:t>
            </w:r>
          </w:p>
        </w:tc>
        <w:tc>
          <w:tcPr>
            <w:tcW w:w="900" w:type="dxa"/>
            <w:tcBorders>
              <w:bottom w:val="single" w:sz="12" w:space="0" w:color="auto"/>
            </w:tcBorders>
            <w:tcMar>
              <w:left w:w="57" w:type="dxa"/>
              <w:right w:w="57" w:type="dxa"/>
            </w:tcMar>
            <w:vAlign w:val="center"/>
          </w:tcPr>
          <w:p w14:paraId="4B3493A8" w14:textId="77777777" w:rsidR="00CA6B0C" w:rsidRPr="008511D9" w:rsidRDefault="00CA6B0C" w:rsidP="00F271B8">
            <w:pPr>
              <w:jc w:val="center"/>
              <w:rPr>
                <w:szCs w:val="21"/>
              </w:rPr>
            </w:pPr>
            <w:r>
              <w:rPr>
                <w:rFonts w:hint="eastAsia"/>
                <w:sz w:val="18"/>
                <w:szCs w:val="18"/>
              </w:rPr>
              <w:t xml:space="preserve">806.06 </w:t>
            </w:r>
          </w:p>
        </w:tc>
        <w:tc>
          <w:tcPr>
            <w:tcW w:w="942" w:type="dxa"/>
            <w:tcBorders>
              <w:bottom w:val="single" w:sz="12" w:space="0" w:color="auto"/>
            </w:tcBorders>
            <w:tcMar>
              <w:left w:w="57" w:type="dxa"/>
              <w:right w:w="57" w:type="dxa"/>
            </w:tcMar>
            <w:vAlign w:val="center"/>
          </w:tcPr>
          <w:p w14:paraId="3B1183AD" w14:textId="77777777" w:rsidR="00CA6B0C" w:rsidRPr="008511D9" w:rsidRDefault="00CA6B0C" w:rsidP="00F271B8">
            <w:pPr>
              <w:jc w:val="center"/>
              <w:rPr>
                <w:szCs w:val="21"/>
              </w:rPr>
            </w:pPr>
            <w:r>
              <w:rPr>
                <w:rFonts w:hint="eastAsia"/>
                <w:sz w:val="18"/>
                <w:szCs w:val="18"/>
              </w:rPr>
              <w:t>346.15</w:t>
            </w:r>
          </w:p>
        </w:tc>
        <w:tc>
          <w:tcPr>
            <w:tcW w:w="758" w:type="dxa"/>
            <w:tcBorders>
              <w:bottom w:val="single" w:sz="12" w:space="0" w:color="auto"/>
              <w:right w:val="single" w:sz="12" w:space="0" w:color="auto"/>
            </w:tcBorders>
            <w:tcMar>
              <w:left w:w="57" w:type="dxa"/>
              <w:right w:w="57" w:type="dxa"/>
            </w:tcMar>
            <w:vAlign w:val="center"/>
          </w:tcPr>
          <w:p w14:paraId="29F5500D" w14:textId="77777777" w:rsidR="00CA6B0C" w:rsidRPr="008511D9" w:rsidRDefault="00CA6B0C" w:rsidP="00F271B8">
            <w:pPr>
              <w:jc w:val="center"/>
              <w:rPr>
                <w:szCs w:val="21"/>
              </w:rPr>
            </w:pPr>
            <w:r>
              <w:rPr>
                <w:rFonts w:hint="eastAsia"/>
                <w:sz w:val="18"/>
                <w:szCs w:val="18"/>
              </w:rPr>
              <w:t>0.82</w:t>
            </w:r>
          </w:p>
        </w:tc>
      </w:tr>
      <w:tr w:rsidR="00CA6B0C" w:rsidRPr="00C736D0" w14:paraId="40AB4C39"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5DE6C3F6" w14:textId="77777777" w:rsidR="00CA6B0C" w:rsidRPr="008511D9" w:rsidRDefault="00CA6B0C" w:rsidP="00F271B8">
            <w:pPr>
              <w:jc w:val="center"/>
              <w:rPr>
                <w:szCs w:val="21"/>
              </w:rPr>
            </w:pPr>
            <w:r>
              <w:rPr>
                <w:rFonts w:hint="eastAsia"/>
                <w:sz w:val="18"/>
                <w:szCs w:val="18"/>
              </w:rPr>
              <w:t>103</w:t>
            </w:r>
          </w:p>
        </w:tc>
        <w:tc>
          <w:tcPr>
            <w:tcW w:w="839" w:type="dxa"/>
            <w:tcBorders>
              <w:bottom w:val="single" w:sz="12" w:space="0" w:color="auto"/>
            </w:tcBorders>
            <w:tcMar>
              <w:left w:w="57" w:type="dxa"/>
              <w:right w:w="57" w:type="dxa"/>
            </w:tcMar>
            <w:vAlign w:val="center"/>
          </w:tcPr>
          <w:p w14:paraId="78F88B22" w14:textId="77777777" w:rsidR="00CA6B0C" w:rsidRPr="008511D9" w:rsidRDefault="00CA6B0C" w:rsidP="00F271B8">
            <w:pPr>
              <w:jc w:val="center"/>
              <w:rPr>
                <w:szCs w:val="21"/>
              </w:rPr>
            </w:pPr>
            <w:r>
              <w:rPr>
                <w:rFonts w:hint="eastAsia"/>
                <w:sz w:val="18"/>
                <w:szCs w:val="18"/>
              </w:rPr>
              <w:t>1814.54</w:t>
            </w:r>
          </w:p>
        </w:tc>
        <w:tc>
          <w:tcPr>
            <w:tcW w:w="768" w:type="dxa"/>
            <w:tcBorders>
              <w:bottom w:val="single" w:sz="12" w:space="0" w:color="auto"/>
            </w:tcBorders>
            <w:tcMar>
              <w:left w:w="57" w:type="dxa"/>
              <w:right w:w="57" w:type="dxa"/>
            </w:tcMar>
            <w:vAlign w:val="center"/>
          </w:tcPr>
          <w:p w14:paraId="71FE7E3A" w14:textId="77777777" w:rsidR="00CA6B0C" w:rsidRPr="008511D9" w:rsidRDefault="00CA6B0C" w:rsidP="00F271B8">
            <w:pPr>
              <w:jc w:val="center"/>
              <w:rPr>
                <w:szCs w:val="21"/>
              </w:rPr>
            </w:pPr>
            <w:r>
              <w:rPr>
                <w:rFonts w:hint="eastAsia"/>
                <w:sz w:val="18"/>
                <w:szCs w:val="18"/>
              </w:rPr>
              <w:t>28.86</w:t>
            </w:r>
          </w:p>
        </w:tc>
        <w:tc>
          <w:tcPr>
            <w:tcW w:w="620" w:type="dxa"/>
            <w:tcBorders>
              <w:bottom w:val="single" w:sz="12" w:space="0" w:color="auto"/>
            </w:tcBorders>
            <w:tcMar>
              <w:left w:w="57" w:type="dxa"/>
              <w:right w:w="57" w:type="dxa"/>
            </w:tcMar>
            <w:vAlign w:val="center"/>
          </w:tcPr>
          <w:p w14:paraId="4B3D600B" w14:textId="77777777" w:rsidR="00CA6B0C" w:rsidRPr="008511D9" w:rsidRDefault="00CA6B0C" w:rsidP="00F271B8">
            <w:pPr>
              <w:jc w:val="center"/>
              <w:rPr>
                <w:szCs w:val="21"/>
              </w:rPr>
            </w:pPr>
            <w:r>
              <w:rPr>
                <w:rFonts w:hint="eastAsia"/>
                <w:sz w:val="18"/>
                <w:szCs w:val="18"/>
              </w:rPr>
              <w:t>71.54</w:t>
            </w:r>
          </w:p>
        </w:tc>
        <w:tc>
          <w:tcPr>
            <w:tcW w:w="800" w:type="dxa"/>
            <w:tcBorders>
              <w:bottom w:val="single" w:sz="12" w:space="0" w:color="auto"/>
            </w:tcBorders>
            <w:tcMar>
              <w:left w:w="57" w:type="dxa"/>
              <w:right w:w="57" w:type="dxa"/>
            </w:tcMar>
            <w:vAlign w:val="center"/>
          </w:tcPr>
          <w:p w14:paraId="0C9A7245" w14:textId="77777777" w:rsidR="00CA6B0C" w:rsidRPr="008511D9" w:rsidRDefault="00CA6B0C" w:rsidP="00F271B8">
            <w:pPr>
              <w:jc w:val="center"/>
              <w:rPr>
                <w:szCs w:val="21"/>
              </w:rPr>
            </w:pPr>
            <w:r>
              <w:rPr>
                <w:rFonts w:hint="eastAsia"/>
                <w:sz w:val="18"/>
                <w:szCs w:val="18"/>
              </w:rPr>
              <w:t>344.44</w:t>
            </w:r>
          </w:p>
        </w:tc>
        <w:tc>
          <w:tcPr>
            <w:tcW w:w="800" w:type="dxa"/>
            <w:tcBorders>
              <w:bottom w:val="single" w:sz="12" w:space="0" w:color="auto"/>
            </w:tcBorders>
            <w:tcMar>
              <w:left w:w="57" w:type="dxa"/>
              <w:right w:w="57" w:type="dxa"/>
            </w:tcMar>
            <w:vAlign w:val="center"/>
          </w:tcPr>
          <w:p w14:paraId="1C1E869A" w14:textId="77777777" w:rsidR="00CA6B0C" w:rsidRPr="008511D9" w:rsidRDefault="00CA6B0C" w:rsidP="00F271B8">
            <w:pPr>
              <w:jc w:val="center"/>
              <w:rPr>
                <w:szCs w:val="21"/>
              </w:rPr>
            </w:pPr>
            <w:r>
              <w:rPr>
                <w:rFonts w:hint="eastAsia"/>
                <w:sz w:val="18"/>
                <w:szCs w:val="18"/>
              </w:rPr>
              <w:t>1320.58</w:t>
            </w:r>
          </w:p>
        </w:tc>
        <w:tc>
          <w:tcPr>
            <w:tcW w:w="1045" w:type="dxa"/>
            <w:tcBorders>
              <w:bottom w:val="single" w:sz="12" w:space="0" w:color="auto"/>
            </w:tcBorders>
            <w:tcMar>
              <w:left w:w="57" w:type="dxa"/>
              <w:right w:w="57" w:type="dxa"/>
            </w:tcMar>
            <w:vAlign w:val="center"/>
          </w:tcPr>
          <w:p w14:paraId="5A1E8B00" w14:textId="77777777" w:rsidR="00CA6B0C" w:rsidRPr="008511D9" w:rsidRDefault="00CA6B0C" w:rsidP="00F271B8">
            <w:pPr>
              <w:jc w:val="center"/>
              <w:rPr>
                <w:szCs w:val="21"/>
              </w:rPr>
            </w:pPr>
            <w:r>
              <w:rPr>
                <w:rFonts w:hint="eastAsia"/>
                <w:sz w:val="18"/>
                <w:szCs w:val="18"/>
              </w:rPr>
              <w:t>833.27</w:t>
            </w:r>
          </w:p>
        </w:tc>
        <w:tc>
          <w:tcPr>
            <w:tcW w:w="931" w:type="dxa"/>
            <w:tcBorders>
              <w:bottom w:val="single" w:sz="12" w:space="0" w:color="auto"/>
            </w:tcBorders>
            <w:tcMar>
              <w:left w:w="57" w:type="dxa"/>
              <w:right w:w="57" w:type="dxa"/>
            </w:tcMar>
            <w:vAlign w:val="center"/>
          </w:tcPr>
          <w:p w14:paraId="60C75CA9" w14:textId="77777777" w:rsidR="00CA6B0C" w:rsidRPr="008511D9" w:rsidRDefault="00CA6B0C" w:rsidP="00F271B8">
            <w:pPr>
              <w:jc w:val="center"/>
              <w:rPr>
                <w:szCs w:val="21"/>
              </w:rPr>
            </w:pPr>
            <w:r>
              <w:rPr>
                <w:rFonts w:hint="eastAsia"/>
                <w:sz w:val="18"/>
                <w:szCs w:val="18"/>
              </w:rPr>
              <w:t>809.06</w:t>
            </w:r>
          </w:p>
        </w:tc>
        <w:tc>
          <w:tcPr>
            <w:tcW w:w="899" w:type="dxa"/>
            <w:tcBorders>
              <w:bottom w:val="single" w:sz="12" w:space="0" w:color="auto"/>
            </w:tcBorders>
            <w:tcMar>
              <w:left w:w="57" w:type="dxa"/>
              <w:right w:w="57" w:type="dxa"/>
            </w:tcMar>
            <w:vAlign w:val="center"/>
          </w:tcPr>
          <w:p w14:paraId="5B3A9B2E" w14:textId="77777777" w:rsidR="00CA6B0C" w:rsidRPr="008511D9" w:rsidRDefault="00CA6B0C" w:rsidP="00F271B8">
            <w:pPr>
              <w:jc w:val="center"/>
              <w:rPr>
                <w:szCs w:val="21"/>
              </w:rPr>
            </w:pPr>
            <w:r>
              <w:rPr>
                <w:rFonts w:hint="eastAsia"/>
                <w:sz w:val="18"/>
                <w:szCs w:val="18"/>
              </w:rPr>
              <w:t>-200.24</w:t>
            </w:r>
          </w:p>
        </w:tc>
        <w:tc>
          <w:tcPr>
            <w:tcW w:w="900" w:type="dxa"/>
            <w:tcBorders>
              <w:bottom w:val="single" w:sz="12" w:space="0" w:color="auto"/>
            </w:tcBorders>
            <w:tcMar>
              <w:left w:w="57" w:type="dxa"/>
              <w:right w:w="57" w:type="dxa"/>
            </w:tcMar>
            <w:vAlign w:val="center"/>
          </w:tcPr>
          <w:p w14:paraId="7260211A" w14:textId="77777777" w:rsidR="00CA6B0C" w:rsidRPr="008511D9" w:rsidRDefault="00CA6B0C" w:rsidP="00F271B8">
            <w:pPr>
              <w:jc w:val="center"/>
              <w:rPr>
                <w:szCs w:val="21"/>
              </w:rPr>
            </w:pPr>
            <w:r>
              <w:rPr>
                <w:rFonts w:hint="eastAsia"/>
                <w:sz w:val="18"/>
                <w:szCs w:val="18"/>
              </w:rPr>
              <w:t xml:space="preserve">833.47 </w:t>
            </w:r>
          </w:p>
        </w:tc>
        <w:tc>
          <w:tcPr>
            <w:tcW w:w="942" w:type="dxa"/>
            <w:tcBorders>
              <w:bottom w:val="single" w:sz="12" w:space="0" w:color="auto"/>
            </w:tcBorders>
            <w:tcMar>
              <w:left w:w="57" w:type="dxa"/>
              <w:right w:w="57" w:type="dxa"/>
            </w:tcMar>
            <w:vAlign w:val="center"/>
          </w:tcPr>
          <w:p w14:paraId="6CE2EA23" w14:textId="77777777" w:rsidR="00CA6B0C" w:rsidRPr="008511D9" w:rsidRDefault="00CA6B0C" w:rsidP="00F271B8">
            <w:pPr>
              <w:jc w:val="center"/>
              <w:rPr>
                <w:szCs w:val="21"/>
              </w:rPr>
            </w:pPr>
            <w:r>
              <w:rPr>
                <w:rFonts w:hint="eastAsia"/>
                <w:sz w:val="18"/>
                <w:szCs w:val="18"/>
              </w:rPr>
              <w:t>346.10</w:t>
            </w:r>
          </w:p>
        </w:tc>
        <w:tc>
          <w:tcPr>
            <w:tcW w:w="758" w:type="dxa"/>
            <w:tcBorders>
              <w:bottom w:val="single" w:sz="12" w:space="0" w:color="auto"/>
              <w:right w:val="single" w:sz="12" w:space="0" w:color="auto"/>
            </w:tcBorders>
            <w:tcMar>
              <w:left w:w="57" w:type="dxa"/>
              <w:right w:w="57" w:type="dxa"/>
            </w:tcMar>
            <w:vAlign w:val="center"/>
          </w:tcPr>
          <w:p w14:paraId="583D3F1E" w14:textId="77777777" w:rsidR="00CA6B0C" w:rsidRPr="008511D9" w:rsidRDefault="00CA6B0C" w:rsidP="00F271B8">
            <w:pPr>
              <w:jc w:val="center"/>
              <w:rPr>
                <w:szCs w:val="21"/>
              </w:rPr>
            </w:pPr>
            <w:r>
              <w:rPr>
                <w:rFonts w:hint="eastAsia"/>
                <w:sz w:val="18"/>
                <w:szCs w:val="18"/>
              </w:rPr>
              <w:t>0.67</w:t>
            </w:r>
          </w:p>
        </w:tc>
      </w:tr>
      <w:tr w:rsidR="00CA6B0C" w:rsidRPr="00C736D0" w14:paraId="6E177F8E"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0697F6E2" w14:textId="77777777" w:rsidR="00CA6B0C" w:rsidRPr="008511D9" w:rsidRDefault="00CA6B0C" w:rsidP="00F271B8">
            <w:pPr>
              <w:jc w:val="center"/>
              <w:rPr>
                <w:szCs w:val="21"/>
              </w:rPr>
            </w:pPr>
            <w:r>
              <w:rPr>
                <w:rFonts w:hint="eastAsia"/>
                <w:sz w:val="18"/>
                <w:szCs w:val="18"/>
              </w:rPr>
              <w:t>104</w:t>
            </w:r>
          </w:p>
        </w:tc>
        <w:tc>
          <w:tcPr>
            <w:tcW w:w="839" w:type="dxa"/>
            <w:tcBorders>
              <w:bottom w:val="single" w:sz="12" w:space="0" w:color="auto"/>
            </w:tcBorders>
            <w:tcMar>
              <w:left w:w="57" w:type="dxa"/>
              <w:right w:w="57" w:type="dxa"/>
            </w:tcMar>
            <w:vAlign w:val="center"/>
          </w:tcPr>
          <w:p w14:paraId="0EE6FD38" w14:textId="77777777" w:rsidR="00CA6B0C" w:rsidRPr="008511D9" w:rsidRDefault="00CA6B0C" w:rsidP="00F271B8">
            <w:pPr>
              <w:jc w:val="center"/>
              <w:rPr>
                <w:szCs w:val="21"/>
              </w:rPr>
            </w:pPr>
            <w:r>
              <w:rPr>
                <w:rFonts w:hint="eastAsia"/>
                <w:sz w:val="18"/>
                <w:szCs w:val="18"/>
              </w:rPr>
              <w:t>1843.22</w:t>
            </w:r>
          </w:p>
        </w:tc>
        <w:tc>
          <w:tcPr>
            <w:tcW w:w="768" w:type="dxa"/>
            <w:tcBorders>
              <w:bottom w:val="single" w:sz="12" w:space="0" w:color="auto"/>
            </w:tcBorders>
            <w:tcMar>
              <w:left w:w="57" w:type="dxa"/>
              <w:right w:w="57" w:type="dxa"/>
            </w:tcMar>
            <w:vAlign w:val="center"/>
          </w:tcPr>
          <w:p w14:paraId="4E8CFAE6" w14:textId="77777777" w:rsidR="00CA6B0C" w:rsidRPr="008511D9" w:rsidRDefault="00CA6B0C" w:rsidP="00F271B8">
            <w:pPr>
              <w:jc w:val="center"/>
              <w:rPr>
                <w:szCs w:val="21"/>
              </w:rPr>
            </w:pPr>
            <w:r>
              <w:rPr>
                <w:rFonts w:hint="eastAsia"/>
                <w:sz w:val="18"/>
                <w:szCs w:val="18"/>
              </w:rPr>
              <w:t>28.68</w:t>
            </w:r>
          </w:p>
        </w:tc>
        <w:tc>
          <w:tcPr>
            <w:tcW w:w="620" w:type="dxa"/>
            <w:tcBorders>
              <w:bottom w:val="single" w:sz="12" w:space="0" w:color="auto"/>
            </w:tcBorders>
            <w:tcMar>
              <w:left w:w="57" w:type="dxa"/>
              <w:right w:w="57" w:type="dxa"/>
            </w:tcMar>
            <w:vAlign w:val="center"/>
          </w:tcPr>
          <w:p w14:paraId="1182342E" w14:textId="77777777" w:rsidR="00CA6B0C" w:rsidRPr="008511D9" w:rsidRDefault="00CA6B0C" w:rsidP="00F271B8">
            <w:pPr>
              <w:jc w:val="center"/>
              <w:rPr>
                <w:szCs w:val="21"/>
              </w:rPr>
            </w:pPr>
            <w:r>
              <w:rPr>
                <w:rFonts w:hint="eastAsia"/>
                <w:sz w:val="18"/>
                <w:szCs w:val="18"/>
              </w:rPr>
              <w:t>70.84</w:t>
            </w:r>
          </w:p>
        </w:tc>
        <w:tc>
          <w:tcPr>
            <w:tcW w:w="800" w:type="dxa"/>
            <w:tcBorders>
              <w:bottom w:val="single" w:sz="12" w:space="0" w:color="auto"/>
            </w:tcBorders>
            <w:tcMar>
              <w:left w:w="57" w:type="dxa"/>
              <w:right w:w="57" w:type="dxa"/>
            </w:tcMar>
            <w:vAlign w:val="center"/>
          </w:tcPr>
          <w:p w14:paraId="4B188E65" w14:textId="77777777" w:rsidR="00CA6B0C" w:rsidRPr="008511D9" w:rsidRDefault="00CA6B0C" w:rsidP="00F271B8">
            <w:pPr>
              <w:jc w:val="center"/>
              <w:rPr>
                <w:szCs w:val="21"/>
              </w:rPr>
            </w:pPr>
            <w:r>
              <w:rPr>
                <w:rFonts w:hint="eastAsia"/>
                <w:sz w:val="18"/>
                <w:szCs w:val="18"/>
              </w:rPr>
              <w:t>344.44</w:t>
            </w:r>
          </w:p>
        </w:tc>
        <w:tc>
          <w:tcPr>
            <w:tcW w:w="800" w:type="dxa"/>
            <w:tcBorders>
              <w:bottom w:val="single" w:sz="12" w:space="0" w:color="auto"/>
            </w:tcBorders>
            <w:tcMar>
              <w:left w:w="57" w:type="dxa"/>
              <w:right w:w="57" w:type="dxa"/>
            </w:tcMar>
            <w:vAlign w:val="center"/>
          </w:tcPr>
          <w:p w14:paraId="081B8FB0" w14:textId="77777777" w:rsidR="00CA6B0C" w:rsidRPr="008511D9" w:rsidRDefault="00CA6B0C" w:rsidP="00F271B8">
            <w:pPr>
              <w:jc w:val="center"/>
              <w:rPr>
                <w:szCs w:val="21"/>
              </w:rPr>
            </w:pPr>
            <w:r>
              <w:rPr>
                <w:rFonts w:hint="eastAsia"/>
                <w:sz w:val="18"/>
                <w:szCs w:val="18"/>
              </w:rPr>
              <w:t>1329.83</w:t>
            </w:r>
          </w:p>
        </w:tc>
        <w:tc>
          <w:tcPr>
            <w:tcW w:w="1045" w:type="dxa"/>
            <w:tcBorders>
              <w:bottom w:val="single" w:sz="12" w:space="0" w:color="auto"/>
            </w:tcBorders>
            <w:tcMar>
              <w:left w:w="57" w:type="dxa"/>
              <w:right w:w="57" w:type="dxa"/>
            </w:tcMar>
            <w:vAlign w:val="center"/>
          </w:tcPr>
          <w:p w14:paraId="246401FF" w14:textId="77777777" w:rsidR="00CA6B0C" w:rsidRPr="008511D9" w:rsidRDefault="00CA6B0C" w:rsidP="00F271B8">
            <w:pPr>
              <w:jc w:val="center"/>
              <w:rPr>
                <w:szCs w:val="21"/>
              </w:rPr>
            </w:pPr>
            <w:r>
              <w:rPr>
                <w:rFonts w:hint="eastAsia"/>
                <w:sz w:val="18"/>
                <w:szCs w:val="18"/>
              </w:rPr>
              <w:t>860.42</w:t>
            </w:r>
          </w:p>
        </w:tc>
        <w:tc>
          <w:tcPr>
            <w:tcW w:w="931" w:type="dxa"/>
            <w:tcBorders>
              <w:bottom w:val="single" w:sz="12" w:space="0" w:color="auto"/>
            </w:tcBorders>
            <w:tcMar>
              <w:left w:w="57" w:type="dxa"/>
              <w:right w:w="57" w:type="dxa"/>
            </w:tcMar>
            <w:vAlign w:val="center"/>
          </w:tcPr>
          <w:p w14:paraId="2BAD49D0" w14:textId="77777777" w:rsidR="00CA6B0C" w:rsidRPr="008511D9" w:rsidRDefault="00CA6B0C" w:rsidP="00F271B8">
            <w:pPr>
              <w:jc w:val="center"/>
              <w:rPr>
                <w:szCs w:val="21"/>
              </w:rPr>
            </w:pPr>
            <w:r>
              <w:rPr>
                <w:rFonts w:hint="eastAsia"/>
                <w:sz w:val="18"/>
                <w:szCs w:val="18"/>
              </w:rPr>
              <w:t>835.22</w:t>
            </w:r>
          </w:p>
        </w:tc>
        <w:tc>
          <w:tcPr>
            <w:tcW w:w="899" w:type="dxa"/>
            <w:tcBorders>
              <w:bottom w:val="single" w:sz="12" w:space="0" w:color="auto"/>
            </w:tcBorders>
            <w:tcMar>
              <w:left w:w="57" w:type="dxa"/>
              <w:right w:w="57" w:type="dxa"/>
            </w:tcMar>
            <w:vAlign w:val="center"/>
          </w:tcPr>
          <w:p w14:paraId="31F5708D" w14:textId="77777777" w:rsidR="00CA6B0C" w:rsidRPr="008511D9" w:rsidRDefault="00CA6B0C" w:rsidP="00F271B8">
            <w:pPr>
              <w:jc w:val="center"/>
              <w:rPr>
                <w:szCs w:val="21"/>
              </w:rPr>
            </w:pPr>
            <w:r>
              <w:rPr>
                <w:rFonts w:hint="eastAsia"/>
                <w:sz w:val="18"/>
                <w:szCs w:val="18"/>
              </w:rPr>
              <w:t>-207.52</w:t>
            </w:r>
          </w:p>
        </w:tc>
        <w:tc>
          <w:tcPr>
            <w:tcW w:w="900" w:type="dxa"/>
            <w:tcBorders>
              <w:bottom w:val="single" w:sz="12" w:space="0" w:color="auto"/>
            </w:tcBorders>
            <w:tcMar>
              <w:left w:w="57" w:type="dxa"/>
              <w:right w:w="57" w:type="dxa"/>
            </w:tcMar>
            <w:vAlign w:val="center"/>
          </w:tcPr>
          <w:p w14:paraId="2FEBAFB5" w14:textId="77777777" w:rsidR="00CA6B0C" w:rsidRPr="008511D9" w:rsidRDefault="00CA6B0C" w:rsidP="00F271B8">
            <w:pPr>
              <w:jc w:val="center"/>
              <w:rPr>
                <w:szCs w:val="21"/>
              </w:rPr>
            </w:pPr>
            <w:r>
              <w:rPr>
                <w:rFonts w:hint="eastAsia"/>
                <w:sz w:val="18"/>
                <w:szCs w:val="18"/>
              </w:rPr>
              <w:t xml:space="preserve">860.61 </w:t>
            </w:r>
          </w:p>
        </w:tc>
        <w:tc>
          <w:tcPr>
            <w:tcW w:w="942" w:type="dxa"/>
            <w:tcBorders>
              <w:bottom w:val="single" w:sz="12" w:space="0" w:color="auto"/>
            </w:tcBorders>
            <w:tcMar>
              <w:left w:w="57" w:type="dxa"/>
              <w:right w:w="57" w:type="dxa"/>
            </w:tcMar>
            <w:vAlign w:val="center"/>
          </w:tcPr>
          <w:p w14:paraId="7FC08E76" w14:textId="77777777" w:rsidR="00CA6B0C" w:rsidRPr="008511D9" w:rsidRDefault="00CA6B0C" w:rsidP="00F271B8">
            <w:pPr>
              <w:jc w:val="center"/>
              <w:rPr>
                <w:szCs w:val="21"/>
              </w:rPr>
            </w:pPr>
            <w:r>
              <w:rPr>
                <w:rFonts w:hint="eastAsia"/>
                <w:sz w:val="18"/>
                <w:szCs w:val="18"/>
              </w:rPr>
              <w:t>346.05</w:t>
            </w:r>
          </w:p>
        </w:tc>
        <w:tc>
          <w:tcPr>
            <w:tcW w:w="758" w:type="dxa"/>
            <w:tcBorders>
              <w:bottom w:val="single" w:sz="12" w:space="0" w:color="auto"/>
              <w:right w:val="single" w:sz="12" w:space="0" w:color="auto"/>
            </w:tcBorders>
            <w:tcMar>
              <w:left w:w="57" w:type="dxa"/>
              <w:right w:w="57" w:type="dxa"/>
            </w:tcMar>
            <w:vAlign w:val="center"/>
          </w:tcPr>
          <w:p w14:paraId="192651A9" w14:textId="77777777" w:rsidR="00CA6B0C" w:rsidRPr="008511D9" w:rsidRDefault="00CA6B0C" w:rsidP="00F271B8">
            <w:pPr>
              <w:jc w:val="center"/>
              <w:rPr>
                <w:szCs w:val="21"/>
              </w:rPr>
            </w:pPr>
            <w:r>
              <w:rPr>
                <w:rFonts w:hint="eastAsia"/>
                <w:sz w:val="18"/>
                <w:szCs w:val="18"/>
              </w:rPr>
              <w:t>0.73</w:t>
            </w:r>
          </w:p>
        </w:tc>
      </w:tr>
      <w:tr w:rsidR="00CA6B0C" w:rsidRPr="00C736D0" w14:paraId="6FC4F4C4"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16856F83" w14:textId="77777777" w:rsidR="00CA6B0C" w:rsidRPr="008511D9" w:rsidRDefault="00CA6B0C" w:rsidP="00F271B8">
            <w:pPr>
              <w:jc w:val="center"/>
              <w:rPr>
                <w:szCs w:val="21"/>
              </w:rPr>
            </w:pPr>
            <w:r>
              <w:rPr>
                <w:rFonts w:hint="eastAsia"/>
                <w:sz w:val="18"/>
                <w:szCs w:val="18"/>
              </w:rPr>
              <w:t>105</w:t>
            </w:r>
          </w:p>
        </w:tc>
        <w:tc>
          <w:tcPr>
            <w:tcW w:w="839" w:type="dxa"/>
            <w:tcBorders>
              <w:bottom w:val="single" w:sz="12" w:space="0" w:color="auto"/>
            </w:tcBorders>
            <w:tcMar>
              <w:left w:w="57" w:type="dxa"/>
              <w:right w:w="57" w:type="dxa"/>
            </w:tcMar>
            <w:vAlign w:val="center"/>
          </w:tcPr>
          <w:p w14:paraId="1813B10F" w14:textId="77777777" w:rsidR="00CA6B0C" w:rsidRPr="008511D9" w:rsidRDefault="00CA6B0C" w:rsidP="00F271B8">
            <w:pPr>
              <w:jc w:val="center"/>
              <w:rPr>
                <w:szCs w:val="21"/>
              </w:rPr>
            </w:pPr>
            <w:r>
              <w:rPr>
                <w:rFonts w:hint="eastAsia"/>
                <w:sz w:val="18"/>
                <w:szCs w:val="18"/>
              </w:rPr>
              <w:t>1872.22</w:t>
            </w:r>
          </w:p>
        </w:tc>
        <w:tc>
          <w:tcPr>
            <w:tcW w:w="768" w:type="dxa"/>
            <w:tcBorders>
              <w:bottom w:val="single" w:sz="12" w:space="0" w:color="auto"/>
            </w:tcBorders>
            <w:tcMar>
              <w:left w:w="57" w:type="dxa"/>
              <w:right w:w="57" w:type="dxa"/>
            </w:tcMar>
            <w:vAlign w:val="center"/>
          </w:tcPr>
          <w:p w14:paraId="467C5654" w14:textId="77777777" w:rsidR="00CA6B0C" w:rsidRPr="008511D9" w:rsidRDefault="00CA6B0C" w:rsidP="00F271B8">
            <w:pPr>
              <w:jc w:val="center"/>
              <w:rPr>
                <w:szCs w:val="21"/>
              </w:rPr>
            </w:pPr>
            <w:r>
              <w:rPr>
                <w:rFonts w:hint="eastAsia"/>
                <w:sz w:val="18"/>
                <w:szCs w:val="18"/>
              </w:rPr>
              <w:t>29.00</w:t>
            </w:r>
          </w:p>
        </w:tc>
        <w:tc>
          <w:tcPr>
            <w:tcW w:w="620" w:type="dxa"/>
            <w:tcBorders>
              <w:bottom w:val="single" w:sz="12" w:space="0" w:color="auto"/>
            </w:tcBorders>
            <w:tcMar>
              <w:left w:w="57" w:type="dxa"/>
              <w:right w:w="57" w:type="dxa"/>
            </w:tcMar>
            <w:vAlign w:val="center"/>
          </w:tcPr>
          <w:p w14:paraId="2B08B21A" w14:textId="77777777" w:rsidR="00CA6B0C" w:rsidRPr="008511D9" w:rsidRDefault="00CA6B0C" w:rsidP="00F271B8">
            <w:pPr>
              <w:jc w:val="center"/>
              <w:rPr>
                <w:szCs w:val="21"/>
              </w:rPr>
            </w:pPr>
            <w:r>
              <w:rPr>
                <w:rFonts w:hint="eastAsia"/>
                <w:sz w:val="18"/>
                <w:szCs w:val="18"/>
              </w:rPr>
              <w:t>70.93</w:t>
            </w:r>
          </w:p>
        </w:tc>
        <w:tc>
          <w:tcPr>
            <w:tcW w:w="800" w:type="dxa"/>
            <w:tcBorders>
              <w:bottom w:val="single" w:sz="12" w:space="0" w:color="auto"/>
            </w:tcBorders>
            <w:tcMar>
              <w:left w:w="57" w:type="dxa"/>
              <w:right w:w="57" w:type="dxa"/>
            </w:tcMar>
            <w:vAlign w:val="center"/>
          </w:tcPr>
          <w:p w14:paraId="07A56445" w14:textId="77777777" w:rsidR="00CA6B0C" w:rsidRPr="008511D9" w:rsidRDefault="00CA6B0C" w:rsidP="00F271B8">
            <w:pPr>
              <w:jc w:val="center"/>
              <w:rPr>
                <w:szCs w:val="21"/>
              </w:rPr>
            </w:pPr>
            <w:r>
              <w:rPr>
                <w:rFonts w:hint="eastAsia"/>
                <w:sz w:val="18"/>
                <w:szCs w:val="18"/>
              </w:rPr>
              <w:t>344.49</w:t>
            </w:r>
          </w:p>
        </w:tc>
        <w:tc>
          <w:tcPr>
            <w:tcW w:w="800" w:type="dxa"/>
            <w:tcBorders>
              <w:bottom w:val="single" w:sz="12" w:space="0" w:color="auto"/>
            </w:tcBorders>
            <w:tcMar>
              <w:left w:w="57" w:type="dxa"/>
              <w:right w:w="57" w:type="dxa"/>
            </w:tcMar>
            <w:vAlign w:val="center"/>
          </w:tcPr>
          <w:p w14:paraId="6F044FDB" w14:textId="77777777" w:rsidR="00CA6B0C" w:rsidRPr="008511D9" w:rsidRDefault="00CA6B0C" w:rsidP="00F271B8">
            <w:pPr>
              <w:jc w:val="center"/>
              <w:rPr>
                <w:szCs w:val="21"/>
              </w:rPr>
            </w:pPr>
            <w:r>
              <w:rPr>
                <w:rFonts w:hint="eastAsia"/>
                <w:sz w:val="18"/>
                <w:szCs w:val="18"/>
              </w:rPr>
              <w:t>1339.33</w:t>
            </w:r>
          </w:p>
        </w:tc>
        <w:tc>
          <w:tcPr>
            <w:tcW w:w="1045" w:type="dxa"/>
            <w:tcBorders>
              <w:bottom w:val="single" w:sz="12" w:space="0" w:color="auto"/>
            </w:tcBorders>
            <w:tcMar>
              <w:left w:w="57" w:type="dxa"/>
              <w:right w:w="57" w:type="dxa"/>
            </w:tcMar>
            <w:vAlign w:val="center"/>
          </w:tcPr>
          <w:p w14:paraId="13786585" w14:textId="77777777" w:rsidR="00CA6B0C" w:rsidRPr="008511D9" w:rsidRDefault="00CA6B0C" w:rsidP="00F271B8">
            <w:pPr>
              <w:jc w:val="center"/>
              <w:rPr>
                <w:szCs w:val="21"/>
              </w:rPr>
            </w:pPr>
            <w:r>
              <w:rPr>
                <w:rFonts w:hint="eastAsia"/>
                <w:sz w:val="18"/>
                <w:szCs w:val="18"/>
              </w:rPr>
              <w:t>887.82</w:t>
            </w:r>
          </w:p>
        </w:tc>
        <w:tc>
          <w:tcPr>
            <w:tcW w:w="931" w:type="dxa"/>
            <w:tcBorders>
              <w:bottom w:val="single" w:sz="12" w:space="0" w:color="auto"/>
            </w:tcBorders>
            <w:tcMar>
              <w:left w:w="57" w:type="dxa"/>
              <w:right w:w="57" w:type="dxa"/>
            </w:tcMar>
            <w:vAlign w:val="center"/>
          </w:tcPr>
          <w:p w14:paraId="0CDB5498" w14:textId="77777777" w:rsidR="00CA6B0C" w:rsidRPr="008511D9" w:rsidRDefault="00CA6B0C" w:rsidP="00F271B8">
            <w:pPr>
              <w:jc w:val="center"/>
              <w:rPr>
                <w:szCs w:val="21"/>
              </w:rPr>
            </w:pPr>
            <w:r>
              <w:rPr>
                <w:rFonts w:hint="eastAsia"/>
                <w:sz w:val="18"/>
                <w:szCs w:val="18"/>
              </w:rPr>
              <w:t>861.62</w:t>
            </w:r>
          </w:p>
        </w:tc>
        <w:tc>
          <w:tcPr>
            <w:tcW w:w="899" w:type="dxa"/>
            <w:tcBorders>
              <w:bottom w:val="single" w:sz="12" w:space="0" w:color="auto"/>
            </w:tcBorders>
            <w:tcMar>
              <w:left w:w="57" w:type="dxa"/>
              <w:right w:w="57" w:type="dxa"/>
            </w:tcMar>
            <w:vAlign w:val="center"/>
          </w:tcPr>
          <w:p w14:paraId="55490450" w14:textId="77777777" w:rsidR="00CA6B0C" w:rsidRPr="008511D9" w:rsidRDefault="00CA6B0C" w:rsidP="00F271B8">
            <w:pPr>
              <w:jc w:val="center"/>
              <w:rPr>
                <w:szCs w:val="21"/>
              </w:rPr>
            </w:pPr>
            <w:r>
              <w:rPr>
                <w:rFonts w:hint="eastAsia"/>
                <w:sz w:val="18"/>
                <w:szCs w:val="18"/>
              </w:rPr>
              <w:t>-214.86</w:t>
            </w:r>
          </w:p>
        </w:tc>
        <w:tc>
          <w:tcPr>
            <w:tcW w:w="900" w:type="dxa"/>
            <w:tcBorders>
              <w:bottom w:val="single" w:sz="12" w:space="0" w:color="auto"/>
            </w:tcBorders>
            <w:tcMar>
              <w:left w:w="57" w:type="dxa"/>
              <w:right w:w="57" w:type="dxa"/>
            </w:tcMar>
            <w:vAlign w:val="center"/>
          </w:tcPr>
          <w:p w14:paraId="6D375AA2" w14:textId="77777777" w:rsidR="00CA6B0C" w:rsidRPr="008511D9" w:rsidRDefault="00CA6B0C" w:rsidP="00F271B8">
            <w:pPr>
              <w:jc w:val="center"/>
              <w:rPr>
                <w:szCs w:val="21"/>
              </w:rPr>
            </w:pPr>
            <w:r>
              <w:rPr>
                <w:rFonts w:hint="eastAsia"/>
                <w:sz w:val="18"/>
                <w:szCs w:val="18"/>
              </w:rPr>
              <w:t xml:space="preserve">888.00 </w:t>
            </w:r>
          </w:p>
        </w:tc>
        <w:tc>
          <w:tcPr>
            <w:tcW w:w="942" w:type="dxa"/>
            <w:tcBorders>
              <w:bottom w:val="single" w:sz="12" w:space="0" w:color="auto"/>
            </w:tcBorders>
            <w:tcMar>
              <w:left w:w="57" w:type="dxa"/>
              <w:right w:w="57" w:type="dxa"/>
            </w:tcMar>
            <w:vAlign w:val="center"/>
          </w:tcPr>
          <w:p w14:paraId="7F9CF66E" w14:textId="77777777" w:rsidR="00CA6B0C" w:rsidRPr="008511D9" w:rsidRDefault="00CA6B0C" w:rsidP="00F271B8">
            <w:pPr>
              <w:jc w:val="center"/>
              <w:rPr>
                <w:szCs w:val="21"/>
              </w:rPr>
            </w:pPr>
            <w:r>
              <w:rPr>
                <w:rFonts w:hint="eastAsia"/>
                <w:sz w:val="18"/>
                <w:szCs w:val="18"/>
              </w:rPr>
              <w:t>346.00</w:t>
            </w:r>
          </w:p>
        </w:tc>
        <w:tc>
          <w:tcPr>
            <w:tcW w:w="758" w:type="dxa"/>
            <w:tcBorders>
              <w:bottom w:val="single" w:sz="12" w:space="0" w:color="auto"/>
              <w:right w:val="single" w:sz="12" w:space="0" w:color="auto"/>
            </w:tcBorders>
            <w:tcMar>
              <w:left w:w="57" w:type="dxa"/>
              <w:right w:w="57" w:type="dxa"/>
            </w:tcMar>
            <w:vAlign w:val="center"/>
          </w:tcPr>
          <w:p w14:paraId="43A6C449" w14:textId="77777777" w:rsidR="00CA6B0C" w:rsidRPr="008511D9" w:rsidRDefault="00CA6B0C" w:rsidP="00F271B8">
            <w:pPr>
              <w:jc w:val="center"/>
              <w:rPr>
                <w:szCs w:val="21"/>
              </w:rPr>
            </w:pPr>
            <w:r>
              <w:rPr>
                <w:rFonts w:hint="eastAsia"/>
                <w:sz w:val="18"/>
                <w:szCs w:val="18"/>
              </w:rPr>
              <w:t>0.11</w:t>
            </w:r>
          </w:p>
        </w:tc>
      </w:tr>
      <w:tr w:rsidR="00CA6B0C" w:rsidRPr="00C736D0" w14:paraId="4543FE94"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71EEF1A5" w14:textId="77777777" w:rsidR="00CA6B0C" w:rsidRPr="008511D9" w:rsidRDefault="00CA6B0C" w:rsidP="00F271B8">
            <w:pPr>
              <w:jc w:val="center"/>
              <w:rPr>
                <w:szCs w:val="21"/>
              </w:rPr>
            </w:pPr>
            <w:r>
              <w:rPr>
                <w:rFonts w:hint="eastAsia"/>
                <w:sz w:val="18"/>
                <w:szCs w:val="18"/>
              </w:rPr>
              <w:t>106</w:t>
            </w:r>
          </w:p>
        </w:tc>
        <w:tc>
          <w:tcPr>
            <w:tcW w:w="839" w:type="dxa"/>
            <w:tcBorders>
              <w:bottom w:val="single" w:sz="12" w:space="0" w:color="auto"/>
            </w:tcBorders>
            <w:tcMar>
              <w:left w:w="57" w:type="dxa"/>
              <w:right w:w="57" w:type="dxa"/>
            </w:tcMar>
            <w:vAlign w:val="center"/>
          </w:tcPr>
          <w:p w14:paraId="76B93D40" w14:textId="77777777" w:rsidR="00CA6B0C" w:rsidRPr="008511D9" w:rsidRDefault="00CA6B0C" w:rsidP="00F271B8">
            <w:pPr>
              <w:jc w:val="center"/>
              <w:rPr>
                <w:szCs w:val="21"/>
              </w:rPr>
            </w:pPr>
            <w:r>
              <w:rPr>
                <w:rFonts w:hint="eastAsia"/>
                <w:sz w:val="18"/>
                <w:szCs w:val="18"/>
              </w:rPr>
              <w:t>1901.21</w:t>
            </w:r>
          </w:p>
        </w:tc>
        <w:tc>
          <w:tcPr>
            <w:tcW w:w="768" w:type="dxa"/>
            <w:tcBorders>
              <w:bottom w:val="single" w:sz="12" w:space="0" w:color="auto"/>
            </w:tcBorders>
            <w:tcMar>
              <w:left w:w="57" w:type="dxa"/>
              <w:right w:w="57" w:type="dxa"/>
            </w:tcMar>
            <w:vAlign w:val="center"/>
          </w:tcPr>
          <w:p w14:paraId="3B6FB943" w14:textId="77777777" w:rsidR="00CA6B0C" w:rsidRPr="008511D9" w:rsidRDefault="00CA6B0C" w:rsidP="00F271B8">
            <w:pPr>
              <w:jc w:val="center"/>
              <w:rPr>
                <w:szCs w:val="21"/>
              </w:rPr>
            </w:pPr>
            <w:r>
              <w:rPr>
                <w:rFonts w:hint="eastAsia"/>
                <w:sz w:val="18"/>
                <w:szCs w:val="18"/>
              </w:rPr>
              <w:t>28.99</w:t>
            </w:r>
          </w:p>
        </w:tc>
        <w:tc>
          <w:tcPr>
            <w:tcW w:w="620" w:type="dxa"/>
            <w:tcBorders>
              <w:bottom w:val="single" w:sz="12" w:space="0" w:color="auto"/>
            </w:tcBorders>
            <w:tcMar>
              <w:left w:w="57" w:type="dxa"/>
              <w:right w:w="57" w:type="dxa"/>
            </w:tcMar>
            <w:vAlign w:val="center"/>
          </w:tcPr>
          <w:p w14:paraId="4823004D" w14:textId="77777777" w:rsidR="00CA6B0C" w:rsidRPr="008511D9" w:rsidRDefault="00CA6B0C" w:rsidP="00F271B8">
            <w:pPr>
              <w:jc w:val="center"/>
              <w:rPr>
                <w:szCs w:val="21"/>
              </w:rPr>
            </w:pPr>
            <w:r>
              <w:rPr>
                <w:rFonts w:hint="eastAsia"/>
                <w:sz w:val="18"/>
                <w:szCs w:val="18"/>
              </w:rPr>
              <w:t>70.75</w:t>
            </w:r>
          </w:p>
        </w:tc>
        <w:tc>
          <w:tcPr>
            <w:tcW w:w="800" w:type="dxa"/>
            <w:tcBorders>
              <w:bottom w:val="single" w:sz="12" w:space="0" w:color="auto"/>
            </w:tcBorders>
            <w:tcMar>
              <w:left w:w="57" w:type="dxa"/>
              <w:right w:w="57" w:type="dxa"/>
            </w:tcMar>
            <w:vAlign w:val="center"/>
          </w:tcPr>
          <w:p w14:paraId="01CF7653" w14:textId="77777777" w:rsidR="00CA6B0C" w:rsidRPr="008511D9" w:rsidRDefault="00CA6B0C" w:rsidP="00F271B8">
            <w:pPr>
              <w:jc w:val="center"/>
              <w:rPr>
                <w:szCs w:val="21"/>
              </w:rPr>
            </w:pPr>
            <w:r>
              <w:rPr>
                <w:rFonts w:hint="eastAsia"/>
                <w:sz w:val="18"/>
                <w:szCs w:val="18"/>
              </w:rPr>
              <w:t>344.44</w:t>
            </w:r>
          </w:p>
        </w:tc>
        <w:tc>
          <w:tcPr>
            <w:tcW w:w="800" w:type="dxa"/>
            <w:tcBorders>
              <w:bottom w:val="single" w:sz="12" w:space="0" w:color="auto"/>
            </w:tcBorders>
            <w:tcMar>
              <w:left w:w="57" w:type="dxa"/>
              <w:right w:w="57" w:type="dxa"/>
            </w:tcMar>
            <w:vAlign w:val="center"/>
          </w:tcPr>
          <w:p w14:paraId="0EFAF44B" w14:textId="77777777" w:rsidR="00CA6B0C" w:rsidRPr="008511D9" w:rsidRDefault="00CA6B0C" w:rsidP="00F271B8">
            <w:pPr>
              <w:jc w:val="center"/>
              <w:rPr>
                <w:szCs w:val="21"/>
              </w:rPr>
            </w:pPr>
            <w:r>
              <w:rPr>
                <w:rFonts w:hint="eastAsia"/>
                <w:sz w:val="18"/>
                <w:szCs w:val="18"/>
              </w:rPr>
              <w:t>1348.84</w:t>
            </w:r>
          </w:p>
        </w:tc>
        <w:tc>
          <w:tcPr>
            <w:tcW w:w="1045" w:type="dxa"/>
            <w:tcBorders>
              <w:bottom w:val="single" w:sz="12" w:space="0" w:color="auto"/>
            </w:tcBorders>
            <w:tcMar>
              <w:left w:w="57" w:type="dxa"/>
              <w:right w:w="57" w:type="dxa"/>
            </w:tcMar>
            <w:vAlign w:val="center"/>
          </w:tcPr>
          <w:p w14:paraId="4C7AA62F" w14:textId="77777777" w:rsidR="00CA6B0C" w:rsidRPr="008511D9" w:rsidRDefault="00CA6B0C" w:rsidP="00F271B8">
            <w:pPr>
              <w:jc w:val="center"/>
              <w:rPr>
                <w:szCs w:val="21"/>
              </w:rPr>
            </w:pPr>
            <w:r>
              <w:rPr>
                <w:rFonts w:hint="eastAsia"/>
                <w:sz w:val="18"/>
                <w:szCs w:val="18"/>
              </w:rPr>
              <w:t>915.20</w:t>
            </w:r>
          </w:p>
        </w:tc>
        <w:tc>
          <w:tcPr>
            <w:tcW w:w="931" w:type="dxa"/>
            <w:tcBorders>
              <w:bottom w:val="single" w:sz="12" w:space="0" w:color="auto"/>
            </w:tcBorders>
            <w:tcMar>
              <w:left w:w="57" w:type="dxa"/>
              <w:right w:w="57" w:type="dxa"/>
            </w:tcMar>
            <w:vAlign w:val="center"/>
          </w:tcPr>
          <w:p w14:paraId="184627C0" w14:textId="77777777" w:rsidR="00CA6B0C" w:rsidRPr="008511D9" w:rsidRDefault="00CA6B0C" w:rsidP="00F271B8">
            <w:pPr>
              <w:jc w:val="center"/>
              <w:rPr>
                <w:szCs w:val="21"/>
              </w:rPr>
            </w:pPr>
            <w:r>
              <w:rPr>
                <w:rFonts w:hint="eastAsia"/>
                <w:sz w:val="18"/>
                <w:szCs w:val="18"/>
              </w:rPr>
              <w:t>888.00</w:t>
            </w:r>
          </w:p>
        </w:tc>
        <w:tc>
          <w:tcPr>
            <w:tcW w:w="899" w:type="dxa"/>
            <w:tcBorders>
              <w:bottom w:val="single" w:sz="12" w:space="0" w:color="auto"/>
            </w:tcBorders>
            <w:tcMar>
              <w:left w:w="57" w:type="dxa"/>
              <w:right w:w="57" w:type="dxa"/>
            </w:tcMar>
            <w:vAlign w:val="center"/>
          </w:tcPr>
          <w:p w14:paraId="566FBFF3" w14:textId="77777777" w:rsidR="00CA6B0C" w:rsidRPr="008511D9" w:rsidRDefault="00CA6B0C" w:rsidP="00F271B8">
            <w:pPr>
              <w:jc w:val="center"/>
              <w:rPr>
                <w:szCs w:val="21"/>
              </w:rPr>
            </w:pPr>
            <w:r>
              <w:rPr>
                <w:rFonts w:hint="eastAsia"/>
                <w:sz w:val="18"/>
                <w:szCs w:val="18"/>
              </w:rPr>
              <w:t>-222.19</w:t>
            </w:r>
          </w:p>
        </w:tc>
        <w:tc>
          <w:tcPr>
            <w:tcW w:w="900" w:type="dxa"/>
            <w:tcBorders>
              <w:bottom w:val="single" w:sz="12" w:space="0" w:color="auto"/>
            </w:tcBorders>
            <w:tcMar>
              <w:left w:w="57" w:type="dxa"/>
              <w:right w:w="57" w:type="dxa"/>
            </w:tcMar>
            <w:vAlign w:val="center"/>
          </w:tcPr>
          <w:p w14:paraId="1823A6E5" w14:textId="77777777" w:rsidR="00CA6B0C" w:rsidRPr="008511D9" w:rsidRDefault="00CA6B0C" w:rsidP="00F271B8">
            <w:pPr>
              <w:jc w:val="center"/>
              <w:rPr>
                <w:szCs w:val="21"/>
              </w:rPr>
            </w:pPr>
            <w:r>
              <w:rPr>
                <w:rFonts w:hint="eastAsia"/>
                <w:sz w:val="18"/>
                <w:szCs w:val="18"/>
              </w:rPr>
              <w:t xml:space="preserve">915.38 </w:t>
            </w:r>
          </w:p>
        </w:tc>
        <w:tc>
          <w:tcPr>
            <w:tcW w:w="942" w:type="dxa"/>
            <w:tcBorders>
              <w:bottom w:val="single" w:sz="12" w:space="0" w:color="auto"/>
            </w:tcBorders>
            <w:tcMar>
              <w:left w:w="57" w:type="dxa"/>
              <w:right w:w="57" w:type="dxa"/>
            </w:tcMar>
            <w:vAlign w:val="center"/>
          </w:tcPr>
          <w:p w14:paraId="2AC65BF6" w14:textId="77777777" w:rsidR="00CA6B0C" w:rsidRPr="008511D9" w:rsidRDefault="00CA6B0C" w:rsidP="00F271B8">
            <w:pPr>
              <w:jc w:val="center"/>
              <w:rPr>
                <w:szCs w:val="21"/>
              </w:rPr>
            </w:pPr>
            <w:r>
              <w:rPr>
                <w:rFonts w:hint="eastAsia"/>
                <w:sz w:val="18"/>
                <w:szCs w:val="18"/>
              </w:rPr>
              <w:t>345.95</w:t>
            </w:r>
          </w:p>
        </w:tc>
        <w:tc>
          <w:tcPr>
            <w:tcW w:w="758" w:type="dxa"/>
            <w:tcBorders>
              <w:bottom w:val="single" w:sz="12" w:space="0" w:color="auto"/>
              <w:right w:val="single" w:sz="12" w:space="0" w:color="auto"/>
            </w:tcBorders>
            <w:tcMar>
              <w:left w:w="57" w:type="dxa"/>
              <w:right w:w="57" w:type="dxa"/>
            </w:tcMar>
            <w:vAlign w:val="center"/>
          </w:tcPr>
          <w:p w14:paraId="16C2ABC2" w14:textId="77777777" w:rsidR="00CA6B0C" w:rsidRPr="008511D9" w:rsidRDefault="00CA6B0C" w:rsidP="00F271B8">
            <w:pPr>
              <w:jc w:val="center"/>
              <w:rPr>
                <w:szCs w:val="21"/>
              </w:rPr>
            </w:pPr>
            <w:r>
              <w:rPr>
                <w:rFonts w:hint="eastAsia"/>
                <w:sz w:val="18"/>
                <w:szCs w:val="18"/>
              </w:rPr>
              <w:t>0.19</w:t>
            </w:r>
          </w:p>
        </w:tc>
      </w:tr>
      <w:tr w:rsidR="00CA6B0C" w:rsidRPr="00C736D0" w14:paraId="28E63A0C"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5C8A4A15" w14:textId="77777777" w:rsidR="00CA6B0C" w:rsidRPr="008511D9" w:rsidRDefault="00CA6B0C" w:rsidP="00F271B8">
            <w:pPr>
              <w:jc w:val="center"/>
              <w:rPr>
                <w:szCs w:val="21"/>
              </w:rPr>
            </w:pPr>
            <w:r>
              <w:rPr>
                <w:rFonts w:hint="eastAsia"/>
                <w:sz w:val="18"/>
                <w:szCs w:val="18"/>
              </w:rPr>
              <w:t>107</w:t>
            </w:r>
          </w:p>
        </w:tc>
        <w:tc>
          <w:tcPr>
            <w:tcW w:w="839" w:type="dxa"/>
            <w:tcBorders>
              <w:bottom w:val="single" w:sz="12" w:space="0" w:color="auto"/>
            </w:tcBorders>
            <w:tcMar>
              <w:left w:w="57" w:type="dxa"/>
              <w:right w:w="57" w:type="dxa"/>
            </w:tcMar>
            <w:vAlign w:val="center"/>
          </w:tcPr>
          <w:p w14:paraId="4048EB0F" w14:textId="77777777" w:rsidR="00CA6B0C" w:rsidRPr="008511D9" w:rsidRDefault="00CA6B0C" w:rsidP="00F271B8">
            <w:pPr>
              <w:jc w:val="center"/>
              <w:rPr>
                <w:szCs w:val="21"/>
              </w:rPr>
            </w:pPr>
            <w:r>
              <w:rPr>
                <w:rFonts w:hint="eastAsia"/>
                <w:sz w:val="18"/>
                <w:szCs w:val="18"/>
              </w:rPr>
              <w:t>1929.94</w:t>
            </w:r>
          </w:p>
        </w:tc>
        <w:tc>
          <w:tcPr>
            <w:tcW w:w="768" w:type="dxa"/>
            <w:tcBorders>
              <w:bottom w:val="single" w:sz="12" w:space="0" w:color="auto"/>
            </w:tcBorders>
            <w:tcMar>
              <w:left w:w="57" w:type="dxa"/>
              <w:right w:w="57" w:type="dxa"/>
            </w:tcMar>
            <w:vAlign w:val="center"/>
          </w:tcPr>
          <w:p w14:paraId="486E79B6" w14:textId="77777777" w:rsidR="00CA6B0C" w:rsidRPr="008511D9" w:rsidRDefault="00CA6B0C" w:rsidP="00F271B8">
            <w:pPr>
              <w:jc w:val="center"/>
              <w:rPr>
                <w:szCs w:val="21"/>
              </w:rPr>
            </w:pPr>
            <w:r>
              <w:rPr>
                <w:rFonts w:hint="eastAsia"/>
                <w:sz w:val="18"/>
                <w:szCs w:val="18"/>
              </w:rPr>
              <w:t>28.73</w:t>
            </w:r>
          </w:p>
        </w:tc>
        <w:tc>
          <w:tcPr>
            <w:tcW w:w="620" w:type="dxa"/>
            <w:tcBorders>
              <w:bottom w:val="single" w:sz="12" w:space="0" w:color="auto"/>
            </w:tcBorders>
            <w:tcMar>
              <w:left w:w="57" w:type="dxa"/>
              <w:right w:w="57" w:type="dxa"/>
            </w:tcMar>
            <w:vAlign w:val="center"/>
          </w:tcPr>
          <w:p w14:paraId="51401E19" w14:textId="77777777" w:rsidR="00CA6B0C" w:rsidRPr="008511D9" w:rsidRDefault="00CA6B0C" w:rsidP="00F271B8">
            <w:pPr>
              <w:jc w:val="center"/>
              <w:rPr>
                <w:szCs w:val="21"/>
              </w:rPr>
            </w:pPr>
            <w:r>
              <w:rPr>
                <w:rFonts w:hint="eastAsia"/>
                <w:sz w:val="18"/>
                <w:szCs w:val="18"/>
              </w:rPr>
              <w:t>70.75</w:t>
            </w:r>
          </w:p>
        </w:tc>
        <w:tc>
          <w:tcPr>
            <w:tcW w:w="800" w:type="dxa"/>
            <w:tcBorders>
              <w:bottom w:val="single" w:sz="12" w:space="0" w:color="auto"/>
            </w:tcBorders>
            <w:tcMar>
              <w:left w:w="57" w:type="dxa"/>
              <w:right w:w="57" w:type="dxa"/>
            </w:tcMar>
            <w:vAlign w:val="center"/>
          </w:tcPr>
          <w:p w14:paraId="23CF7CE6" w14:textId="77777777" w:rsidR="00CA6B0C" w:rsidRPr="008511D9" w:rsidRDefault="00CA6B0C" w:rsidP="00F271B8">
            <w:pPr>
              <w:jc w:val="center"/>
              <w:rPr>
                <w:szCs w:val="21"/>
              </w:rPr>
            </w:pPr>
            <w:r>
              <w:rPr>
                <w:rFonts w:hint="eastAsia"/>
                <w:sz w:val="18"/>
                <w:szCs w:val="18"/>
              </w:rPr>
              <w:t>344.26</w:t>
            </w:r>
          </w:p>
        </w:tc>
        <w:tc>
          <w:tcPr>
            <w:tcW w:w="800" w:type="dxa"/>
            <w:tcBorders>
              <w:bottom w:val="single" w:sz="12" w:space="0" w:color="auto"/>
            </w:tcBorders>
            <w:tcMar>
              <w:left w:w="57" w:type="dxa"/>
              <w:right w:w="57" w:type="dxa"/>
            </w:tcMar>
            <w:vAlign w:val="center"/>
          </w:tcPr>
          <w:p w14:paraId="69F758E5" w14:textId="77777777" w:rsidR="00CA6B0C" w:rsidRPr="008511D9" w:rsidRDefault="00CA6B0C" w:rsidP="00F271B8">
            <w:pPr>
              <w:jc w:val="center"/>
              <w:rPr>
                <w:szCs w:val="21"/>
              </w:rPr>
            </w:pPr>
            <w:r>
              <w:rPr>
                <w:rFonts w:hint="eastAsia"/>
                <w:sz w:val="18"/>
                <w:szCs w:val="18"/>
              </w:rPr>
              <w:t>1358.31</w:t>
            </w:r>
          </w:p>
        </w:tc>
        <w:tc>
          <w:tcPr>
            <w:tcW w:w="1045" w:type="dxa"/>
            <w:tcBorders>
              <w:bottom w:val="single" w:sz="12" w:space="0" w:color="auto"/>
            </w:tcBorders>
            <w:tcMar>
              <w:left w:w="57" w:type="dxa"/>
              <w:right w:w="57" w:type="dxa"/>
            </w:tcMar>
            <w:vAlign w:val="center"/>
          </w:tcPr>
          <w:p w14:paraId="511A451F" w14:textId="77777777" w:rsidR="00CA6B0C" w:rsidRPr="008511D9" w:rsidRDefault="00CA6B0C" w:rsidP="00F271B8">
            <w:pPr>
              <w:jc w:val="center"/>
              <w:rPr>
                <w:szCs w:val="21"/>
              </w:rPr>
            </w:pPr>
            <w:r>
              <w:rPr>
                <w:rFonts w:hint="eastAsia"/>
                <w:sz w:val="18"/>
                <w:szCs w:val="18"/>
              </w:rPr>
              <w:t>942.33</w:t>
            </w:r>
          </w:p>
        </w:tc>
        <w:tc>
          <w:tcPr>
            <w:tcW w:w="931" w:type="dxa"/>
            <w:tcBorders>
              <w:bottom w:val="single" w:sz="12" w:space="0" w:color="auto"/>
            </w:tcBorders>
            <w:tcMar>
              <w:left w:w="57" w:type="dxa"/>
              <w:right w:w="57" w:type="dxa"/>
            </w:tcMar>
            <w:vAlign w:val="center"/>
          </w:tcPr>
          <w:p w14:paraId="77DAA0BB" w14:textId="77777777" w:rsidR="00CA6B0C" w:rsidRPr="008511D9" w:rsidRDefault="00CA6B0C" w:rsidP="00F271B8">
            <w:pPr>
              <w:jc w:val="center"/>
              <w:rPr>
                <w:szCs w:val="21"/>
              </w:rPr>
            </w:pPr>
            <w:r>
              <w:rPr>
                <w:rFonts w:hint="eastAsia"/>
                <w:sz w:val="18"/>
                <w:szCs w:val="18"/>
              </w:rPr>
              <w:t>914.12</w:t>
            </w:r>
          </w:p>
        </w:tc>
        <w:tc>
          <w:tcPr>
            <w:tcW w:w="899" w:type="dxa"/>
            <w:tcBorders>
              <w:bottom w:val="single" w:sz="12" w:space="0" w:color="auto"/>
            </w:tcBorders>
            <w:tcMar>
              <w:left w:w="57" w:type="dxa"/>
              <w:right w:w="57" w:type="dxa"/>
            </w:tcMar>
            <w:vAlign w:val="center"/>
          </w:tcPr>
          <w:p w14:paraId="19552A69" w14:textId="77777777" w:rsidR="00CA6B0C" w:rsidRPr="008511D9" w:rsidRDefault="00CA6B0C" w:rsidP="00F271B8">
            <w:pPr>
              <w:jc w:val="center"/>
              <w:rPr>
                <w:szCs w:val="21"/>
              </w:rPr>
            </w:pPr>
            <w:r>
              <w:rPr>
                <w:rFonts w:hint="eastAsia"/>
                <w:sz w:val="18"/>
                <w:szCs w:val="18"/>
              </w:rPr>
              <w:t>-229.51</w:t>
            </w:r>
          </w:p>
        </w:tc>
        <w:tc>
          <w:tcPr>
            <w:tcW w:w="900" w:type="dxa"/>
            <w:tcBorders>
              <w:bottom w:val="single" w:sz="12" w:space="0" w:color="auto"/>
            </w:tcBorders>
            <w:tcMar>
              <w:left w:w="57" w:type="dxa"/>
              <w:right w:w="57" w:type="dxa"/>
            </w:tcMar>
            <w:vAlign w:val="center"/>
          </w:tcPr>
          <w:p w14:paraId="7348B703" w14:textId="77777777" w:rsidR="00CA6B0C" w:rsidRPr="008511D9" w:rsidRDefault="00CA6B0C" w:rsidP="00F271B8">
            <w:pPr>
              <w:jc w:val="center"/>
              <w:rPr>
                <w:szCs w:val="21"/>
              </w:rPr>
            </w:pPr>
            <w:r>
              <w:rPr>
                <w:rFonts w:hint="eastAsia"/>
                <w:sz w:val="18"/>
                <w:szCs w:val="18"/>
              </w:rPr>
              <w:t xml:space="preserve">942.49 </w:t>
            </w:r>
          </w:p>
        </w:tc>
        <w:tc>
          <w:tcPr>
            <w:tcW w:w="942" w:type="dxa"/>
            <w:tcBorders>
              <w:bottom w:val="single" w:sz="12" w:space="0" w:color="auto"/>
            </w:tcBorders>
            <w:tcMar>
              <w:left w:w="57" w:type="dxa"/>
              <w:right w:w="57" w:type="dxa"/>
            </w:tcMar>
            <w:vAlign w:val="center"/>
          </w:tcPr>
          <w:p w14:paraId="47A1E91F" w14:textId="77777777" w:rsidR="00CA6B0C" w:rsidRPr="008511D9" w:rsidRDefault="00CA6B0C" w:rsidP="00F271B8">
            <w:pPr>
              <w:jc w:val="center"/>
              <w:rPr>
                <w:szCs w:val="21"/>
              </w:rPr>
            </w:pPr>
            <w:r>
              <w:rPr>
                <w:rFonts w:hint="eastAsia"/>
                <w:sz w:val="18"/>
                <w:szCs w:val="18"/>
              </w:rPr>
              <w:t>345.91</w:t>
            </w:r>
          </w:p>
        </w:tc>
        <w:tc>
          <w:tcPr>
            <w:tcW w:w="758" w:type="dxa"/>
            <w:tcBorders>
              <w:bottom w:val="single" w:sz="12" w:space="0" w:color="auto"/>
              <w:right w:val="single" w:sz="12" w:space="0" w:color="auto"/>
            </w:tcBorders>
            <w:tcMar>
              <w:left w:w="57" w:type="dxa"/>
              <w:right w:w="57" w:type="dxa"/>
            </w:tcMar>
            <w:vAlign w:val="center"/>
          </w:tcPr>
          <w:p w14:paraId="29792DFE" w14:textId="77777777" w:rsidR="00CA6B0C" w:rsidRPr="008511D9" w:rsidRDefault="00CA6B0C" w:rsidP="00F271B8">
            <w:pPr>
              <w:jc w:val="center"/>
              <w:rPr>
                <w:szCs w:val="21"/>
              </w:rPr>
            </w:pPr>
            <w:r>
              <w:rPr>
                <w:rFonts w:hint="eastAsia"/>
                <w:sz w:val="18"/>
                <w:szCs w:val="18"/>
              </w:rPr>
              <w:t>0.18</w:t>
            </w:r>
          </w:p>
        </w:tc>
      </w:tr>
      <w:tr w:rsidR="00CA6B0C" w:rsidRPr="00C736D0" w14:paraId="061B25B8"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234DB0DC" w14:textId="77777777" w:rsidR="00CA6B0C" w:rsidRPr="008511D9" w:rsidRDefault="00CA6B0C" w:rsidP="00F271B8">
            <w:pPr>
              <w:jc w:val="center"/>
              <w:rPr>
                <w:szCs w:val="21"/>
              </w:rPr>
            </w:pPr>
            <w:r>
              <w:rPr>
                <w:rFonts w:hint="eastAsia"/>
                <w:sz w:val="18"/>
                <w:szCs w:val="18"/>
              </w:rPr>
              <w:t>108</w:t>
            </w:r>
          </w:p>
        </w:tc>
        <w:tc>
          <w:tcPr>
            <w:tcW w:w="839" w:type="dxa"/>
            <w:tcBorders>
              <w:bottom w:val="single" w:sz="12" w:space="0" w:color="auto"/>
            </w:tcBorders>
            <w:tcMar>
              <w:left w:w="57" w:type="dxa"/>
              <w:right w:w="57" w:type="dxa"/>
            </w:tcMar>
            <w:vAlign w:val="center"/>
          </w:tcPr>
          <w:p w14:paraId="76869ADF" w14:textId="77777777" w:rsidR="00CA6B0C" w:rsidRPr="008511D9" w:rsidRDefault="00CA6B0C" w:rsidP="00F271B8">
            <w:pPr>
              <w:jc w:val="center"/>
              <w:rPr>
                <w:szCs w:val="21"/>
              </w:rPr>
            </w:pPr>
            <w:r>
              <w:rPr>
                <w:rFonts w:hint="eastAsia"/>
                <w:sz w:val="18"/>
                <w:szCs w:val="18"/>
              </w:rPr>
              <w:t>1958.75</w:t>
            </w:r>
          </w:p>
        </w:tc>
        <w:tc>
          <w:tcPr>
            <w:tcW w:w="768" w:type="dxa"/>
            <w:tcBorders>
              <w:bottom w:val="single" w:sz="12" w:space="0" w:color="auto"/>
            </w:tcBorders>
            <w:tcMar>
              <w:left w:w="57" w:type="dxa"/>
              <w:right w:w="57" w:type="dxa"/>
            </w:tcMar>
            <w:vAlign w:val="center"/>
          </w:tcPr>
          <w:p w14:paraId="24F04AA2" w14:textId="77777777" w:rsidR="00CA6B0C" w:rsidRPr="008511D9" w:rsidRDefault="00CA6B0C" w:rsidP="00F271B8">
            <w:pPr>
              <w:jc w:val="center"/>
              <w:rPr>
                <w:szCs w:val="21"/>
              </w:rPr>
            </w:pPr>
            <w:r>
              <w:rPr>
                <w:rFonts w:hint="eastAsia"/>
                <w:sz w:val="18"/>
                <w:szCs w:val="18"/>
              </w:rPr>
              <w:t>28.81</w:t>
            </w:r>
          </w:p>
        </w:tc>
        <w:tc>
          <w:tcPr>
            <w:tcW w:w="620" w:type="dxa"/>
            <w:tcBorders>
              <w:bottom w:val="single" w:sz="12" w:space="0" w:color="auto"/>
            </w:tcBorders>
            <w:tcMar>
              <w:left w:w="57" w:type="dxa"/>
              <w:right w:w="57" w:type="dxa"/>
            </w:tcMar>
            <w:vAlign w:val="center"/>
          </w:tcPr>
          <w:p w14:paraId="316BF8CD" w14:textId="77777777" w:rsidR="00CA6B0C" w:rsidRPr="008511D9" w:rsidRDefault="00CA6B0C" w:rsidP="00F271B8">
            <w:pPr>
              <w:jc w:val="center"/>
              <w:rPr>
                <w:szCs w:val="21"/>
              </w:rPr>
            </w:pPr>
            <w:r>
              <w:rPr>
                <w:rFonts w:hint="eastAsia"/>
                <w:sz w:val="18"/>
                <w:szCs w:val="18"/>
              </w:rPr>
              <w:t>70.31</w:t>
            </w:r>
          </w:p>
        </w:tc>
        <w:tc>
          <w:tcPr>
            <w:tcW w:w="800" w:type="dxa"/>
            <w:tcBorders>
              <w:bottom w:val="single" w:sz="12" w:space="0" w:color="auto"/>
            </w:tcBorders>
            <w:tcMar>
              <w:left w:w="57" w:type="dxa"/>
              <w:right w:w="57" w:type="dxa"/>
            </w:tcMar>
            <w:vAlign w:val="center"/>
          </w:tcPr>
          <w:p w14:paraId="1634A30C" w14:textId="77777777" w:rsidR="00CA6B0C" w:rsidRPr="008511D9" w:rsidRDefault="00CA6B0C" w:rsidP="00F271B8">
            <w:pPr>
              <w:jc w:val="center"/>
              <w:rPr>
                <w:szCs w:val="21"/>
              </w:rPr>
            </w:pPr>
            <w:r>
              <w:rPr>
                <w:rFonts w:hint="eastAsia"/>
                <w:sz w:val="18"/>
                <w:szCs w:val="18"/>
              </w:rPr>
              <w:t>344.14</w:t>
            </w:r>
          </w:p>
        </w:tc>
        <w:tc>
          <w:tcPr>
            <w:tcW w:w="800" w:type="dxa"/>
            <w:tcBorders>
              <w:bottom w:val="single" w:sz="12" w:space="0" w:color="auto"/>
            </w:tcBorders>
            <w:tcMar>
              <w:left w:w="57" w:type="dxa"/>
              <w:right w:w="57" w:type="dxa"/>
            </w:tcMar>
            <w:vAlign w:val="center"/>
          </w:tcPr>
          <w:p w14:paraId="7C5FBD47" w14:textId="77777777" w:rsidR="00CA6B0C" w:rsidRPr="008511D9" w:rsidRDefault="00CA6B0C" w:rsidP="00F271B8">
            <w:pPr>
              <w:jc w:val="center"/>
              <w:rPr>
                <w:szCs w:val="21"/>
              </w:rPr>
            </w:pPr>
            <w:r>
              <w:rPr>
                <w:rFonts w:hint="eastAsia"/>
                <w:sz w:val="18"/>
                <w:szCs w:val="18"/>
              </w:rPr>
              <w:t>1367.92</w:t>
            </w:r>
          </w:p>
        </w:tc>
        <w:tc>
          <w:tcPr>
            <w:tcW w:w="1045" w:type="dxa"/>
            <w:tcBorders>
              <w:bottom w:val="single" w:sz="12" w:space="0" w:color="auto"/>
            </w:tcBorders>
            <w:tcMar>
              <w:left w:w="57" w:type="dxa"/>
              <w:right w:w="57" w:type="dxa"/>
            </w:tcMar>
            <w:vAlign w:val="center"/>
          </w:tcPr>
          <w:p w14:paraId="7FED364A" w14:textId="77777777" w:rsidR="00CA6B0C" w:rsidRPr="008511D9" w:rsidRDefault="00CA6B0C" w:rsidP="00F271B8">
            <w:pPr>
              <w:jc w:val="center"/>
              <w:rPr>
                <w:szCs w:val="21"/>
              </w:rPr>
            </w:pPr>
            <w:r>
              <w:rPr>
                <w:rFonts w:hint="eastAsia"/>
                <w:sz w:val="18"/>
                <w:szCs w:val="18"/>
              </w:rPr>
              <w:t>969.49</w:t>
            </w:r>
          </w:p>
        </w:tc>
        <w:tc>
          <w:tcPr>
            <w:tcW w:w="931" w:type="dxa"/>
            <w:tcBorders>
              <w:bottom w:val="single" w:sz="12" w:space="0" w:color="auto"/>
            </w:tcBorders>
            <w:tcMar>
              <w:left w:w="57" w:type="dxa"/>
              <w:right w:w="57" w:type="dxa"/>
            </w:tcMar>
            <w:vAlign w:val="center"/>
          </w:tcPr>
          <w:p w14:paraId="4A48AB7E" w14:textId="77777777" w:rsidR="00CA6B0C" w:rsidRPr="008511D9" w:rsidRDefault="00CA6B0C" w:rsidP="00F271B8">
            <w:pPr>
              <w:jc w:val="center"/>
              <w:rPr>
                <w:szCs w:val="21"/>
              </w:rPr>
            </w:pPr>
            <w:r>
              <w:rPr>
                <w:rFonts w:hint="eastAsia"/>
                <w:sz w:val="18"/>
                <w:szCs w:val="18"/>
              </w:rPr>
              <w:t>940.25</w:t>
            </w:r>
          </w:p>
        </w:tc>
        <w:tc>
          <w:tcPr>
            <w:tcW w:w="899" w:type="dxa"/>
            <w:tcBorders>
              <w:bottom w:val="single" w:sz="12" w:space="0" w:color="auto"/>
            </w:tcBorders>
            <w:tcMar>
              <w:left w:w="57" w:type="dxa"/>
              <w:right w:w="57" w:type="dxa"/>
            </w:tcMar>
            <w:vAlign w:val="center"/>
          </w:tcPr>
          <w:p w14:paraId="60E7EF4A" w14:textId="77777777" w:rsidR="00CA6B0C" w:rsidRPr="008511D9" w:rsidRDefault="00CA6B0C" w:rsidP="00F271B8">
            <w:pPr>
              <w:jc w:val="center"/>
              <w:rPr>
                <w:szCs w:val="21"/>
              </w:rPr>
            </w:pPr>
            <w:r>
              <w:rPr>
                <w:rFonts w:hint="eastAsia"/>
                <w:sz w:val="18"/>
                <w:szCs w:val="18"/>
              </w:rPr>
              <w:t>-236.90</w:t>
            </w:r>
          </w:p>
        </w:tc>
        <w:tc>
          <w:tcPr>
            <w:tcW w:w="900" w:type="dxa"/>
            <w:tcBorders>
              <w:bottom w:val="single" w:sz="12" w:space="0" w:color="auto"/>
            </w:tcBorders>
            <w:tcMar>
              <w:left w:w="57" w:type="dxa"/>
              <w:right w:w="57" w:type="dxa"/>
            </w:tcMar>
            <w:vAlign w:val="center"/>
          </w:tcPr>
          <w:p w14:paraId="3CD3E703" w14:textId="77777777" w:rsidR="00CA6B0C" w:rsidRPr="008511D9" w:rsidRDefault="00CA6B0C" w:rsidP="00F271B8">
            <w:pPr>
              <w:jc w:val="center"/>
              <w:rPr>
                <w:szCs w:val="21"/>
              </w:rPr>
            </w:pPr>
            <w:r>
              <w:rPr>
                <w:rFonts w:hint="eastAsia"/>
                <w:sz w:val="18"/>
                <w:szCs w:val="18"/>
              </w:rPr>
              <w:t xml:space="preserve">969.64 </w:t>
            </w:r>
          </w:p>
        </w:tc>
        <w:tc>
          <w:tcPr>
            <w:tcW w:w="942" w:type="dxa"/>
            <w:tcBorders>
              <w:bottom w:val="single" w:sz="12" w:space="0" w:color="auto"/>
            </w:tcBorders>
            <w:tcMar>
              <w:left w:w="57" w:type="dxa"/>
              <w:right w:w="57" w:type="dxa"/>
            </w:tcMar>
            <w:vAlign w:val="center"/>
          </w:tcPr>
          <w:p w14:paraId="285244F8" w14:textId="77777777" w:rsidR="00CA6B0C" w:rsidRPr="008511D9" w:rsidRDefault="00CA6B0C" w:rsidP="00F271B8">
            <w:pPr>
              <w:jc w:val="center"/>
              <w:rPr>
                <w:szCs w:val="21"/>
              </w:rPr>
            </w:pPr>
            <w:r>
              <w:rPr>
                <w:rFonts w:hint="eastAsia"/>
                <w:sz w:val="18"/>
                <w:szCs w:val="18"/>
              </w:rPr>
              <w:t>345.86</w:t>
            </w:r>
          </w:p>
        </w:tc>
        <w:tc>
          <w:tcPr>
            <w:tcW w:w="758" w:type="dxa"/>
            <w:tcBorders>
              <w:bottom w:val="single" w:sz="12" w:space="0" w:color="auto"/>
              <w:right w:val="single" w:sz="12" w:space="0" w:color="auto"/>
            </w:tcBorders>
            <w:tcMar>
              <w:left w:w="57" w:type="dxa"/>
              <w:right w:w="57" w:type="dxa"/>
            </w:tcMar>
            <w:vAlign w:val="center"/>
          </w:tcPr>
          <w:p w14:paraId="772CA0A1" w14:textId="77777777" w:rsidR="00CA6B0C" w:rsidRPr="008511D9" w:rsidRDefault="00CA6B0C" w:rsidP="00F271B8">
            <w:pPr>
              <w:jc w:val="center"/>
              <w:rPr>
                <w:szCs w:val="21"/>
              </w:rPr>
            </w:pPr>
            <w:r>
              <w:rPr>
                <w:rFonts w:hint="eastAsia"/>
                <w:sz w:val="18"/>
                <w:szCs w:val="18"/>
              </w:rPr>
              <w:t>0.47</w:t>
            </w:r>
          </w:p>
        </w:tc>
      </w:tr>
      <w:tr w:rsidR="00CA6B0C" w:rsidRPr="00C736D0" w14:paraId="1D449A26"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5A82C69B" w14:textId="77777777" w:rsidR="00CA6B0C" w:rsidRPr="008511D9" w:rsidRDefault="00CA6B0C" w:rsidP="00F271B8">
            <w:pPr>
              <w:jc w:val="center"/>
              <w:rPr>
                <w:szCs w:val="21"/>
              </w:rPr>
            </w:pPr>
            <w:r>
              <w:rPr>
                <w:rFonts w:hint="eastAsia"/>
                <w:sz w:val="18"/>
                <w:szCs w:val="18"/>
              </w:rPr>
              <w:t>109</w:t>
            </w:r>
          </w:p>
        </w:tc>
        <w:tc>
          <w:tcPr>
            <w:tcW w:w="839" w:type="dxa"/>
            <w:tcBorders>
              <w:bottom w:val="single" w:sz="12" w:space="0" w:color="auto"/>
            </w:tcBorders>
            <w:tcMar>
              <w:left w:w="57" w:type="dxa"/>
              <w:right w:w="57" w:type="dxa"/>
            </w:tcMar>
            <w:vAlign w:val="center"/>
          </w:tcPr>
          <w:p w14:paraId="6609FC14" w14:textId="77777777" w:rsidR="00CA6B0C" w:rsidRPr="008511D9" w:rsidRDefault="00CA6B0C" w:rsidP="00F271B8">
            <w:pPr>
              <w:jc w:val="center"/>
              <w:rPr>
                <w:szCs w:val="21"/>
              </w:rPr>
            </w:pPr>
            <w:r>
              <w:rPr>
                <w:rFonts w:hint="eastAsia"/>
                <w:sz w:val="18"/>
                <w:szCs w:val="18"/>
              </w:rPr>
              <w:t>1987.41</w:t>
            </w:r>
          </w:p>
        </w:tc>
        <w:tc>
          <w:tcPr>
            <w:tcW w:w="768" w:type="dxa"/>
            <w:tcBorders>
              <w:bottom w:val="single" w:sz="12" w:space="0" w:color="auto"/>
            </w:tcBorders>
            <w:tcMar>
              <w:left w:w="57" w:type="dxa"/>
              <w:right w:w="57" w:type="dxa"/>
            </w:tcMar>
            <w:vAlign w:val="center"/>
          </w:tcPr>
          <w:p w14:paraId="281867F4" w14:textId="77777777" w:rsidR="00CA6B0C" w:rsidRPr="008511D9" w:rsidRDefault="00CA6B0C" w:rsidP="00F271B8">
            <w:pPr>
              <w:jc w:val="center"/>
              <w:rPr>
                <w:szCs w:val="21"/>
              </w:rPr>
            </w:pPr>
            <w:r>
              <w:rPr>
                <w:rFonts w:hint="eastAsia"/>
                <w:sz w:val="18"/>
                <w:szCs w:val="18"/>
              </w:rPr>
              <w:t>28.66</w:t>
            </w:r>
          </w:p>
        </w:tc>
        <w:tc>
          <w:tcPr>
            <w:tcW w:w="620" w:type="dxa"/>
            <w:tcBorders>
              <w:bottom w:val="single" w:sz="12" w:space="0" w:color="auto"/>
            </w:tcBorders>
            <w:tcMar>
              <w:left w:w="57" w:type="dxa"/>
              <w:right w:w="57" w:type="dxa"/>
            </w:tcMar>
            <w:vAlign w:val="center"/>
          </w:tcPr>
          <w:p w14:paraId="4B58C991" w14:textId="77777777" w:rsidR="00CA6B0C" w:rsidRPr="008511D9" w:rsidRDefault="00CA6B0C" w:rsidP="00F271B8">
            <w:pPr>
              <w:jc w:val="center"/>
              <w:rPr>
                <w:szCs w:val="21"/>
              </w:rPr>
            </w:pPr>
            <w:r>
              <w:rPr>
                <w:rFonts w:hint="eastAsia"/>
                <w:sz w:val="18"/>
                <w:szCs w:val="18"/>
              </w:rPr>
              <w:t>70.75</w:t>
            </w:r>
          </w:p>
        </w:tc>
        <w:tc>
          <w:tcPr>
            <w:tcW w:w="800" w:type="dxa"/>
            <w:tcBorders>
              <w:bottom w:val="single" w:sz="12" w:space="0" w:color="auto"/>
            </w:tcBorders>
            <w:tcMar>
              <w:left w:w="57" w:type="dxa"/>
              <w:right w:w="57" w:type="dxa"/>
            </w:tcMar>
            <w:vAlign w:val="center"/>
          </w:tcPr>
          <w:p w14:paraId="283995EC" w14:textId="77777777" w:rsidR="00CA6B0C" w:rsidRPr="008511D9" w:rsidRDefault="00CA6B0C" w:rsidP="00F271B8">
            <w:pPr>
              <w:jc w:val="center"/>
              <w:rPr>
                <w:szCs w:val="21"/>
              </w:rPr>
            </w:pPr>
            <w:r>
              <w:rPr>
                <w:rFonts w:hint="eastAsia"/>
                <w:sz w:val="18"/>
                <w:szCs w:val="18"/>
              </w:rPr>
              <w:t>344.32</w:t>
            </w:r>
          </w:p>
        </w:tc>
        <w:tc>
          <w:tcPr>
            <w:tcW w:w="800" w:type="dxa"/>
            <w:tcBorders>
              <w:bottom w:val="single" w:sz="12" w:space="0" w:color="auto"/>
            </w:tcBorders>
            <w:tcMar>
              <w:left w:w="57" w:type="dxa"/>
              <w:right w:w="57" w:type="dxa"/>
            </w:tcMar>
            <w:vAlign w:val="center"/>
          </w:tcPr>
          <w:p w14:paraId="443934D5" w14:textId="77777777" w:rsidR="00CA6B0C" w:rsidRPr="008511D9" w:rsidRDefault="00CA6B0C" w:rsidP="00F271B8">
            <w:pPr>
              <w:jc w:val="center"/>
              <w:rPr>
                <w:szCs w:val="21"/>
              </w:rPr>
            </w:pPr>
            <w:r>
              <w:rPr>
                <w:rFonts w:hint="eastAsia"/>
                <w:sz w:val="18"/>
                <w:szCs w:val="18"/>
              </w:rPr>
              <w:t>1377.47</w:t>
            </w:r>
          </w:p>
        </w:tc>
        <w:tc>
          <w:tcPr>
            <w:tcW w:w="1045" w:type="dxa"/>
            <w:tcBorders>
              <w:bottom w:val="single" w:sz="12" w:space="0" w:color="auto"/>
            </w:tcBorders>
            <w:tcMar>
              <w:left w:w="57" w:type="dxa"/>
              <w:right w:w="57" w:type="dxa"/>
            </w:tcMar>
            <w:vAlign w:val="center"/>
          </w:tcPr>
          <w:p w14:paraId="61ACAEC3" w14:textId="77777777" w:rsidR="00CA6B0C" w:rsidRPr="008511D9" w:rsidRDefault="00CA6B0C" w:rsidP="00F271B8">
            <w:pPr>
              <w:jc w:val="center"/>
              <w:rPr>
                <w:szCs w:val="21"/>
              </w:rPr>
            </w:pPr>
            <w:r>
              <w:rPr>
                <w:rFonts w:hint="eastAsia"/>
                <w:sz w:val="18"/>
                <w:szCs w:val="18"/>
              </w:rPr>
              <w:t>996.51</w:t>
            </w:r>
          </w:p>
        </w:tc>
        <w:tc>
          <w:tcPr>
            <w:tcW w:w="931" w:type="dxa"/>
            <w:tcBorders>
              <w:bottom w:val="single" w:sz="12" w:space="0" w:color="auto"/>
            </w:tcBorders>
            <w:tcMar>
              <w:left w:w="57" w:type="dxa"/>
              <w:right w:w="57" w:type="dxa"/>
            </w:tcMar>
            <w:vAlign w:val="center"/>
          </w:tcPr>
          <w:p w14:paraId="38B95172" w14:textId="77777777" w:rsidR="00CA6B0C" w:rsidRPr="008511D9" w:rsidRDefault="00CA6B0C" w:rsidP="00F271B8">
            <w:pPr>
              <w:jc w:val="center"/>
              <w:rPr>
                <w:szCs w:val="21"/>
              </w:rPr>
            </w:pPr>
            <w:r>
              <w:rPr>
                <w:rFonts w:hint="eastAsia"/>
                <w:sz w:val="18"/>
                <w:szCs w:val="18"/>
              </w:rPr>
              <w:t>966.26</w:t>
            </w:r>
          </w:p>
        </w:tc>
        <w:tc>
          <w:tcPr>
            <w:tcW w:w="899" w:type="dxa"/>
            <w:tcBorders>
              <w:bottom w:val="single" w:sz="12" w:space="0" w:color="auto"/>
            </w:tcBorders>
            <w:tcMar>
              <w:left w:w="57" w:type="dxa"/>
              <w:right w:w="57" w:type="dxa"/>
            </w:tcMar>
            <w:vAlign w:val="center"/>
          </w:tcPr>
          <w:p w14:paraId="38765DC1" w14:textId="77777777" w:rsidR="00CA6B0C" w:rsidRPr="008511D9" w:rsidRDefault="00CA6B0C" w:rsidP="00F271B8">
            <w:pPr>
              <w:jc w:val="center"/>
              <w:rPr>
                <w:szCs w:val="21"/>
              </w:rPr>
            </w:pPr>
            <w:r>
              <w:rPr>
                <w:rFonts w:hint="eastAsia"/>
                <w:sz w:val="18"/>
                <w:szCs w:val="18"/>
              </w:rPr>
              <w:t>-244.25</w:t>
            </w:r>
          </w:p>
        </w:tc>
        <w:tc>
          <w:tcPr>
            <w:tcW w:w="900" w:type="dxa"/>
            <w:tcBorders>
              <w:bottom w:val="single" w:sz="12" w:space="0" w:color="auto"/>
            </w:tcBorders>
            <w:tcMar>
              <w:left w:w="57" w:type="dxa"/>
              <w:right w:w="57" w:type="dxa"/>
            </w:tcMar>
            <w:vAlign w:val="center"/>
          </w:tcPr>
          <w:p w14:paraId="2FF778B3" w14:textId="77777777" w:rsidR="00CA6B0C" w:rsidRPr="008511D9" w:rsidRDefault="00CA6B0C" w:rsidP="00F271B8">
            <w:pPr>
              <w:jc w:val="center"/>
              <w:rPr>
                <w:szCs w:val="21"/>
              </w:rPr>
            </w:pPr>
            <w:r>
              <w:rPr>
                <w:rFonts w:hint="eastAsia"/>
                <w:sz w:val="18"/>
                <w:szCs w:val="18"/>
              </w:rPr>
              <w:t xml:space="preserve">996.65 </w:t>
            </w:r>
          </w:p>
        </w:tc>
        <w:tc>
          <w:tcPr>
            <w:tcW w:w="942" w:type="dxa"/>
            <w:tcBorders>
              <w:bottom w:val="single" w:sz="12" w:space="0" w:color="auto"/>
            </w:tcBorders>
            <w:tcMar>
              <w:left w:w="57" w:type="dxa"/>
              <w:right w:w="57" w:type="dxa"/>
            </w:tcMar>
            <w:vAlign w:val="center"/>
          </w:tcPr>
          <w:p w14:paraId="43DE3EB9" w14:textId="77777777" w:rsidR="00CA6B0C" w:rsidRPr="008511D9" w:rsidRDefault="00CA6B0C" w:rsidP="00F271B8">
            <w:pPr>
              <w:jc w:val="center"/>
              <w:rPr>
                <w:szCs w:val="21"/>
              </w:rPr>
            </w:pPr>
            <w:r>
              <w:rPr>
                <w:rFonts w:hint="eastAsia"/>
                <w:sz w:val="18"/>
                <w:szCs w:val="18"/>
              </w:rPr>
              <w:t>345.81</w:t>
            </w:r>
          </w:p>
        </w:tc>
        <w:tc>
          <w:tcPr>
            <w:tcW w:w="758" w:type="dxa"/>
            <w:tcBorders>
              <w:bottom w:val="single" w:sz="12" w:space="0" w:color="auto"/>
              <w:right w:val="single" w:sz="12" w:space="0" w:color="auto"/>
            </w:tcBorders>
            <w:tcMar>
              <w:left w:w="57" w:type="dxa"/>
              <w:right w:w="57" w:type="dxa"/>
            </w:tcMar>
            <w:vAlign w:val="center"/>
          </w:tcPr>
          <w:p w14:paraId="401914ED" w14:textId="77777777" w:rsidR="00CA6B0C" w:rsidRPr="008511D9" w:rsidRDefault="00CA6B0C" w:rsidP="00F271B8">
            <w:pPr>
              <w:jc w:val="center"/>
              <w:rPr>
                <w:szCs w:val="21"/>
              </w:rPr>
            </w:pPr>
            <w:r>
              <w:rPr>
                <w:rFonts w:hint="eastAsia"/>
                <w:sz w:val="18"/>
                <w:szCs w:val="18"/>
              </w:rPr>
              <w:t>0.49</w:t>
            </w:r>
          </w:p>
        </w:tc>
      </w:tr>
      <w:tr w:rsidR="00CA6B0C" w:rsidRPr="00C736D0" w14:paraId="11B5376A"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6BDA534F" w14:textId="77777777" w:rsidR="00CA6B0C" w:rsidRPr="008511D9" w:rsidRDefault="00CA6B0C" w:rsidP="00F271B8">
            <w:pPr>
              <w:jc w:val="center"/>
              <w:rPr>
                <w:szCs w:val="21"/>
              </w:rPr>
            </w:pPr>
            <w:r>
              <w:rPr>
                <w:rFonts w:hint="eastAsia"/>
                <w:sz w:val="18"/>
                <w:szCs w:val="18"/>
              </w:rPr>
              <w:lastRenderedPageBreak/>
              <w:t>110</w:t>
            </w:r>
          </w:p>
        </w:tc>
        <w:tc>
          <w:tcPr>
            <w:tcW w:w="839" w:type="dxa"/>
            <w:tcBorders>
              <w:bottom w:val="single" w:sz="12" w:space="0" w:color="auto"/>
            </w:tcBorders>
            <w:tcMar>
              <w:left w:w="57" w:type="dxa"/>
              <w:right w:w="57" w:type="dxa"/>
            </w:tcMar>
            <w:vAlign w:val="center"/>
          </w:tcPr>
          <w:p w14:paraId="31BADDAF" w14:textId="77777777" w:rsidR="00CA6B0C" w:rsidRPr="008511D9" w:rsidRDefault="00CA6B0C" w:rsidP="00F271B8">
            <w:pPr>
              <w:jc w:val="center"/>
              <w:rPr>
                <w:szCs w:val="21"/>
              </w:rPr>
            </w:pPr>
            <w:r>
              <w:rPr>
                <w:rFonts w:hint="eastAsia"/>
                <w:sz w:val="18"/>
                <w:szCs w:val="18"/>
              </w:rPr>
              <w:t>2016.02</w:t>
            </w:r>
          </w:p>
        </w:tc>
        <w:tc>
          <w:tcPr>
            <w:tcW w:w="768" w:type="dxa"/>
            <w:tcBorders>
              <w:bottom w:val="single" w:sz="12" w:space="0" w:color="auto"/>
            </w:tcBorders>
            <w:tcMar>
              <w:left w:w="57" w:type="dxa"/>
              <w:right w:w="57" w:type="dxa"/>
            </w:tcMar>
            <w:vAlign w:val="center"/>
          </w:tcPr>
          <w:p w14:paraId="68D75046" w14:textId="77777777" w:rsidR="00CA6B0C" w:rsidRPr="008511D9" w:rsidRDefault="00CA6B0C" w:rsidP="00F271B8">
            <w:pPr>
              <w:jc w:val="center"/>
              <w:rPr>
                <w:szCs w:val="21"/>
              </w:rPr>
            </w:pPr>
            <w:r>
              <w:rPr>
                <w:rFonts w:hint="eastAsia"/>
                <w:sz w:val="18"/>
                <w:szCs w:val="18"/>
              </w:rPr>
              <w:t>28.61</w:t>
            </w:r>
          </w:p>
        </w:tc>
        <w:tc>
          <w:tcPr>
            <w:tcW w:w="620" w:type="dxa"/>
            <w:tcBorders>
              <w:bottom w:val="single" w:sz="12" w:space="0" w:color="auto"/>
            </w:tcBorders>
            <w:tcMar>
              <w:left w:w="57" w:type="dxa"/>
              <w:right w:w="57" w:type="dxa"/>
            </w:tcMar>
            <w:vAlign w:val="center"/>
          </w:tcPr>
          <w:p w14:paraId="272F7522" w14:textId="77777777" w:rsidR="00CA6B0C" w:rsidRPr="008511D9" w:rsidRDefault="00CA6B0C" w:rsidP="00F271B8">
            <w:pPr>
              <w:jc w:val="center"/>
              <w:rPr>
                <w:szCs w:val="21"/>
              </w:rPr>
            </w:pPr>
            <w:r>
              <w:rPr>
                <w:rFonts w:hint="eastAsia"/>
                <w:sz w:val="18"/>
                <w:szCs w:val="18"/>
              </w:rPr>
              <w:t>71.30</w:t>
            </w:r>
          </w:p>
        </w:tc>
        <w:tc>
          <w:tcPr>
            <w:tcW w:w="800" w:type="dxa"/>
            <w:tcBorders>
              <w:bottom w:val="single" w:sz="12" w:space="0" w:color="auto"/>
            </w:tcBorders>
            <w:tcMar>
              <w:left w:w="57" w:type="dxa"/>
              <w:right w:w="57" w:type="dxa"/>
            </w:tcMar>
            <w:vAlign w:val="center"/>
          </w:tcPr>
          <w:p w14:paraId="62AD5BD0" w14:textId="77777777" w:rsidR="00CA6B0C" w:rsidRPr="008511D9" w:rsidRDefault="00CA6B0C" w:rsidP="00F271B8">
            <w:pPr>
              <w:jc w:val="center"/>
              <w:rPr>
                <w:szCs w:val="21"/>
              </w:rPr>
            </w:pPr>
            <w:r>
              <w:rPr>
                <w:rFonts w:hint="eastAsia"/>
                <w:sz w:val="18"/>
                <w:szCs w:val="18"/>
              </w:rPr>
              <w:t>344.50</w:t>
            </w:r>
          </w:p>
        </w:tc>
        <w:tc>
          <w:tcPr>
            <w:tcW w:w="800" w:type="dxa"/>
            <w:tcBorders>
              <w:bottom w:val="single" w:sz="12" w:space="0" w:color="auto"/>
            </w:tcBorders>
            <w:tcMar>
              <w:left w:w="57" w:type="dxa"/>
              <w:right w:w="57" w:type="dxa"/>
            </w:tcMar>
            <w:vAlign w:val="center"/>
          </w:tcPr>
          <w:p w14:paraId="2FA818D3" w14:textId="77777777" w:rsidR="00CA6B0C" w:rsidRPr="008511D9" w:rsidRDefault="00CA6B0C" w:rsidP="00F271B8">
            <w:pPr>
              <w:jc w:val="center"/>
              <w:rPr>
                <w:szCs w:val="21"/>
              </w:rPr>
            </w:pPr>
            <w:r>
              <w:rPr>
                <w:rFonts w:hint="eastAsia"/>
                <w:sz w:val="18"/>
                <w:szCs w:val="18"/>
              </w:rPr>
              <w:t>1386.77</w:t>
            </w:r>
          </w:p>
        </w:tc>
        <w:tc>
          <w:tcPr>
            <w:tcW w:w="1045" w:type="dxa"/>
            <w:tcBorders>
              <w:bottom w:val="single" w:sz="12" w:space="0" w:color="auto"/>
            </w:tcBorders>
            <w:tcMar>
              <w:left w:w="57" w:type="dxa"/>
              <w:right w:w="57" w:type="dxa"/>
            </w:tcMar>
            <w:vAlign w:val="center"/>
          </w:tcPr>
          <w:p w14:paraId="5ECD1D75" w14:textId="77777777" w:rsidR="00CA6B0C" w:rsidRPr="008511D9" w:rsidRDefault="00CA6B0C" w:rsidP="00F271B8">
            <w:pPr>
              <w:jc w:val="center"/>
              <w:rPr>
                <w:szCs w:val="21"/>
              </w:rPr>
            </w:pPr>
            <w:r>
              <w:rPr>
                <w:rFonts w:hint="eastAsia"/>
                <w:sz w:val="18"/>
                <w:szCs w:val="18"/>
              </w:rPr>
              <w:t>1023.56</w:t>
            </w:r>
          </w:p>
        </w:tc>
        <w:tc>
          <w:tcPr>
            <w:tcW w:w="931" w:type="dxa"/>
            <w:tcBorders>
              <w:bottom w:val="single" w:sz="12" w:space="0" w:color="auto"/>
            </w:tcBorders>
            <w:tcMar>
              <w:left w:w="57" w:type="dxa"/>
              <w:right w:w="57" w:type="dxa"/>
            </w:tcMar>
            <w:vAlign w:val="center"/>
          </w:tcPr>
          <w:p w14:paraId="7DF0044A" w14:textId="77777777" w:rsidR="00CA6B0C" w:rsidRPr="008511D9" w:rsidRDefault="00CA6B0C" w:rsidP="00F271B8">
            <w:pPr>
              <w:jc w:val="center"/>
              <w:rPr>
                <w:szCs w:val="21"/>
              </w:rPr>
            </w:pPr>
            <w:r>
              <w:rPr>
                <w:rFonts w:hint="eastAsia"/>
                <w:sz w:val="18"/>
                <w:szCs w:val="18"/>
              </w:rPr>
              <w:t>992.32</w:t>
            </w:r>
          </w:p>
        </w:tc>
        <w:tc>
          <w:tcPr>
            <w:tcW w:w="899" w:type="dxa"/>
            <w:tcBorders>
              <w:bottom w:val="single" w:sz="12" w:space="0" w:color="auto"/>
            </w:tcBorders>
            <w:tcMar>
              <w:left w:w="57" w:type="dxa"/>
              <w:right w:w="57" w:type="dxa"/>
            </w:tcMar>
            <w:vAlign w:val="center"/>
          </w:tcPr>
          <w:p w14:paraId="7BE19592" w14:textId="77777777" w:rsidR="00CA6B0C" w:rsidRPr="008511D9" w:rsidRDefault="00CA6B0C" w:rsidP="00F271B8">
            <w:pPr>
              <w:jc w:val="center"/>
              <w:rPr>
                <w:szCs w:val="21"/>
              </w:rPr>
            </w:pPr>
            <w:r>
              <w:rPr>
                <w:rFonts w:hint="eastAsia"/>
                <w:sz w:val="18"/>
                <w:szCs w:val="18"/>
              </w:rPr>
              <w:t>-251.52</w:t>
            </w:r>
          </w:p>
        </w:tc>
        <w:tc>
          <w:tcPr>
            <w:tcW w:w="900" w:type="dxa"/>
            <w:tcBorders>
              <w:bottom w:val="single" w:sz="12" w:space="0" w:color="auto"/>
            </w:tcBorders>
            <w:tcMar>
              <w:left w:w="57" w:type="dxa"/>
              <w:right w:w="57" w:type="dxa"/>
            </w:tcMar>
            <w:vAlign w:val="center"/>
          </w:tcPr>
          <w:p w14:paraId="18340AA3" w14:textId="77777777" w:rsidR="00CA6B0C" w:rsidRPr="008511D9" w:rsidRDefault="00CA6B0C" w:rsidP="00F271B8">
            <w:pPr>
              <w:jc w:val="center"/>
              <w:rPr>
                <w:szCs w:val="21"/>
              </w:rPr>
            </w:pPr>
            <w:r>
              <w:rPr>
                <w:rFonts w:hint="eastAsia"/>
                <w:sz w:val="18"/>
                <w:szCs w:val="18"/>
              </w:rPr>
              <w:t xml:space="preserve">1023.70 </w:t>
            </w:r>
          </w:p>
        </w:tc>
        <w:tc>
          <w:tcPr>
            <w:tcW w:w="942" w:type="dxa"/>
            <w:tcBorders>
              <w:bottom w:val="single" w:sz="12" w:space="0" w:color="auto"/>
            </w:tcBorders>
            <w:tcMar>
              <w:left w:w="57" w:type="dxa"/>
              <w:right w:w="57" w:type="dxa"/>
            </w:tcMar>
            <w:vAlign w:val="center"/>
          </w:tcPr>
          <w:p w14:paraId="1F88C7CA" w14:textId="77777777" w:rsidR="00CA6B0C" w:rsidRPr="008511D9" w:rsidRDefault="00CA6B0C" w:rsidP="00F271B8">
            <w:pPr>
              <w:jc w:val="center"/>
              <w:rPr>
                <w:szCs w:val="21"/>
              </w:rPr>
            </w:pPr>
            <w:r>
              <w:rPr>
                <w:rFonts w:hint="eastAsia"/>
                <w:sz w:val="18"/>
                <w:szCs w:val="18"/>
              </w:rPr>
              <w:t>345.78</w:t>
            </w:r>
          </w:p>
        </w:tc>
        <w:tc>
          <w:tcPr>
            <w:tcW w:w="758" w:type="dxa"/>
            <w:tcBorders>
              <w:bottom w:val="single" w:sz="12" w:space="0" w:color="auto"/>
              <w:right w:val="single" w:sz="12" w:space="0" w:color="auto"/>
            </w:tcBorders>
            <w:tcMar>
              <w:left w:w="57" w:type="dxa"/>
              <w:right w:w="57" w:type="dxa"/>
            </w:tcMar>
            <w:vAlign w:val="center"/>
          </w:tcPr>
          <w:p w14:paraId="5D65492D" w14:textId="77777777" w:rsidR="00CA6B0C" w:rsidRPr="008511D9" w:rsidRDefault="00CA6B0C" w:rsidP="00F271B8">
            <w:pPr>
              <w:jc w:val="center"/>
              <w:rPr>
                <w:szCs w:val="21"/>
              </w:rPr>
            </w:pPr>
            <w:r>
              <w:rPr>
                <w:rFonts w:hint="eastAsia"/>
                <w:sz w:val="18"/>
                <w:szCs w:val="18"/>
              </w:rPr>
              <w:t>0.60</w:t>
            </w:r>
          </w:p>
        </w:tc>
      </w:tr>
      <w:tr w:rsidR="00CA6B0C" w:rsidRPr="00C736D0" w14:paraId="7F0BFCFF"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701B9ED8" w14:textId="77777777" w:rsidR="00CA6B0C" w:rsidRPr="008511D9" w:rsidRDefault="00CA6B0C" w:rsidP="00F271B8">
            <w:pPr>
              <w:jc w:val="center"/>
              <w:rPr>
                <w:szCs w:val="21"/>
              </w:rPr>
            </w:pPr>
            <w:r>
              <w:rPr>
                <w:rFonts w:hint="eastAsia"/>
                <w:sz w:val="18"/>
                <w:szCs w:val="18"/>
              </w:rPr>
              <w:t>111</w:t>
            </w:r>
          </w:p>
        </w:tc>
        <w:tc>
          <w:tcPr>
            <w:tcW w:w="839" w:type="dxa"/>
            <w:tcBorders>
              <w:bottom w:val="single" w:sz="12" w:space="0" w:color="auto"/>
            </w:tcBorders>
            <w:tcMar>
              <w:left w:w="57" w:type="dxa"/>
              <w:right w:w="57" w:type="dxa"/>
            </w:tcMar>
            <w:vAlign w:val="center"/>
          </w:tcPr>
          <w:p w14:paraId="6EA9AD4A" w14:textId="77777777" w:rsidR="00CA6B0C" w:rsidRPr="008511D9" w:rsidRDefault="00CA6B0C" w:rsidP="00F271B8">
            <w:pPr>
              <w:jc w:val="center"/>
              <w:rPr>
                <w:szCs w:val="21"/>
              </w:rPr>
            </w:pPr>
            <w:r>
              <w:rPr>
                <w:rFonts w:hint="eastAsia"/>
                <w:sz w:val="18"/>
                <w:szCs w:val="18"/>
              </w:rPr>
              <w:t>2044.80</w:t>
            </w:r>
          </w:p>
        </w:tc>
        <w:tc>
          <w:tcPr>
            <w:tcW w:w="768" w:type="dxa"/>
            <w:tcBorders>
              <w:bottom w:val="single" w:sz="12" w:space="0" w:color="auto"/>
            </w:tcBorders>
            <w:tcMar>
              <w:left w:w="57" w:type="dxa"/>
              <w:right w:w="57" w:type="dxa"/>
            </w:tcMar>
            <w:vAlign w:val="center"/>
          </w:tcPr>
          <w:p w14:paraId="7E69F494" w14:textId="77777777" w:rsidR="00CA6B0C" w:rsidRPr="008511D9" w:rsidRDefault="00CA6B0C" w:rsidP="00F271B8">
            <w:pPr>
              <w:jc w:val="center"/>
              <w:rPr>
                <w:szCs w:val="21"/>
              </w:rPr>
            </w:pPr>
            <w:r>
              <w:rPr>
                <w:rFonts w:hint="eastAsia"/>
                <w:sz w:val="18"/>
                <w:szCs w:val="18"/>
              </w:rPr>
              <w:t>28.78</w:t>
            </w:r>
          </w:p>
        </w:tc>
        <w:tc>
          <w:tcPr>
            <w:tcW w:w="620" w:type="dxa"/>
            <w:tcBorders>
              <w:bottom w:val="single" w:sz="12" w:space="0" w:color="auto"/>
            </w:tcBorders>
            <w:tcMar>
              <w:left w:w="57" w:type="dxa"/>
              <w:right w:w="57" w:type="dxa"/>
            </w:tcMar>
            <w:vAlign w:val="center"/>
          </w:tcPr>
          <w:p w14:paraId="41D8C5FB" w14:textId="77777777" w:rsidR="00CA6B0C" w:rsidRPr="008511D9" w:rsidRDefault="00CA6B0C" w:rsidP="00F271B8">
            <w:pPr>
              <w:jc w:val="center"/>
              <w:rPr>
                <w:szCs w:val="21"/>
              </w:rPr>
            </w:pPr>
            <w:r>
              <w:rPr>
                <w:rFonts w:hint="eastAsia"/>
                <w:sz w:val="18"/>
                <w:szCs w:val="18"/>
              </w:rPr>
              <w:t>71.01</w:t>
            </w:r>
          </w:p>
        </w:tc>
        <w:tc>
          <w:tcPr>
            <w:tcW w:w="800" w:type="dxa"/>
            <w:tcBorders>
              <w:bottom w:val="single" w:sz="12" w:space="0" w:color="auto"/>
            </w:tcBorders>
            <w:tcMar>
              <w:left w:w="57" w:type="dxa"/>
              <w:right w:w="57" w:type="dxa"/>
            </w:tcMar>
            <w:vAlign w:val="center"/>
          </w:tcPr>
          <w:p w14:paraId="342FFD89" w14:textId="77777777" w:rsidR="00CA6B0C" w:rsidRPr="008511D9" w:rsidRDefault="00CA6B0C" w:rsidP="00F271B8">
            <w:pPr>
              <w:jc w:val="center"/>
              <w:rPr>
                <w:szCs w:val="21"/>
              </w:rPr>
            </w:pPr>
            <w:r>
              <w:rPr>
                <w:rFonts w:hint="eastAsia"/>
                <w:sz w:val="18"/>
                <w:szCs w:val="18"/>
              </w:rPr>
              <w:t>344.49</w:t>
            </w:r>
          </w:p>
        </w:tc>
        <w:tc>
          <w:tcPr>
            <w:tcW w:w="800" w:type="dxa"/>
            <w:tcBorders>
              <w:bottom w:val="single" w:sz="12" w:space="0" w:color="auto"/>
            </w:tcBorders>
            <w:tcMar>
              <w:left w:w="57" w:type="dxa"/>
              <w:right w:w="57" w:type="dxa"/>
            </w:tcMar>
            <w:vAlign w:val="center"/>
          </w:tcPr>
          <w:p w14:paraId="301E31F5" w14:textId="77777777" w:rsidR="00CA6B0C" w:rsidRPr="008511D9" w:rsidRDefault="00CA6B0C" w:rsidP="00F271B8">
            <w:pPr>
              <w:jc w:val="center"/>
              <w:rPr>
                <w:szCs w:val="21"/>
              </w:rPr>
            </w:pPr>
            <w:r>
              <w:rPr>
                <w:rFonts w:hint="eastAsia"/>
                <w:sz w:val="18"/>
                <w:szCs w:val="18"/>
              </w:rPr>
              <w:t>1396.07</w:t>
            </w:r>
          </w:p>
        </w:tc>
        <w:tc>
          <w:tcPr>
            <w:tcW w:w="1045" w:type="dxa"/>
            <w:tcBorders>
              <w:bottom w:val="single" w:sz="12" w:space="0" w:color="auto"/>
            </w:tcBorders>
            <w:tcMar>
              <w:left w:w="57" w:type="dxa"/>
              <w:right w:w="57" w:type="dxa"/>
            </w:tcMar>
            <w:vAlign w:val="center"/>
          </w:tcPr>
          <w:p w14:paraId="116F5EE5" w14:textId="77777777" w:rsidR="00CA6B0C" w:rsidRPr="008511D9" w:rsidRDefault="00CA6B0C" w:rsidP="00F271B8">
            <w:pPr>
              <w:jc w:val="center"/>
              <w:rPr>
                <w:szCs w:val="21"/>
              </w:rPr>
            </w:pPr>
            <w:r>
              <w:rPr>
                <w:rFonts w:hint="eastAsia"/>
                <w:sz w:val="18"/>
                <w:szCs w:val="18"/>
              </w:rPr>
              <w:t>1050.80</w:t>
            </w:r>
          </w:p>
        </w:tc>
        <w:tc>
          <w:tcPr>
            <w:tcW w:w="931" w:type="dxa"/>
            <w:tcBorders>
              <w:bottom w:val="single" w:sz="12" w:space="0" w:color="auto"/>
            </w:tcBorders>
            <w:tcMar>
              <w:left w:w="57" w:type="dxa"/>
              <w:right w:w="57" w:type="dxa"/>
            </w:tcMar>
            <w:vAlign w:val="center"/>
          </w:tcPr>
          <w:p w14:paraId="78983754" w14:textId="77777777" w:rsidR="00CA6B0C" w:rsidRPr="008511D9" w:rsidRDefault="00CA6B0C" w:rsidP="00F271B8">
            <w:pPr>
              <w:jc w:val="center"/>
              <w:rPr>
                <w:szCs w:val="21"/>
              </w:rPr>
            </w:pPr>
            <w:r>
              <w:rPr>
                <w:rFonts w:hint="eastAsia"/>
                <w:sz w:val="18"/>
                <w:szCs w:val="18"/>
              </w:rPr>
              <w:t>1018.56</w:t>
            </w:r>
          </w:p>
        </w:tc>
        <w:tc>
          <w:tcPr>
            <w:tcW w:w="899" w:type="dxa"/>
            <w:tcBorders>
              <w:bottom w:val="single" w:sz="12" w:space="0" w:color="auto"/>
            </w:tcBorders>
            <w:tcMar>
              <w:left w:w="57" w:type="dxa"/>
              <w:right w:w="57" w:type="dxa"/>
            </w:tcMar>
            <w:vAlign w:val="center"/>
          </w:tcPr>
          <w:p w14:paraId="028F7DF1" w14:textId="77777777" w:rsidR="00CA6B0C" w:rsidRPr="008511D9" w:rsidRDefault="00CA6B0C" w:rsidP="00F271B8">
            <w:pPr>
              <w:jc w:val="center"/>
              <w:rPr>
                <w:szCs w:val="21"/>
              </w:rPr>
            </w:pPr>
            <w:r>
              <w:rPr>
                <w:rFonts w:hint="eastAsia"/>
                <w:sz w:val="18"/>
                <w:szCs w:val="18"/>
              </w:rPr>
              <w:t>-258.80</w:t>
            </w:r>
          </w:p>
        </w:tc>
        <w:tc>
          <w:tcPr>
            <w:tcW w:w="900" w:type="dxa"/>
            <w:tcBorders>
              <w:bottom w:val="single" w:sz="12" w:space="0" w:color="auto"/>
            </w:tcBorders>
            <w:tcMar>
              <w:left w:w="57" w:type="dxa"/>
              <w:right w:w="57" w:type="dxa"/>
            </w:tcMar>
            <w:vAlign w:val="center"/>
          </w:tcPr>
          <w:p w14:paraId="55DF33BB" w14:textId="77777777" w:rsidR="00CA6B0C" w:rsidRPr="008511D9" w:rsidRDefault="00CA6B0C" w:rsidP="00F271B8">
            <w:pPr>
              <w:jc w:val="center"/>
              <w:rPr>
                <w:szCs w:val="21"/>
              </w:rPr>
            </w:pPr>
            <w:r>
              <w:rPr>
                <w:rFonts w:hint="eastAsia"/>
                <w:sz w:val="18"/>
                <w:szCs w:val="18"/>
              </w:rPr>
              <w:t xml:space="preserve">1050.93 </w:t>
            </w:r>
          </w:p>
        </w:tc>
        <w:tc>
          <w:tcPr>
            <w:tcW w:w="942" w:type="dxa"/>
            <w:tcBorders>
              <w:bottom w:val="single" w:sz="12" w:space="0" w:color="auto"/>
            </w:tcBorders>
            <w:tcMar>
              <w:left w:w="57" w:type="dxa"/>
              <w:right w:w="57" w:type="dxa"/>
            </w:tcMar>
            <w:vAlign w:val="center"/>
          </w:tcPr>
          <w:p w14:paraId="6ED07B14" w14:textId="77777777" w:rsidR="00CA6B0C" w:rsidRPr="008511D9" w:rsidRDefault="00CA6B0C" w:rsidP="00F271B8">
            <w:pPr>
              <w:jc w:val="center"/>
              <w:rPr>
                <w:szCs w:val="21"/>
              </w:rPr>
            </w:pPr>
            <w:r>
              <w:rPr>
                <w:rFonts w:hint="eastAsia"/>
                <w:sz w:val="18"/>
                <w:szCs w:val="18"/>
              </w:rPr>
              <w:t>345.74</w:t>
            </w:r>
          </w:p>
        </w:tc>
        <w:tc>
          <w:tcPr>
            <w:tcW w:w="758" w:type="dxa"/>
            <w:tcBorders>
              <w:bottom w:val="single" w:sz="12" w:space="0" w:color="auto"/>
              <w:right w:val="single" w:sz="12" w:space="0" w:color="auto"/>
            </w:tcBorders>
            <w:tcMar>
              <w:left w:w="57" w:type="dxa"/>
              <w:right w:w="57" w:type="dxa"/>
            </w:tcMar>
            <w:vAlign w:val="center"/>
          </w:tcPr>
          <w:p w14:paraId="4F0E9F8E" w14:textId="77777777" w:rsidR="00CA6B0C" w:rsidRPr="008511D9" w:rsidRDefault="00CA6B0C" w:rsidP="00F271B8">
            <w:pPr>
              <w:jc w:val="center"/>
              <w:rPr>
                <w:szCs w:val="21"/>
              </w:rPr>
            </w:pPr>
            <w:r>
              <w:rPr>
                <w:rFonts w:hint="eastAsia"/>
                <w:sz w:val="18"/>
                <w:szCs w:val="18"/>
              </w:rPr>
              <w:t>0.30</w:t>
            </w:r>
          </w:p>
        </w:tc>
      </w:tr>
      <w:tr w:rsidR="00CA6B0C" w:rsidRPr="00C736D0" w14:paraId="1EC35578"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09F5D0DB" w14:textId="77777777" w:rsidR="00CA6B0C" w:rsidRPr="008511D9" w:rsidRDefault="00CA6B0C" w:rsidP="00F271B8">
            <w:pPr>
              <w:jc w:val="center"/>
              <w:rPr>
                <w:szCs w:val="21"/>
              </w:rPr>
            </w:pPr>
            <w:r>
              <w:rPr>
                <w:rFonts w:hint="eastAsia"/>
                <w:sz w:val="18"/>
                <w:szCs w:val="18"/>
              </w:rPr>
              <w:t>112</w:t>
            </w:r>
          </w:p>
        </w:tc>
        <w:tc>
          <w:tcPr>
            <w:tcW w:w="839" w:type="dxa"/>
            <w:tcBorders>
              <w:bottom w:val="single" w:sz="12" w:space="0" w:color="auto"/>
            </w:tcBorders>
            <w:tcMar>
              <w:left w:w="57" w:type="dxa"/>
              <w:right w:w="57" w:type="dxa"/>
            </w:tcMar>
            <w:vAlign w:val="center"/>
          </w:tcPr>
          <w:p w14:paraId="365A0BBF" w14:textId="77777777" w:rsidR="00CA6B0C" w:rsidRPr="008511D9" w:rsidRDefault="00CA6B0C" w:rsidP="00F271B8">
            <w:pPr>
              <w:jc w:val="center"/>
              <w:rPr>
                <w:szCs w:val="21"/>
              </w:rPr>
            </w:pPr>
            <w:r>
              <w:rPr>
                <w:rFonts w:hint="eastAsia"/>
                <w:sz w:val="18"/>
                <w:szCs w:val="18"/>
              </w:rPr>
              <w:t>2073.43</w:t>
            </w:r>
          </w:p>
        </w:tc>
        <w:tc>
          <w:tcPr>
            <w:tcW w:w="768" w:type="dxa"/>
            <w:tcBorders>
              <w:bottom w:val="single" w:sz="12" w:space="0" w:color="auto"/>
            </w:tcBorders>
            <w:tcMar>
              <w:left w:w="57" w:type="dxa"/>
              <w:right w:w="57" w:type="dxa"/>
            </w:tcMar>
            <w:vAlign w:val="center"/>
          </w:tcPr>
          <w:p w14:paraId="37815BFB" w14:textId="77777777" w:rsidR="00CA6B0C" w:rsidRPr="008511D9" w:rsidRDefault="00CA6B0C" w:rsidP="00F271B8">
            <w:pPr>
              <w:jc w:val="center"/>
              <w:rPr>
                <w:szCs w:val="21"/>
              </w:rPr>
            </w:pPr>
            <w:r>
              <w:rPr>
                <w:rFonts w:hint="eastAsia"/>
                <w:sz w:val="18"/>
                <w:szCs w:val="18"/>
              </w:rPr>
              <w:t>28.63</w:t>
            </w:r>
          </w:p>
        </w:tc>
        <w:tc>
          <w:tcPr>
            <w:tcW w:w="620" w:type="dxa"/>
            <w:tcBorders>
              <w:bottom w:val="single" w:sz="12" w:space="0" w:color="auto"/>
            </w:tcBorders>
            <w:tcMar>
              <w:left w:w="57" w:type="dxa"/>
              <w:right w:w="57" w:type="dxa"/>
            </w:tcMar>
            <w:vAlign w:val="center"/>
          </w:tcPr>
          <w:p w14:paraId="78B26B7F" w14:textId="77777777" w:rsidR="00CA6B0C" w:rsidRPr="008511D9" w:rsidRDefault="00CA6B0C" w:rsidP="00F271B8">
            <w:pPr>
              <w:jc w:val="center"/>
              <w:rPr>
                <w:szCs w:val="21"/>
              </w:rPr>
            </w:pPr>
            <w:r>
              <w:rPr>
                <w:rFonts w:hint="eastAsia"/>
                <w:sz w:val="18"/>
                <w:szCs w:val="18"/>
              </w:rPr>
              <w:t>70.48</w:t>
            </w:r>
          </w:p>
        </w:tc>
        <w:tc>
          <w:tcPr>
            <w:tcW w:w="800" w:type="dxa"/>
            <w:tcBorders>
              <w:bottom w:val="single" w:sz="12" w:space="0" w:color="auto"/>
            </w:tcBorders>
            <w:tcMar>
              <w:left w:w="57" w:type="dxa"/>
              <w:right w:w="57" w:type="dxa"/>
            </w:tcMar>
            <w:vAlign w:val="center"/>
          </w:tcPr>
          <w:p w14:paraId="6FD2D3A1" w14:textId="77777777" w:rsidR="00CA6B0C" w:rsidRPr="008511D9" w:rsidRDefault="00CA6B0C" w:rsidP="00F271B8">
            <w:pPr>
              <w:jc w:val="center"/>
              <w:rPr>
                <w:szCs w:val="21"/>
              </w:rPr>
            </w:pPr>
            <w:r>
              <w:rPr>
                <w:rFonts w:hint="eastAsia"/>
                <w:sz w:val="18"/>
                <w:szCs w:val="18"/>
              </w:rPr>
              <w:t>345.02</w:t>
            </w:r>
          </w:p>
        </w:tc>
        <w:tc>
          <w:tcPr>
            <w:tcW w:w="800" w:type="dxa"/>
            <w:tcBorders>
              <w:bottom w:val="single" w:sz="12" w:space="0" w:color="auto"/>
            </w:tcBorders>
            <w:tcMar>
              <w:left w:w="57" w:type="dxa"/>
              <w:right w:w="57" w:type="dxa"/>
            </w:tcMar>
            <w:vAlign w:val="center"/>
          </w:tcPr>
          <w:p w14:paraId="060DC84B" w14:textId="77777777" w:rsidR="00CA6B0C" w:rsidRPr="008511D9" w:rsidRDefault="00CA6B0C" w:rsidP="00F271B8">
            <w:pPr>
              <w:jc w:val="center"/>
              <w:rPr>
                <w:szCs w:val="21"/>
              </w:rPr>
            </w:pPr>
            <w:r>
              <w:rPr>
                <w:rFonts w:hint="eastAsia"/>
                <w:sz w:val="18"/>
                <w:szCs w:val="18"/>
              </w:rPr>
              <w:t>1405.51</w:t>
            </w:r>
          </w:p>
        </w:tc>
        <w:tc>
          <w:tcPr>
            <w:tcW w:w="1045" w:type="dxa"/>
            <w:tcBorders>
              <w:bottom w:val="single" w:sz="12" w:space="0" w:color="auto"/>
            </w:tcBorders>
            <w:tcMar>
              <w:left w:w="57" w:type="dxa"/>
              <w:right w:w="57" w:type="dxa"/>
            </w:tcMar>
            <w:vAlign w:val="center"/>
          </w:tcPr>
          <w:p w14:paraId="59C9A203" w14:textId="77777777" w:rsidR="00CA6B0C" w:rsidRPr="008511D9" w:rsidRDefault="00CA6B0C" w:rsidP="00F271B8">
            <w:pPr>
              <w:jc w:val="center"/>
              <w:rPr>
                <w:szCs w:val="21"/>
              </w:rPr>
            </w:pPr>
            <w:r>
              <w:rPr>
                <w:rFonts w:hint="eastAsia"/>
                <w:sz w:val="18"/>
                <w:szCs w:val="18"/>
              </w:rPr>
              <w:t>1077.83</w:t>
            </w:r>
          </w:p>
        </w:tc>
        <w:tc>
          <w:tcPr>
            <w:tcW w:w="931" w:type="dxa"/>
            <w:tcBorders>
              <w:bottom w:val="single" w:sz="12" w:space="0" w:color="auto"/>
            </w:tcBorders>
            <w:tcMar>
              <w:left w:w="57" w:type="dxa"/>
              <w:right w:w="57" w:type="dxa"/>
            </w:tcMar>
            <w:vAlign w:val="center"/>
          </w:tcPr>
          <w:p w14:paraId="275932D8" w14:textId="77777777" w:rsidR="00CA6B0C" w:rsidRPr="008511D9" w:rsidRDefault="00CA6B0C" w:rsidP="00F271B8">
            <w:pPr>
              <w:jc w:val="center"/>
              <w:rPr>
                <w:szCs w:val="21"/>
              </w:rPr>
            </w:pPr>
            <w:r>
              <w:rPr>
                <w:rFonts w:hint="eastAsia"/>
                <w:sz w:val="18"/>
                <w:szCs w:val="18"/>
              </w:rPr>
              <w:t>1044.64</w:t>
            </w:r>
          </w:p>
        </w:tc>
        <w:tc>
          <w:tcPr>
            <w:tcW w:w="899" w:type="dxa"/>
            <w:tcBorders>
              <w:bottom w:val="single" w:sz="12" w:space="0" w:color="auto"/>
            </w:tcBorders>
            <w:tcMar>
              <w:left w:w="57" w:type="dxa"/>
              <w:right w:w="57" w:type="dxa"/>
            </w:tcMar>
            <w:vAlign w:val="center"/>
          </w:tcPr>
          <w:p w14:paraId="24005592" w14:textId="77777777" w:rsidR="00CA6B0C" w:rsidRPr="008511D9" w:rsidRDefault="00CA6B0C" w:rsidP="00F271B8">
            <w:pPr>
              <w:jc w:val="center"/>
              <w:rPr>
                <w:szCs w:val="21"/>
              </w:rPr>
            </w:pPr>
            <w:r>
              <w:rPr>
                <w:rFonts w:hint="eastAsia"/>
                <w:sz w:val="18"/>
                <w:szCs w:val="18"/>
              </w:rPr>
              <w:t>-265.91</w:t>
            </w:r>
          </w:p>
        </w:tc>
        <w:tc>
          <w:tcPr>
            <w:tcW w:w="900" w:type="dxa"/>
            <w:tcBorders>
              <w:bottom w:val="single" w:sz="12" w:space="0" w:color="auto"/>
            </w:tcBorders>
            <w:tcMar>
              <w:left w:w="57" w:type="dxa"/>
              <w:right w:w="57" w:type="dxa"/>
            </w:tcMar>
            <w:vAlign w:val="center"/>
          </w:tcPr>
          <w:p w14:paraId="3BDF985B" w14:textId="77777777" w:rsidR="00CA6B0C" w:rsidRPr="008511D9" w:rsidRDefault="00CA6B0C" w:rsidP="00F271B8">
            <w:pPr>
              <w:jc w:val="center"/>
              <w:rPr>
                <w:szCs w:val="21"/>
              </w:rPr>
            </w:pPr>
            <w:r>
              <w:rPr>
                <w:rFonts w:hint="eastAsia"/>
                <w:sz w:val="18"/>
                <w:szCs w:val="18"/>
              </w:rPr>
              <w:t xml:space="preserve">1077.95 </w:t>
            </w:r>
          </w:p>
        </w:tc>
        <w:tc>
          <w:tcPr>
            <w:tcW w:w="942" w:type="dxa"/>
            <w:tcBorders>
              <w:bottom w:val="single" w:sz="12" w:space="0" w:color="auto"/>
            </w:tcBorders>
            <w:tcMar>
              <w:left w:w="57" w:type="dxa"/>
              <w:right w:w="57" w:type="dxa"/>
            </w:tcMar>
            <w:vAlign w:val="center"/>
          </w:tcPr>
          <w:p w14:paraId="0BE4BE7E" w14:textId="77777777" w:rsidR="00CA6B0C" w:rsidRPr="008511D9" w:rsidRDefault="00CA6B0C" w:rsidP="00F271B8">
            <w:pPr>
              <w:jc w:val="center"/>
              <w:rPr>
                <w:szCs w:val="21"/>
              </w:rPr>
            </w:pPr>
            <w:r>
              <w:rPr>
                <w:rFonts w:hint="eastAsia"/>
                <w:sz w:val="18"/>
                <w:szCs w:val="18"/>
              </w:rPr>
              <w:t>345.72</w:t>
            </w:r>
          </w:p>
        </w:tc>
        <w:tc>
          <w:tcPr>
            <w:tcW w:w="758" w:type="dxa"/>
            <w:tcBorders>
              <w:bottom w:val="single" w:sz="12" w:space="0" w:color="auto"/>
              <w:right w:val="single" w:sz="12" w:space="0" w:color="auto"/>
            </w:tcBorders>
            <w:tcMar>
              <w:left w:w="57" w:type="dxa"/>
              <w:right w:w="57" w:type="dxa"/>
            </w:tcMar>
            <w:vAlign w:val="center"/>
          </w:tcPr>
          <w:p w14:paraId="616C9CAC" w14:textId="77777777" w:rsidR="00CA6B0C" w:rsidRPr="008511D9" w:rsidRDefault="00CA6B0C" w:rsidP="00F271B8">
            <w:pPr>
              <w:jc w:val="center"/>
              <w:rPr>
                <w:szCs w:val="21"/>
              </w:rPr>
            </w:pPr>
            <w:r>
              <w:rPr>
                <w:rFonts w:hint="eastAsia"/>
                <w:sz w:val="18"/>
                <w:szCs w:val="18"/>
              </w:rPr>
              <w:t>0.76</w:t>
            </w:r>
          </w:p>
        </w:tc>
      </w:tr>
      <w:tr w:rsidR="00CA6B0C" w:rsidRPr="00C736D0" w14:paraId="40C010B0"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46B28E0C" w14:textId="77777777" w:rsidR="00CA6B0C" w:rsidRPr="008511D9" w:rsidRDefault="00CA6B0C" w:rsidP="00F271B8">
            <w:pPr>
              <w:jc w:val="center"/>
              <w:rPr>
                <w:szCs w:val="21"/>
              </w:rPr>
            </w:pPr>
            <w:r>
              <w:rPr>
                <w:rFonts w:hint="eastAsia"/>
                <w:sz w:val="18"/>
                <w:szCs w:val="18"/>
              </w:rPr>
              <w:t>113</w:t>
            </w:r>
          </w:p>
        </w:tc>
        <w:tc>
          <w:tcPr>
            <w:tcW w:w="839" w:type="dxa"/>
            <w:tcBorders>
              <w:bottom w:val="single" w:sz="12" w:space="0" w:color="auto"/>
            </w:tcBorders>
            <w:tcMar>
              <w:left w:w="57" w:type="dxa"/>
              <w:right w:w="57" w:type="dxa"/>
            </w:tcMar>
            <w:vAlign w:val="center"/>
          </w:tcPr>
          <w:p w14:paraId="4B0037B4" w14:textId="77777777" w:rsidR="00CA6B0C" w:rsidRPr="008511D9" w:rsidRDefault="00CA6B0C" w:rsidP="00F271B8">
            <w:pPr>
              <w:jc w:val="center"/>
              <w:rPr>
                <w:szCs w:val="21"/>
              </w:rPr>
            </w:pPr>
            <w:r>
              <w:rPr>
                <w:rFonts w:hint="eastAsia"/>
                <w:sz w:val="18"/>
                <w:szCs w:val="18"/>
              </w:rPr>
              <w:t>2102.47</w:t>
            </w:r>
          </w:p>
        </w:tc>
        <w:tc>
          <w:tcPr>
            <w:tcW w:w="768" w:type="dxa"/>
            <w:tcBorders>
              <w:bottom w:val="single" w:sz="12" w:space="0" w:color="auto"/>
            </w:tcBorders>
            <w:tcMar>
              <w:left w:w="57" w:type="dxa"/>
              <w:right w:w="57" w:type="dxa"/>
            </w:tcMar>
            <w:vAlign w:val="center"/>
          </w:tcPr>
          <w:p w14:paraId="6265C9F5" w14:textId="77777777" w:rsidR="00CA6B0C" w:rsidRPr="008511D9" w:rsidRDefault="00CA6B0C" w:rsidP="00F271B8">
            <w:pPr>
              <w:jc w:val="center"/>
              <w:rPr>
                <w:szCs w:val="21"/>
              </w:rPr>
            </w:pPr>
            <w:r>
              <w:rPr>
                <w:rFonts w:hint="eastAsia"/>
                <w:sz w:val="18"/>
                <w:szCs w:val="18"/>
              </w:rPr>
              <w:t>29.04</w:t>
            </w:r>
          </w:p>
        </w:tc>
        <w:tc>
          <w:tcPr>
            <w:tcW w:w="620" w:type="dxa"/>
            <w:tcBorders>
              <w:bottom w:val="single" w:sz="12" w:space="0" w:color="auto"/>
            </w:tcBorders>
            <w:tcMar>
              <w:left w:w="57" w:type="dxa"/>
              <w:right w:w="57" w:type="dxa"/>
            </w:tcMar>
            <w:vAlign w:val="center"/>
          </w:tcPr>
          <w:p w14:paraId="7601A679" w14:textId="77777777" w:rsidR="00CA6B0C" w:rsidRPr="008511D9" w:rsidRDefault="00CA6B0C" w:rsidP="00F271B8">
            <w:pPr>
              <w:jc w:val="center"/>
              <w:rPr>
                <w:szCs w:val="21"/>
              </w:rPr>
            </w:pPr>
            <w:r>
              <w:rPr>
                <w:rFonts w:hint="eastAsia"/>
                <w:sz w:val="18"/>
                <w:szCs w:val="18"/>
              </w:rPr>
              <w:t>70.22</w:t>
            </w:r>
          </w:p>
        </w:tc>
        <w:tc>
          <w:tcPr>
            <w:tcW w:w="800" w:type="dxa"/>
            <w:tcBorders>
              <w:bottom w:val="single" w:sz="12" w:space="0" w:color="auto"/>
            </w:tcBorders>
            <w:tcMar>
              <w:left w:w="57" w:type="dxa"/>
              <w:right w:w="57" w:type="dxa"/>
            </w:tcMar>
            <w:vAlign w:val="center"/>
          </w:tcPr>
          <w:p w14:paraId="385C746E" w14:textId="77777777" w:rsidR="00CA6B0C" w:rsidRPr="008511D9" w:rsidRDefault="00CA6B0C" w:rsidP="00F271B8">
            <w:pPr>
              <w:jc w:val="center"/>
              <w:rPr>
                <w:szCs w:val="21"/>
              </w:rPr>
            </w:pPr>
            <w:r>
              <w:rPr>
                <w:rFonts w:hint="eastAsia"/>
                <w:sz w:val="18"/>
                <w:szCs w:val="18"/>
              </w:rPr>
              <w:t>344.80</w:t>
            </w:r>
          </w:p>
        </w:tc>
        <w:tc>
          <w:tcPr>
            <w:tcW w:w="800" w:type="dxa"/>
            <w:tcBorders>
              <w:bottom w:val="single" w:sz="12" w:space="0" w:color="auto"/>
            </w:tcBorders>
            <w:tcMar>
              <w:left w:w="57" w:type="dxa"/>
              <w:right w:w="57" w:type="dxa"/>
            </w:tcMar>
            <w:vAlign w:val="center"/>
          </w:tcPr>
          <w:p w14:paraId="4DEB7F32" w14:textId="77777777" w:rsidR="00CA6B0C" w:rsidRPr="008511D9" w:rsidRDefault="00CA6B0C" w:rsidP="00F271B8">
            <w:pPr>
              <w:jc w:val="center"/>
              <w:rPr>
                <w:szCs w:val="21"/>
              </w:rPr>
            </w:pPr>
            <w:r>
              <w:rPr>
                <w:rFonts w:hint="eastAsia"/>
                <w:sz w:val="18"/>
                <w:szCs w:val="18"/>
              </w:rPr>
              <w:t>1415.27</w:t>
            </w:r>
          </w:p>
        </w:tc>
        <w:tc>
          <w:tcPr>
            <w:tcW w:w="1045" w:type="dxa"/>
            <w:tcBorders>
              <w:bottom w:val="single" w:sz="12" w:space="0" w:color="auto"/>
            </w:tcBorders>
            <w:tcMar>
              <w:left w:w="57" w:type="dxa"/>
              <w:right w:w="57" w:type="dxa"/>
            </w:tcMar>
            <w:vAlign w:val="center"/>
          </w:tcPr>
          <w:p w14:paraId="5E7B75D5" w14:textId="77777777" w:rsidR="00CA6B0C" w:rsidRPr="008511D9" w:rsidRDefault="00CA6B0C" w:rsidP="00F271B8">
            <w:pPr>
              <w:jc w:val="center"/>
              <w:rPr>
                <w:szCs w:val="21"/>
              </w:rPr>
            </w:pPr>
            <w:r>
              <w:rPr>
                <w:rFonts w:hint="eastAsia"/>
                <w:sz w:val="18"/>
                <w:szCs w:val="18"/>
              </w:rPr>
              <w:t>1105.18</w:t>
            </w:r>
          </w:p>
        </w:tc>
        <w:tc>
          <w:tcPr>
            <w:tcW w:w="931" w:type="dxa"/>
            <w:tcBorders>
              <w:bottom w:val="single" w:sz="12" w:space="0" w:color="auto"/>
            </w:tcBorders>
            <w:tcMar>
              <w:left w:w="57" w:type="dxa"/>
              <w:right w:w="57" w:type="dxa"/>
            </w:tcMar>
            <w:vAlign w:val="center"/>
          </w:tcPr>
          <w:p w14:paraId="41644FF5" w14:textId="77777777" w:rsidR="00CA6B0C" w:rsidRPr="008511D9" w:rsidRDefault="00CA6B0C" w:rsidP="00F271B8">
            <w:pPr>
              <w:jc w:val="center"/>
              <w:rPr>
                <w:szCs w:val="21"/>
              </w:rPr>
            </w:pPr>
            <w:r>
              <w:rPr>
                <w:rFonts w:hint="eastAsia"/>
                <w:sz w:val="18"/>
                <w:szCs w:val="18"/>
              </w:rPr>
              <w:t>1071.05</w:t>
            </w:r>
          </w:p>
        </w:tc>
        <w:tc>
          <w:tcPr>
            <w:tcW w:w="899" w:type="dxa"/>
            <w:tcBorders>
              <w:bottom w:val="single" w:sz="12" w:space="0" w:color="auto"/>
            </w:tcBorders>
            <w:tcMar>
              <w:left w:w="57" w:type="dxa"/>
              <w:right w:w="57" w:type="dxa"/>
            </w:tcMar>
            <w:vAlign w:val="center"/>
          </w:tcPr>
          <w:p w14:paraId="405C5334" w14:textId="77777777" w:rsidR="00CA6B0C" w:rsidRPr="008511D9" w:rsidRDefault="00CA6B0C" w:rsidP="00F271B8">
            <w:pPr>
              <w:jc w:val="center"/>
              <w:rPr>
                <w:szCs w:val="21"/>
              </w:rPr>
            </w:pPr>
            <w:r>
              <w:rPr>
                <w:rFonts w:hint="eastAsia"/>
                <w:sz w:val="18"/>
                <w:szCs w:val="18"/>
              </w:rPr>
              <w:t>-273.03</w:t>
            </w:r>
          </w:p>
        </w:tc>
        <w:tc>
          <w:tcPr>
            <w:tcW w:w="900" w:type="dxa"/>
            <w:tcBorders>
              <w:bottom w:val="single" w:sz="12" w:space="0" w:color="auto"/>
            </w:tcBorders>
            <w:tcMar>
              <w:left w:w="57" w:type="dxa"/>
              <w:right w:w="57" w:type="dxa"/>
            </w:tcMar>
            <w:vAlign w:val="center"/>
          </w:tcPr>
          <w:p w14:paraId="30F0CCA1" w14:textId="77777777" w:rsidR="00CA6B0C" w:rsidRPr="008511D9" w:rsidRDefault="00CA6B0C" w:rsidP="00F271B8">
            <w:pPr>
              <w:jc w:val="center"/>
              <w:rPr>
                <w:szCs w:val="21"/>
              </w:rPr>
            </w:pPr>
            <w:r>
              <w:rPr>
                <w:rFonts w:hint="eastAsia"/>
                <w:sz w:val="18"/>
                <w:szCs w:val="18"/>
              </w:rPr>
              <w:t xml:space="preserve">1105.30 </w:t>
            </w:r>
          </w:p>
        </w:tc>
        <w:tc>
          <w:tcPr>
            <w:tcW w:w="942" w:type="dxa"/>
            <w:tcBorders>
              <w:bottom w:val="single" w:sz="12" w:space="0" w:color="auto"/>
            </w:tcBorders>
            <w:tcMar>
              <w:left w:w="57" w:type="dxa"/>
              <w:right w:w="57" w:type="dxa"/>
            </w:tcMar>
            <w:vAlign w:val="center"/>
          </w:tcPr>
          <w:p w14:paraId="20E7150E" w14:textId="77777777" w:rsidR="00CA6B0C" w:rsidRPr="008511D9" w:rsidRDefault="00CA6B0C" w:rsidP="00F271B8">
            <w:pPr>
              <w:jc w:val="center"/>
              <w:rPr>
                <w:szCs w:val="21"/>
              </w:rPr>
            </w:pPr>
            <w:r>
              <w:rPr>
                <w:rFonts w:hint="eastAsia"/>
                <w:sz w:val="18"/>
                <w:szCs w:val="18"/>
              </w:rPr>
              <w:t>345.70</w:t>
            </w:r>
          </w:p>
        </w:tc>
        <w:tc>
          <w:tcPr>
            <w:tcW w:w="758" w:type="dxa"/>
            <w:tcBorders>
              <w:bottom w:val="single" w:sz="12" w:space="0" w:color="auto"/>
              <w:right w:val="single" w:sz="12" w:space="0" w:color="auto"/>
            </w:tcBorders>
            <w:tcMar>
              <w:left w:w="57" w:type="dxa"/>
              <w:right w:w="57" w:type="dxa"/>
            </w:tcMar>
            <w:vAlign w:val="center"/>
          </w:tcPr>
          <w:p w14:paraId="5C1F8862" w14:textId="77777777" w:rsidR="00CA6B0C" w:rsidRPr="008511D9" w:rsidRDefault="00CA6B0C" w:rsidP="00F271B8">
            <w:pPr>
              <w:jc w:val="center"/>
              <w:rPr>
                <w:szCs w:val="21"/>
              </w:rPr>
            </w:pPr>
            <w:r>
              <w:rPr>
                <w:rFonts w:hint="eastAsia"/>
                <w:sz w:val="18"/>
                <w:szCs w:val="18"/>
              </w:rPr>
              <w:t>0.34</w:t>
            </w:r>
          </w:p>
        </w:tc>
      </w:tr>
      <w:tr w:rsidR="00CA6B0C" w:rsidRPr="00C736D0" w14:paraId="6B5FEFC4"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234CF7CC" w14:textId="77777777" w:rsidR="00CA6B0C" w:rsidRPr="008511D9" w:rsidRDefault="00CA6B0C" w:rsidP="00F271B8">
            <w:pPr>
              <w:jc w:val="center"/>
              <w:rPr>
                <w:szCs w:val="21"/>
              </w:rPr>
            </w:pPr>
            <w:r>
              <w:rPr>
                <w:rFonts w:hint="eastAsia"/>
                <w:sz w:val="18"/>
                <w:szCs w:val="18"/>
              </w:rPr>
              <w:t>114</w:t>
            </w:r>
          </w:p>
        </w:tc>
        <w:tc>
          <w:tcPr>
            <w:tcW w:w="839" w:type="dxa"/>
            <w:tcBorders>
              <w:bottom w:val="single" w:sz="12" w:space="0" w:color="auto"/>
            </w:tcBorders>
            <w:tcMar>
              <w:left w:w="57" w:type="dxa"/>
              <w:right w:w="57" w:type="dxa"/>
            </w:tcMar>
            <w:vAlign w:val="center"/>
          </w:tcPr>
          <w:p w14:paraId="5ACB0800" w14:textId="77777777" w:rsidR="00CA6B0C" w:rsidRPr="008511D9" w:rsidRDefault="00CA6B0C" w:rsidP="00F271B8">
            <w:pPr>
              <w:jc w:val="center"/>
              <w:rPr>
                <w:szCs w:val="21"/>
              </w:rPr>
            </w:pPr>
            <w:r>
              <w:rPr>
                <w:rFonts w:hint="eastAsia"/>
                <w:sz w:val="18"/>
                <w:szCs w:val="18"/>
              </w:rPr>
              <w:t>2131.40</w:t>
            </w:r>
          </w:p>
        </w:tc>
        <w:tc>
          <w:tcPr>
            <w:tcW w:w="768" w:type="dxa"/>
            <w:tcBorders>
              <w:bottom w:val="single" w:sz="12" w:space="0" w:color="auto"/>
            </w:tcBorders>
            <w:tcMar>
              <w:left w:w="57" w:type="dxa"/>
              <w:right w:w="57" w:type="dxa"/>
            </w:tcMar>
            <w:vAlign w:val="center"/>
          </w:tcPr>
          <w:p w14:paraId="39FEDF5D" w14:textId="77777777" w:rsidR="00CA6B0C" w:rsidRPr="008511D9" w:rsidRDefault="00CA6B0C" w:rsidP="00F271B8">
            <w:pPr>
              <w:jc w:val="center"/>
              <w:rPr>
                <w:szCs w:val="21"/>
              </w:rPr>
            </w:pPr>
            <w:r>
              <w:rPr>
                <w:rFonts w:hint="eastAsia"/>
                <w:sz w:val="18"/>
                <w:szCs w:val="18"/>
              </w:rPr>
              <w:t>28.93</w:t>
            </w:r>
          </w:p>
        </w:tc>
        <w:tc>
          <w:tcPr>
            <w:tcW w:w="620" w:type="dxa"/>
            <w:tcBorders>
              <w:bottom w:val="single" w:sz="12" w:space="0" w:color="auto"/>
            </w:tcBorders>
            <w:tcMar>
              <w:left w:w="57" w:type="dxa"/>
              <w:right w:w="57" w:type="dxa"/>
            </w:tcMar>
            <w:vAlign w:val="center"/>
          </w:tcPr>
          <w:p w14:paraId="01CBB3D4" w14:textId="77777777" w:rsidR="00CA6B0C" w:rsidRPr="008511D9" w:rsidRDefault="00CA6B0C" w:rsidP="00F271B8">
            <w:pPr>
              <w:jc w:val="center"/>
              <w:rPr>
                <w:szCs w:val="21"/>
              </w:rPr>
            </w:pPr>
            <w:r>
              <w:rPr>
                <w:rFonts w:hint="eastAsia"/>
                <w:sz w:val="18"/>
                <w:szCs w:val="18"/>
              </w:rPr>
              <w:t>70.13</w:t>
            </w:r>
          </w:p>
        </w:tc>
        <w:tc>
          <w:tcPr>
            <w:tcW w:w="800" w:type="dxa"/>
            <w:tcBorders>
              <w:bottom w:val="single" w:sz="12" w:space="0" w:color="auto"/>
            </w:tcBorders>
            <w:tcMar>
              <w:left w:w="57" w:type="dxa"/>
              <w:right w:w="57" w:type="dxa"/>
            </w:tcMar>
            <w:vAlign w:val="center"/>
          </w:tcPr>
          <w:p w14:paraId="7EBE729A" w14:textId="77777777" w:rsidR="00CA6B0C" w:rsidRPr="008511D9" w:rsidRDefault="00CA6B0C" w:rsidP="00F271B8">
            <w:pPr>
              <w:jc w:val="center"/>
              <w:rPr>
                <w:szCs w:val="21"/>
              </w:rPr>
            </w:pPr>
            <w:r>
              <w:rPr>
                <w:rFonts w:hint="eastAsia"/>
                <w:sz w:val="18"/>
                <w:szCs w:val="18"/>
              </w:rPr>
              <w:t>344.60</w:t>
            </w:r>
          </w:p>
        </w:tc>
        <w:tc>
          <w:tcPr>
            <w:tcW w:w="800" w:type="dxa"/>
            <w:tcBorders>
              <w:bottom w:val="single" w:sz="12" w:space="0" w:color="auto"/>
            </w:tcBorders>
            <w:tcMar>
              <w:left w:w="57" w:type="dxa"/>
              <w:right w:w="57" w:type="dxa"/>
            </w:tcMar>
            <w:vAlign w:val="center"/>
          </w:tcPr>
          <w:p w14:paraId="6B3F6CB0" w14:textId="77777777" w:rsidR="00CA6B0C" w:rsidRPr="008511D9" w:rsidRDefault="00CA6B0C" w:rsidP="00F271B8">
            <w:pPr>
              <w:jc w:val="center"/>
              <w:rPr>
                <w:szCs w:val="21"/>
              </w:rPr>
            </w:pPr>
            <w:r>
              <w:rPr>
                <w:rFonts w:hint="eastAsia"/>
                <w:sz w:val="18"/>
                <w:szCs w:val="18"/>
              </w:rPr>
              <w:t>1425.09</w:t>
            </w:r>
          </w:p>
        </w:tc>
        <w:tc>
          <w:tcPr>
            <w:tcW w:w="1045" w:type="dxa"/>
            <w:tcBorders>
              <w:bottom w:val="single" w:sz="12" w:space="0" w:color="auto"/>
            </w:tcBorders>
            <w:tcMar>
              <w:left w:w="57" w:type="dxa"/>
              <w:right w:w="57" w:type="dxa"/>
            </w:tcMar>
            <w:vAlign w:val="center"/>
          </w:tcPr>
          <w:p w14:paraId="7B399EAF" w14:textId="77777777" w:rsidR="00CA6B0C" w:rsidRPr="008511D9" w:rsidRDefault="00CA6B0C" w:rsidP="00F271B8">
            <w:pPr>
              <w:jc w:val="center"/>
              <w:rPr>
                <w:szCs w:val="21"/>
              </w:rPr>
            </w:pPr>
            <w:r>
              <w:rPr>
                <w:rFonts w:hint="eastAsia"/>
                <w:sz w:val="18"/>
                <w:szCs w:val="18"/>
              </w:rPr>
              <w:t>1132.39</w:t>
            </w:r>
          </w:p>
        </w:tc>
        <w:tc>
          <w:tcPr>
            <w:tcW w:w="931" w:type="dxa"/>
            <w:tcBorders>
              <w:bottom w:val="single" w:sz="12" w:space="0" w:color="auto"/>
            </w:tcBorders>
            <w:tcMar>
              <w:left w:w="57" w:type="dxa"/>
              <w:right w:w="57" w:type="dxa"/>
            </w:tcMar>
            <w:vAlign w:val="center"/>
          </w:tcPr>
          <w:p w14:paraId="6C899E6D" w14:textId="77777777" w:rsidR="00CA6B0C" w:rsidRPr="008511D9" w:rsidRDefault="00CA6B0C" w:rsidP="00F271B8">
            <w:pPr>
              <w:jc w:val="center"/>
              <w:rPr>
                <w:szCs w:val="21"/>
              </w:rPr>
            </w:pPr>
            <w:r>
              <w:rPr>
                <w:rFonts w:hint="eastAsia"/>
                <w:sz w:val="18"/>
                <w:szCs w:val="18"/>
              </w:rPr>
              <w:t>1097.30</w:t>
            </w:r>
          </w:p>
        </w:tc>
        <w:tc>
          <w:tcPr>
            <w:tcW w:w="899" w:type="dxa"/>
            <w:tcBorders>
              <w:bottom w:val="single" w:sz="12" w:space="0" w:color="auto"/>
            </w:tcBorders>
            <w:tcMar>
              <w:left w:w="57" w:type="dxa"/>
              <w:right w:w="57" w:type="dxa"/>
            </w:tcMar>
            <w:vAlign w:val="center"/>
          </w:tcPr>
          <w:p w14:paraId="768FA95D" w14:textId="77777777" w:rsidR="00CA6B0C" w:rsidRPr="008511D9" w:rsidRDefault="00CA6B0C" w:rsidP="00F271B8">
            <w:pPr>
              <w:jc w:val="center"/>
              <w:rPr>
                <w:szCs w:val="21"/>
              </w:rPr>
            </w:pPr>
            <w:r>
              <w:rPr>
                <w:rFonts w:hint="eastAsia"/>
                <w:sz w:val="18"/>
                <w:szCs w:val="18"/>
              </w:rPr>
              <w:t>-280.21</w:t>
            </w:r>
          </w:p>
        </w:tc>
        <w:tc>
          <w:tcPr>
            <w:tcW w:w="900" w:type="dxa"/>
            <w:tcBorders>
              <w:bottom w:val="single" w:sz="12" w:space="0" w:color="auto"/>
            </w:tcBorders>
            <w:tcMar>
              <w:left w:w="57" w:type="dxa"/>
              <w:right w:w="57" w:type="dxa"/>
            </w:tcMar>
            <w:vAlign w:val="center"/>
          </w:tcPr>
          <w:p w14:paraId="0061590A" w14:textId="77777777" w:rsidR="00CA6B0C" w:rsidRPr="008511D9" w:rsidRDefault="00CA6B0C" w:rsidP="00F271B8">
            <w:pPr>
              <w:jc w:val="center"/>
              <w:rPr>
                <w:szCs w:val="21"/>
              </w:rPr>
            </w:pPr>
            <w:r>
              <w:rPr>
                <w:rFonts w:hint="eastAsia"/>
                <w:sz w:val="18"/>
                <w:szCs w:val="18"/>
              </w:rPr>
              <w:t xml:space="preserve">1132.51 </w:t>
            </w:r>
          </w:p>
        </w:tc>
        <w:tc>
          <w:tcPr>
            <w:tcW w:w="942" w:type="dxa"/>
            <w:tcBorders>
              <w:bottom w:val="single" w:sz="12" w:space="0" w:color="auto"/>
            </w:tcBorders>
            <w:tcMar>
              <w:left w:w="57" w:type="dxa"/>
              <w:right w:w="57" w:type="dxa"/>
            </w:tcMar>
            <w:vAlign w:val="center"/>
          </w:tcPr>
          <w:p w14:paraId="31A178AD" w14:textId="77777777" w:rsidR="00CA6B0C" w:rsidRPr="008511D9" w:rsidRDefault="00CA6B0C" w:rsidP="00F271B8">
            <w:pPr>
              <w:jc w:val="center"/>
              <w:rPr>
                <w:szCs w:val="21"/>
              </w:rPr>
            </w:pPr>
            <w:r>
              <w:rPr>
                <w:rFonts w:hint="eastAsia"/>
                <w:sz w:val="18"/>
                <w:szCs w:val="18"/>
              </w:rPr>
              <w:t>345.67</w:t>
            </w:r>
          </w:p>
        </w:tc>
        <w:tc>
          <w:tcPr>
            <w:tcW w:w="758" w:type="dxa"/>
            <w:tcBorders>
              <w:bottom w:val="single" w:sz="12" w:space="0" w:color="auto"/>
              <w:right w:val="single" w:sz="12" w:space="0" w:color="auto"/>
            </w:tcBorders>
            <w:tcMar>
              <w:left w:w="57" w:type="dxa"/>
              <w:right w:w="57" w:type="dxa"/>
            </w:tcMar>
            <w:vAlign w:val="center"/>
          </w:tcPr>
          <w:p w14:paraId="1A9F467D" w14:textId="77777777" w:rsidR="00CA6B0C" w:rsidRPr="008511D9" w:rsidRDefault="00CA6B0C" w:rsidP="00F271B8">
            <w:pPr>
              <w:jc w:val="center"/>
              <w:rPr>
                <w:szCs w:val="21"/>
              </w:rPr>
            </w:pPr>
            <w:r>
              <w:rPr>
                <w:rFonts w:hint="eastAsia"/>
                <w:sz w:val="18"/>
                <w:szCs w:val="18"/>
              </w:rPr>
              <w:t>0.22</w:t>
            </w:r>
          </w:p>
        </w:tc>
      </w:tr>
      <w:tr w:rsidR="00CA6B0C" w:rsidRPr="00C736D0" w14:paraId="2FE35DE7"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5A7E218C" w14:textId="77777777" w:rsidR="00CA6B0C" w:rsidRPr="008511D9" w:rsidRDefault="00CA6B0C" w:rsidP="00F271B8">
            <w:pPr>
              <w:jc w:val="center"/>
              <w:rPr>
                <w:szCs w:val="21"/>
              </w:rPr>
            </w:pPr>
            <w:r>
              <w:rPr>
                <w:rFonts w:hint="eastAsia"/>
                <w:sz w:val="18"/>
                <w:szCs w:val="18"/>
              </w:rPr>
              <w:t xml:space="preserve">115 </w:t>
            </w:r>
          </w:p>
        </w:tc>
        <w:tc>
          <w:tcPr>
            <w:tcW w:w="839" w:type="dxa"/>
            <w:tcBorders>
              <w:bottom w:val="single" w:sz="12" w:space="0" w:color="auto"/>
            </w:tcBorders>
            <w:tcMar>
              <w:left w:w="57" w:type="dxa"/>
              <w:right w:w="57" w:type="dxa"/>
            </w:tcMar>
            <w:vAlign w:val="center"/>
          </w:tcPr>
          <w:p w14:paraId="33D9CEB4" w14:textId="77777777" w:rsidR="00CA6B0C" w:rsidRPr="008511D9" w:rsidRDefault="00CA6B0C" w:rsidP="00F271B8">
            <w:pPr>
              <w:jc w:val="center"/>
              <w:rPr>
                <w:szCs w:val="21"/>
              </w:rPr>
            </w:pPr>
            <w:r>
              <w:rPr>
                <w:rFonts w:hint="eastAsia"/>
                <w:sz w:val="18"/>
                <w:szCs w:val="18"/>
              </w:rPr>
              <w:t>2160.34</w:t>
            </w:r>
          </w:p>
        </w:tc>
        <w:tc>
          <w:tcPr>
            <w:tcW w:w="768" w:type="dxa"/>
            <w:tcBorders>
              <w:bottom w:val="single" w:sz="12" w:space="0" w:color="auto"/>
            </w:tcBorders>
            <w:tcMar>
              <w:left w:w="57" w:type="dxa"/>
              <w:right w:w="57" w:type="dxa"/>
            </w:tcMar>
            <w:vAlign w:val="center"/>
          </w:tcPr>
          <w:p w14:paraId="45DB96DF" w14:textId="77777777" w:rsidR="00CA6B0C" w:rsidRPr="008511D9" w:rsidRDefault="00CA6B0C" w:rsidP="00F271B8">
            <w:pPr>
              <w:jc w:val="center"/>
              <w:rPr>
                <w:szCs w:val="21"/>
              </w:rPr>
            </w:pPr>
            <w:r>
              <w:rPr>
                <w:rFonts w:hint="eastAsia"/>
                <w:sz w:val="18"/>
                <w:szCs w:val="18"/>
              </w:rPr>
              <w:t>28.94</w:t>
            </w:r>
          </w:p>
        </w:tc>
        <w:tc>
          <w:tcPr>
            <w:tcW w:w="620" w:type="dxa"/>
            <w:tcBorders>
              <w:bottom w:val="single" w:sz="12" w:space="0" w:color="auto"/>
            </w:tcBorders>
            <w:tcMar>
              <w:left w:w="57" w:type="dxa"/>
              <w:right w:w="57" w:type="dxa"/>
            </w:tcMar>
            <w:vAlign w:val="center"/>
          </w:tcPr>
          <w:p w14:paraId="1437CDCB" w14:textId="77777777" w:rsidR="00CA6B0C" w:rsidRPr="008511D9" w:rsidRDefault="00CA6B0C" w:rsidP="00F271B8">
            <w:pPr>
              <w:jc w:val="center"/>
              <w:rPr>
                <w:szCs w:val="21"/>
              </w:rPr>
            </w:pPr>
            <w:r>
              <w:rPr>
                <w:rFonts w:hint="eastAsia"/>
                <w:sz w:val="18"/>
                <w:szCs w:val="18"/>
              </w:rPr>
              <w:t>71.15</w:t>
            </w:r>
          </w:p>
        </w:tc>
        <w:tc>
          <w:tcPr>
            <w:tcW w:w="800" w:type="dxa"/>
            <w:tcBorders>
              <w:bottom w:val="single" w:sz="12" w:space="0" w:color="auto"/>
            </w:tcBorders>
            <w:tcMar>
              <w:left w:w="57" w:type="dxa"/>
              <w:right w:w="57" w:type="dxa"/>
            </w:tcMar>
            <w:vAlign w:val="center"/>
          </w:tcPr>
          <w:p w14:paraId="3BDEA3FC" w14:textId="77777777" w:rsidR="00CA6B0C" w:rsidRPr="008511D9" w:rsidRDefault="00CA6B0C" w:rsidP="00F271B8">
            <w:pPr>
              <w:jc w:val="center"/>
              <w:rPr>
                <w:szCs w:val="21"/>
              </w:rPr>
            </w:pPr>
            <w:r>
              <w:rPr>
                <w:rFonts w:hint="eastAsia"/>
                <w:sz w:val="18"/>
                <w:szCs w:val="18"/>
              </w:rPr>
              <w:t>344.02</w:t>
            </w:r>
          </w:p>
        </w:tc>
        <w:tc>
          <w:tcPr>
            <w:tcW w:w="800" w:type="dxa"/>
            <w:tcBorders>
              <w:bottom w:val="single" w:sz="12" w:space="0" w:color="auto"/>
            </w:tcBorders>
            <w:tcMar>
              <w:left w:w="57" w:type="dxa"/>
              <w:right w:w="57" w:type="dxa"/>
            </w:tcMar>
            <w:vAlign w:val="center"/>
          </w:tcPr>
          <w:p w14:paraId="6745E013" w14:textId="77777777" w:rsidR="00CA6B0C" w:rsidRPr="008511D9" w:rsidRDefault="00CA6B0C" w:rsidP="00F271B8">
            <w:pPr>
              <w:jc w:val="center"/>
              <w:rPr>
                <w:szCs w:val="21"/>
              </w:rPr>
            </w:pPr>
            <w:r>
              <w:rPr>
                <w:rFonts w:hint="eastAsia"/>
                <w:sz w:val="18"/>
                <w:szCs w:val="18"/>
              </w:rPr>
              <w:t>1434.68</w:t>
            </w:r>
          </w:p>
        </w:tc>
        <w:tc>
          <w:tcPr>
            <w:tcW w:w="1045" w:type="dxa"/>
            <w:tcBorders>
              <w:bottom w:val="single" w:sz="12" w:space="0" w:color="auto"/>
            </w:tcBorders>
            <w:tcMar>
              <w:left w:w="57" w:type="dxa"/>
              <w:right w:w="57" w:type="dxa"/>
            </w:tcMar>
            <w:vAlign w:val="center"/>
          </w:tcPr>
          <w:p w14:paraId="7EB21775" w14:textId="77777777" w:rsidR="00CA6B0C" w:rsidRPr="008511D9" w:rsidRDefault="00CA6B0C" w:rsidP="00F271B8">
            <w:pPr>
              <w:jc w:val="center"/>
              <w:rPr>
                <w:szCs w:val="21"/>
              </w:rPr>
            </w:pPr>
            <w:r>
              <w:rPr>
                <w:rFonts w:hint="eastAsia"/>
                <w:sz w:val="18"/>
                <w:szCs w:val="18"/>
              </w:rPr>
              <w:t>1159.69</w:t>
            </w:r>
          </w:p>
        </w:tc>
        <w:tc>
          <w:tcPr>
            <w:tcW w:w="931" w:type="dxa"/>
            <w:tcBorders>
              <w:bottom w:val="single" w:sz="12" w:space="0" w:color="auto"/>
            </w:tcBorders>
            <w:tcMar>
              <w:left w:w="57" w:type="dxa"/>
              <w:right w:w="57" w:type="dxa"/>
            </w:tcMar>
            <w:vAlign w:val="center"/>
          </w:tcPr>
          <w:p w14:paraId="113AEC8D" w14:textId="77777777" w:rsidR="00CA6B0C" w:rsidRPr="008511D9" w:rsidRDefault="00CA6B0C" w:rsidP="00F271B8">
            <w:pPr>
              <w:jc w:val="center"/>
              <w:rPr>
                <w:szCs w:val="21"/>
              </w:rPr>
            </w:pPr>
            <w:r>
              <w:rPr>
                <w:rFonts w:hint="eastAsia"/>
                <w:sz w:val="18"/>
                <w:szCs w:val="18"/>
              </w:rPr>
              <w:t>1123.58</w:t>
            </w:r>
          </w:p>
        </w:tc>
        <w:tc>
          <w:tcPr>
            <w:tcW w:w="899" w:type="dxa"/>
            <w:tcBorders>
              <w:bottom w:val="single" w:sz="12" w:space="0" w:color="auto"/>
            </w:tcBorders>
            <w:tcMar>
              <w:left w:w="57" w:type="dxa"/>
              <w:right w:w="57" w:type="dxa"/>
            </w:tcMar>
            <w:vAlign w:val="center"/>
          </w:tcPr>
          <w:p w14:paraId="1C91993E" w14:textId="77777777" w:rsidR="00CA6B0C" w:rsidRPr="008511D9" w:rsidRDefault="00CA6B0C" w:rsidP="00F271B8">
            <w:pPr>
              <w:jc w:val="center"/>
              <w:rPr>
                <w:szCs w:val="21"/>
              </w:rPr>
            </w:pPr>
            <w:r>
              <w:rPr>
                <w:rFonts w:hint="eastAsia"/>
                <w:sz w:val="18"/>
                <w:szCs w:val="18"/>
              </w:rPr>
              <w:t>-287.59</w:t>
            </w:r>
          </w:p>
        </w:tc>
        <w:tc>
          <w:tcPr>
            <w:tcW w:w="900" w:type="dxa"/>
            <w:tcBorders>
              <w:bottom w:val="single" w:sz="12" w:space="0" w:color="auto"/>
            </w:tcBorders>
            <w:tcMar>
              <w:left w:w="57" w:type="dxa"/>
              <w:right w:w="57" w:type="dxa"/>
            </w:tcMar>
            <w:vAlign w:val="center"/>
          </w:tcPr>
          <w:p w14:paraId="18B0A5F5" w14:textId="77777777" w:rsidR="00CA6B0C" w:rsidRPr="008511D9" w:rsidRDefault="00CA6B0C" w:rsidP="00F271B8">
            <w:pPr>
              <w:jc w:val="center"/>
              <w:rPr>
                <w:szCs w:val="21"/>
              </w:rPr>
            </w:pPr>
            <w:r>
              <w:rPr>
                <w:rFonts w:hint="eastAsia"/>
                <w:sz w:val="18"/>
                <w:szCs w:val="18"/>
              </w:rPr>
              <w:t xml:space="preserve">1159.80 </w:t>
            </w:r>
          </w:p>
        </w:tc>
        <w:tc>
          <w:tcPr>
            <w:tcW w:w="942" w:type="dxa"/>
            <w:tcBorders>
              <w:bottom w:val="single" w:sz="12" w:space="0" w:color="auto"/>
            </w:tcBorders>
            <w:tcMar>
              <w:left w:w="57" w:type="dxa"/>
              <w:right w:w="57" w:type="dxa"/>
            </w:tcMar>
            <w:vAlign w:val="center"/>
          </w:tcPr>
          <w:p w14:paraId="4BDB77F4" w14:textId="77777777" w:rsidR="00CA6B0C" w:rsidRPr="008511D9" w:rsidRDefault="00CA6B0C" w:rsidP="00F271B8">
            <w:pPr>
              <w:jc w:val="center"/>
              <w:rPr>
                <w:szCs w:val="21"/>
              </w:rPr>
            </w:pPr>
            <w:r>
              <w:rPr>
                <w:rFonts w:hint="eastAsia"/>
                <w:sz w:val="18"/>
                <w:szCs w:val="18"/>
              </w:rPr>
              <w:t>345.64</w:t>
            </w:r>
          </w:p>
        </w:tc>
        <w:tc>
          <w:tcPr>
            <w:tcW w:w="758" w:type="dxa"/>
            <w:tcBorders>
              <w:bottom w:val="single" w:sz="12" w:space="0" w:color="auto"/>
              <w:right w:val="single" w:sz="12" w:space="0" w:color="auto"/>
            </w:tcBorders>
            <w:tcMar>
              <w:left w:w="57" w:type="dxa"/>
              <w:right w:w="57" w:type="dxa"/>
            </w:tcMar>
            <w:vAlign w:val="center"/>
          </w:tcPr>
          <w:p w14:paraId="3D959E36" w14:textId="77777777" w:rsidR="00CA6B0C" w:rsidRPr="008511D9" w:rsidRDefault="00CA6B0C" w:rsidP="00F271B8">
            <w:pPr>
              <w:jc w:val="center"/>
              <w:rPr>
                <w:szCs w:val="21"/>
              </w:rPr>
            </w:pPr>
            <w:r>
              <w:rPr>
                <w:rFonts w:hint="eastAsia"/>
                <w:sz w:val="18"/>
                <w:szCs w:val="18"/>
              </w:rPr>
              <w:t>1.20</w:t>
            </w:r>
          </w:p>
        </w:tc>
      </w:tr>
      <w:tr w:rsidR="00CA6B0C" w:rsidRPr="00C736D0" w14:paraId="08A101E3"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40962A0E" w14:textId="77777777" w:rsidR="00CA6B0C" w:rsidRPr="008511D9" w:rsidRDefault="00CA6B0C" w:rsidP="00F271B8">
            <w:pPr>
              <w:jc w:val="center"/>
              <w:rPr>
                <w:szCs w:val="21"/>
              </w:rPr>
            </w:pPr>
            <w:r>
              <w:rPr>
                <w:rFonts w:hint="eastAsia"/>
                <w:sz w:val="18"/>
                <w:szCs w:val="18"/>
              </w:rPr>
              <w:t xml:space="preserve">116 </w:t>
            </w:r>
          </w:p>
        </w:tc>
        <w:tc>
          <w:tcPr>
            <w:tcW w:w="839" w:type="dxa"/>
            <w:tcBorders>
              <w:bottom w:val="single" w:sz="12" w:space="0" w:color="auto"/>
            </w:tcBorders>
            <w:tcMar>
              <w:left w:w="57" w:type="dxa"/>
              <w:right w:w="57" w:type="dxa"/>
            </w:tcMar>
            <w:vAlign w:val="center"/>
          </w:tcPr>
          <w:p w14:paraId="5BD82B55" w14:textId="77777777" w:rsidR="00CA6B0C" w:rsidRPr="008511D9" w:rsidRDefault="00CA6B0C" w:rsidP="00F271B8">
            <w:pPr>
              <w:jc w:val="center"/>
              <w:rPr>
                <w:szCs w:val="21"/>
              </w:rPr>
            </w:pPr>
            <w:r>
              <w:rPr>
                <w:rFonts w:hint="eastAsia"/>
                <w:sz w:val="18"/>
                <w:szCs w:val="18"/>
              </w:rPr>
              <w:t>2189.28</w:t>
            </w:r>
          </w:p>
        </w:tc>
        <w:tc>
          <w:tcPr>
            <w:tcW w:w="768" w:type="dxa"/>
            <w:tcBorders>
              <w:bottom w:val="single" w:sz="12" w:space="0" w:color="auto"/>
            </w:tcBorders>
            <w:tcMar>
              <w:left w:w="57" w:type="dxa"/>
              <w:right w:w="57" w:type="dxa"/>
            </w:tcMar>
            <w:vAlign w:val="center"/>
          </w:tcPr>
          <w:p w14:paraId="0F034A54" w14:textId="77777777" w:rsidR="00CA6B0C" w:rsidRPr="008511D9" w:rsidRDefault="00CA6B0C" w:rsidP="00F271B8">
            <w:pPr>
              <w:jc w:val="center"/>
              <w:rPr>
                <w:szCs w:val="21"/>
              </w:rPr>
            </w:pPr>
            <w:r>
              <w:rPr>
                <w:rFonts w:hint="eastAsia"/>
                <w:sz w:val="18"/>
                <w:szCs w:val="18"/>
              </w:rPr>
              <w:t>28.94</w:t>
            </w:r>
          </w:p>
        </w:tc>
        <w:tc>
          <w:tcPr>
            <w:tcW w:w="620" w:type="dxa"/>
            <w:tcBorders>
              <w:bottom w:val="single" w:sz="12" w:space="0" w:color="auto"/>
            </w:tcBorders>
            <w:tcMar>
              <w:left w:w="57" w:type="dxa"/>
              <w:right w:w="57" w:type="dxa"/>
            </w:tcMar>
            <w:vAlign w:val="center"/>
          </w:tcPr>
          <w:p w14:paraId="0C4721F4" w14:textId="77777777" w:rsidR="00CA6B0C" w:rsidRPr="008511D9" w:rsidRDefault="00CA6B0C" w:rsidP="00F271B8">
            <w:pPr>
              <w:jc w:val="center"/>
              <w:rPr>
                <w:szCs w:val="21"/>
              </w:rPr>
            </w:pPr>
            <w:r>
              <w:rPr>
                <w:rFonts w:hint="eastAsia"/>
                <w:sz w:val="18"/>
                <w:szCs w:val="18"/>
              </w:rPr>
              <w:t>74.72</w:t>
            </w:r>
          </w:p>
        </w:tc>
        <w:tc>
          <w:tcPr>
            <w:tcW w:w="800" w:type="dxa"/>
            <w:tcBorders>
              <w:bottom w:val="single" w:sz="12" w:space="0" w:color="auto"/>
            </w:tcBorders>
            <w:tcMar>
              <w:left w:w="57" w:type="dxa"/>
              <w:right w:w="57" w:type="dxa"/>
            </w:tcMar>
            <w:vAlign w:val="center"/>
          </w:tcPr>
          <w:p w14:paraId="1FEE5247" w14:textId="77777777" w:rsidR="00CA6B0C" w:rsidRPr="008511D9" w:rsidRDefault="00CA6B0C" w:rsidP="00F271B8">
            <w:pPr>
              <w:jc w:val="center"/>
              <w:rPr>
                <w:szCs w:val="21"/>
              </w:rPr>
            </w:pPr>
            <w:r>
              <w:rPr>
                <w:rFonts w:hint="eastAsia"/>
                <w:sz w:val="18"/>
                <w:szCs w:val="18"/>
              </w:rPr>
              <w:t>343.21</w:t>
            </w:r>
          </w:p>
        </w:tc>
        <w:tc>
          <w:tcPr>
            <w:tcW w:w="800" w:type="dxa"/>
            <w:tcBorders>
              <w:bottom w:val="single" w:sz="12" w:space="0" w:color="auto"/>
            </w:tcBorders>
            <w:tcMar>
              <w:left w:w="57" w:type="dxa"/>
              <w:right w:w="57" w:type="dxa"/>
            </w:tcMar>
            <w:vAlign w:val="center"/>
          </w:tcPr>
          <w:p w14:paraId="14D72FF5" w14:textId="77777777" w:rsidR="00CA6B0C" w:rsidRPr="008511D9" w:rsidRDefault="00CA6B0C" w:rsidP="00F271B8">
            <w:pPr>
              <w:jc w:val="center"/>
              <w:rPr>
                <w:szCs w:val="21"/>
              </w:rPr>
            </w:pPr>
            <w:r>
              <w:rPr>
                <w:rFonts w:hint="eastAsia"/>
                <w:sz w:val="18"/>
                <w:szCs w:val="18"/>
              </w:rPr>
              <w:t>1443.17</w:t>
            </w:r>
          </w:p>
        </w:tc>
        <w:tc>
          <w:tcPr>
            <w:tcW w:w="1045" w:type="dxa"/>
            <w:tcBorders>
              <w:bottom w:val="single" w:sz="12" w:space="0" w:color="auto"/>
            </w:tcBorders>
            <w:tcMar>
              <w:left w:w="57" w:type="dxa"/>
              <w:right w:w="57" w:type="dxa"/>
            </w:tcMar>
            <w:vAlign w:val="center"/>
          </w:tcPr>
          <w:p w14:paraId="1E578C65" w14:textId="77777777" w:rsidR="00CA6B0C" w:rsidRPr="008511D9" w:rsidRDefault="00CA6B0C" w:rsidP="00F271B8">
            <w:pPr>
              <w:jc w:val="center"/>
              <w:rPr>
                <w:szCs w:val="21"/>
              </w:rPr>
            </w:pPr>
            <w:r>
              <w:rPr>
                <w:rFonts w:hint="eastAsia"/>
                <w:sz w:val="18"/>
                <w:szCs w:val="18"/>
              </w:rPr>
              <w:t>1187.35</w:t>
            </w:r>
          </w:p>
        </w:tc>
        <w:tc>
          <w:tcPr>
            <w:tcW w:w="931" w:type="dxa"/>
            <w:tcBorders>
              <w:bottom w:val="single" w:sz="12" w:space="0" w:color="auto"/>
            </w:tcBorders>
            <w:tcMar>
              <w:left w:w="57" w:type="dxa"/>
              <w:right w:w="57" w:type="dxa"/>
            </w:tcMar>
            <w:vAlign w:val="center"/>
          </w:tcPr>
          <w:p w14:paraId="1FB1AF9F" w14:textId="77777777" w:rsidR="00CA6B0C" w:rsidRPr="008511D9" w:rsidRDefault="00CA6B0C" w:rsidP="00F271B8">
            <w:pPr>
              <w:jc w:val="center"/>
              <w:rPr>
                <w:szCs w:val="21"/>
              </w:rPr>
            </w:pPr>
            <w:r>
              <w:rPr>
                <w:rFonts w:hint="eastAsia"/>
                <w:sz w:val="18"/>
                <w:szCs w:val="18"/>
              </w:rPr>
              <w:t>1150.12</w:t>
            </w:r>
          </w:p>
        </w:tc>
        <w:tc>
          <w:tcPr>
            <w:tcW w:w="899" w:type="dxa"/>
            <w:tcBorders>
              <w:bottom w:val="single" w:sz="12" w:space="0" w:color="auto"/>
            </w:tcBorders>
            <w:tcMar>
              <w:left w:w="57" w:type="dxa"/>
              <w:right w:w="57" w:type="dxa"/>
            </w:tcMar>
            <w:vAlign w:val="center"/>
          </w:tcPr>
          <w:p w14:paraId="7EAB31B0" w14:textId="77777777" w:rsidR="00CA6B0C" w:rsidRPr="008511D9" w:rsidRDefault="00CA6B0C" w:rsidP="00F271B8">
            <w:pPr>
              <w:jc w:val="center"/>
              <w:rPr>
                <w:szCs w:val="21"/>
              </w:rPr>
            </w:pPr>
            <w:r>
              <w:rPr>
                <w:rFonts w:hint="eastAsia"/>
                <w:sz w:val="18"/>
                <w:szCs w:val="18"/>
              </w:rPr>
              <w:t>-295.39</w:t>
            </w:r>
          </w:p>
        </w:tc>
        <w:tc>
          <w:tcPr>
            <w:tcW w:w="900" w:type="dxa"/>
            <w:tcBorders>
              <w:bottom w:val="single" w:sz="12" w:space="0" w:color="auto"/>
            </w:tcBorders>
            <w:tcMar>
              <w:left w:w="57" w:type="dxa"/>
              <w:right w:w="57" w:type="dxa"/>
            </w:tcMar>
            <w:vAlign w:val="center"/>
          </w:tcPr>
          <w:p w14:paraId="089E1F5B" w14:textId="77777777" w:rsidR="00CA6B0C" w:rsidRPr="008511D9" w:rsidRDefault="00CA6B0C" w:rsidP="00F271B8">
            <w:pPr>
              <w:jc w:val="center"/>
              <w:rPr>
                <w:szCs w:val="21"/>
              </w:rPr>
            </w:pPr>
            <w:r>
              <w:rPr>
                <w:rFonts w:hint="eastAsia"/>
                <w:sz w:val="18"/>
                <w:szCs w:val="18"/>
              </w:rPr>
              <w:t xml:space="preserve">1187.45 </w:t>
            </w:r>
          </w:p>
        </w:tc>
        <w:tc>
          <w:tcPr>
            <w:tcW w:w="942" w:type="dxa"/>
            <w:tcBorders>
              <w:bottom w:val="single" w:sz="12" w:space="0" w:color="auto"/>
            </w:tcBorders>
            <w:tcMar>
              <w:left w:w="57" w:type="dxa"/>
              <w:right w:w="57" w:type="dxa"/>
            </w:tcMar>
            <w:vAlign w:val="center"/>
          </w:tcPr>
          <w:p w14:paraId="3525A79F" w14:textId="77777777" w:rsidR="00CA6B0C" w:rsidRPr="008511D9" w:rsidRDefault="00CA6B0C" w:rsidP="00F271B8">
            <w:pPr>
              <w:jc w:val="center"/>
              <w:rPr>
                <w:szCs w:val="21"/>
              </w:rPr>
            </w:pPr>
            <w:r>
              <w:rPr>
                <w:rFonts w:hint="eastAsia"/>
                <w:sz w:val="18"/>
                <w:szCs w:val="18"/>
              </w:rPr>
              <w:t>345.60</w:t>
            </w:r>
          </w:p>
        </w:tc>
        <w:tc>
          <w:tcPr>
            <w:tcW w:w="758" w:type="dxa"/>
            <w:tcBorders>
              <w:bottom w:val="single" w:sz="12" w:space="0" w:color="auto"/>
              <w:right w:val="single" w:sz="12" w:space="0" w:color="auto"/>
            </w:tcBorders>
            <w:tcMar>
              <w:left w:w="57" w:type="dxa"/>
              <w:right w:w="57" w:type="dxa"/>
            </w:tcMar>
            <w:vAlign w:val="center"/>
          </w:tcPr>
          <w:p w14:paraId="009C5622" w14:textId="77777777" w:rsidR="00CA6B0C" w:rsidRPr="008511D9" w:rsidRDefault="00CA6B0C" w:rsidP="00F271B8">
            <w:pPr>
              <w:jc w:val="center"/>
              <w:rPr>
                <w:szCs w:val="21"/>
              </w:rPr>
            </w:pPr>
            <w:r>
              <w:rPr>
                <w:rFonts w:hint="eastAsia"/>
                <w:sz w:val="18"/>
                <w:szCs w:val="18"/>
              </w:rPr>
              <w:t>3.79</w:t>
            </w:r>
          </w:p>
        </w:tc>
      </w:tr>
      <w:tr w:rsidR="00CA6B0C" w:rsidRPr="00C736D0" w14:paraId="3895887B"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23D22966" w14:textId="77777777" w:rsidR="00CA6B0C" w:rsidRPr="008511D9" w:rsidRDefault="00CA6B0C" w:rsidP="00F271B8">
            <w:pPr>
              <w:jc w:val="center"/>
              <w:rPr>
                <w:szCs w:val="21"/>
              </w:rPr>
            </w:pPr>
            <w:r>
              <w:rPr>
                <w:rFonts w:hint="eastAsia"/>
                <w:sz w:val="18"/>
                <w:szCs w:val="18"/>
              </w:rPr>
              <w:t xml:space="preserve">117 </w:t>
            </w:r>
          </w:p>
        </w:tc>
        <w:tc>
          <w:tcPr>
            <w:tcW w:w="839" w:type="dxa"/>
            <w:tcBorders>
              <w:bottom w:val="single" w:sz="12" w:space="0" w:color="auto"/>
            </w:tcBorders>
            <w:tcMar>
              <w:left w:w="57" w:type="dxa"/>
              <w:right w:w="57" w:type="dxa"/>
            </w:tcMar>
            <w:vAlign w:val="center"/>
          </w:tcPr>
          <w:p w14:paraId="508AFB6B" w14:textId="77777777" w:rsidR="00CA6B0C" w:rsidRPr="008511D9" w:rsidRDefault="00CA6B0C" w:rsidP="00F271B8">
            <w:pPr>
              <w:jc w:val="center"/>
              <w:rPr>
                <w:szCs w:val="21"/>
              </w:rPr>
            </w:pPr>
            <w:r>
              <w:rPr>
                <w:rFonts w:hint="eastAsia"/>
                <w:sz w:val="18"/>
                <w:szCs w:val="18"/>
              </w:rPr>
              <w:t>2218.21</w:t>
            </w:r>
          </w:p>
        </w:tc>
        <w:tc>
          <w:tcPr>
            <w:tcW w:w="768" w:type="dxa"/>
            <w:tcBorders>
              <w:bottom w:val="single" w:sz="12" w:space="0" w:color="auto"/>
            </w:tcBorders>
            <w:tcMar>
              <w:left w:w="57" w:type="dxa"/>
              <w:right w:w="57" w:type="dxa"/>
            </w:tcMar>
            <w:vAlign w:val="center"/>
          </w:tcPr>
          <w:p w14:paraId="7EDC1364" w14:textId="77777777" w:rsidR="00CA6B0C" w:rsidRPr="008511D9" w:rsidRDefault="00CA6B0C" w:rsidP="00F271B8">
            <w:pPr>
              <w:jc w:val="center"/>
              <w:rPr>
                <w:szCs w:val="21"/>
              </w:rPr>
            </w:pPr>
            <w:r>
              <w:rPr>
                <w:rFonts w:hint="eastAsia"/>
                <w:sz w:val="18"/>
                <w:szCs w:val="18"/>
              </w:rPr>
              <w:t>28.93</w:t>
            </w:r>
          </w:p>
        </w:tc>
        <w:tc>
          <w:tcPr>
            <w:tcW w:w="620" w:type="dxa"/>
            <w:tcBorders>
              <w:bottom w:val="single" w:sz="12" w:space="0" w:color="auto"/>
            </w:tcBorders>
            <w:tcMar>
              <w:left w:w="57" w:type="dxa"/>
              <w:right w:w="57" w:type="dxa"/>
            </w:tcMar>
            <w:vAlign w:val="center"/>
          </w:tcPr>
          <w:p w14:paraId="5BE0F1D7" w14:textId="77777777" w:rsidR="00CA6B0C" w:rsidRPr="008511D9" w:rsidRDefault="00CA6B0C" w:rsidP="00F271B8">
            <w:pPr>
              <w:jc w:val="center"/>
              <w:rPr>
                <w:szCs w:val="21"/>
              </w:rPr>
            </w:pPr>
            <w:r>
              <w:rPr>
                <w:rFonts w:hint="eastAsia"/>
                <w:sz w:val="18"/>
                <w:szCs w:val="18"/>
              </w:rPr>
              <w:t>78.51</w:t>
            </w:r>
          </w:p>
        </w:tc>
        <w:tc>
          <w:tcPr>
            <w:tcW w:w="800" w:type="dxa"/>
            <w:tcBorders>
              <w:bottom w:val="single" w:sz="12" w:space="0" w:color="auto"/>
            </w:tcBorders>
            <w:tcMar>
              <w:left w:w="57" w:type="dxa"/>
              <w:right w:w="57" w:type="dxa"/>
            </w:tcMar>
            <w:vAlign w:val="center"/>
          </w:tcPr>
          <w:p w14:paraId="5FAAB186" w14:textId="77777777" w:rsidR="00CA6B0C" w:rsidRPr="008511D9" w:rsidRDefault="00CA6B0C" w:rsidP="00F271B8">
            <w:pPr>
              <w:jc w:val="center"/>
              <w:rPr>
                <w:szCs w:val="21"/>
              </w:rPr>
            </w:pPr>
            <w:r>
              <w:rPr>
                <w:rFonts w:hint="eastAsia"/>
                <w:sz w:val="18"/>
                <w:szCs w:val="18"/>
              </w:rPr>
              <w:t>342.45</w:t>
            </w:r>
          </w:p>
        </w:tc>
        <w:tc>
          <w:tcPr>
            <w:tcW w:w="800" w:type="dxa"/>
            <w:tcBorders>
              <w:bottom w:val="single" w:sz="12" w:space="0" w:color="auto"/>
            </w:tcBorders>
            <w:tcMar>
              <w:left w:w="57" w:type="dxa"/>
              <w:right w:w="57" w:type="dxa"/>
            </w:tcMar>
            <w:vAlign w:val="center"/>
          </w:tcPr>
          <w:p w14:paraId="32695B84" w14:textId="77777777" w:rsidR="00CA6B0C" w:rsidRPr="008511D9" w:rsidRDefault="00CA6B0C" w:rsidP="00F271B8">
            <w:pPr>
              <w:jc w:val="center"/>
              <w:rPr>
                <w:szCs w:val="21"/>
              </w:rPr>
            </w:pPr>
            <w:r>
              <w:rPr>
                <w:rFonts w:hint="eastAsia"/>
                <w:sz w:val="18"/>
                <w:szCs w:val="18"/>
              </w:rPr>
              <w:t>1449.87</w:t>
            </w:r>
          </w:p>
        </w:tc>
        <w:tc>
          <w:tcPr>
            <w:tcW w:w="1045" w:type="dxa"/>
            <w:tcBorders>
              <w:bottom w:val="single" w:sz="12" w:space="0" w:color="auto"/>
            </w:tcBorders>
            <w:tcMar>
              <w:left w:w="57" w:type="dxa"/>
              <w:right w:w="57" w:type="dxa"/>
            </w:tcMar>
            <w:vAlign w:val="center"/>
          </w:tcPr>
          <w:p w14:paraId="0EE897C5" w14:textId="77777777" w:rsidR="00CA6B0C" w:rsidRPr="008511D9" w:rsidRDefault="00CA6B0C" w:rsidP="00F271B8">
            <w:pPr>
              <w:jc w:val="center"/>
              <w:rPr>
                <w:szCs w:val="21"/>
              </w:rPr>
            </w:pPr>
            <w:r>
              <w:rPr>
                <w:rFonts w:hint="eastAsia"/>
                <w:sz w:val="18"/>
                <w:szCs w:val="18"/>
              </w:rPr>
              <w:t>1215.47</w:t>
            </w:r>
          </w:p>
        </w:tc>
        <w:tc>
          <w:tcPr>
            <w:tcW w:w="931" w:type="dxa"/>
            <w:tcBorders>
              <w:bottom w:val="single" w:sz="12" w:space="0" w:color="auto"/>
            </w:tcBorders>
            <w:tcMar>
              <w:left w:w="57" w:type="dxa"/>
              <w:right w:w="57" w:type="dxa"/>
            </w:tcMar>
            <w:vAlign w:val="center"/>
          </w:tcPr>
          <w:p w14:paraId="0C13189E" w14:textId="77777777" w:rsidR="00CA6B0C" w:rsidRPr="008511D9" w:rsidRDefault="00CA6B0C" w:rsidP="00F271B8">
            <w:pPr>
              <w:jc w:val="center"/>
              <w:rPr>
                <w:szCs w:val="21"/>
              </w:rPr>
            </w:pPr>
            <w:r>
              <w:rPr>
                <w:rFonts w:hint="eastAsia"/>
                <w:sz w:val="18"/>
                <w:szCs w:val="18"/>
              </w:rPr>
              <w:t>1177.01</w:t>
            </w:r>
          </w:p>
        </w:tc>
        <w:tc>
          <w:tcPr>
            <w:tcW w:w="899" w:type="dxa"/>
            <w:tcBorders>
              <w:bottom w:val="single" w:sz="12" w:space="0" w:color="auto"/>
            </w:tcBorders>
            <w:tcMar>
              <w:left w:w="57" w:type="dxa"/>
              <w:right w:w="57" w:type="dxa"/>
            </w:tcMar>
            <w:vAlign w:val="center"/>
          </w:tcPr>
          <w:p w14:paraId="53A413C7" w14:textId="77777777" w:rsidR="00CA6B0C" w:rsidRPr="008511D9" w:rsidRDefault="00CA6B0C" w:rsidP="00F271B8">
            <w:pPr>
              <w:jc w:val="center"/>
              <w:rPr>
                <w:szCs w:val="21"/>
              </w:rPr>
            </w:pPr>
            <w:r>
              <w:rPr>
                <w:rFonts w:hint="eastAsia"/>
                <w:sz w:val="18"/>
                <w:szCs w:val="18"/>
              </w:rPr>
              <w:t>-303.70</w:t>
            </w:r>
          </w:p>
        </w:tc>
        <w:tc>
          <w:tcPr>
            <w:tcW w:w="900" w:type="dxa"/>
            <w:tcBorders>
              <w:bottom w:val="single" w:sz="12" w:space="0" w:color="auto"/>
            </w:tcBorders>
            <w:tcMar>
              <w:left w:w="57" w:type="dxa"/>
              <w:right w:w="57" w:type="dxa"/>
            </w:tcMar>
            <w:vAlign w:val="center"/>
          </w:tcPr>
          <w:p w14:paraId="5897A3D7" w14:textId="77777777" w:rsidR="00CA6B0C" w:rsidRPr="008511D9" w:rsidRDefault="00CA6B0C" w:rsidP="00F271B8">
            <w:pPr>
              <w:jc w:val="center"/>
              <w:rPr>
                <w:szCs w:val="21"/>
              </w:rPr>
            </w:pPr>
            <w:r>
              <w:rPr>
                <w:rFonts w:hint="eastAsia"/>
                <w:sz w:val="18"/>
                <w:szCs w:val="18"/>
              </w:rPr>
              <w:t xml:space="preserve">1215.56 </w:t>
            </w:r>
          </w:p>
        </w:tc>
        <w:tc>
          <w:tcPr>
            <w:tcW w:w="942" w:type="dxa"/>
            <w:tcBorders>
              <w:bottom w:val="single" w:sz="12" w:space="0" w:color="auto"/>
            </w:tcBorders>
            <w:tcMar>
              <w:left w:w="57" w:type="dxa"/>
              <w:right w:w="57" w:type="dxa"/>
            </w:tcMar>
            <w:vAlign w:val="center"/>
          </w:tcPr>
          <w:p w14:paraId="4C75542F" w14:textId="77777777" w:rsidR="00CA6B0C" w:rsidRPr="008511D9" w:rsidRDefault="00CA6B0C" w:rsidP="00F271B8">
            <w:pPr>
              <w:jc w:val="center"/>
              <w:rPr>
                <w:szCs w:val="21"/>
              </w:rPr>
            </w:pPr>
            <w:r>
              <w:rPr>
                <w:rFonts w:hint="eastAsia"/>
                <w:sz w:val="18"/>
                <w:szCs w:val="18"/>
              </w:rPr>
              <w:t>345.53</w:t>
            </w:r>
          </w:p>
        </w:tc>
        <w:tc>
          <w:tcPr>
            <w:tcW w:w="758" w:type="dxa"/>
            <w:tcBorders>
              <w:bottom w:val="single" w:sz="12" w:space="0" w:color="auto"/>
              <w:right w:val="single" w:sz="12" w:space="0" w:color="auto"/>
            </w:tcBorders>
            <w:tcMar>
              <w:left w:w="57" w:type="dxa"/>
              <w:right w:w="57" w:type="dxa"/>
            </w:tcMar>
            <w:vAlign w:val="center"/>
          </w:tcPr>
          <w:p w14:paraId="4C2B6A30" w14:textId="77777777" w:rsidR="00CA6B0C" w:rsidRPr="008511D9" w:rsidRDefault="00CA6B0C" w:rsidP="00F271B8">
            <w:pPr>
              <w:jc w:val="center"/>
              <w:rPr>
                <w:szCs w:val="21"/>
              </w:rPr>
            </w:pPr>
            <w:r>
              <w:rPr>
                <w:rFonts w:hint="eastAsia"/>
                <w:sz w:val="18"/>
                <w:szCs w:val="18"/>
              </w:rPr>
              <w:t>4.00</w:t>
            </w:r>
          </w:p>
        </w:tc>
      </w:tr>
      <w:tr w:rsidR="00CA6B0C" w:rsidRPr="00C736D0" w14:paraId="115467FA"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5BA1B6BE" w14:textId="77777777" w:rsidR="00CA6B0C" w:rsidRPr="008511D9" w:rsidRDefault="00CA6B0C" w:rsidP="00F271B8">
            <w:pPr>
              <w:jc w:val="center"/>
              <w:rPr>
                <w:szCs w:val="21"/>
              </w:rPr>
            </w:pPr>
            <w:r>
              <w:rPr>
                <w:rFonts w:hint="eastAsia"/>
                <w:sz w:val="18"/>
                <w:szCs w:val="18"/>
              </w:rPr>
              <w:t xml:space="preserve">118 </w:t>
            </w:r>
          </w:p>
        </w:tc>
        <w:tc>
          <w:tcPr>
            <w:tcW w:w="839" w:type="dxa"/>
            <w:tcBorders>
              <w:bottom w:val="single" w:sz="12" w:space="0" w:color="auto"/>
            </w:tcBorders>
            <w:tcMar>
              <w:left w:w="57" w:type="dxa"/>
              <w:right w:w="57" w:type="dxa"/>
            </w:tcMar>
            <w:vAlign w:val="center"/>
          </w:tcPr>
          <w:p w14:paraId="65EC6B9E" w14:textId="77777777" w:rsidR="00CA6B0C" w:rsidRPr="008511D9" w:rsidRDefault="00CA6B0C" w:rsidP="00F271B8">
            <w:pPr>
              <w:jc w:val="center"/>
              <w:rPr>
                <w:szCs w:val="21"/>
              </w:rPr>
            </w:pPr>
            <w:r>
              <w:rPr>
                <w:rFonts w:hint="eastAsia"/>
                <w:sz w:val="18"/>
                <w:szCs w:val="18"/>
              </w:rPr>
              <w:t>2247.02</w:t>
            </w:r>
          </w:p>
        </w:tc>
        <w:tc>
          <w:tcPr>
            <w:tcW w:w="768" w:type="dxa"/>
            <w:tcBorders>
              <w:bottom w:val="single" w:sz="12" w:space="0" w:color="auto"/>
            </w:tcBorders>
            <w:tcMar>
              <w:left w:w="57" w:type="dxa"/>
              <w:right w:w="57" w:type="dxa"/>
            </w:tcMar>
            <w:vAlign w:val="center"/>
          </w:tcPr>
          <w:p w14:paraId="39E96903" w14:textId="77777777" w:rsidR="00CA6B0C" w:rsidRPr="008511D9" w:rsidRDefault="00CA6B0C" w:rsidP="00F271B8">
            <w:pPr>
              <w:jc w:val="center"/>
              <w:rPr>
                <w:szCs w:val="21"/>
              </w:rPr>
            </w:pPr>
            <w:r>
              <w:rPr>
                <w:rFonts w:hint="eastAsia"/>
                <w:sz w:val="18"/>
                <w:szCs w:val="18"/>
              </w:rPr>
              <w:t>28.81</w:t>
            </w:r>
          </w:p>
        </w:tc>
        <w:tc>
          <w:tcPr>
            <w:tcW w:w="620" w:type="dxa"/>
            <w:tcBorders>
              <w:bottom w:val="single" w:sz="12" w:space="0" w:color="auto"/>
            </w:tcBorders>
            <w:tcMar>
              <w:left w:w="57" w:type="dxa"/>
              <w:right w:w="57" w:type="dxa"/>
            </w:tcMar>
            <w:vAlign w:val="center"/>
          </w:tcPr>
          <w:p w14:paraId="4A6E5F0C" w14:textId="77777777" w:rsidR="00CA6B0C" w:rsidRPr="008511D9" w:rsidRDefault="00CA6B0C" w:rsidP="00F271B8">
            <w:pPr>
              <w:jc w:val="center"/>
              <w:rPr>
                <w:szCs w:val="21"/>
              </w:rPr>
            </w:pPr>
            <w:r>
              <w:rPr>
                <w:rFonts w:hint="eastAsia"/>
                <w:sz w:val="18"/>
                <w:szCs w:val="18"/>
              </w:rPr>
              <w:t>82.27</w:t>
            </w:r>
          </w:p>
        </w:tc>
        <w:tc>
          <w:tcPr>
            <w:tcW w:w="800" w:type="dxa"/>
            <w:tcBorders>
              <w:bottom w:val="single" w:sz="12" w:space="0" w:color="auto"/>
            </w:tcBorders>
            <w:tcMar>
              <w:left w:w="57" w:type="dxa"/>
              <w:right w:w="57" w:type="dxa"/>
            </w:tcMar>
            <w:vAlign w:val="center"/>
          </w:tcPr>
          <w:p w14:paraId="074129BA" w14:textId="77777777" w:rsidR="00CA6B0C" w:rsidRPr="008511D9" w:rsidRDefault="00CA6B0C" w:rsidP="00F271B8">
            <w:pPr>
              <w:jc w:val="center"/>
              <w:rPr>
                <w:szCs w:val="21"/>
              </w:rPr>
            </w:pPr>
            <w:r>
              <w:rPr>
                <w:rFonts w:hint="eastAsia"/>
                <w:sz w:val="18"/>
                <w:szCs w:val="18"/>
              </w:rPr>
              <w:t>341.33</w:t>
            </w:r>
          </w:p>
        </w:tc>
        <w:tc>
          <w:tcPr>
            <w:tcW w:w="800" w:type="dxa"/>
            <w:tcBorders>
              <w:bottom w:val="single" w:sz="12" w:space="0" w:color="auto"/>
            </w:tcBorders>
            <w:tcMar>
              <w:left w:w="57" w:type="dxa"/>
              <w:right w:w="57" w:type="dxa"/>
            </w:tcMar>
            <w:vAlign w:val="center"/>
          </w:tcPr>
          <w:p w14:paraId="69EA7A4B" w14:textId="77777777" w:rsidR="00CA6B0C" w:rsidRPr="008511D9" w:rsidRDefault="00CA6B0C" w:rsidP="00F271B8">
            <w:pPr>
              <w:jc w:val="center"/>
              <w:rPr>
                <w:szCs w:val="21"/>
              </w:rPr>
            </w:pPr>
            <w:r>
              <w:rPr>
                <w:rFonts w:hint="eastAsia"/>
                <w:sz w:val="18"/>
                <w:szCs w:val="18"/>
              </w:rPr>
              <w:t>1454.68</w:t>
            </w:r>
          </w:p>
        </w:tc>
        <w:tc>
          <w:tcPr>
            <w:tcW w:w="1045" w:type="dxa"/>
            <w:tcBorders>
              <w:bottom w:val="single" w:sz="12" w:space="0" w:color="auto"/>
            </w:tcBorders>
            <w:tcMar>
              <w:left w:w="57" w:type="dxa"/>
              <w:right w:w="57" w:type="dxa"/>
            </w:tcMar>
            <w:vAlign w:val="center"/>
          </w:tcPr>
          <w:p w14:paraId="63627226" w14:textId="77777777" w:rsidR="00CA6B0C" w:rsidRPr="008511D9" w:rsidRDefault="00CA6B0C" w:rsidP="00F271B8">
            <w:pPr>
              <w:jc w:val="center"/>
              <w:rPr>
                <w:szCs w:val="21"/>
              </w:rPr>
            </w:pPr>
            <w:r>
              <w:rPr>
                <w:rFonts w:hint="eastAsia"/>
                <w:sz w:val="18"/>
                <w:szCs w:val="18"/>
              </w:rPr>
              <w:t>1243.83</w:t>
            </w:r>
          </w:p>
        </w:tc>
        <w:tc>
          <w:tcPr>
            <w:tcW w:w="931" w:type="dxa"/>
            <w:tcBorders>
              <w:bottom w:val="single" w:sz="12" w:space="0" w:color="auto"/>
            </w:tcBorders>
            <w:tcMar>
              <w:left w:w="57" w:type="dxa"/>
              <w:right w:w="57" w:type="dxa"/>
            </w:tcMar>
            <w:vAlign w:val="center"/>
          </w:tcPr>
          <w:p w14:paraId="52C21304" w14:textId="77777777" w:rsidR="00CA6B0C" w:rsidRPr="008511D9" w:rsidRDefault="00CA6B0C" w:rsidP="00F271B8">
            <w:pPr>
              <w:jc w:val="center"/>
              <w:rPr>
                <w:szCs w:val="21"/>
              </w:rPr>
            </w:pPr>
            <w:r>
              <w:rPr>
                <w:rFonts w:hint="eastAsia"/>
                <w:sz w:val="18"/>
                <w:szCs w:val="18"/>
              </w:rPr>
              <w:t>1204.00</w:t>
            </w:r>
          </w:p>
        </w:tc>
        <w:tc>
          <w:tcPr>
            <w:tcW w:w="899" w:type="dxa"/>
            <w:tcBorders>
              <w:bottom w:val="single" w:sz="12" w:space="0" w:color="auto"/>
            </w:tcBorders>
            <w:tcMar>
              <w:left w:w="57" w:type="dxa"/>
              <w:right w:w="57" w:type="dxa"/>
            </w:tcMar>
            <w:vAlign w:val="center"/>
          </w:tcPr>
          <w:p w14:paraId="7A6059EA" w14:textId="77777777" w:rsidR="00CA6B0C" w:rsidRPr="008511D9" w:rsidRDefault="00CA6B0C" w:rsidP="00F271B8">
            <w:pPr>
              <w:jc w:val="center"/>
              <w:rPr>
                <w:szCs w:val="21"/>
              </w:rPr>
            </w:pPr>
            <w:r>
              <w:rPr>
                <w:rFonts w:hint="eastAsia"/>
                <w:sz w:val="18"/>
                <w:szCs w:val="18"/>
              </w:rPr>
              <w:t>-312.53</w:t>
            </w:r>
          </w:p>
        </w:tc>
        <w:tc>
          <w:tcPr>
            <w:tcW w:w="900" w:type="dxa"/>
            <w:tcBorders>
              <w:bottom w:val="single" w:sz="12" w:space="0" w:color="auto"/>
            </w:tcBorders>
            <w:tcMar>
              <w:left w:w="57" w:type="dxa"/>
              <w:right w:w="57" w:type="dxa"/>
            </w:tcMar>
            <w:vAlign w:val="center"/>
          </w:tcPr>
          <w:p w14:paraId="5D666190" w14:textId="77777777" w:rsidR="00CA6B0C" w:rsidRPr="008511D9" w:rsidRDefault="00CA6B0C" w:rsidP="00F271B8">
            <w:pPr>
              <w:jc w:val="center"/>
              <w:rPr>
                <w:szCs w:val="21"/>
              </w:rPr>
            </w:pPr>
            <w:r>
              <w:rPr>
                <w:rFonts w:hint="eastAsia"/>
                <w:sz w:val="18"/>
                <w:szCs w:val="18"/>
              </w:rPr>
              <w:t xml:space="preserve">1243.90 </w:t>
            </w:r>
          </w:p>
        </w:tc>
        <w:tc>
          <w:tcPr>
            <w:tcW w:w="942" w:type="dxa"/>
            <w:tcBorders>
              <w:bottom w:val="single" w:sz="12" w:space="0" w:color="auto"/>
            </w:tcBorders>
            <w:tcMar>
              <w:left w:w="57" w:type="dxa"/>
              <w:right w:w="57" w:type="dxa"/>
            </w:tcMar>
            <w:vAlign w:val="center"/>
          </w:tcPr>
          <w:p w14:paraId="3BB9BF62" w14:textId="77777777" w:rsidR="00CA6B0C" w:rsidRPr="008511D9" w:rsidRDefault="00CA6B0C" w:rsidP="00F271B8">
            <w:pPr>
              <w:jc w:val="center"/>
              <w:rPr>
                <w:szCs w:val="21"/>
              </w:rPr>
            </w:pPr>
            <w:r>
              <w:rPr>
                <w:rFonts w:hint="eastAsia"/>
                <w:sz w:val="18"/>
                <w:szCs w:val="18"/>
              </w:rPr>
              <w:t>345.45</w:t>
            </w:r>
          </w:p>
        </w:tc>
        <w:tc>
          <w:tcPr>
            <w:tcW w:w="758" w:type="dxa"/>
            <w:tcBorders>
              <w:bottom w:val="single" w:sz="12" w:space="0" w:color="auto"/>
              <w:right w:val="single" w:sz="12" w:space="0" w:color="auto"/>
            </w:tcBorders>
            <w:tcMar>
              <w:left w:w="57" w:type="dxa"/>
              <w:right w:w="57" w:type="dxa"/>
            </w:tcMar>
            <w:vAlign w:val="center"/>
          </w:tcPr>
          <w:p w14:paraId="5FEFE5EC" w14:textId="77777777" w:rsidR="00CA6B0C" w:rsidRPr="008511D9" w:rsidRDefault="00CA6B0C" w:rsidP="00F271B8">
            <w:pPr>
              <w:jc w:val="center"/>
              <w:rPr>
                <w:szCs w:val="21"/>
              </w:rPr>
            </w:pPr>
            <w:r>
              <w:rPr>
                <w:rFonts w:hint="eastAsia"/>
                <w:sz w:val="18"/>
                <w:szCs w:val="18"/>
              </w:rPr>
              <w:t>4.08</w:t>
            </w:r>
          </w:p>
        </w:tc>
      </w:tr>
      <w:tr w:rsidR="00CA6B0C" w:rsidRPr="00C736D0" w14:paraId="6D26AD5A"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6E25A21B" w14:textId="77777777" w:rsidR="00CA6B0C" w:rsidRPr="008511D9" w:rsidRDefault="00CA6B0C" w:rsidP="00F271B8">
            <w:pPr>
              <w:jc w:val="center"/>
              <w:rPr>
                <w:szCs w:val="21"/>
              </w:rPr>
            </w:pPr>
            <w:r>
              <w:rPr>
                <w:rFonts w:hint="eastAsia"/>
                <w:sz w:val="18"/>
                <w:szCs w:val="18"/>
              </w:rPr>
              <w:t xml:space="preserve">119 </w:t>
            </w:r>
          </w:p>
        </w:tc>
        <w:tc>
          <w:tcPr>
            <w:tcW w:w="839" w:type="dxa"/>
            <w:tcBorders>
              <w:bottom w:val="single" w:sz="12" w:space="0" w:color="auto"/>
            </w:tcBorders>
            <w:tcMar>
              <w:left w:w="57" w:type="dxa"/>
              <w:right w:w="57" w:type="dxa"/>
            </w:tcMar>
            <w:vAlign w:val="center"/>
          </w:tcPr>
          <w:p w14:paraId="34C8E02B" w14:textId="77777777" w:rsidR="00CA6B0C" w:rsidRPr="008511D9" w:rsidRDefault="00CA6B0C" w:rsidP="00F271B8">
            <w:pPr>
              <w:jc w:val="center"/>
              <w:rPr>
                <w:szCs w:val="21"/>
              </w:rPr>
            </w:pPr>
            <w:r>
              <w:rPr>
                <w:rFonts w:hint="eastAsia"/>
                <w:sz w:val="18"/>
                <w:szCs w:val="18"/>
              </w:rPr>
              <w:t>2275.82</w:t>
            </w:r>
          </w:p>
        </w:tc>
        <w:tc>
          <w:tcPr>
            <w:tcW w:w="768" w:type="dxa"/>
            <w:tcBorders>
              <w:bottom w:val="single" w:sz="12" w:space="0" w:color="auto"/>
            </w:tcBorders>
            <w:tcMar>
              <w:left w:w="57" w:type="dxa"/>
              <w:right w:w="57" w:type="dxa"/>
            </w:tcMar>
            <w:vAlign w:val="center"/>
          </w:tcPr>
          <w:p w14:paraId="194C9CED" w14:textId="77777777" w:rsidR="00CA6B0C" w:rsidRPr="008511D9" w:rsidRDefault="00CA6B0C" w:rsidP="00F271B8">
            <w:pPr>
              <w:jc w:val="center"/>
              <w:rPr>
                <w:szCs w:val="21"/>
              </w:rPr>
            </w:pPr>
            <w:r>
              <w:rPr>
                <w:rFonts w:hint="eastAsia"/>
                <w:sz w:val="18"/>
                <w:szCs w:val="18"/>
              </w:rPr>
              <w:t>28.80</w:t>
            </w:r>
          </w:p>
        </w:tc>
        <w:tc>
          <w:tcPr>
            <w:tcW w:w="620" w:type="dxa"/>
            <w:tcBorders>
              <w:bottom w:val="single" w:sz="12" w:space="0" w:color="auto"/>
            </w:tcBorders>
            <w:tcMar>
              <w:left w:w="57" w:type="dxa"/>
              <w:right w:w="57" w:type="dxa"/>
            </w:tcMar>
            <w:vAlign w:val="center"/>
          </w:tcPr>
          <w:p w14:paraId="2B2CF8A1" w14:textId="77777777" w:rsidR="00CA6B0C" w:rsidRPr="008511D9" w:rsidRDefault="00CA6B0C" w:rsidP="00F271B8">
            <w:pPr>
              <w:jc w:val="center"/>
              <w:rPr>
                <w:szCs w:val="21"/>
              </w:rPr>
            </w:pPr>
            <w:r>
              <w:rPr>
                <w:rFonts w:hint="eastAsia"/>
                <w:sz w:val="18"/>
                <w:szCs w:val="18"/>
              </w:rPr>
              <w:t>83.78</w:t>
            </w:r>
          </w:p>
        </w:tc>
        <w:tc>
          <w:tcPr>
            <w:tcW w:w="800" w:type="dxa"/>
            <w:tcBorders>
              <w:bottom w:val="single" w:sz="12" w:space="0" w:color="auto"/>
            </w:tcBorders>
            <w:tcMar>
              <w:left w:w="57" w:type="dxa"/>
              <w:right w:w="57" w:type="dxa"/>
            </w:tcMar>
            <w:vAlign w:val="center"/>
          </w:tcPr>
          <w:p w14:paraId="774B0BBB" w14:textId="77777777" w:rsidR="00CA6B0C" w:rsidRPr="008511D9" w:rsidRDefault="00CA6B0C" w:rsidP="00F271B8">
            <w:pPr>
              <w:jc w:val="center"/>
              <w:rPr>
                <w:szCs w:val="21"/>
              </w:rPr>
            </w:pPr>
            <w:r>
              <w:rPr>
                <w:rFonts w:hint="eastAsia"/>
                <w:sz w:val="18"/>
                <w:szCs w:val="18"/>
              </w:rPr>
              <w:t>341.33</w:t>
            </w:r>
          </w:p>
        </w:tc>
        <w:tc>
          <w:tcPr>
            <w:tcW w:w="800" w:type="dxa"/>
            <w:tcBorders>
              <w:bottom w:val="single" w:sz="12" w:space="0" w:color="auto"/>
            </w:tcBorders>
            <w:tcMar>
              <w:left w:w="57" w:type="dxa"/>
              <w:right w:w="57" w:type="dxa"/>
            </w:tcMar>
            <w:vAlign w:val="center"/>
          </w:tcPr>
          <w:p w14:paraId="150DFD92" w14:textId="77777777" w:rsidR="00CA6B0C" w:rsidRPr="008511D9" w:rsidRDefault="00CA6B0C" w:rsidP="00F271B8">
            <w:pPr>
              <w:jc w:val="center"/>
              <w:rPr>
                <w:szCs w:val="21"/>
              </w:rPr>
            </w:pPr>
            <w:r>
              <w:rPr>
                <w:rFonts w:hint="eastAsia"/>
                <w:sz w:val="18"/>
                <w:szCs w:val="18"/>
              </w:rPr>
              <w:t>1458.17</w:t>
            </w:r>
          </w:p>
        </w:tc>
        <w:tc>
          <w:tcPr>
            <w:tcW w:w="1045" w:type="dxa"/>
            <w:tcBorders>
              <w:bottom w:val="single" w:sz="12" w:space="0" w:color="auto"/>
            </w:tcBorders>
            <w:tcMar>
              <w:left w:w="57" w:type="dxa"/>
              <w:right w:w="57" w:type="dxa"/>
            </w:tcMar>
            <w:vAlign w:val="center"/>
          </w:tcPr>
          <w:p w14:paraId="54C58E99" w14:textId="77777777" w:rsidR="00CA6B0C" w:rsidRPr="008511D9" w:rsidRDefault="00CA6B0C" w:rsidP="00F271B8">
            <w:pPr>
              <w:jc w:val="center"/>
              <w:rPr>
                <w:szCs w:val="21"/>
              </w:rPr>
            </w:pPr>
            <w:r>
              <w:rPr>
                <w:rFonts w:hint="eastAsia"/>
                <w:sz w:val="18"/>
                <w:szCs w:val="18"/>
              </w:rPr>
              <w:t>1272.36</w:t>
            </w:r>
          </w:p>
        </w:tc>
        <w:tc>
          <w:tcPr>
            <w:tcW w:w="931" w:type="dxa"/>
            <w:tcBorders>
              <w:bottom w:val="single" w:sz="12" w:space="0" w:color="auto"/>
            </w:tcBorders>
            <w:tcMar>
              <w:left w:w="57" w:type="dxa"/>
              <w:right w:w="57" w:type="dxa"/>
            </w:tcMar>
            <w:vAlign w:val="center"/>
          </w:tcPr>
          <w:p w14:paraId="39FC6524" w14:textId="77777777" w:rsidR="00CA6B0C" w:rsidRPr="008511D9" w:rsidRDefault="00CA6B0C" w:rsidP="00F271B8">
            <w:pPr>
              <w:jc w:val="center"/>
              <w:rPr>
                <w:szCs w:val="21"/>
              </w:rPr>
            </w:pPr>
            <w:r>
              <w:rPr>
                <w:rFonts w:hint="eastAsia"/>
                <w:sz w:val="18"/>
                <w:szCs w:val="18"/>
              </w:rPr>
              <w:t>1231.08</w:t>
            </w:r>
          </w:p>
        </w:tc>
        <w:tc>
          <w:tcPr>
            <w:tcW w:w="899" w:type="dxa"/>
            <w:tcBorders>
              <w:bottom w:val="single" w:sz="12" w:space="0" w:color="auto"/>
            </w:tcBorders>
            <w:tcMar>
              <w:left w:w="57" w:type="dxa"/>
              <w:right w:w="57" w:type="dxa"/>
            </w:tcMar>
            <w:vAlign w:val="center"/>
          </w:tcPr>
          <w:p w14:paraId="22C0DC96" w14:textId="77777777" w:rsidR="00CA6B0C" w:rsidRPr="008511D9" w:rsidRDefault="00CA6B0C" w:rsidP="00F271B8">
            <w:pPr>
              <w:jc w:val="center"/>
              <w:rPr>
                <w:szCs w:val="21"/>
              </w:rPr>
            </w:pPr>
            <w:r>
              <w:rPr>
                <w:rFonts w:hint="eastAsia"/>
                <w:sz w:val="18"/>
                <w:szCs w:val="18"/>
              </w:rPr>
              <w:t>-321.68</w:t>
            </w:r>
          </w:p>
        </w:tc>
        <w:tc>
          <w:tcPr>
            <w:tcW w:w="900" w:type="dxa"/>
            <w:tcBorders>
              <w:bottom w:val="single" w:sz="12" w:space="0" w:color="auto"/>
            </w:tcBorders>
            <w:tcMar>
              <w:left w:w="57" w:type="dxa"/>
              <w:right w:w="57" w:type="dxa"/>
            </w:tcMar>
            <w:vAlign w:val="center"/>
          </w:tcPr>
          <w:p w14:paraId="5BDB3D68" w14:textId="77777777" w:rsidR="00CA6B0C" w:rsidRPr="008511D9" w:rsidRDefault="00CA6B0C" w:rsidP="00F271B8">
            <w:pPr>
              <w:jc w:val="center"/>
              <w:rPr>
                <w:szCs w:val="21"/>
              </w:rPr>
            </w:pPr>
            <w:r>
              <w:rPr>
                <w:rFonts w:hint="eastAsia"/>
                <w:sz w:val="18"/>
                <w:szCs w:val="18"/>
              </w:rPr>
              <w:t xml:space="preserve">1272.41 </w:t>
            </w:r>
          </w:p>
        </w:tc>
        <w:tc>
          <w:tcPr>
            <w:tcW w:w="942" w:type="dxa"/>
            <w:tcBorders>
              <w:bottom w:val="single" w:sz="12" w:space="0" w:color="auto"/>
            </w:tcBorders>
            <w:tcMar>
              <w:left w:w="57" w:type="dxa"/>
              <w:right w:w="57" w:type="dxa"/>
            </w:tcMar>
            <w:vAlign w:val="center"/>
          </w:tcPr>
          <w:p w14:paraId="04CFB399" w14:textId="77777777" w:rsidR="00CA6B0C" w:rsidRPr="008511D9" w:rsidRDefault="00CA6B0C" w:rsidP="00F271B8">
            <w:pPr>
              <w:jc w:val="center"/>
              <w:rPr>
                <w:szCs w:val="21"/>
              </w:rPr>
            </w:pPr>
            <w:r>
              <w:rPr>
                <w:rFonts w:hint="eastAsia"/>
                <w:sz w:val="18"/>
                <w:szCs w:val="18"/>
              </w:rPr>
              <w:t>345.36</w:t>
            </w:r>
          </w:p>
        </w:tc>
        <w:tc>
          <w:tcPr>
            <w:tcW w:w="758" w:type="dxa"/>
            <w:tcBorders>
              <w:bottom w:val="single" w:sz="12" w:space="0" w:color="auto"/>
              <w:right w:val="single" w:sz="12" w:space="0" w:color="auto"/>
            </w:tcBorders>
            <w:tcMar>
              <w:left w:w="57" w:type="dxa"/>
              <w:right w:w="57" w:type="dxa"/>
            </w:tcMar>
            <w:vAlign w:val="center"/>
          </w:tcPr>
          <w:p w14:paraId="2F29AEE1" w14:textId="77777777" w:rsidR="00CA6B0C" w:rsidRPr="008511D9" w:rsidRDefault="00CA6B0C" w:rsidP="00F271B8">
            <w:pPr>
              <w:jc w:val="center"/>
              <w:rPr>
                <w:szCs w:val="21"/>
              </w:rPr>
            </w:pPr>
            <w:r>
              <w:rPr>
                <w:rFonts w:hint="eastAsia"/>
                <w:sz w:val="18"/>
                <w:szCs w:val="18"/>
              </w:rPr>
              <w:t>1.57</w:t>
            </w:r>
          </w:p>
        </w:tc>
      </w:tr>
      <w:tr w:rsidR="00CA6B0C" w:rsidRPr="00C736D0" w14:paraId="2C61347F"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7FD537B3" w14:textId="77777777" w:rsidR="00CA6B0C" w:rsidRPr="008511D9" w:rsidRDefault="00CA6B0C" w:rsidP="00F271B8">
            <w:pPr>
              <w:jc w:val="center"/>
              <w:rPr>
                <w:szCs w:val="21"/>
              </w:rPr>
            </w:pPr>
            <w:r>
              <w:rPr>
                <w:rFonts w:hint="eastAsia"/>
                <w:sz w:val="18"/>
                <w:szCs w:val="18"/>
              </w:rPr>
              <w:t xml:space="preserve">120 </w:t>
            </w:r>
          </w:p>
        </w:tc>
        <w:tc>
          <w:tcPr>
            <w:tcW w:w="839" w:type="dxa"/>
            <w:tcBorders>
              <w:bottom w:val="single" w:sz="12" w:space="0" w:color="auto"/>
            </w:tcBorders>
            <w:tcMar>
              <w:left w:w="57" w:type="dxa"/>
              <w:right w:w="57" w:type="dxa"/>
            </w:tcMar>
            <w:vAlign w:val="center"/>
          </w:tcPr>
          <w:p w14:paraId="31C6BE59" w14:textId="77777777" w:rsidR="00CA6B0C" w:rsidRPr="008511D9" w:rsidRDefault="00CA6B0C" w:rsidP="00F271B8">
            <w:pPr>
              <w:jc w:val="center"/>
              <w:rPr>
                <w:szCs w:val="21"/>
              </w:rPr>
            </w:pPr>
            <w:r>
              <w:rPr>
                <w:rFonts w:hint="eastAsia"/>
                <w:sz w:val="18"/>
                <w:szCs w:val="18"/>
              </w:rPr>
              <w:t>2304.64</w:t>
            </w:r>
          </w:p>
        </w:tc>
        <w:tc>
          <w:tcPr>
            <w:tcW w:w="768" w:type="dxa"/>
            <w:tcBorders>
              <w:bottom w:val="single" w:sz="12" w:space="0" w:color="auto"/>
            </w:tcBorders>
            <w:tcMar>
              <w:left w:w="57" w:type="dxa"/>
              <w:right w:w="57" w:type="dxa"/>
            </w:tcMar>
            <w:vAlign w:val="center"/>
          </w:tcPr>
          <w:p w14:paraId="30811A99" w14:textId="77777777" w:rsidR="00CA6B0C" w:rsidRPr="008511D9" w:rsidRDefault="00CA6B0C" w:rsidP="00F271B8">
            <w:pPr>
              <w:jc w:val="center"/>
              <w:rPr>
                <w:szCs w:val="21"/>
              </w:rPr>
            </w:pPr>
            <w:r>
              <w:rPr>
                <w:rFonts w:hint="eastAsia"/>
                <w:sz w:val="18"/>
                <w:szCs w:val="18"/>
              </w:rPr>
              <w:t>28.82</w:t>
            </w:r>
          </w:p>
        </w:tc>
        <w:tc>
          <w:tcPr>
            <w:tcW w:w="620" w:type="dxa"/>
            <w:tcBorders>
              <w:bottom w:val="single" w:sz="12" w:space="0" w:color="auto"/>
            </w:tcBorders>
            <w:tcMar>
              <w:left w:w="57" w:type="dxa"/>
              <w:right w:w="57" w:type="dxa"/>
            </w:tcMar>
            <w:vAlign w:val="center"/>
          </w:tcPr>
          <w:p w14:paraId="63E6373F" w14:textId="77777777" w:rsidR="00CA6B0C" w:rsidRPr="008511D9" w:rsidRDefault="00CA6B0C" w:rsidP="00F271B8">
            <w:pPr>
              <w:jc w:val="center"/>
              <w:rPr>
                <w:szCs w:val="21"/>
              </w:rPr>
            </w:pPr>
            <w:r>
              <w:rPr>
                <w:rFonts w:hint="eastAsia"/>
                <w:sz w:val="18"/>
                <w:szCs w:val="18"/>
              </w:rPr>
              <w:t>83.50</w:t>
            </w:r>
          </w:p>
        </w:tc>
        <w:tc>
          <w:tcPr>
            <w:tcW w:w="800" w:type="dxa"/>
            <w:tcBorders>
              <w:bottom w:val="single" w:sz="12" w:space="0" w:color="auto"/>
            </w:tcBorders>
            <w:tcMar>
              <w:left w:w="57" w:type="dxa"/>
              <w:right w:w="57" w:type="dxa"/>
            </w:tcMar>
            <w:vAlign w:val="center"/>
          </w:tcPr>
          <w:p w14:paraId="11E259A9" w14:textId="77777777" w:rsidR="00CA6B0C" w:rsidRPr="008511D9" w:rsidRDefault="00CA6B0C" w:rsidP="00F271B8">
            <w:pPr>
              <w:jc w:val="center"/>
              <w:rPr>
                <w:szCs w:val="21"/>
              </w:rPr>
            </w:pPr>
            <w:r>
              <w:rPr>
                <w:rFonts w:hint="eastAsia"/>
                <w:sz w:val="18"/>
                <w:szCs w:val="18"/>
              </w:rPr>
              <w:t>340.98</w:t>
            </w:r>
          </w:p>
        </w:tc>
        <w:tc>
          <w:tcPr>
            <w:tcW w:w="800" w:type="dxa"/>
            <w:tcBorders>
              <w:bottom w:val="single" w:sz="12" w:space="0" w:color="auto"/>
            </w:tcBorders>
            <w:tcMar>
              <w:left w:w="57" w:type="dxa"/>
              <w:right w:w="57" w:type="dxa"/>
            </w:tcMar>
            <w:vAlign w:val="center"/>
          </w:tcPr>
          <w:p w14:paraId="33965FD8" w14:textId="77777777" w:rsidR="00CA6B0C" w:rsidRPr="008511D9" w:rsidRDefault="00CA6B0C" w:rsidP="00F271B8">
            <w:pPr>
              <w:jc w:val="center"/>
              <w:rPr>
                <w:szCs w:val="21"/>
              </w:rPr>
            </w:pPr>
            <w:r>
              <w:rPr>
                <w:rFonts w:hint="eastAsia"/>
                <w:sz w:val="18"/>
                <w:szCs w:val="18"/>
              </w:rPr>
              <w:t>1461.37</w:t>
            </w:r>
          </w:p>
        </w:tc>
        <w:tc>
          <w:tcPr>
            <w:tcW w:w="1045" w:type="dxa"/>
            <w:tcBorders>
              <w:bottom w:val="single" w:sz="12" w:space="0" w:color="auto"/>
            </w:tcBorders>
            <w:tcMar>
              <w:left w:w="57" w:type="dxa"/>
              <w:right w:w="57" w:type="dxa"/>
            </w:tcMar>
            <w:vAlign w:val="center"/>
          </w:tcPr>
          <w:p w14:paraId="2AE7A4D5" w14:textId="77777777" w:rsidR="00CA6B0C" w:rsidRPr="008511D9" w:rsidRDefault="00CA6B0C" w:rsidP="00F271B8">
            <w:pPr>
              <w:jc w:val="center"/>
              <w:rPr>
                <w:szCs w:val="21"/>
              </w:rPr>
            </w:pPr>
            <w:r>
              <w:rPr>
                <w:rFonts w:hint="eastAsia"/>
                <w:sz w:val="18"/>
                <w:szCs w:val="18"/>
              </w:rPr>
              <w:t>1300.95</w:t>
            </w:r>
          </w:p>
        </w:tc>
        <w:tc>
          <w:tcPr>
            <w:tcW w:w="931" w:type="dxa"/>
            <w:tcBorders>
              <w:bottom w:val="single" w:sz="12" w:space="0" w:color="auto"/>
            </w:tcBorders>
            <w:tcMar>
              <w:left w:w="57" w:type="dxa"/>
              <w:right w:w="57" w:type="dxa"/>
            </w:tcMar>
            <w:vAlign w:val="center"/>
          </w:tcPr>
          <w:p w14:paraId="13AB3E2C" w14:textId="77777777" w:rsidR="00CA6B0C" w:rsidRPr="008511D9" w:rsidRDefault="00CA6B0C" w:rsidP="00F271B8">
            <w:pPr>
              <w:jc w:val="center"/>
              <w:rPr>
                <w:szCs w:val="21"/>
              </w:rPr>
            </w:pPr>
            <w:r>
              <w:rPr>
                <w:rFonts w:hint="eastAsia"/>
                <w:sz w:val="18"/>
                <w:szCs w:val="18"/>
              </w:rPr>
              <w:t>1258.19</w:t>
            </w:r>
          </w:p>
        </w:tc>
        <w:tc>
          <w:tcPr>
            <w:tcW w:w="899" w:type="dxa"/>
            <w:tcBorders>
              <w:bottom w:val="single" w:sz="12" w:space="0" w:color="auto"/>
            </w:tcBorders>
            <w:tcMar>
              <w:left w:w="57" w:type="dxa"/>
              <w:right w:w="57" w:type="dxa"/>
            </w:tcMar>
            <w:vAlign w:val="center"/>
          </w:tcPr>
          <w:p w14:paraId="2B7CD9B4" w14:textId="77777777" w:rsidR="00CA6B0C" w:rsidRPr="008511D9" w:rsidRDefault="00CA6B0C" w:rsidP="00F271B8">
            <w:pPr>
              <w:jc w:val="center"/>
              <w:rPr>
                <w:szCs w:val="21"/>
              </w:rPr>
            </w:pPr>
            <w:r>
              <w:rPr>
                <w:rFonts w:hint="eastAsia"/>
                <w:sz w:val="18"/>
                <w:szCs w:val="18"/>
              </w:rPr>
              <w:t>-330.93</w:t>
            </w:r>
          </w:p>
        </w:tc>
        <w:tc>
          <w:tcPr>
            <w:tcW w:w="900" w:type="dxa"/>
            <w:tcBorders>
              <w:bottom w:val="single" w:sz="12" w:space="0" w:color="auto"/>
            </w:tcBorders>
            <w:tcMar>
              <w:left w:w="57" w:type="dxa"/>
              <w:right w:w="57" w:type="dxa"/>
            </w:tcMar>
            <w:vAlign w:val="center"/>
          </w:tcPr>
          <w:p w14:paraId="6FB89F50" w14:textId="77777777" w:rsidR="00CA6B0C" w:rsidRPr="008511D9" w:rsidRDefault="00CA6B0C" w:rsidP="00F271B8">
            <w:pPr>
              <w:jc w:val="center"/>
              <w:rPr>
                <w:szCs w:val="21"/>
              </w:rPr>
            </w:pPr>
            <w:r>
              <w:rPr>
                <w:rFonts w:hint="eastAsia"/>
                <w:sz w:val="18"/>
                <w:szCs w:val="18"/>
              </w:rPr>
              <w:t xml:space="preserve">1300.98 </w:t>
            </w:r>
          </w:p>
        </w:tc>
        <w:tc>
          <w:tcPr>
            <w:tcW w:w="942" w:type="dxa"/>
            <w:tcBorders>
              <w:bottom w:val="single" w:sz="12" w:space="0" w:color="auto"/>
            </w:tcBorders>
            <w:tcMar>
              <w:left w:w="57" w:type="dxa"/>
              <w:right w:w="57" w:type="dxa"/>
            </w:tcMar>
            <w:vAlign w:val="center"/>
          </w:tcPr>
          <w:p w14:paraId="18C4A07F" w14:textId="77777777" w:rsidR="00CA6B0C" w:rsidRPr="008511D9" w:rsidRDefault="00CA6B0C" w:rsidP="00F271B8">
            <w:pPr>
              <w:jc w:val="center"/>
              <w:rPr>
                <w:szCs w:val="21"/>
              </w:rPr>
            </w:pPr>
            <w:r>
              <w:rPr>
                <w:rFonts w:hint="eastAsia"/>
                <w:sz w:val="18"/>
                <w:szCs w:val="18"/>
              </w:rPr>
              <w:t>345.26</w:t>
            </w:r>
          </w:p>
        </w:tc>
        <w:tc>
          <w:tcPr>
            <w:tcW w:w="758" w:type="dxa"/>
            <w:tcBorders>
              <w:bottom w:val="single" w:sz="12" w:space="0" w:color="auto"/>
              <w:right w:val="single" w:sz="12" w:space="0" w:color="auto"/>
            </w:tcBorders>
            <w:tcMar>
              <w:left w:w="57" w:type="dxa"/>
              <w:right w:w="57" w:type="dxa"/>
            </w:tcMar>
            <w:vAlign w:val="center"/>
          </w:tcPr>
          <w:p w14:paraId="4A4DF949" w14:textId="77777777" w:rsidR="00CA6B0C" w:rsidRPr="008511D9" w:rsidRDefault="00CA6B0C" w:rsidP="00F271B8">
            <w:pPr>
              <w:jc w:val="center"/>
              <w:rPr>
                <w:szCs w:val="21"/>
              </w:rPr>
            </w:pPr>
            <w:r>
              <w:rPr>
                <w:rFonts w:hint="eastAsia"/>
                <w:sz w:val="18"/>
                <w:szCs w:val="18"/>
              </w:rPr>
              <w:t>0.46</w:t>
            </w:r>
          </w:p>
        </w:tc>
      </w:tr>
      <w:tr w:rsidR="00CA6B0C" w:rsidRPr="00C736D0" w14:paraId="6DB04D74"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2827B0D9" w14:textId="77777777" w:rsidR="00CA6B0C" w:rsidRPr="008511D9" w:rsidRDefault="00CA6B0C" w:rsidP="00F271B8">
            <w:pPr>
              <w:jc w:val="center"/>
              <w:rPr>
                <w:szCs w:val="21"/>
              </w:rPr>
            </w:pPr>
            <w:r>
              <w:rPr>
                <w:rFonts w:hint="eastAsia"/>
                <w:sz w:val="18"/>
                <w:szCs w:val="18"/>
              </w:rPr>
              <w:t xml:space="preserve">121 </w:t>
            </w:r>
          </w:p>
        </w:tc>
        <w:tc>
          <w:tcPr>
            <w:tcW w:w="839" w:type="dxa"/>
            <w:tcBorders>
              <w:bottom w:val="single" w:sz="12" w:space="0" w:color="auto"/>
            </w:tcBorders>
            <w:tcMar>
              <w:left w:w="57" w:type="dxa"/>
              <w:right w:w="57" w:type="dxa"/>
            </w:tcMar>
            <w:vAlign w:val="center"/>
          </w:tcPr>
          <w:p w14:paraId="15B83DF7" w14:textId="77777777" w:rsidR="00CA6B0C" w:rsidRPr="008511D9" w:rsidRDefault="00CA6B0C" w:rsidP="00F271B8">
            <w:pPr>
              <w:jc w:val="center"/>
              <w:rPr>
                <w:szCs w:val="21"/>
              </w:rPr>
            </w:pPr>
            <w:r>
              <w:rPr>
                <w:rFonts w:hint="eastAsia"/>
                <w:sz w:val="18"/>
                <w:szCs w:val="18"/>
              </w:rPr>
              <w:t>2333.59</w:t>
            </w:r>
          </w:p>
        </w:tc>
        <w:tc>
          <w:tcPr>
            <w:tcW w:w="768" w:type="dxa"/>
            <w:tcBorders>
              <w:bottom w:val="single" w:sz="12" w:space="0" w:color="auto"/>
            </w:tcBorders>
            <w:tcMar>
              <w:left w:w="57" w:type="dxa"/>
              <w:right w:w="57" w:type="dxa"/>
            </w:tcMar>
            <w:vAlign w:val="center"/>
          </w:tcPr>
          <w:p w14:paraId="582DEAFF" w14:textId="77777777" w:rsidR="00CA6B0C" w:rsidRPr="008511D9" w:rsidRDefault="00CA6B0C" w:rsidP="00F271B8">
            <w:pPr>
              <w:jc w:val="center"/>
              <w:rPr>
                <w:szCs w:val="21"/>
              </w:rPr>
            </w:pPr>
            <w:r>
              <w:rPr>
                <w:rFonts w:hint="eastAsia"/>
                <w:sz w:val="18"/>
                <w:szCs w:val="18"/>
              </w:rPr>
              <w:t>28.95</w:t>
            </w:r>
          </w:p>
        </w:tc>
        <w:tc>
          <w:tcPr>
            <w:tcW w:w="620" w:type="dxa"/>
            <w:tcBorders>
              <w:bottom w:val="single" w:sz="12" w:space="0" w:color="auto"/>
            </w:tcBorders>
            <w:tcMar>
              <w:left w:w="57" w:type="dxa"/>
              <w:right w:w="57" w:type="dxa"/>
            </w:tcMar>
            <w:vAlign w:val="center"/>
          </w:tcPr>
          <w:p w14:paraId="749D104D" w14:textId="77777777" w:rsidR="00CA6B0C" w:rsidRPr="008511D9" w:rsidRDefault="00CA6B0C" w:rsidP="00F271B8">
            <w:pPr>
              <w:jc w:val="center"/>
              <w:rPr>
                <w:szCs w:val="21"/>
              </w:rPr>
            </w:pPr>
            <w:r>
              <w:rPr>
                <w:rFonts w:hint="eastAsia"/>
                <w:sz w:val="18"/>
                <w:szCs w:val="18"/>
              </w:rPr>
              <w:t>83.33</w:t>
            </w:r>
          </w:p>
        </w:tc>
        <w:tc>
          <w:tcPr>
            <w:tcW w:w="800" w:type="dxa"/>
            <w:tcBorders>
              <w:bottom w:val="single" w:sz="12" w:space="0" w:color="auto"/>
            </w:tcBorders>
            <w:tcMar>
              <w:left w:w="57" w:type="dxa"/>
              <w:right w:w="57" w:type="dxa"/>
            </w:tcMar>
            <w:vAlign w:val="center"/>
          </w:tcPr>
          <w:p w14:paraId="488747BE" w14:textId="77777777" w:rsidR="00CA6B0C" w:rsidRPr="008511D9" w:rsidRDefault="00CA6B0C" w:rsidP="00F271B8">
            <w:pPr>
              <w:jc w:val="center"/>
              <w:rPr>
                <w:szCs w:val="21"/>
              </w:rPr>
            </w:pPr>
            <w:r>
              <w:rPr>
                <w:rFonts w:hint="eastAsia"/>
                <w:sz w:val="18"/>
                <w:szCs w:val="18"/>
              </w:rPr>
              <w:t>340.85</w:t>
            </w:r>
          </w:p>
        </w:tc>
        <w:tc>
          <w:tcPr>
            <w:tcW w:w="800" w:type="dxa"/>
            <w:tcBorders>
              <w:bottom w:val="single" w:sz="12" w:space="0" w:color="auto"/>
            </w:tcBorders>
            <w:tcMar>
              <w:left w:w="57" w:type="dxa"/>
              <w:right w:w="57" w:type="dxa"/>
            </w:tcMar>
            <w:vAlign w:val="center"/>
          </w:tcPr>
          <w:p w14:paraId="08D821EA" w14:textId="77777777" w:rsidR="00CA6B0C" w:rsidRPr="008511D9" w:rsidRDefault="00CA6B0C" w:rsidP="00F271B8">
            <w:pPr>
              <w:jc w:val="center"/>
              <w:rPr>
                <w:szCs w:val="21"/>
              </w:rPr>
            </w:pPr>
            <w:r>
              <w:rPr>
                <w:rFonts w:hint="eastAsia"/>
                <w:sz w:val="18"/>
                <w:szCs w:val="18"/>
              </w:rPr>
              <w:t>1464.69</w:t>
            </w:r>
          </w:p>
        </w:tc>
        <w:tc>
          <w:tcPr>
            <w:tcW w:w="1045" w:type="dxa"/>
            <w:tcBorders>
              <w:bottom w:val="single" w:sz="12" w:space="0" w:color="auto"/>
            </w:tcBorders>
            <w:tcMar>
              <w:left w:w="57" w:type="dxa"/>
              <w:right w:w="57" w:type="dxa"/>
            </w:tcMar>
            <w:vAlign w:val="center"/>
          </w:tcPr>
          <w:p w14:paraId="6699B1F9" w14:textId="77777777" w:rsidR="00CA6B0C" w:rsidRPr="008511D9" w:rsidRDefault="00CA6B0C" w:rsidP="00F271B8">
            <w:pPr>
              <w:jc w:val="center"/>
              <w:rPr>
                <w:szCs w:val="21"/>
              </w:rPr>
            </w:pPr>
            <w:r>
              <w:rPr>
                <w:rFonts w:hint="eastAsia"/>
                <w:sz w:val="18"/>
                <w:szCs w:val="18"/>
              </w:rPr>
              <w:t>1329.64</w:t>
            </w:r>
          </w:p>
        </w:tc>
        <w:tc>
          <w:tcPr>
            <w:tcW w:w="931" w:type="dxa"/>
            <w:tcBorders>
              <w:bottom w:val="single" w:sz="12" w:space="0" w:color="auto"/>
            </w:tcBorders>
            <w:tcMar>
              <w:left w:w="57" w:type="dxa"/>
              <w:right w:w="57" w:type="dxa"/>
            </w:tcMar>
            <w:vAlign w:val="center"/>
          </w:tcPr>
          <w:p w14:paraId="314D7E7E" w14:textId="77777777" w:rsidR="00CA6B0C" w:rsidRPr="008511D9" w:rsidRDefault="00CA6B0C" w:rsidP="00F271B8">
            <w:pPr>
              <w:jc w:val="center"/>
              <w:rPr>
                <w:szCs w:val="21"/>
              </w:rPr>
            </w:pPr>
            <w:r>
              <w:rPr>
                <w:rFonts w:hint="eastAsia"/>
                <w:sz w:val="18"/>
                <w:szCs w:val="18"/>
              </w:rPr>
              <w:t>1285.37</w:t>
            </w:r>
          </w:p>
        </w:tc>
        <w:tc>
          <w:tcPr>
            <w:tcW w:w="899" w:type="dxa"/>
            <w:tcBorders>
              <w:bottom w:val="single" w:sz="12" w:space="0" w:color="auto"/>
            </w:tcBorders>
            <w:tcMar>
              <w:left w:w="57" w:type="dxa"/>
              <w:right w:w="57" w:type="dxa"/>
            </w:tcMar>
            <w:vAlign w:val="center"/>
          </w:tcPr>
          <w:p w14:paraId="04FA63DF" w14:textId="77777777" w:rsidR="00CA6B0C" w:rsidRPr="008511D9" w:rsidRDefault="00CA6B0C" w:rsidP="00F271B8">
            <w:pPr>
              <w:jc w:val="center"/>
              <w:rPr>
                <w:szCs w:val="21"/>
              </w:rPr>
            </w:pPr>
            <w:r>
              <w:rPr>
                <w:rFonts w:hint="eastAsia"/>
                <w:sz w:val="18"/>
                <w:szCs w:val="18"/>
              </w:rPr>
              <w:t>-340.34</w:t>
            </w:r>
          </w:p>
        </w:tc>
        <w:tc>
          <w:tcPr>
            <w:tcW w:w="900" w:type="dxa"/>
            <w:tcBorders>
              <w:bottom w:val="single" w:sz="12" w:space="0" w:color="auto"/>
            </w:tcBorders>
            <w:tcMar>
              <w:left w:w="57" w:type="dxa"/>
              <w:right w:w="57" w:type="dxa"/>
            </w:tcMar>
            <w:vAlign w:val="center"/>
          </w:tcPr>
          <w:p w14:paraId="14D6090D" w14:textId="77777777" w:rsidR="00CA6B0C" w:rsidRPr="008511D9" w:rsidRDefault="00CA6B0C" w:rsidP="00F271B8">
            <w:pPr>
              <w:jc w:val="center"/>
              <w:rPr>
                <w:szCs w:val="21"/>
              </w:rPr>
            </w:pPr>
            <w:r>
              <w:rPr>
                <w:rFonts w:hint="eastAsia"/>
                <w:sz w:val="18"/>
                <w:szCs w:val="18"/>
              </w:rPr>
              <w:t xml:space="preserve">1329.66 </w:t>
            </w:r>
          </w:p>
        </w:tc>
        <w:tc>
          <w:tcPr>
            <w:tcW w:w="942" w:type="dxa"/>
            <w:tcBorders>
              <w:bottom w:val="single" w:sz="12" w:space="0" w:color="auto"/>
            </w:tcBorders>
            <w:tcMar>
              <w:left w:w="57" w:type="dxa"/>
              <w:right w:w="57" w:type="dxa"/>
            </w:tcMar>
            <w:vAlign w:val="center"/>
          </w:tcPr>
          <w:p w14:paraId="7226038C" w14:textId="77777777" w:rsidR="00CA6B0C" w:rsidRPr="008511D9" w:rsidRDefault="00CA6B0C" w:rsidP="00F271B8">
            <w:pPr>
              <w:jc w:val="center"/>
              <w:rPr>
                <w:szCs w:val="21"/>
              </w:rPr>
            </w:pPr>
            <w:r>
              <w:rPr>
                <w:rFonts w:hint="eastAsia"/>
                <w:sz w:val="18"/>
                <w:szCs w:val="18"/>
              </w:rPr>
              <w:t>345.17</w:t>
            </w:r>
          </w:p>
        </w:tc>
        <w:tc>
          <w:tcPr>
            <w:tcW w:w="758" w:type="dxa"/>
            <w:tcBorders>
              <w:bottom w:val="single" w:sz="12" w:space="0" w:color="auto"/>
              <w:right w:val="single" w:sz="12" w:space="0" w:color="auto"/>
            </w:tcBorders>
            <w:tcMar>
              <w:left w:w="57" w:type="dxa"/>
              <w:right w:w="57" w:type="dxa"/>
            </w:tcMar>
            <w:vAlign w:val="center"/>
          </w:tcPr>
          <w:p w14:paraId="37630B2B" w14:textId="77777777" w:rsidR="00CA6B0C" w:rsidRPr="008511D9" w:rsidRDefault="00CA6B0C" w:rsidP="00F271B8">
            <w:pPr>
              <w:jc w:val="center"/>
              <w:rPr>
                <w:szCs w:val="21"/>
              </w:rPr>
            </w:pPr>
            <w:r>
              <w:rPr>
                <w:rFonts w:hint="eastAsia"/>
                <w:sz w:val="18"/>
                <w:szCs w:val="18"/>
              </w:rPr>
              <w:t>0.22</w:t>
            </w:r>
          </w:p>
        </w:tc>
      </w:tr>
      <w:tr w:rsidR="00CA6B0C" w:rsidRPr="00C736D0" w14:paraId="75766376"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1F985D5E" w14:textId="77777777" w:rsidR="00CA6B0C" w:rsidRPr="008511D9" w:rsidRDefault="00CA6B0C" w:rsidP="00F271B8">
            <w:pPr>
              <w:jc w:val="center"/>
              <w:rPr>
                <w:szCs w:val="21"/>
              </w:rPr>
            </w:pPr>
            <w:r>
              <w:rPr>
                <w:rFonts w:hint="eastAsia"/>
                <w:sz w:val="18"/>
                <w:szCs w:val="18"/>
              </w:rPr>
              <w:t xml:space="preserve">122 </w:t>
            </w:r>
          </w:p>
        </w:tc>
        <w:tc>
          <w:tcPr>
            <w:tcW w:w="839" w:type="dxa"/>
            <w:tcBorders>
              <w:bottom w:val="single" w:sz="12" w:space="0" w:color="auto"/>
            </w:tcBorders>
            <w:tcMar>
              <w:left w:w="57" w:type="dxa"/>
              <w:right w:w="57" w:type="dxa"/>
            </w:tcMar>
            <w:vAlign w:val="center"/>
          </w:tcPr>
          <w:p w14:paraId="3342AD4D" w14:textId="77777777" w:rsidR="00CA6B0C" w:rsidRPr="008511D9" w:rsidRDefault="00CA6B0C" w:rsidP="00F271B8">
            <w:pPr>
              <w:jc w:val="center"/>
              <w:rPr>
                <w:szCs w:val="21"/>
              </w:rPr>
            </w:pPr>
            <w:r>
              <w:rPr>
                <w:rFonts w:hint="eastAsia"/>
                <w:sz w:val="18"/>
                <w:szCs w:val="18"/>
              </w:rPr>
              <w:t>2362.16</w:t>
            </w:r>
          </w:p>
        </w:tc>
        <w:tc>
          <w:tcPr>
            <w:tcW w:w="768" w:type="dxa"/>
            <w:tcBorders>
              <w:bottom w:val="single" w:sz="12" w:space="0" w:color="auto"/>
            </w:tcBorders>
            <w:tcMar>
              <w:left w:w="57" w:type="dxa"/>
              <w:right w:w="57" w:type="dxa"/>
            </w:tcMar>
            <w:vAlign w:val="center"/>
          </w:tcPr>
          <w:p w14:paraId="1FFF27C2" w14:textId="77777777" w:rsidR="00CA6B0C" w:rsidRPr="008511D9" w:rsidRDefault="00CA6B0C" w:rsidP="00F271B8">
            <w:pPr>
              <w:jc w:val="center"/>
              <w:rPr>
                <w:szCs w:val="21"/>
              </w:rPr>
            </w:pPr>
            <w:r>
              <w:rPr>
                <w:rFonts w:hint="eastAsia"/>
                <w:sz w:val="18"/>
                <w:szCs w:val="18"/>
              </w:rPr>
              <w:t>28.57</w:t>
            </w:r>
          </w:p>
        </w:tc>
        <w:tc>
          <w:tcPr>
            <w:tcW w:w="620" w:type="dxa"/>
            <w:tcBorders>
              <w:bottom w:val="single" w:sz="12" w:space="0" w:color="auto"/>
            </w:tcBorders>
            <w:tcMar>
              <w:left w:w="57" w:type="dxa"/>
              <w:right w:w="57" w:type="dxa"/>
            </w:tcMar>
            <w:vAlign w:val="center"/>
          </w:tcPr>
          <w:p w14:paraId="1AA50D94" w14:textId="77777777" w:rsidR="00CA6B0C" w:rsidRPr="008511D9" w:rsidRDefault="00CA6B0C" w:rsidP="00F271B8">
            <w:pPr>
              <w:jc w:val="center"/>
              <w:rPr>
                <w:szCs w:val="21"/>
              </w:rPr>
            </w:pPr>
            <w:r>
              <w:rPr>
                <w:rFonts w:hint="eastAsia"/>
                <w:sz w:val="18"/>
                <w:szCs w:val="18"/>
              </w:rPr>
              <w:t>84.57</w:t>
            </w:r>
          </w:p>
        </w:tc>
        <w:tc>
          <w:tcPr>
            <w:tcW w:w="800" w:type="dxa"/>
            <w:tcBorders>
              <w:bottom w:val="single" w:sz="12" w:space="0" w:color="auto"/>
            </w:tcBorders>
            <w:tcMar>
              <w:left w:w="57" w:type="dxa"/>
              <w:right w:w="57" w:type="dxa"/>
            </w:tcMar>
            <w:vAlign w:val="center"/>
          </w:tcPr>
          <w:p w14:paraId="4906A0E9" w14:textId="77777777" w:rsidR="00CA6B0C" w:rsidRPr="008511D9" w:rsidRDefault="00CA6B0C" w:rsidP="00F271B8">
            <w:pPr>
              <w:jc w:val="center"/>
              <w:rPr>
                <w:szCs w:val="21"/>
              </w:rPr>
            </w:pPr>
            <w:r>
              <w:rPr>
                <w:rFonts w:hint="eastAsia"/>
                <w:sz w:val="18"/>
                <w:szCs w:val="18"/>
              </w:rPr>
              <w:t>340.80</w:t>
            </w:r>
          </w:p>
        </w:tc>
        <w:tc>
          <w:tcPr>
            <w:tcW w:w="800" w:type="dxa"/>
            <w:tcBorders>
              <w:bottom w:val="single" w:sz="12" w:space="0" w:color="auto"/>
            </w:tcBorders>
            <w:tcMar>
              <w:left w:w="57" w:type="dxa"/>
              <w:right w:w="57" w:type="dxa"/>
            </w:tcMar>
            <w:vAlign w:val="center"/>
          </w:tcPr>
          <w:p w14:paraId="1E57E2B0" w14:textId="77777777" w:rsidR="00CA6B0C" w:rsidRPr="008511D9" w:rsidRDefault="00CA6B0C" w:rsidP="00F271B8">
            <w:pPr>
              <w:jc w:val="center"/>
              <w:rPr>
                <w:szCs w:val="21"/>
              </w:rPr>
            </w:pPr>
            <w:r>
              <w:rPr>
                <w:rFonts w:hint="eastAsia"/>
                <w:sz w:val="18"/>
                <w:szCs w:val="18"/>
              </w:rPr>
              <w:t>1467.70</w:t>
            </w:r>
          </w:p>
        </w:tc>
        <w:tc>
          <w:tcPr>
            <w:tcW w:w="1045" w:type="dxa"/>
            <w:tcBorders>
              <w:bottom w:val="single" w:sz="12" w:space="0" w:color="auto"/>
            </w:tcBorders>
            <w:tcMar>
              <w:left w:w="57" w:type="dxa"/>
              <w:right w:w="57" w:type="dxa"/>
            </w:tcMar>
            <w:vAlign w:val="center"/>
          </w:tcPr>
          <w:p w14:paraId="2CA03DD3" w14:textId="77777777" w:rsidR="00CA6B0C" w:rsidRPr="008511D9" w:rsidRDefault="00CA6B0C" w:rsidP="00F271B8">
            <w:pPr>
              <w:jc w:val="center"/>
              <w:rPr>
                <w:szCs w:val="21"/>
              </w:rPr>
            </w:pPr>
            <w:r>
              <w:rPr>
                <w:rFonts w:hint="eastAsia"/>
                <w:sz w:val="18"/>
                <w:szCs w:val="18"/>
              </w:rPr>
              <w:t>1357.98</w:t>
            </w:r>
          </w:p>
        </w:tc>
        <w:tc>
          <w:tcPr>
            <w:tcW w:w="931" w:type="dxa"/>
            <w:tcBorders>
              <w:bottom w:val="single" w:sz="12" w:space="0" w:color="auto"/>
            </w:tcBorders>
            <w:tcMar>
              <w:left w:w="57" w:type="dxa"/>
              <w:right w:w="57" w:type="dxa"/>
            </w:tcMar>
            <w:vAlign w:val="center"/>
          </w:tcPr>
          <w:p w14:paraId="1A7090DC" w14:textId="77777777" w:rsidR="00CA6B0C" w:rsidRPr="008511D9" w:rsidRDefault="00CA6B0C" w:rsidP="00F271B8">
            <w:pPr>
              <w:jc w:val="center"/>
              <w:rPr>
                <w:szCs w:val="21"/>
              </w:rPr>
            </w:pPr>
            <w:r>
              <w:rPr>
                <w:rFonts w:hint="eastAsia"/>
                <w:sz w:val="18"/>
                <w:szCs w:val="18"/>
              </w:rPr>
              <w:t>1312.20</w:t>
            </w:r>
          </w:p>
        </w:tc>
        <w:tc>
          <w:tcPr>
            <w:tcW w:w="899" w:type="dxa"/>
            <w:tcBorders>
              <w:bottom w:val="single" w:sz="12" w:space="0" w:color="auto"/>
            </w:tcBorders>
            <w:tcMar>
              <w:left w:w="57" w:type="dxa"/>
              <w:right w:w="57" w:type="dxa"/>
            </w:tcMar>
            <w:vAlign w:val="center"/>
          </w:tcPr>
          <w:p w14:paraId="6B720D27" w14:textId="77777777" w:rsidR="00CA6B0C" w:rsidRPr="008511D9" w:rsidRDefault="00CA6B0C" w:rsidP="00F271B8">
            <w:pPr>
              <w:jc w:val="center"/>
              <w:rPr>
                <w:szCs w:val="21"/>
              </w:rPr>
            </w:pPr>
            <w:r>
              <w:rPr>
                <w:rFonts w:hint="eastAsia"/>
                <w:sz w:val="18"/>
                <w:szCs w:val="18"/>
              </w:rPr>
              <w:t>-349.67</w:t>
            </w:r>
          </w:p>
        </w:tc>
        <w:tc>
          <w:tcPr>
            <w:tcW w:w="900" w:type="dxa"/>
            <w:tcBorders>
              <w:bottom w:val="single" w:sz="12" w:space="0" w:color="auto"/>
            </w:tcBorders>
            <w:tcMar>
              <w:left w:w="57" w:type="dxa"/>
              <w:right w:w="57" w:type="dxa"/>
            </w:tcMar>
            <w:vAlign w:val="center"/>
          </w:tcPr>
          <w:p w14:paraId="116F8B14" w14:textId="77777777" w:rsidR="00CA6B0C" w:rsidRPr="008511D9" w:rsidRDefault="00CA6B0C" w:rsidP="00F271B8">
            <w:pPr>
              <w:jc w:val="center"/>
              <w:rPr>
                <w:szCs w:val="21"/>
              </w:rPr>
            </w:pPr>
            <w:r>
              <w:rPr>
                <w:rFonts w:hint="eastAsia"/>
                <w:sz w:val="18"/>
                <w:szCs w:val="18"/>
              </w:rPr>
              <w:t xml:space="preserve">1357.99 </w:t>
            </w:r>
          </w:p>
        </w:tc>
        <w:tc>
          <w:tcPr>
            <w:tcW w:w="942" w:type="dxa"/>
            <w:tcBorders>
              <w:bottom w:val="single" w:sz="12" w:space="0" w:color="auto"/>
            </w:tcBorders>
            <w:tcMar>
              <w:left w:w="57" w:type="dxa"/>
              <w:right w:w="57" w:type="dxa"/>
            </w:tcMar>
            <w:vAlign w:val="center"/>
          </w:tcPr>
          <w:p w14:paraId="7F37461E" w14:textId="77777777" w:rsidR="00CA6B0C" w:rsidRPr="008511D9" w:rsidRDefault="00CA6B0C" w:rsidP="00F271B8">
            <w:pPr>
              <w:jc w:val="center"/>
              <w:rPr>
                <w:szCs w:val="21"/>
              </w:rPr>
            </w:pPr>
            <w:r>
              <w:rPr>
                <w:rFonts w:hint="eastAsia"/>
                <w:sz w:val="18"/>
                <w:szCs w:val="18"/>
              </w:rPr>
              <w:t>345.08</w:t>
            </w:r>
          </w:p>
        </w:tc>
        <w:tc>
          <w:tcPr>
            <w:tcW w:w="758" w:type="dxa"/>
            <w:tcBorders>
              <w:bottom w:val="single" w:sz="12" w:space="0" w:color="auto"/>
              <w:right w:val="single" w:sz="12" w:space="0" w:color="auto"/>
            </w:tcBorders>
            <w:tcMar>
              <w:left w:w="57" w:type="dxa"/>
              <w:right w:w="57" w:type="dxa"/>
            </w:tcMar>
            <w:vAlign w:val="center"/>
          </w:tcPr>
          <w:p w14:paraId="0689F486" w14:textId="77777777" w:rsidR="00CA6B0C" w:rsidRPr="008511D9" w:rsidRDefault="00CA6B0C" w:rsidP="00F271B8">
            <w:pPr>
              <w:jc w:val="center"/>
              <w:rPr>
                <w:szCs w:val="21"/>
              </w:rPr>
            </w:pPr>
            <w:r>
              <w:rPr>
                <w:rFonts w:hint="eastAsia"/>
                <w:sz w:val="18"/>
                <w:szCs w:val="18"/>
              </w:rPr>
              <w:t>1.30</w:t>
            </w:r>
          </w:p>
        </w:tc>
      </w:tr>
      <w:tr w:rsidR="00CA6B0C" w:rsidRPr="00C736D0" w14:paraId="210F4917"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59D29B34" w14:textId="77777777" w:rsidR="00CA6B0C" w:rsidRPr="008511D9" w:rsidRDefault="00CA6B0C" w:rsidP="00F271B8">
            <w:pPr>
              <w:jc w:val="center"/>
              <w:rPr>
                <w:szCs w:val="21"/>
              </w:rPr>
            </w:pPr>
            <w:r>
              <w:rPr>
                <w:rFonts w:hint="eastAsia"/>
                <w:sz w:val="18"/>
                <w:szCs w:val="18"/>
              </w:rPr>
              <w:t xml:space="preserve">123 </w:t>
            </w:r>
          </w:p>
        </w:tc>
        <w:tc>
          <w:tcPr>
            <w:tcW w:w="839" w:type="dxa"/>
            <w:tcBorders>
              <w:bottom w:val="single" w:sz="12" w:space="0" w:color="auto"/>
            </w:tcBorders>
            <w:tcMar>
              <w:left w:w="57" w:type="dxa"/>
              <w:right w:w="57" w:type="dxa"/>
            </w:tcMar>
            <w:vAlign w:val="center"/>
          </w:tcPr>
          <w:p w14:paraId="7F99051C" w14:textId="77777777" w:rsidR="00CA6B0C" w:rsidRPr="008511D9" w:rsidRDefault="00CA6B0C" w:rsidP="00F271B8">
            <w:pPr>
              <w:jc w:val="center"/>
              <w:rPr>
                <w:szCs w:val="21"/>
              </w:rPr>
            </w:pPr>
            <w:r>
              <w:rPr>
                <w:rFonts w:hint="eastAsia"/>
                <w:sz w:val="18"/>
                <w:szCs w:val="18"/>
              </w:rPr>
              <w:t>2390.79</w:t>
            </w:r>
          </w:p>
        </w:tc>
        <w:tc>
          <w:tcPr>
            <w:tcW w:w="768" w:type="dxa"/>
            <w:tcBorders>
              <w:bottom w:val="single" w:sz="12" w:space="0" w:color="auto"/>
            </w:tcBorders>
            <w:tcMar>
              <w:left w:w="57" w:type="dxa"/>
              <w:right w:w="57" w:type="dxa"/>
            </w:tcMar>
            <w:vAlign w:val="center"/>
          </w:tcPr>
          <w:p w14:paraId="2C66009A" w14:textId="77777777" w:rsidR="00CA6B0C" w:rsidRPr="008511D9" w:rsidRDefault="00CA6B0C" w:rsidP="00F271B8">
            <w:pPr>
              <w:jc w:val="center"/>
              <w:rPr>
                <w:szCs w:val="21"/>
              </w:rPr>
            </w:pPr>
            <w:r>
              <w:rPr>
                <w:rFonts w:hint="eastAsia"/>
                <w:sz w:val="18"/>
                <w:szCs w:val="18"/>
              </w:rPr>
              <w:t>28.63</w:t>
            </w:r>
          </w:p>
        </w:tc>
        <w:tc>
          <w:tcPr>
            <w:tcW w:w="620" w:type="dxa"/>
            <w:tcBorders>
              <w:bottom w:val="single" w:sz="12" w:space="0" w:color="auto"/>
            </w:tcBorders>
            <w:tcMar>
              <w:left w:w="57" w:type="dxa"/>
              <w:right w:w="57" w:type="dxa"/>
            </w:tcMar>
            <w:vAlign w:val="center"/>
          </w:tcPr>
          <w:p w14:paraId="6031F07B" w14:textId="77777777" w:rsidR="00CA6B0C" w:rsidRPr="008511D9" w:rsidRDefault="00CA6B0C" w:rsidP="00F271B8">
            <w:pPr>
              <w:jc w:val="center"/>
              <w:rPr>
                <w:szCs w:val="21"/>
              </w:rPr>
            </w:pPr>
            <w:r>
              <w:rPr>
                <w:rFonts w:hint="eastAsia"/>
                <w:sz w:val="18"/>
                <w:szCs w:val="18"/>
              </w:rPr>
              <w:t>84.75</w:t>
            </w:r>
          </w:p>
        </w:tc>
        <w:tc>
          <w:tcPr>
            <w:tcW w:w="800" w:type="dxa"/>
            <w:tcBorders>
              <w:bottom w:val="single" w:sz="12" w:space="0" w:color="auto"/>
            </w:tcBorders>
            <w:tcMar>
              <w:left w:w="57" w:type="dxa"/>
              <w:right w:w="57" w:type="dxa"/>
            </w:tcMar>
            <w:vAlign w:val="center"/>
          </w:tcPr>
          <w:p w14:paraId="76E38508" w14:textId="77777777" w:rsidR="00CA6B0C" w:rsidRPr="008511D9" w:rsidRDefault="00CA6B0C" w:rsidP="00F271B8">
            <w:pPr>
              <w:jc w:val="center"/>
              <w:rPr>
                <w:szCs w:val="21"/>
              </w:rPr>
            </w:pPr>
            <w:r>
              <w:rPr>
                <w:rFonts w:hint="eastAsia"/>
                <w:sz w:val="18"/>
                <w:szCs w:val="18"/>
              </w:rPr>
              <w:t>340.63</w:t>
            </w:r>
          </w:p>
        </w:tc>
        <w:tc>
          <w:tcPr>
            <w:tcW w:w="800" w:type="dxa"/>
            <w:tcBorders>
              <w:bottom w:val="single" w:sz="12" w:space="0" w:color="auto"/>
            </w:tcBorders>
            <w:tcMar>
              <w:left w:w="57" w:type="dxa"/>
              <w:right w:w="57" w:type="dxa"/>
            </w:tcMar>
            <w:vAlign w:val="center"/>
          </w:tcPr>
          <w:p w14:paraId="117388C2" w14:textId="77777777" w:rsidR="00CA6B0C" w:rsidRPr="008511D9" w:rsidRDefault="00CA6B0C" w:rsidP="00F271B8">
            <w:pPr>
              <w:jc w:val="center"/>
              <w:rPr>
                <w:szCs w:val="21"/>
              </w:rPr>
            </w:pPr>
            <w:r>
              <w:rPr>
                <w:rFonts w:hint="eastAsia"/>
                <w:sz w:val="18"/>
                <w:szCs w:val="18"/>
              </w:rPr>
              <w:t>1470.36</w:t>
            </w:r>
          </w:p>
        </w:tc>
        <w:tc>
          <w:tcPr>
            <w:tcW w:w="1045" w:type="dxa"/>
            <w:tcBorders>
              <w:bottom w:val="single" w:sz="12" w:space="0" w:color="auto"/>
            </w:tcBorders>
            <w:tcMar>
              <w:left w:w="57" w:type="dxa"/>
              <w:right w:w="57" w:type="dxa"/>
            </w:tcMar>
            <w:vAlign w:val="center"/>
          </w:tcPr>
          <w:p w14:paraId="18522FE7" w14:textId="77777777" w:rsidR="00CA6B0C" w:rsidRPr="008511D9" w:rsidRDefault="00CA6B0C" w:rsidP="00F271B8">
            <w:pPr>
              <w:jc w:val="center"/>
              <w:rPr>
                <w:szCs w:val="21"/>
              </w:rPr>
            </w:pPr>
            <w:r>
              <w:rPr>
                <w:rFonts w:hint="eastAsia"/>
                <w:sz w:val="18"/>
                <w:szCs w:val="18"/>
              </w:rPr>
              <w:t>1386.41</w:t>
            </w:r>
          </w:p>
        </w:tc>
        <w:tc>
          <w:tcPr>
            <w:tcW w:w="931" w:type="dxa"/>
            <w:tcBorders>
              <w:bottom w:val="single" w:sz="12" w:space="0" w:color="auto"/>
            </w:tcBorders>
            <w:tcMar>
              <w:left w:w="57" w:type="dxa"/>
              <w:right w:w="57" w:type="dxa"/>
            </w:tcMar>
            <w:vAlign w:val="center"/>
          </w:tcPr>
          <w:p w14:paraId="240477F4" w14:textId="77777777" w:rsidR="00CA6B0C" w:rsidRPr="008511D9" w:rsidRDefault="00CA6B0C" w:rsidP="00F271B8">
            <w:pPr>
              <w:jc w:val="center"/>
              <w:rPr>
                <w:szCs w:val="21"/>
              </w:rPr>
            </w:pPr>
            <w:r>
              <w:rPr>
                <w:rFonts w:hint="eastAsia"/>
                <w:sz w:val="18"/>
                <w:szCs w:val="18"/>
              </w:rPr>
              <w:t>1339.11</w:t>
            </w:r>
          </w:p>
        </w:tc>
        <w:tc>
          <w:tcPr>
            <w:tcW w:w="899" w:type="dxa"/>
            <w:tcBorders>
              <w:bottom w:val="single" w:sz="12" w:space="0" w:color="auto"/>
            </w:tcBorders>
            <w:tcMar>
              <w:left w:w="57" w:type="dxa"/>
              <w:right w:w="57" w:type="dxa"/>
            </w:tcMar>
            <w:vAlign w:val="center"/>
          </w:tcPr>
          <w:p w14:paraId="5A7A869C" w14:textId="77777777" w:rsidR="00CA6B0C" w:rsidRPr="008511D9" w:rsidRDefault="00CA6B0C" w:rsidP="00F271B8">
            <w:pPr>
              <w:jc w:val="center"/>
              <w:rPr>
                <w:szCs w:val="21"/>
              </w:rPr>
            </w:pPr>
            <w:r>
              <w:rPr>
                <w:rFonts w:hint="eastAsia"/>
                <w:sz w:val="18"/>
                <w:szCs w:val="18"/>
              </w:rPr>
              <w:t>-359.08</w:t>
            </w:r>
          </w:p>
        </w:tc>
        <w:tc>
          <w:tcPr>
            <w:tcW w:w="900" w:type="dxa"/>
            <w:tcBorders>
              <w:bottom w:val="single" w:sz="12" w:space="0" w:color="auto"/>
            </w:tcBorders>
            <w:tcMar>
              <w:left w:w="57" w:type="dxa"/>
              <w:right w:w="57" w:type="dxa"/>
            </w:tcMar>
            <w:vAlign w:val="center"/>
          </w:tcPr>
          <w:p w14:paraId="298AE6A4" w14:textId="77777777" w:rsidR="00CA6B0C" w:rsidRPr="008511D9" w:rsidRDefault="00CA6B0C" w:rsidP="00F271B8">
            <w:pPr>
              <w:jc w:val="center"/>
              <w:rPr>
                <w:szCs w:val="21"/>
              </w:rPr>
            </w:pPr>
            <w:r>
              <w:rPr>
                <w:rFonts w:hint="eastAsia"/>
                <w:sz w:val="18"/>
                <w:szCs w:val="18"/>
              </w:rPr>
              <w:t xml:space="preserve">1386.41 </w:t>
            </w:r>
          </w:p>
        </w:tc>
        <w:tc>
          <w:tcPr>
            <w:tcW w:w="942" w:type="dxa"/>
            <w:tcBorders>
              <w:bottom w:val="single" w:sz="12" w:space="0" w:color="auto"/>
            </w:tcBorders>
            <w:tcMar>
              <w:left w:w="57" w:type="dxa"/>
              <w:right w:w="57" w:type="dxa"/>
            </w:tcMar>
            <w:vAlign w:val="center"/>
          </w:tcPr>
          <w:p w14:paraId="50BEDE7E" w14:textId="77777777" w:rsidR="00CA6B0C" w:rsidRPr="008511D9" w:rsidRDefault="00CA6B0C" w:rsidP="00F271B8">
            <w:pPr>
              <w:jc w:val="center"/>
              <w:rPr>
                <w:szCs w:val="21"/>
              </w:rPr>
            </w:pPr>
            <w:r>
              <w:rPr>
                <w:rFonts w:hint="eastAsia"/>
                <w:sz w:val="18"/>
                <w:szCs w:val="18"/>
              </w:rPr>
              <w:t>344.99</w:t>
            </w:r>
          </w:p>
        </w:tc>
        <w:tc>
          <w:tcPr>
            <w:tcW w:w="758" w:type="dxa"/>
            <w:tcBorders>
              <w:bottom w:val="single" w:sz="12" w:space="0" w:color="auto"/>
              <w:right w:val="single" w:sz="12" w:space="0" w:color="auto"/>
            </w:tcBorders>
            <w:tcMar>
              <w:left w:w="57" w:type="dxa"/>
              <w:right w:w="57" w:type="dxa"/>
            </w:tcMar>
            <w:vAlign w:val="center"/>
          </w:tcPr>
          <w:p w14:paraId="456A7B76" w14:textId="77777777" w:rsidR="00CA6B0C" w:rsidRPr="008511D9" w:rsidRDefault="00CA6B0C" w:rsidP="00F271B8">
            <w:pPr>
              <w:jc w:val="center"/>
              <w:rPr>
                <w:szCs w:val="21"/>
              </w:rPr>
            </w:pPr>
            <w:r>
              <w:rPr>
                <w:rFonts w:hint="eastAsia"/>
                <w:sz w:val="18"/>
                <w:szCs w:val="18"/>
              </w:rPr>
              <w:t>0.26</w:t>
            </w:r>
          </w:p>
        </w:tc>
      </w:tr>
      <w:tr w:rsidR="00CA6B0C" w:rsidRPr="00C736D0" w14:paraId="187E375E"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6273CE6C" w14:textId="77777777" w:rsidR="00CA6B0C" w:rsidRPr="008511D9" w:rsidRDefault="00CA6B0C" w:rsidP="00F271B8">
            <w:pPr>
              <w:jc w:val="center"/>
              <w:rPr>
                <w:szCs w:val="21"/>
              </w:rPr>
            </w:pPr>
            <w:r>
              <w:rPr>
                <w:rFonts w:hint="eastAsia"/>
                <w:sz w:val="18"/>
                <w:szCs w:val="18"/>
              </w:rPr>
              <w:t xml:space="preserve">124 </w:t>
            </w:r>
          </w:p>
        </w:tc>
        <w:tc>
          <w:tcPr>
            <w:tcW w:w="839" w:type="dxa"/>
            <w:tcBorders>
              <w:bottom w:val="single" w:sz="12" w:space="0" w:color="auto"/>
            </w:tcBorders>
            <w:tcMar>
              <w:left w:w="57" w:type="dxa"/>
              <w:right w:w="57" w:type="dxa"/>
            </w:tcMar>
            <w:vAlign w:val="center"/>
          </w:tcPr>
          <w:p w14:paraId="0FC2E1A0" w14:textId="77777777" w:rsidR="00CA6B0C" w:rsidRPr="008511D9" w:rsidRDefault="00CA6B0C" w:rsidP="00F271B8">
            <w:pPr>
              <w:jc w:val="center"/>
              <w:rPr>
                <w:szCs w:val="21"/>
              </w:rPr>
            </w:pPr>
            <w:r>
              <w:rPr>
                <w:rFonts w:hint="eastAsia"/>
                <w:sz w:val="18"/>
                <w:szCs w:val="18"/>
              </w:rPr>
              <w:t>2419.59</w:t>
            </w:r>
          </w:p>
        </w:tc>
        <w:tc>
          <w:tcPr>
            <w:tcW w:w="768" w:type="dxa"/>
            <w:tcBorders>
              <w:bottom w:val="single" w:sz="12" w:space="0" w:color="auto"/>
            </w:tcBorders>
            <w:tcMar>
              <w:left w:w="57" w:type="dxa"/>
              <w:right w:w="57" w:type="dxa"/>
            </w:tcMar>
            <w:vAlign w:val="center"/>
          </w:tcPr>
          <w:p w14:paraId="4256692D" w14:textId="77777777" w:rsidR="00CA6B0C" w:rsidRPr="008511D9" w:rsidRDefault="00CA6B0C" w:rsidP="00F271B8">
            <w:pPr>
              <w:jc w:val="center"/>
              <w:rPr>
                <w:szCs w:val="21"/>
              </w:rPr>
            </w:pPr>
            <w:r>
              <w:rPr>
                <w:rFonts w:hint="eastAsia"/>
                <w:sz w:val="18"/>
                <w:szCs w:val="18"/>
              </w:rPr>
              <w:t>28.80</w:t>
            </w:r>
          </w:p>
        </w:tc>
        <w:tc>
          <w:tcPr>
            <w:tcW w:w="620" w:type="dxa"/>
            <w:tcBorders>
              <w:bottom w:val="single" w:sz="12" w:space="0" w:color="auto"/>
            </w:tcBorders>
            <w:tcMar>
              <w:left w:w="57" w:type="dxa"/>
              <w:right w:w="57" w:type="dxa"/>
            </w:tcMar>
            <w:vAlign w:val="center"/>
          </w:tcPr>
          <w:p w14:paraId="080DCA14" w14:textId="77777777" w:rsidR="00CA6B0C" w:rsidRPr="008511D9" w:rsidRDefault="00CA6B0C" w:rsidP="00F271B8">
            <w:pPr>
              <w:jc w:val="center"/>
              <w:rPr>
                <w:szCs w:val="21"/>
              </w:rPr>
            </w:pPr>
            <w:r>
              <w:rPr>
                <w:rFonts w:hint="eastAsia"/>
                <w:sz w:val="18"/>
                <w:szCs w:val="18"/>
              </w:rPr>
              <w:t>84.69</w:t>
            </w:r>
          </w:p>
        </w:tc>
        <w:tc>
          <w:tcPr>
            <w:tcW w:w="800" w:type="dxa"/>
            <w:tcBorders>
              <w:bottom w:val="single" w:sz="12" w:space="0" w:color="auto"/>
            </w:tcBorders>
            <w:tcMar>
              <w:left w:w="57" w:type="dxa"/>
              <w:right w:w="57" w:type="dxa"/>
            </w:tcMar>
            <w:vAlign w:val="center"/>
          </w:tcPr>
          <w:p w14:paraId="140E15DE" w14:textId="77777777" w:rsidR="00CA6B0C" w:rsidRPr="008511D9" w:rsidRDefault="00CA6B0C" w:rsidP="00F271B8">
            <w:pPr>
              <w:jc w:val="center"/>
              <w:rPr>
                <w:szCs w:val="21"/>
              </w:rPr>
            </w:pPr>
            <w:r>
              <w:rPr>
                <w:rFonts w:hint="eastAsia"/>
                <w:sz w:val="18"/>
                <w:szCs w:val="18"/>
              </w:rPr>
              <w:t>341.03</w:t>
            </w:r>
          </w:p>
        </w:tc>
        <w:tc>
          <w:tcPr>
            <w:tcW w:w="800" w:type="dxa"/>
            <w:tcBorders>
              <w:bottom w:val="single" w:sz="12" w:space="0" w:color="auto"/>
            </w:tcBorders>
            <w:tcMar>
              <w:left w:w="57" w:type="dxa"/>
              <w:right w:w="57" w:type="dxa"/>
            </w:tcMar>
            <w:vAlign w:val="center"/>
          </w:tcPr>
          <w:p w14:paraId="7B69ACC1" w14:textId="77777777" w:rsidR="00CA6B0C" w:rsidRPr="008511D9" w:rsidRDefault="00CA6B0C" w:rsidP="00F271B8">
            <w:pPr>
              <w:jc w:val="center"/>
              <w:rPr>
                <w:szCs w:val="21"/>
              </w:rPr>
            </w:pPr>
            <w:r>
              <w:rPr>
                <w:rFonts w:hint="eastAsia"/>
                <w:sz w:val="18"/>
                <w:szCs w:val="18"/>
              </w:rPr>
              <w:t>1473.01</w:t>
            </w:r>
          </w:p>
        </w:tc>
        <w:tc>
          <w:tcPr>
            <w:tcW w:w="1045" w:type="dxa"/>
            <w:tcBorders>
              <w:bottom w:val="single" w:sz="12" w:space="0" w:color="auto"/>
            </w:tcBorders>
            <w:tcMar>
              <w:left w:w="57" w:type="dxa"/>
              <w:right w:w="57" w:type="dxa"/>
            </w:tcMar>
            <w:vAlign w:val="center"/>
          </w:tcPr>
          <w:p w14:paraId="2015506A" w14:textId="77777777" w:rsidR="00CA6B0C" w:rsidRPr="008511D9" w:rsidRDefault="00CA6B0C" w:rsidP="00F271B8">
            <w:pPr>
              <w:jc w:val="center"/>
              <w:rPr>
                <w:szCs w:val="21"/>
              </w:rPr>
            </w:pPr>
            <w:r>
              <w:rPr>
                <w:rFonts w:hint="eastAsia"/>
                <w:sz w:val="18"/>
                <w:szCs w:val="18"/>
              </w:rPr>
              <w:t>1415.02</w:t>
            </w:r>
          </w:p>
        </w:tc>
        <w:tc>
          <w:tcPr>
            <w:tcW w:w="931" w:type="dxa"/>
            <w:tcBorders>
              <w:bottom w:val="single" w:sz="12" w:space="0" w:color="auto"/>
            </w:tcBorders>
            <w:tcMar>
              <w:left w:w="57" w:type="dxa"/>
              <w:right w:w="57" w:type="dxa"/>
            </w:tcMar>
            <w:vAlign w:val="center"/>
          </w:tcPr>
          <w:p w14:paraId="6CBAC65A" w14:textId="77777777" w:rsidR="00CA6B0C" w:rsidRPr="008511D9" w:rsidRDefault="00CA6B0C" w:rsidP="00F271B8">
            <w:pPr>
              <w:jc w:val="center"/>
              <w:rPr>
                <w:szCs w:val="21"/>
              </w:rPr>
            </w:pPr>
            <w:r>
              <w:rPr>
                <w:rFonts w:hint="eastAsia"/>
                <w:sz w:val="18"/>
                <w:szCs w:val="18"/>
              </w:rPr>
              <w:t>1366.19</w:t>
            </w:r>
          </w:p>
        </w:tc>
        <w:tc>
          <w:tcPr>
            <w:tcW w:w="899" w:type="dxa"/>
            <w:tcBorders>
              <w:bottom w:val="single" w:sz="12" w:space="0" w:color="auto"/>
            </w:tcBorders>
            <w:tcMar>
              <w:left w:w="57" w:type="dxa"/>
              <w:right w:w="57" w:type="dxa"/>
            </w:tcMar>
            <w:vAlign w:val="center"/>
          </w:tcPr>
          <w:p w14:paraId="54584E59" w14:textId="77777777" w:rsidR="00CA6B0C" w:rsidRPr="008511D9" w:rsidRDefault="00CA6B0C" w:rsidP="00F271B8">
            <w:pPr>
              <w:jc w:val="center"/>
              <w:rPr>
                <w:szCs w:val="21"/>
              </w:rPr>
            </w:pPr>
            <w:r>
              <w:rPr>
                <w:rFonts w:hint="eastAsia"/>
                <w:sz w:val="18"/>
                <w:szCs w:val="18"/>
              </w:rPr>
              <w:t>-368.50</w:t>
            </w:r>
          </w:p>
        </w:tc>
        <w:tc>
          <w:tcPr>
            <w:tcW w:w="900" w:type="dxa"/>
            <w:tcBorders>
              <w:bottom w:val="single" w:sz="12" w:space="0" w:color="auto"/>
            </w:tcBorders>
            <w:tcMar>
              <w:left w:w="57" w:type="dxa"/>
              <w:right w:w="57" w:type="dxa"/>
            </w:tcMar>
            <w:vAlign w:val="center"/>
          </w:tcPr>
          <w:p w14:paraId="5AC29CA6" w14:textId="77777777" w:rsidR="00CA6B0C" w:rsidRPr="008511D9" w:rsidRDefault="00CA6B0C" w:rsidP="00F271B8">
            <w:pPr>
              <w:jc w:val="center"/>
              <w:rPr>
                <w:szCs w:val="21"/>
              </w:rPr>
            </w:pPr>
            <w:r>
              <w:rPr>
                <w:rFonts w:hint="eastAsia"/>
                <w:sz w:val="18"/>
                <w:szCs w:val="18"/>
              </w:rPr>
              <w:t xml:space="preserve">1415.02 </w:t>
            </w:r>
          </w:p>
        </w:tc>
        <w:tc>
          <w:tcPr>
            <w:tcW w:w="942" w:type="dxa"/>
            <w:tcBorders>
              <w:bottom w:val="single" w:sz="12" w:space="0" w:color="auto"/>
            </w:tcBorders>
            <w:tcMar>
              <w:left w:w="57" w:type="dxa"/>
              <w:right w:w="57" w:type="dxa"/>
            </w:tcMar>
            <w:vAlign w:val="center"/>
          </w:tcPr>
          <w:p w14:paraId="770070DB" w14:textId="77777777" w:rsidR="00CA6B0C" w:rsidRPr="008511D9" w:rsidRDefault="00CA6B0C" w:rsidP="00F271B8">
            <w:pPr>
              <w:jc w:val="center"/>
              <w:rPr>
                <w:szCs w:val="21"/>
              </w:rPr>
            </w:pPr>
            <w:r>
              <w:rPr>
                <w:rFonts w:hint="eastAsia"/>
                <w:sz w:val="18"/>
                <w:szCs w:val="18"/>
              </w:rPr>
              <w:t>344.91</w:t>
            </w:r>
          </w:p>
        </w:tc>
        <w:tc>
          <w:tcPr>
            <w:tcW w:w="758" w:type="dxa"/>
            <w:tcBorders>
              <w:bottom w:val="single" w:sz="12" w:space="0" w:color="auto"/>
              <w:right w:val="single" w:sz="12" w:space="0" w:color="auto"/>
            </w:tcBorders>
            <w:tcMar>
              <w:left w:w="57" w:type="dxa"/>
              <w:right w:w="57" w:type="dxa"/>
            </w:tcMar>
            <w:vAlign w:val="center"/>
          </w:tcPr>
          <w:p w14:paraId="66F6789E" w14:textId="77777777" w:rsidR="00CA6B0C" w:rsidRPr="008511D9" w:rsidRDefault="00CA6B0C" w:rsidP="00F271B8">
            <w:pPr>
              <w:jc w:val="center"/>
              <w:rPr>
                <w:szCs w:val="21"/>
              </w:rPr>
            </w:pPr>
            <w:r>
              <w:rPr>
                <w:rFonts w:hint="eastAsia"/>
                <w:sz w:val="18"/>
                <w:szCs w:val="18"/>
              </w:rPr>
              <w:t>0.42</w:t>
            </w:r>
          </w:p>
        </w:tc>
      </w:tr>
      <w:tr w:rsidR="00CA6B0C" w:rsidRPr="00C736D0" w14:paraId="3A1C357E" w14:textId="77777777" w:rsidTr="00F271B8">
        <w:trPr>
          <w:trHeight w:val="397"/>
          <w:jc w:val="center"/>
        </w:trPr>
        <w:tc>
          <w:tcPr>
            <w:tcW w:w="430" w:type="dxa"/>
            <w:tcBorders>
              <w:left w:val="single" w:sz="12" w:space="0" w:color="auto"/>
            </w:tcBorders>
            <w:tcMar>
              <w:left w:w="57" w:type="dxa"/>
              <w:right w:w="57" w:type="dxa"/>
            </w:tcMar>
            <w:vAlign w:val="center"/>
          </w:tcPr>
          <w:p w14:paraId="3D1ECF31" w14:textId="77777777" w:rsidR="00CA6B0C" w:rsidRPr="008511D9" w:rsidRDefault="00CA6B0C" w:rsidP="00F271B8">
            <w:pPr>
              <w:jc w:val="center"/>
              <w:rPr>
                <w:szCs w:val="21"/>
              </w:rPr>
            </w:pPr>
            <w:r>
              <w:rPr>
                <w:rFonts w:hint="eastAsia"/>
                <w:sz w:val="18"/>
                <w:szCs w:val="18"/>
              </w:rPr>
              <w:t xml:space="preserve">125 </w:t>
            </w:r>
          </w:p>
        </w:tc>
        <w:tc>
          <w:tcPr>
            <w:tcW w:w="839" w:type="dxa"/>
            <w:tcMar>
              <w:left w:w="57" w:type="dxa"/>
              <w:right w:w="57" w:type="dxa"/>
            </w:tcMar>
            <w:vAlign w:val="center"/>
          </w:tcPr>
          <w:p w14:paraId="61FF4D8F" w14:textId="77777777" w:rsidR="00CA6B0C" w:rsidRPr="008511D9" w:rsidRDefault="00CA6B0C" w:rsidP="00F271B8">
            <w:pPr>
              <w:jc w:val="center"/>
              <w:rPr>
                <w:szCs w:val="21"/>
              </w:rPr>
            </w:pPr>
            <w:r>
              <w:rPr>
                <w:rFonts w:hint="eastAsia"/>
                <w:sz w:val="18"/>
                <w:szCs w:val="18"/>
              </w:rPr>
              <w:t>2448.48</w:t>
            </w:r>
          </w:p>
        </w:tc>
        <w:tc>
          <w:tcPr>
            <w:tcW w:w="768" w:type="dxa"/>
            <w:tcMar>
              <w:left w:w="57" w:type="dxa"/>
              <w:right w:w="57" w:type="dxa"/>
            </w:tcMar>
            <w:vAlign w:val="center"/>
          </w:tcPr>
          <w:p w14:paraId="1A4F6116" w14:textId="77777777" w:rsidR="00CA6B0C" w:rsidRPr="008511D9" w:rsidRDefault="00CA6B0C" w:rsidP="00F271B8">
            <w:pPr>
              <w:jc w:val="center"/>
              <w:rPr>
                <w:szCs w:val="21"/>
              </w:rPr>
            </w:pPr>
            <w:r>
              <w:rPr>
                <w:rFonts w:hint="eastAsia"/>
                <w:sz w:val="18"/>
                <w:szCs w:val="18"/>
              </w:rPr>
              <w:t>28.89</w:t>
            </w:r>
          </w:p>
        </w:tc>
        <w:tc>
          <w:tcPr>
            <w:tcW w:w="620" w:type="dxa"/>
            <w:tcMar>
              <w:left w:w="57" w:type="dxa"/>
              <w:right w:w="57" w:type="dxa"/>
            </w:tcMar>
            <w:vAlign w:val="center"/>
          </w:tcPr>
          <w:p w14:paraId="724C3F50" w14:textId="77777777" w:rsidR="00CA6B0C" w:rsidRPr="008511D9" w:rsidRDefault="00CA6B0C" w:rsidP="00F271B8">
            <w:pPr>
              <w:jc w:val="center"/>
              <w:rPr>
                <w:szCs w:val="21"/>
              </w:rPr>
            </w:pPr>
            <w:r>
              <w:rPr>
                <w:rFonts w:hint="eastAsia"/>
                <w:sz w:val="18"/>
                <w:szCs w:val="18"/>
              </w:rPr>
              <w:t>84.80</w:t>
            </w:r>
          </w:p>
        </w:tc>
        <w:tc>
          <w:tcPr>
            <w:tcW w:w="800" w:type="dxa"/>
            <w:tcMar>
              <w:left w:w="57" w:type="dxa"/>
              <w:right w:w="57" w:type="dxa"/>
            </w:tcMar>
            <w:vAlign w:val="center"/>
          </w:tcPr>
          <w:p w14:paraId="7225D459" w14:textId="77777777" w:rsidR="00CA6B0C" w:rsidRPr="008511D9" w:rsidRDefault="00CA6B0C" w:rsidP="00F271B8">
            <w:pPr>
              <w:jc w:val="center"/>
              <w:rPr>
                <w:szCs w:val="21"/>
              </w:rPr>
            </w:pPr>
            <w:r>
              <w:rPr>
                <w:rFonts w:hint="eastAsia"/>
                <w:sz w:val="18"/>
                <w:szCs w:val="18"/>
              </w:rPr>
              <w:t>341.50</w:t>
            </w:r>
          </w:p>
        </w:tc>
        <w:tc>
          <w:tcPr>
            <w:tcW w:w="800" w:type="dxa"/>
            <w:tcMar>
              <w:left w:w="57" w:type="dxa"/>
              <w:right w:w="57" w:type="dxa"/>
            </w:tcMar>
            <w:vAlign w:val="center"/>
          </w:tcPr>
          <w:p w14:paraId="305056F0" w14:textId="77777777" w:rsidR="00CA6B0C" w:rsidRPr="008511D9" w:rsidRDefault="00CA6B0C" w:rsidP="00F271B8">
            <w:pPr>
              <w:jc w:val="center"/>
              <w:rPr>
                <w:szCs w:val="21"/>
              </w:rPr>
            </w:pPr>
            <w:r>
              <w:rPr>
                <w:rFonts w:hint="eastAsia"/>
                <w:sz w:val="18"/>
                <w:szCs w:val="18"/>
              </w:rPr>
              <w:t>1475.66</w:t>
            </w:r>
          </w:p>
        </w:tc>
        <w:tc>
          <w:tcPr>
            <w:tcW w:w="1045" w:type="dxa"/>
            <w:tcMar>
              <w:left w:w="57" w:type="dxa"/>
              <w:right w:w="57" w:type="dxa"/>
            </w:tcMar>
            <w:vAlign w:val="center"/>
          </w:tcPr>
          <w:p w14:paraId="152411BA" w14:textId="77777777" w:rsidR="00CA6B0C" w:rsidRPr="008511D9" w:rsidRDefault="00CA6B0C" w:rsidP="00F271B8">
            <w:pPr>
              <w:jc w:val="center"/>
              <w:rPr>
                <w:szCs w:val="21"/>
              </w:rPr>
            </w:pPr>
            <w:r>
              <w:rPr>
                <w:rFonts w:hint="eastAsia"/>
                <w:sz w:val="18"/>
                <w:szCs w:val="18"/>
              </w:rPr>
              <w:t>1443.73</w:t>
            </w:r>
          </w:p>
        </w:tc>
        <w:tc>
          <w:tcPr>
            <w:tcW w:w="931" w:type="dxa"/>
            <w:tcMar>
              <w:left w:w="57" w:type="dxa"/>
              <w:right w:w="57" w:type="dxa"/>
            </w:tcMar>
            <w:vAlign w:val="center"/>
          </w:tcPr>
          <w:p w14:paraId="23C8CC90" w14:textId="77777777" w:rsidR="00CA6B0C" w:rsidRPr="008511D9" w:rsidRDefault="00CA6B0C" w:rsidP="00F271B8">
            <w:pPr>
              <w:jc w:val="center"/>
              <w:rPr>
                <w:szCs w:val="21"/>
              </w:rPr>
            </w:pPr>
            <w:r>
              <w:rPr>
                <w:rFonts w:hint="eastAsia"/>
                <w:sz w:val="18"/>
                <w:szCs w:val="18"/>
              </w:rPr>
              <w:t>1393.44</w:t>
            </w:r>
          </w:p>
        </w:tc>
        <w:tc>
          <w:tcPr>
            <w:tcW w:w="899" w:type="dxa"/>
            <w:tcMar>
              <w:left w:w="57" w:type="dxa"/>
              <w:right w:w="57" w:type="dxa"/>
            </w:tcMar>
            <w:vAlign w:val="center"/>
          </w:tcPr>
          <w:p w14:paraId="695C686E" w14:textId="77777777" w:rsidR="00CA6B0C" w:rsidRPr="008511D9" w:rsidRDefault="00CA6B0C" w:rsidP="00F271B8">
            <w:pPr>
              <w:jc w:val="center"/>
              <w:rPr>
                <w:szCs w:val="21"/>
              </w:rPr>
            </w:pPr>
            <w:r>
              <w:rPr>
                <w:rFonts w:hint="eastAsia"/>
                <w:sz w:val="18"/>
                <w:szCs w:val="18"/>
              </w:rPr>
              <w:t>-377.74</w:t>
            </w:r>
          </w:p>
        </w:tc>
        <w:tc>
          <w:tcPr>
            <w:tcW w:w="900" w:type="dxa"/>
            <w:tcMar>
              <w:left w:w="57" w:type="dxa"/>
              <w:right w:w="57" w:type="dxa"/>
            </w:tcMar>
            <w:vAlign w:val="center"/>
          </w:tcPr>
          <w:p w14:paraId="191F460A" w14:textId="77777777" w:rsidR="00CA6B0C" w:rsidRPr="008511D9" w:rsidRDefault="00CA6B0C" w:rsidP="00F271B8">
            <w:pPr>
              <w:jc w:val="center"/>
              <w:rPr>
                <w:szCs w:val="21"/>
              </w:rPr>
            </w:pPr>
            <w:r>
              <w:rPr>
                <w:rFonts w:hint="eastAsia"/>
                <w:sz w:val="18"/>
                <w:szCs w:val="18"/>
              </w:rPr>
              <w:t xml:space="preserve">1443.73 </w:t>
            </w:r>
          </w:p>
        </w:tc>
        <w:tc>
          <w:tcPr>
            <w:tcW w:w="942" w:type="dxa"/>
            <w:tcMar>
              <w:left w:w="57" w:type="dxa"/>
              <w:right w:w="57" w:type="dxa"/>
            </w:tcMar>
            <w:vAlign w:val="center"/>
          </w:tcPr>
          <w:p w14:paraId="5FCEADB2" w14:textId="77777777" w:rsidR="00CA6B0C" w:rsidRPr="008511D9" w:rsidRDefault="00CA6B0C" w:rsidP="00F271B8">
            <w:pPr>
              <w:jc w:val="center"/>
              <w:rPr>
                <w:szCs w:val="21"/>
              </w:rPr>
            </w:pPr>
            <w:r>
              <w:rPr>
                <w:rFonts w:hint="eastAsia"/>
                <w:sz w:val="18"/>
                <w:szCs w:val="18"/>
              </w:rPr>
              <w:t>344.83</w:t>
            </w:r>
          </w:p>
        </w:tc>
        <w:tc>
          <w:tcPr>
            <w:tcW w:w="758" w:type="dxa"/>
            <w:tcBorders>
              <w:right w:val="single" w:sz="12" w:space="0" w:color="auto"/>
            </w:tcBorders>
            <w:tcMar>
              <w:left w:w="57" w:type="dxa"/>
              <w:right w:w="57" w:type="dxa"/>
            </w:tcMar>
            <w:vAlign w:val="center"/>
          </w:tcPr>
          <w:p w14:paraId="16EA6B1F" w14:textId="77777777" w:rsidR="00CA6B0C" w:rsidRPr="008511D9" w:rsidRDefault="00CA6B0C" w:rsidP="00F271B8">
            <w:pPr>
              <w:jc w:val="center"/>
              <w:rPr>
                <w:szCs w:val="21"/>
              </w:rPr>
            </w:pPr>
            <w:r>
              <w:rPr>
                <w:rFonts w:hint="eastAsia"/>
                <w:sz w:val="18"/>
                <w:szCs w:val="18"/>
              </w:rPr>
              <w:t>0.50</w:t>
            </w:r>
          </w:p>
        </w:tc>
      </w:tr>
      <w:tr w:rsidR="00CA6B0C" w:rsidRPr="00C736D0" w14:paraId="2F0C7F53"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673CE336" w14:textId="77777777" w:rsidR="00CA6B0C" w:rsidRPr="008511D9" w:rsidRDefault="00CA6B0C" w:rsidP="00F271B8">
            <w:pPr>
              <w:jc w:val="center"/>
              <w:rPr>
                <w:szCs w:val="21"/>
              </w:rPr>
            </w:pPr>
            <w:r>
              <w:rPr>
                <w:rFonts w:hint="eastAsia"/>
                <w:sz w:val="18"/>
                <w:szCs w:val="18"/>
              </w:rPr>
              <w:t xml:space="preserve">126 </w:t>
            </w:r>
          </w:p>
        </w:tc>
        <w:tc>
          <w:tcPr>
            <w:tcW w:w="839" w:type="dxa"/>
            <w:tcBorders>
              <w:bottom w:val="single" w:sz="12" w:space="0" w:color="auto"/>
            </w:tcBorders>
            <w:tcMar>
              <w:left w:w="57" w:type="dxa"/>
              <w:right w:w="57" w:type="dxa"/>
            </w:tcMar>
            <w:vAlign w:val="center"/>
          </w:tcPr>
          <w:p w14:paraId="25E5708D" w14:textId="77777777" w:rsidR="00CA6B0C" w:rsidRPr="008511D9" w:rsidRDefault="00CA6B0C" w:rsidP="00F271B8">
            <w:pPr>
              <w:jc w:val="center"/>
              <w:rPr>
                <w:szCs w:val="21"/>
              </w:rPr>
            </w:pPr>
            <w:r>
              <w:rPr>
                <w:rFonts w:hint="eastAsia"/>
                <w:sz w:val="18"/>
                <w:szCs w:val="18"/>
              </w:rPr>
              <w:t>2477.35</w:t>
            </w:r>
          </w:p>
        </w:tc>
        <w:tc>
          <w:tcPr>
            <w:tcW w:w="768" w:type="dxa"/>
            <w:tcBorders>
              <w:bottom w:val="single" w:sz="12" w:space="0" w:color="auto"/>
            </w:tcBorders>
            <w:tcMar>
              <w:left w:w="57" w:type="dxa"/>
              <w:right w:w="57" w:type="dxa"/>
            </w:tcMar>
            <w:vAlign w:val="center"/>
          </w:tcPr>
          <w:p w14:paraId="6E1B9435" w14:textId="77777777" w:rsidR="00CA6B0C" w:rsidRPr="008511D9" w:rsidRDefault="00CA6B0C" w:rsidP="00F271B8">
            <w:pPr>
              <w:jc w:val="center"/>
              <w:rPr>
                <w:szCs w:val="21"/>
              </w:rPr>
            </w:pPr>
            <w:r>
              <w:rPr>
                <w:rFonts w:hint="eastAsia"/>
                <w:sz w:val="18"/>
                <w:szCs w:val="18"/>
              </w:rPr>
              <w:t>28.87</w:t>
            </w:r>
          </w:p>
        </w:tc>
        <w:tc>
          <w:tcPr>
            <w:tcW w:w="620" w:type="dxa"/>
            <w:tcBorders>
              <w:bottom w:val="single" w:sz="12" w:space="0" w:color="auto"/>
            </w:tcBorders>
            <w:tcMar>
              <w:left w:w="57" w:type="dxa"/>
              <w:right w:w="57" w:type="dxa"/>
            </w:tcMar>
            <w:vAlign w:val="center"/>
          </w:tcPr>
          <w:p w14:paraId="33119DEE" w14:textId="77777777" w:rsidR="00CA6B0C" w:rsidRPr="008511D9" w:rsidRDefault="00CA6B0C" w:rsidP="00F271B8">
            <w:pPr>
              <w:jc w:val="center"/>
              <w:rPr>
                <w:szCs w:val="21"/>
              </w:rPr>
            </w:pPr>
            <w:r>
              <w:rPr>
                <w:rFonts w:hint="eastAsia"/>
                <w:sz w:val="18"/>
                <w:szCs w:val="18"/>
              </w:rPr>
              <w:t>84.51</w:t>
            </w:r>
          </w:p>
        </w:tc>
        <w:tc>
          <w:tcPr>
            <w:tcW w:w="800" w:type="dxa"/>
            <w:tcBorders>
              <w:bottom w:val="single" w:sz="12" w:space="0" w:color="auto"/>
            </w:tcBorders>
            <w:tcMar>
              <w:left w:w="57" w:type="dxa"/>
              <w:right w:w="57" w:type="dxa"/>
            </w:tcMar>
            <w:vAlign w:val="center"/>
          </w:tcPr>
          <w:p w14:paraId="45E483DC" w14:textId="77777777" w:rsidR="00CA6B0C" w:rsidRPr="008511D9" w:rsidRDefault="00CA6B0C" w:rsidP="00F271B8">
            <w:pPr>
              <w:jc w:val="center"/>
              <w:rPr>
                <w:szCs w:val="21"/>
              </w:rPr>
            </w:pPr>
            <w:r>
              <w:rPr>
                <w:rFonts w:hint="eastAsia"/>
                <w:sz w:val="18"/>
                <w:szCs w:val="18"/>
              </w:rPr>
              <w:t>341.70</w:t>
            </w:r>
          </w:p>
        </w:tc>
        <w:tc>
          <w:tcPr>
            <w:tcW w:w="800" w:type="dxa"/>
            <w:tcBorders>
              <w:bottom w:val="single" w:sz="12" w:space="0" w:color="auto"/>
            </w:tcBorders>
            <w:tcMar>
              <w:left w:w="57" w:type="dxa"/>
              <w:right w:w="57" w:type="dxa"/>
            </w:tcMar>
            <w:vAlign w:val="center"/>
          </w:tcPr>
          <w:p w14:paraId="6AA364F0" w14:textId="77777777" w:rsidR="00CA6B0C" w:rsidRPr="008511D9" w:rsidRDefault="00CA6B0C" w:rsidP="00F271B8">
            <w:pPr>
              <w:jc w:val="center"/>
              <w:rPr>
                <w:szCs w:val="21"/>
              </w:rPr>
            </w:pPr>
            <w:r>
              <w:rPr>
                <w:rFonts w:hint="eastAsia"/>
                <w:sz w:val="18"/>
                <w:szCs w:val="18"/>
              </w:rPr>
              <w:t>1478.35</w:t>
            </w:r>
          </w:p>
        </w:tc>
        <w:tc>
          <w:tcPr>
            <w:tcW w:w="1045" w:type="dxa"/>
            <w:tcBorders>
              <w:bottom w:val="single" w:sz="12" w:space="0" w:color="auto"/>
            </w:tcBorders>
            <w:tcMar>
              <w:left w:w="57" w:type="dxa"/>
              <w:right w:w="57" w:type="dxa"/>
            </w:tcMar>
            <w:vAlign w:val="center"/>
          </w:tcPr>
          <w:p w14:paraId="1964391C" w14:textId="77777777" w:rsidR="00CA6B0C" w:rsidRPr="008511D9" w:rsidRDefault="00CA6B0C" w:rsidP="00F271B8">
            <w:pPr>
              <w:jc w:val="center"/>
              <w:rPr>
                <w:szCs w:val="21"/>
              </w:rPr>
            </w:pPr>
            <w:r>
              <w:rPr>
                <w:rFonts w:hint="eastAsia"/>
                <w:sz w:val="18"/>
                <w:szCs w:val="18"/>
              </w:rPr>
              <w:t>1472.43</w:t>
            </w:r>
          </w:p>
        </w:tc>
        <w:tc>
          <w:tcPr>
            <w:tcW w:w="931" w:type="dxa"/>
            <w:tcBorders>
              <w:bottom w:val="single" w:sz="12" w:space="0" w:color="auto"/>
            </w:tcBorders>
            <w:tcMar>
              <w:left w:w="57" w:type="dxa"/>
              <w:right w:w="57" w:type="dxa"/>
            </w:tcMar>
            <w:vAlign w:val="center"/>
          </w:tcPr>
          <w:p w14:paraId="34EFAC8E" w14:textId="77777777" w:rsidR="00CA6B0C" w:rsidRPr="008511D9" w:rsidRDefault="00CA6B0C" w:rsidP="00F271B8">
            <w:pPr>
              <w:jc w:val="center"/>
              <w:rPr>
                <w:szCs w:val="21"/>
              </w:rPr>
            </w:pPr>
            <w:r>
              <w:rPr>
                <w:rFonts w:hint="eastAsia"/>
                <w:sz w:val="18"/>
                <w:szCs w:val="18"/>
              </w:rPr>
              <w:t>1420.71</w:t>
            </w:r>
          </w:p>
        </w:tc>
        <w:tc>
          <w:tcPr>
            <w:tcW w:w="899" w:type="dxa"/>
            <w:tcBorders>
              <w:bottom w:val="single" w:sz="12" w:space="0" w:color="auto"/>
            </w:tcBorders>
            <w:tcMar>
              <w:left w:w="57" w:type="dxa"/>
              <w:right w:w="57" w:type="dxa"/>
            </w:tcMar>
            <w:vAlign w:val="center"/>
          </w:tcPr>
          <w:p w14:paraId="69BBA511" w14:textId="77777777" w:rsidR="00CA6B0C" w:rsidRPr="008511D9" w:rsidRDefault="00CA6B0C" w:rsidP="00F271B8">
            <w:pPr>
              <w:jc w:val="center"/>
              <w:rPr>
                <w:szCs w:val="21"/>
              </w:rPr>
            </w:pPr>
            <w:r>
              <w:rPr>
                <w:rFonts w:hint="eastAsia"/>
                <w:sz w:val="18"/>
                <w:szCs w:val="18"/>
              </w:rPr>
              <w:t>-386.81</w:t>
            </w:r>
          </w:p>
        </w:tc>
        <w:tc>
          <w:tcPr>
            <w:tcW w:w="900" w:type="dxa"/>
            <w:tcBorders>
              <w:bottom w:val="single" w:sz="12" w:space="0" w:color="auto"/>
            </w:tcBorders>
            <w:tcMar>
              <w:left w:w="57" w:type="dxa"/>
              <w:right w:w="57" w:type="dxa"/>
            </w:tcMar>
            <w:vAlign w:val="center"/>
          </w:tcPr>
          <w:p w14:paraId="5EB86314" w14:textId="77777777" w:rsidR="00CA6B0C" w:rsidRPr="008511D9" w:rsidRDefault="00CA6B0C" w:rsidP="00F271B8">
            <w:pPr>
              <w:jc w:val="center"/>
              <w:rPr>
                <w:szCs w:val="21"/>
              </w:rPr>
            </w:pPr>
            <w:r>
              <w:rPr>
                <w:rFonts w:hint="eastAsia"/>
                <w:sz w:val="18"/>
                <w:szCs w:val="18"/>
              </w:rPr>
              <w:t xml:space="preserve">1472.43 </w:t>
            </w:r>
          </w:p>
        </w:tc>
        <w:tc>
          <w:tcPr>
            <w:tcW w:w="942" w:type="dxa"/>
            <w:tcBorders>
              <w:bottom w:val="single" w:sz="12" w:space="0" w:color="auto"/>
            </w:tcBorders>
            <w:tcMar>
              <w:left w:w="57" w:type="dxa"/>
              <w:right w:w="57" w:type="dxa"/>
            </w:tcMar>
            <w:vAlign w:val="center"/>
          </w:tcPr>
          <w:p w14:paraId="62BDD14D" w14:textId="77777777" w:rsidR="00CA6B0C" w:rsidRPr="008511D9" w:rsidRDefault="00CA6B0C" w:rsidP="00F271B8">
            <w:pPr>
              <w:jc w:val="center"/>
              <w:rPr>
                <w:szCs w:val="21"/>
              </w:rPr>
            </w:pPr>
            <w:r>
              <w:rPr>
                <w:rFonts w:hint="eastAsia"/>
                <w:sz w:val="18"/>
                <w:szCs w:val="18"/>
              </w:rPr>
              <w:t>344.77</w:t>
            </w:r>
          </w:p>
        </w:tc>
        <w:tc>
          <w:tcPr>
            <w:tcW w:w="758" w:type="dxa"/>
            <w:tcBorders>
              <w:bottom w:val="single" w:sz="12" w:space="0" w:color="auto"/>
              <w:right w:val="single" w:sz="12" w:space="0" w:color="auto"/>
            </w:tcBorders>
            <w:tcMar>
              <w:left w:w="57" w:type="dxa"/>
              <w:right w:w="57" w:type="dxa"/>
            </w:tcMar>
            <w:vAlign w:val="center"/>
          </w:tcPr>
          <w:p w14:paraId="27136B6A" w14:textId="77777777" w:rsidR="00CA6B0C" w:rsidRPr="008511D9" w:rsidRDefault="00CA6B0C" w:rsidP="00F271B8">
            <w:pPr>
              <w:jc w:val="center"/>
              <w:rPr>
                <w:szCs w:val="21"/>
              </w:rPr>
            </w:pPr>
            <w:r>
              <w:rPr>
                <w:rFonts w:hint="eastAsia"/>
                <w:sz w:val="18"/>
                <w:szCs w:val="18"/>
              </w:rPr>
              <w:t>0.37</w:t>
            </w:r>
          </w:p>
        </w:tc>
      </w:tr>
      <w:tr w:rsidR="00CA6B0C" w:rsidRPr="00C736D0" w14:paraId="30D807AE"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0D7D6760" w14:textId="77777777" w:rsidR="00CA6B0C" w:rsidRPr="00C60041" w:rsidRDefault="00CA6B0C" w:rsidP="00F271B8">
            <w:pPr>
              <w:jc w:val="center"/>
              <w:rPr>
                <w:szCs w:val="21"/>
              </w:rPr>
            </w:pPr>
            <w:r>
              <w:rPr>
                <w:rFonts w:hint="eastAsia"/>
                <w:sz w:val="18"/>
                <w:szCs w:val="18"/>
              </w:rPr>
              <w:t xml:space="preserve">127 </w:t>
            </w:r>
          </w:p>
        </w:tc>
        <w:tc>
          <w:tcPr>
            <w:tcW w:w="839" w:type="dxa"/>
            <w:tcBorders>
              <w:bottom w:val="single" w:sz="12" w:space="0" w:color="auto"/>
            </w:tcBorders>
            <w:tcMar>
              <w:left w:w="57" w:type="dxa"/>
              <w:right w:w="57" w:type="dxa"/>
            </w:tcMar>
            <w:vAlign w:val="center"/>
          </w:tcPr>
          <w:p w14:paraId="1EF387A6" w14:textId="77777777" w:rsidR="00CA6B0C" w:rsidRPr="00C60041" w:rsidRDefault="00CA6B0C" w:rsidP="00F271B8">
            <w:pPr>
              <w:jc w:val="center"/>
              <w:rPr>
                <w:szCs w:val="21"/>
              </w:rPr>
            </w:pPr>
            <w:r>
              <w:rPr>
                <w:rFonts w:hint="eastAsia"/>
                <w:sz w:val="18"/>
                <w:szCs w:val="18"/>
              </w:rPr>
              <w:t>2506.06</w:t>
            </w:r>
          </w:p>
        </w:tc>
        <w:tc>
          <w:tcPr>
            <w:tcW w:w="768" w:type="dxa"/>
            <w:tcBorders>
              <w:bottom w:val="single" w:sz="12" w:space="0" w:color="auto"/>
            </w:tcBorders>
            <w:tcMar>
              <w:left w:w="57" w:type="dxa"/>
              <w:right w:w="57" w:type="dxa"/>
            </w:tcMar>
            <w:vAlign w:val="center"/>
          </w:tcPr>
          <w:p w14:paraId="7FA7A080" w14:textId="77777777" w:rsidR="00CA6B0C" w:rsidRPr="00C60041" w:rsidRDefault="00CA6B0C" w:rsidP="00F271B8">
            <w:pPr>
              <w:jc w:val="center"/>
              <w:rPr>
                <w:szCs w:val="21"/>
              </w:rPr>
            </w:pPr>
            <w:r>
              <w:rPr>
                <w:rFonts w:hint="eastAsia"/>
                <w:sz w:val="18"/>
                <w:szCs w:val="18"/>
              </w:rPr>
              <w:t>28.71</w:t>
            </w:r>
          </w:p>
        </w:tc>
        <w:tc>
          <w:tcPr>
            <w:tcW w:w="620" w:type="dxa"/>
            <w:tcBorders>
              <w:bottom w:val="single" w:sz="12" w:space="0" w:color="auto"/>
            </w:tcBorders>
            <w:tcMar>
              <w:left w:w="57" w:type="dxa"/>
              <w:right w:w="57" w:type="dxa"/>
            </w:tcMar>
            <w:vAlign w:val="center"/>
          </w:tcPr>
          <w:p w14:paraId="5CC54D5A" w14:textId="77777777" w:rsidR="00CA6B0C" w:rsidRPr="00C60041" w:rsidRDefault="00CA6B0C" w:rsidP="00F271B8">
            <w:pPr>
              <w:jc w:val="center"/>
              <w:rPr>
                <w:szCs w:val="21"/>
              </w:rPr>
            </w:pPr>
            <w:r>
              <w:rPr>
                <w:rFonts w:hint="eastAsia"/>
                <w:sz w:val="18"/>
                <w:szCs w:val="18"/>
              </w:rPr>
              <w:t>84.35</w:t>
            </w:r>
          </w:p>
        </w:tc>
        <w:tc>
          <w:tcPr>
            <w:tcW w:w="800" w:type="dxa"/>
            <w:tcBorders>
              <w:bottom w:val="single" w:sz="12" w:space="0" w:color="auto"/>
            </w:tcBorders>
            <w:tcMar>
              <w:left w:w="57" w:type="dxa"/>
              <w:right w:w="57" w:type="dxa"/>
            </w:tcMar>
            <w:vAlign w:val="center"/>
          </w:tcPr>
          <w:p w14:paraId="18356378" w14:textId="77777777" w:rsidR="00CA6B0C" w:rsidRPr="00C60041" w:rsidRDefault="00CA6B0C" w:rsidP="00F271B8">
            <w:pPr>
              <w:jc w:val="center"/>
              <w:rPr>
                <w:szCs w:val="21"/>
              </w:rPr>
            </w:pPr>
            <w:r>
              <w:rPr>
                <w:rFonts w:hint="eastAsia"/>
                <w:sz w:val="18"/>
                <w:szCs w:val="18"/>
              </w:rPr>
              <w:t>341.90</w:t>
            </w:r>
          </w:p>
        </w:tc>
        <w:tc>
          <w:tcPr>
            <w:tcW w:w="800" w:type="dxa"/>
            <w:tcBorders>
              <w:bottom w:val="single" w:sz="12" w:space="0" w:color="auto"/>
            </w:tcBorders>
            <w:tcMar>
              <w:left w:w="57" w:type="dxa"/>
              <w:right w:w="57" w:type="dxa"/>
            </w:tcMar>
            <w:vAlign w:val="center"/>
          </w:tcPr>
          <w:p w14:paraId="5335AA0A" w14:textId="77777777" w:rsidR="00CA6B0C" w:rsidRPr="00C60041" w:rsidRDefault="00CA6B0C" w:rsidP="00F271B8">
            <w:pPr>
              <w:jc w:val="center"/>
              <w:rPr>
                <w:szCs w:val="21"/>
              </w:rPr>
            </w:pPr>
            <w:r>
              <w:rPr>
                <w:rFonts w:hint="eastAsia"/>
                <w:sz w:val="18"/>
                <w:szCs w:val="18"/>
              </w:rPr>
              <w:t>1481.13</w:t>
            </w:r>
          </w:p>
        </w:tc>
        <w:tc>
          <w:tcPr>
            <w:tcW w:w="1045" w:type="dxa"/>
            <w:tcBorders>
              <w:bottom w:val="single" w:sz="12" w:space="0" w:color="auto"/>
            </w:tcBorders>
            <w:tcMar>
              <w:left w:w="57" w:type="dxa"/>
              <w:right w:w="57" w:type="dxa"/>
            </w:tcMar>
            <w:vAlign w:val="center"/>
          </w:tcPr>
          <w:p w14:paraId="4CC92B5B" w14:textId="77777777" w:rsidR="00CA6B0C" w:rsidRPr="00C60041" w:rsidRDefault="00CA6B0C" w:rsidP="00F271B8">
            <w:pPr>
              <w:jc w:val="center"/>
              <w:rPr>
                <w:szCs w:val="21"/>
              </w:rPr>
            </w:pPr>
            <w:r>
              <w:rPr>
                <w:rFonts w:hint="eastAsia"/>
                <w:sz w:val="18"/>
                <w:szCs w:val="18"/>
              </w:rPr>
              <w:t>1500.96</w:t>
            </w:r>
          </w:p>
        </w:tc>
        <w:tc>
          <w:tcPr>
            <w:tcW w:w="931" w:type="dxa"/>
            <w:tcBorders>
              <w:bottom w:val="single" w:sz="12" w:space="0" w:color="auto"/>
            </w:tcBorders>
            <w:tcMar>
              <w:left w:w="57" w:type="dxa"/>
              <w:right w:w="57" w:type="dxa"/>
            </w:tcMar>
            <w:vAlign w:val="center"/>
          </w:tcPr>
          <w:p w14:paraId="5C912736" w14:textId="77777777" w:rsidR="00CA6B0C" w:rsidRPr="00C60041" w:rsidRDefault="00CA6B0C" w:rsidP="00F271B8">
            <w:pPr>
              <w:jc w:val="center"/>
              <w:rPr>
                <w:szCs w:val="21"/>
              </w:rPr>
            </w:pPr>
            <w:r>
              <w:rPr>
                <w:rFonts w:hint="eastAsia"/>
                <w:sz w:val="18"/>
                <w:szCs w:val="18"/>
              </w:rPr>
              <w:t>1447.86</w:t>
            </w:r>
          </w:p>
        </w:tc>
        <w:tc>
          <w:tcPr>
            <w:tcW w:w="899" w:type="dxa"/>
            <w:tcBorders>
              <w:bottom w:val="single" w:sz="12" w:space="0" w:color="auto"/>
            </w:tcBorders>
            <w:tcMar>
              <w:left w:w="57" w:type="dxa"/>
              <w:right w:w="57" w:type="dxa"/>
            </w:tcMar>
            <w:vAlign w:val="center"/>
          </w:tcPr>
          <w:p w14:paraId="479A24B3" w14:textId="77777777" w:rsidR="00CA6B0C" w:rsidRPr="00C60041" w:rsidRDefault="00CA6B0C" w:rsidP="00F271B8">
            <w:pPr>
              <w:jc w:val="center"/>
              <w:rPr>
                <w:szCs w:val="21"/>
              </w:rPr>
            </w:pPr>
            <w:r>
              <w:rPr>
                <w:rFonts w:hint="eastAsia"/>
                <w:sz w:val="18"/>
                <w:szCs w:val="18"/>
              </w:rPr>
              <w:t>-395.74</w:t>
            </w:r>
          </w:p>
        </w:tc>
        <w:tc>
          <w:tcPr>
            <w:tcW w:w="900" w:type="dxa"/>
            <w:tcBorders>
              <w:bottom w:val="single" w:sz="12" w:space="0" w:color="auto"/>
            </w:tcBorders>
            <w:tcMar>
              <w:left w:w="57" w:type="dxa"/>
              <w:right w:w="57" w:type="dxa"/>
            </w:tcMar>
            <w:vAlign w:val="center"/>
          </w:tcPr>
          <w:p w14:paraId="7F7EB7F2" w14:textId="77777777" w:rsidR="00CA6B0C" w:rsidRPr="00C60041" w:rsidRDefault="00CA6B0C" w:rsidP="00F271B8">
            <w:pPr>
              <w:jc w:val="center"/>
              <w:rPr>
                <w:szCs w:val="21"/>
              </w:rPr>
            </w:pPr>
            <w:r>
              <w:rPr>
                <w:rFonts w:hint="eastAsia"/>
                <w:sz w:val="18"/>
                <w:szCs w:val="18"/>
              </w:rPr>
              <w:t xml:space="preserve">1500.97 </w:t>
            </w:r>
          </w:p>
        </w:tc>
        <w:tc>
          <w:tcPr>
            <w:tcW w:w="942" w:type="dxa"/>
            <w:tcBorders>
              <w:bottom w:val="single" w:sz="12" w:space="0" w:color="auto"/>
            </w:tcBorders>
            <w:tcMar>
              <w:left w:w="57" w:type="dxa"/>
              <w:right w:w="57" w:type="dxa"/>
            </w:tcMar>
            <w:vAlign w:val="center"/>
          </w:tcPr>
          <w:p w14:paraId="3B63C5B6" w14:textId="77777777" w:rsidR="00CA6B0C" w:rsidRPr="00C60041" w:rsidRDefault="00CA6B0C" w:rsidP="00F271B8">
            <w:pPr>
              <w:jc w:val="center"/>
              <w:rPr>
                <w:szCs w:val="21"/>
              </w:rPr>
            </w:pPr>
            <w:r>
              <w:rPr>
                <w:rFonts w:hint="eastAsia"/>
                <w:sz w:val="18"/>
                <w:szCs w:val="18"/>
              </w:rPr>
              <w:t>344.71</w:t>
            </w:r>
          </w:p>
        </w:tc>
        <w:tc>
          <w:tcPr>
            <w:tcW w:w="758" w:type="dxa"/>
            <w:tcBorders>
              <w:bottom w:val="single" w:sz="12" w:space="0" w:color="auto"/>
              <w:right w:val="single" w:sz="12" w:space="0" w:color="auto"/>
            </w:tcBorders>
            <w:tcMar>
              <w:left w:w="57" w:type="dxa"/>
              <w:right w:w="57" w:type="dxa"/>
            </w:tcMar>
            <w:vAlign w:val="center"/>
          </w:tcPr>
          <w:p w14:paraId="7DA4A843" w14:textId="77777777" w:rsidR="00CA6B0C" w:rsidRPr="00C60041" w:rsidRDefault="00CA6B0C" w:rsidP="00F271B8">
            <w:pPr>
              <w:jc w:val="center"/>
              <w:rPr>
                <w:szCs w:val="21"/>
              </w:rPr>
            </w:pPr>
            <w:r>
              <w:rPr>
                <w:rFonts w:hint="eastAsia"/>
                <w:sz w:val="18"/>
                <w:szCs w:val="18"/>
              </w:rPr>
              <w:t>0.27</w:t>
            </w:r>
          </w:p>
        </w:tc>
      </w:tr>
      <w:tr w:rsidR="00CA6B0C" w:rsidRPr="00C736D0" w14:paraId="1D1AD281"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6AAB6311" w14:textId="77777777" w:rsidR="00CA6B0C" w:rsidRPr="00C60041" w:rsidRDefault="00CA6B0C" w:rsidP="00F271B8">
            <w:pPr>
              <w:jc w:val="center"/>
              <w:rPr>
                <w:szCs w:val="21"/>
              </w:rPr>
            </w:pPr>
            <w:r>
              <w:rPr>
                <w:rFonts w:hint="eastAsia"/>
                <w:sz w:val="18"/>
                <w:szCs w:val="18"/>
              </w:rPr>
              <w:t xml:space="preserve">128 </w:t>
            </w:r>
          </w:p>
        </w:tc>
        <w:tc>
          <w:tcPr>
            <w:tcW w:w="839" w:type="dxa"/>
            <w:tcBorders>
              <w:bottom w:val="single" w:sz="12" w:space="0" w:color="auto"/>
            </w:tcBorders>
            <w:tcMar>
              <w:left w:w="57" w:type="dxa"/>
              <w:right w:w="57" w:type="dxa"/>
            </w:tcMar>
            <w:vAlign w:val="center"/>
          </w:tcPr>
          <w:p w14:paraId="4C04809B" w14:textId="77777777" w:rsidR="00CA6B0C" w:rsidRPr="00C60041" w:rsidRDefault="00CA6B0C" w:rsidP="00F271B8">
            <w:pPr>
              <w:jc w:val="center"/>
              <w:rPr>
                <w:szCs w:val="21"/>
              </w:rPr>
            </w:pPr>
            <w:r>
              <w:rPr>
                <w:rFonts w:hint="eastAsia"/>
                <w:sz w:val="18"/>
                <w:szCs w:val="18"/>
              </w:rPr>
              <w:t>2534.81</w:t>
            </w:r>
          </w:p>
        </w:tc>
        <w:tc>
          <w:tcPr>
            <w:tcW w:w="768" w:type="dxa"/>
            <w:tcBorders>
              <w:bottom w:val="single" w:sz="12" w:space="0" w:color="auto"/>
            </w:tcBorders>
            <w:tcMar>
              <w:left w:w="57" w:type="dxa"/>
              <w:right w:w="57" w:type="dxa"/>
            </w:tcMar>
            <w:vAlign w:val="center"/>
          </w:tcPr>
          <w:p w14:paraId="63C696B1" w14:textId="77777777" w:rsidR="00CA6B0C" w:rsidRPr="00C60041" w:rsidRDefault="00CA6B0C" w:rsidP="00F271B8">
            <w:pPr>
              <w:jc w:val="center"/>
              <w:rPr>
                <w:szCs w:val="21"/>
              </w:rPr>
            </w:pPr>
            <w:r>
              <w:rPr>
                <w:rFonts w:hint="eastAsia"/>
                <w:sz w:val="18"/>
                <w:szCs w:val="18"/>
              </w:rPr>
              <w:t>28.75</w:t>
            </w:r>
          </w:p>
        </w:tc>
        <w:tc>
          <w:tcPr>
            <w:tcW w:w="620" w:type="dxa"/>
            <w:tcBorders>
              <w:bottom w:val="single" w:sz="12" w:space="0" w:color="auto"/>
            </w:tcBorders>
            <w:tcMar>
              <w:left w:w="57" w:type="dxa"/>
              <w:right w:w="57" w:type="dxa"/>
            </w:tcMar>
            <w:vAlign w:val="center"/>
          </w:tcPr>
          <w:p w14:paraId="54900314" w14:textId="77777777" w:rsidR="00CA6B0C" w:rsidRPr="00C60041" w:rsidRDefault="00CA6B0C" w:rsidP="00F271B8">
            <w:pPr>
              <w:jc w:val="center"/>
              <w:rPr>
                <w:szCs w:val="21"/>
              </w:rPr>
            </w:pPr>
            <w:r>
              <w:rPr>
                <w:rFonts w:hint="eastAsia"/>
                <w:sz w:val="18"/>
                <w:szCs w:val="18"/>
              </w:rPr>
              <w:t>83.62</w:t>
            </w:r>
          </w:p>
        </w:tc>
        <w:tc>
          <w:tcPr>
            <w:tcW w:w="800" w:type="dxa"/>
            <w:tcBorders>
              <w:bottom w:val="single" w:sz="12" w:space="0" w:color="auto"/>
            </w:tcBorders>
            <w:tcMar>
              <w:left w:w="57" w:type="dxa"/>
              <w:right w:w="57" w:type="dxa"/>
            </w:tcMar>
            <w:vAlign w:val="center"/>
          </w:tcPr>
          <w:p w14:paraId="33D2FCFE" w14:textId="77777777" w:rsidR="00CA6B0C" w:rsidRPr="00C60041" w:rsidRDefault="00CA6B0C" w:rsidP="00F271B8">
            <w:pPr>
              <w:jc w:val="center"/>
              <w:rPr>
                <w:szCs w:val="21"/>
              </w:rPr>
            </w:pPr>
            <w:r>
              <w:rPr>
                <w:rFonts w:hint="eastAsia"/>
                <w:sz w:val="18"/>
                <w:szCs w:val="18"/>
              </w:rPr>
              <w:t>341.82</w:t>
            </w:r>
          </w:p>
        </w:tc>
        <w:tc>
          <w:tcPr>
            <w:tcW w:w="800" w:type="dxa"/>
            <w:tcBorders>
              <w:bottom w:val="single" w:sz="12" w:space="0" w:color="auto"/>
            </w:tcBorders>
            <w:tcMar>
              <w:left w:w="57" w:type="dxa"/>
              <w:right w:w="57" w:type="dxa"/>
            </w:tcMar>
            <w:vAlign w:val="center"/>
          </w:tcPr>
          <w:p w14:paraId="4040773D" w14:textId="77777777" w:rsidR="00CA6B0C" w:rsidRPr="00C60041" w:rsidRDefault="00CA6B0C" w:rsidP="00F271B8">
            <w:pPr>
              <w:jc w:val="center"/>
              <w:rPr>
                <w:szCs w:val="21"/>
              </w:rPr>
            </w:pPr>
            <w:r>
              <w:rPr>
                <w:rFonts w:hint="eastAsia"/>
                <w:sz w:val="18"/>
                <w:szCs w:val="18"/>
              </w:rPr>
              <w:t>1484.15</w:t>
            </w:r>
          </w:p>
        </w:tc>
        <w:tc>
          <w:tcPr>
            <w:tcW w:w="1045" w:type="dxa"/>
            <w:tcBorders>
              <w:bottom w:val="single" w:sz="12" w:space="0" w:color="auto"/>
            </w:tcBorders>
            <w:tcMar>
              <w:left w:w="57" w:type="dxa"/>
              <w:right w:w="57" w:type="dxa"/>
            </w:tcMar>
            <w:vAlign w:val="center"/>
          </w:tcPr>
          <w:p w14:paraId="042B2645" w14:textId="77777777" w:rsidR="00CA6B0C" w:rsidRPr="00C60041" w:rsidRDefault="00CA6B0C" w:rsidP="00F271B8">
            <w:pPr>
              <w:jc w:val="center"/>
              <w:rPr>
                <w:szCs w:val="21"/>
              </w:rPr>
            </w:pPr>
            <w:r>
              <w:rPr>
                <w:rFonts w:hint="eastAsia"/>
                <w:sz w:val="18"/>
                <w:szCs w:val="18"/>
              </w:rPr>
              <w:t>1529.51</w:t>
            </w:r>
          </w:p>
        </w:tc>
        <w:tc>
          <w:tcPr>
            <w:tcW w:w="931" w:type="dxa"/>
            <w:tcBorders>
              <w:bottom w:val="single" w:sz="12" w:space="0" w:color="auto"/>
            </w:tcBorders>
            <w:tcMar>
              <w:left w:w="57" w:type="dxa"/>
              <w:right w:w="57" w:type="dxa"/>
            </w:tcMar>
            <w:vAlign w:val="center"/>
          </w:tcPr>
          <w:p w14:paraId="0667E702" w14:textId="77777777" w:rsidR="00CA6B0C" w:rsidRPr="00C60041" w:rsidRDefault="00CA6B0C" w:rsidP="00F271B8">
            <w:pPr>
              <w:jc w:val="center"/>
              <w:rPr>
                <w:szCs w:val="21"/>
              </w:rPr>
            </w:pPr>
            <w:r>
              <w:rPr>
                <w:rFonts w:hint="eastAsia"/>
                <w:sz w:val="18"/>
                <w:szCs w:val="18"/>
              </w:rPr>
              <w:t>1475.03</w:t>
            </w:r>
          </w:p>
        </w:tc>
        <w:tc>
          <w:tcPr>
            <w:tcW w:w="899" w:type="dxa"/>
            <w:tcBorders>
              <w:bottom w:val="single" w:sz="12" w:space="0" w:color="auto"/>
            </w:tcBorders>
            <w:tcMar>
              <w:left w:w="57" w:type="dxa"/>
              <w:right w:w="57" w:type="dxa"/>
            </w:tcMar>
            <w:vAlign w:val="center"/>
          </w:tcPr>
          <w:p w14:paraId="5B15E535" w14:textId="77777777" w:rsidR="00CA6B0C" w:rsidRPr="00C60041" w:rsidRDefault="00CA6B0C" w:rsidP="00F271B8">
            <w:pPr>
              <w:jc w:val="center"/>
              <w:rPr>
                <w:szCs w:val="21"/>
              </w:rPr>
            </w:pPr>
            <w:r>
              <w:rPr>
                <w:rFonts w:hint="eastAsia"/>
                <w:sz w:val="18"/>
                <w:szCs w:val="18"/>
              </w:rPr>
              <w:t>-404.64</w:t>
            </w:r>
          </w:p>
        </w:tc>
        <w:tc>
          <w:tcPr>
            <w:tcW w:w="900" w:type="dxa"/>
            <w:tcBorders>
              <w:bottom w:val="single" w:sz="12" w:space="0" w:color="auto"/>
            </w:tcBorders>
            <w:tcMar>
              <w:left w:w="57" w:type="dxa"/>
              <w:right w:w="57" w:type="dxa"/>
            </w:tcMar>
            <w:vAlign w:val="center"/>
          </w:tcPr>
          <w:p w14:paraId="720705E8" w14:textId="77777777" w:rsidR="00CA6B0C" w:rsidRPr="00C60041" w:rsidRDefault="00CA6B0C" w:rsidP="00F271B8">
            <w:pPr>
              <w:jc w:val="center"/>
              <w:rPr>
                <w:szCs w:val="21"/>
              </w:rPr>
            </w:pPr>
            <w:r>
              <w:rPr>
                <w:rFonts w:hint="eastAsia"/>
                <w:sz w:val="18"/>
                <w:szCs w:val="18"/>
              </w:rPr>
              <w:t xml:space="preserve">1529.52 </w:t>
            </w:r>
          </w:p>
        </w:tc>
        <w:tc>
          <w:tcPr>
            <w:tcW w:w="942" w:type="dxa"/>
            <w:tcBorders>
              <w:bottom w:val="single" w:sz="12" w:space="0" w:color="auto"/>
            </w:tcBorders>
            <w:tcMar>
              <w:left w:w="57" w:type="dxa"/>
              <w:right w:w="57" w:type="dxa"/>
            </w:tcMar>
            <w:vAlign w:val="center"/>
          </w:tcPr>
          <w:p w14:paraId="127A8574" w14:textId="77777777" w:rsidR="00CA6B0C" w:rsidRPr="00C60041" w:rsidRDefault="00CA6B0C" w:rsidP="00F271B8">
            <w:pPr>
              <w:jc w:val="center"/>
              <w:rPr>
                <w:szCs w:val="21"/>
              </w:rPr>
            </w:pPr>
            <w:r>
              <w:rPr>
                <w:rFonts w:hint="eastAsia"/>
                <w:sz w:val="18"/>
                <w:szCs w:val="18"/>
              </w:rPr>
              <w:t>344.66</w:t>
            </w:r>
          </w:p>
        </w:tc>
        <w:tc>
          <w:tcPr>
            <w:tcW w:w="758" w:type="dxa"/>
            <w:tcBorders>
              <w:bottom w:val="single" w:sz="12" w:space="0" w:color="auto"/>
              <w:right w:val="single" w:sz="12" w:space="0" w:color="auto"/>
            </w:tcBorders>
            <w:tcMar>
              <w:left w:w="57" w:type="dxa"/>
              <w:right w:w="57" w:type="dxa"/>
            </w:tcMar>
            <w:vAlign w:val="center"/>
          </w:tcPr>
          <w:p w14:paraId="015E6379" w14:textId="77777777" w:rsidR="00CA6B0C" w:rsidRPr="00C60041" w:rsidRDefault="00CA6B0C" w:rsidP="00F271B8">
            <w:pPr>
              <w:jc w:val="center"/>
              <w:rPr>
                <w:szCs w:val="21"/>
              </w:rPr>
            </w:pPr>
            <w:r>
              <w:rPr>
                <w:rFonts w:hint="eastAsia"/>
                <w:sz w:val="18"/>
                <w:szCs w:val="18"/>
              </w:rPr>
              <w:t>0.77</w:t>
            </w:r>
          </w:p>
        </w:tc>
      </w:tr>
      <w:tr w:rsidR="00CA6B0C" w:rsidRPr="00C736D0" w14:paraId="096B81E6"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290A6586" w14:textId="77777777" w:rsidR="00CA6B0C" w:rsidRPr="00C60041" w:rsidRDefault="00CA6B0C" w:rsidP="00F271B8">
            <w:pPr>
              <w:jc w:val="center"/>
              <w:rPr>
                <w:szCs w:val="21"/>
              </w:rPr>
            </w:pPr>
            <w:r>
              <w:rPr>
                <w:rFonts w:hint="eastAsia"/>
                <w:sz w:val="18"/>
                <w:szCs w:val="18"/>
              </w:rPr>
              <w:t xml:space="preserve">129 </w:t>
            </w:r>
          </w:p>
        </w:tc>
        <w:tc>
          <w:tcPr>
            <w:tcW w:w="839" w:type="dxa"/>
            <w:tcBorders>
              <w:bottom w:val="single" w:sz="12" w:space="0" w:color="auto"/>
            </w:tcBorders>
            <w:tcMar>
              <w:left w:w="57" w:type="dxa"/>
              <w:right w:w="57" w:type="dxa"/>
            </w:tcMar>
            <w:vAlign w:val="center"/>
          </w:tcPr>
          <w:p w14:paraId="0EE58FAD" w14:textId="77777777" w:rsidR="00CA6B0C" w:rsidRPr="00C60041" w:rsidRDefault="00CA6B0C" w:rsidP="00F271B8">
            <w:pPr>
              <w:jc w:val="center"/>
              <w:rPr>
                <w:szCs w:val="21"/>
              </w:rPr>
            </w:pPr>
            <w:r>
              <w:rPr>
                <w:rFonts w:hint="eastAsia"/>
                <w:sz w:val="18"/>
                <w:szCs w:val="18"/>
              </w:rPr>
              <w:t>2563.51</w:t>
            </w:r>
          </w:p>
        </w:tc>
        <w:tc>
          <w:tcPr>
            <w:tcW w:w="768" w:type="dxa"/>
            <w:tcBorders>
              <w:bottom w:val="single" w:sz="12" w:space="0" w:color="auto"/>
            </w:tcBorders>
            <w:tcMar>
              <w:left w:w="57" w:type="dxa"/>
              <w:right w:w="57" w:type="dxa"/>
            </w:tcMar>
            <w:vAlign w:val="center"/>
          </w:tcPr>
          <w:p w14:paraId="17C58E58" w14:textId="77777777" w:rsidR="00CA6B0C" w:rsidRPr="00C60041" w:rsidRDefault="00CA6B0C" w:rsidP="00F271B8">
            <w:pPr>
              <w:jc w:val="center"/>
              <w:rPr>
                <w:szCs w:val="21"/>
              </w:rPr>
            </w:pPr>
            <w:r>
              <w:rPr>
                <w:rFonts w:hint="eastAsia"/>
                <w:sz w:val="18"/>
                <w:szCs w:val="18"/>
              </w:rPr>
              <w:t>28.70</w:t>
            </w:r>
          </w:p>
        </w:tc>
        <w:tc>
          <w:tcPr>
            <w:tcW w:w="620" w:type="dxa"/>
            <w:tcBorders>
              <w:bottom w:val="single" w:sz="12" w:space="0" w:color="auto"/>
            </w:tcBorders>
            <w:tcMar>
              <w:left w:w="57" w:type="dxa"/>
              <w:right w:w="57" w:type="dxa"/>
            </w:tcMar>
            <w:vAlign w:val="center"/>
          </w:tcPr>
          <w:p w14:paraId="10F2816D" w14:textId="77777777" w:rsidR="00CA6B0C" w:rsidRPr="00C60041" w:rsidRDefault="00CA6B0C" w:rsidP="00F271B8">
            <w:pPr>
              <w:jc w:val="center"/>
              <w:rPr>
                <w:szCs w:val="21"/>
              </w:rPr>
            </w:pPr>
            <w:r>
              <w:rPr>
                <w:rFonts w:hint="eastAsia"/>
                <w:sz w:val="18"/>
                <w:szCs w:val="18"/>
              </w:rPr>
              <w:t>83.50</w:t>
            </w:r>
          </w:p>
        </w:tc>
        <w:tc>
          <w:tcPr>
            <w:tcW w:w="800" w:type="dxa"/>
            <w:tcBorders>
              <w:bottom w:val="single" w:sz="12" w:space="0" w:color="auto"/>
            </w:tcBorders>
            <w:tcMar>
              <w:left w:w="57" w:type="dxa"/>
              <w:right w:w="57" w:type="dxa"/>
            </w:tcMar>
            <w:vAlign w:val="center"/>
          </w:tcPr>
          <w:p w14:paraId="425BFE50" w14:textId="77777777" w:rsidR="00CA6B0C" w:rsidRPr="00C60041" w:rsidRDefault="00CA6B0C" w:rsidP="00F271B8">
            <w:pPr>
              <w:jc w:val="center"/>
              <w:rPr>
                <w:szCs w:val="21"/>
              </w:rPr>
            </w:pPr>
            <w:r>
              <w:rPr>
                <w:rFonts w:hint="eastAsia"/>
                <w:sz w:val="18"/>
                <w:szCs w:val="18"/>
              </w:rPr>
              <w:t>341.92</w:t>
            </w:r>
          </w:p>
        </w:tc>
        <w:tc>
          <w:tcPr>
            <w:tcW w:w="800" w:type="dxa"/>
            <w:tcBorders>
              <w:bottom w:val="single" w:sz="12" w:space="0" w:color="auto"/>
            </w:tcBorders>
            <w:tcMar>
              <w:left w:w="57" w:type="dxa"/>
              <w:right w:w="57" w:type="dxa"/>
            </w:tcMar>
            <w:vAlign w:val="center"/>
          </w:tcPr>
          <w:p w14:paraId="5E381EBC" w14:textId="77777777" w:rsidR="00CA6B0C" w:rsidRPr="00C60041" w:rsidRDefault="00CA6B0C" w:rsidP="00F271B8">
            <w:pPr>
              <w:jc w:val="center"/>
              <w:rPr>
                <w:szCs w:val="21"/>
              </w:rPr>
            </w:pPr>
            <w:r>
              <w:rPr>
                <w:rFonts w:hint="eastAsia"/>
                <w:sz w:val="18"/>
                <w:szCs w:val="18"/>
              </w:rPr>
              <w:t>1487.36</w:t>
            </w:r>
          </w:p>
        </w:tc>
        <w:tc>
          <w:tcPr>
            <w:tcW w:w="1045" w:type="dxa"/>
            <w:tcBorders>
              <w:bottom w:val="single" w:sz="12" w:space="0" w:color="auto"/>
            </w:tcBorders>
            <w:tcMar>
              <w:left w:w="57" w:type="dxa"/>
              <w:right w:w="57" w:type="dxa"/>
            </w:tcMar>
            <w:vAlign w:val="center"/>
          </w:tcPr>
          <w:p w14:paraId="2A000863" w14:textId="77777777" w:rsidR="00CA6B0C" w:rsidRPr="00C60041" w:rsidRDefault="00CA6B0C" w:rsidP="00F271B8">
            <w:pPr>
              <w:jc w:val="center"/>
              <w:rPr>
                <w:szCs w:val="21"/>
              </w:rPr>
            </w:pPr>
            <w:r>
              <w:rPr>
                <w:rFonts w:hint="eastAsia"/>
                <w:sz w:val="18"/>
                <w:szCs w:val="18"/>
              </w:rPr>
              <w:t>1558.00</w:t>
            </w:r>
          </w:p>
        </w:tc>
        <w:tc>
          <w:tcPr>
            <w:tcW w:w="931" w:type="dxa"/>
            <w:tcBorders>
              <w:bottom w:val="single" w:sz="12" w:space="0" w:color="auto"/>
            </w:tcBorders>
            <w:tcMar>
              <w:left w:w="57" w:type="dxa"/>
              <w:right w:w="57" w:type="dxa"/>
            </w:tcMar>
            <w:vAlign w:val="center"/>
          </w:tcPr>
          <w:p w14:paraId="5E4E7BA1" w14:textId="77777777" w:rsidR="00CA6B0C" w:rsidRPr="00C60041" w:rsidRDefault="00CA6B0C" w:rsidP="00F271B8">
            <w:pPr>
              <w:jc w:val="center"/>
              <w:rPr>
                <w:szCs w:val="21"/>
              </w:rPr>
            </w:pPr>
            <w:r>
              <w:rPr>
                <w:rFonts w:hint="eastAsia"/>
                <w:sz w:val="18"/>
                <w:szCs w:val="18"/>
              </w:rPr>
              <w:t>1502.13</w:t>
            </w:r>
          </w:p>
        </w:tc>
        <w:tc>
          <w:tcPr>
            <w:tcW w:w="899" w:type="dxa"/>
            <w:tcBorders>
              <w:bottom w:val="single" w:sz="12" w:space="0" w:color="auto"/>
            </w:tcBorders>
            <w:tcMar>
              <w:left w:w="57" w:type="dxa"/>
              <w:right w:w="57" w:type="dxa"/>
            </w:tcMar>
            <w:vAlign w:val="center"/>
          </w:tcPr>
          <w:p w14:paraId="03E9BC23" w14:textId="77777777" w:rsidR="00CA6B0C" w:rsidRPr="00C60041" w:rsidRDefault="00CA6B0C" w:rsidP="00F271B8">
            <w:pPr>
              <w:jc w:val="center"/>
              <w:rPr>
                <w:szCs w:val="21"/>
              </w:rPr>
            </w:pPr>
            <w:r>
              <w:rPr>
                <w:rFonts w:hint="eastAsia"/>
                <w:sz w:val="18"/>
                <w:szCs w:val="18"/>
              </w:rPr>
              <w:t>-413.51</w:t>
            </w:r>
          </w:p>
        </w:tc>
        <w:tc>
          <w:tcPr>
            <w:tcW w:w="900" w:type="dxa"/>
            <w:tcBorders>
              <w:bottom w:val="single" w:sz="12" w:space="0" w:color="auto"/>
            </w:tcBorders>
            <w:tcMar>
              <w:left w:w="57" w:type="dxa"/>
              <w:right w:w="57" w:type="dxa"/>
            </w:tcMar>
            <w:vAlign w:val="center"/>
          </w:tcPr>
          <w:p w14:paraId="38E34CBA" w14:textId="77777777" w:rsidR="00CA6B0C" w:rsidRPr="00C60041" w:rsidRDefault="00CA6B0C" w:rsidP="00F271B8">
            <w:pPr>
              <w:jc w:val="center"/>
              <w:rPr>
                <w:szCs w:val="21"/>
              </w:rPr>
            </w:pPr>
            <w:r>
              <w:rPr>
                <w:rFonts w:hint="eastAsia"/>
                <w:sz w:val="18"/>
                <w:szCs w:val="18"/>
              </w:rPr>
              <w:t xml:space="preserve">1558.01 </w:t>
            </w:r>
          </w:p>
        </w:tc>
        <w:tc>
          <w:tcPr>
            <w:tcW w:w="942" w:type="dxa"/>
            <w:tcBorders>
              <w:bottom w:val="single" w:sz="12" w:space="0" w:color="auto"/>
            </w:tcBorders>
            <w:tcMar>
              <w:left w:w="57" w:type="dxa"/>
              <w:right w:w="57" w:type="dxa"/>
            </w:tcMar>
            <w:vAlign w:val="center"/>
          </w:tcPr>
          <w:p w14:paraId="03035663" w14:textId="77777777" w:rsidR="00CA6B0C" w:rsidRPr="00C60041" w:rsidRDefault="00CA6B0C" w:rsidP="00F271B8">
            <w:pPr>
              <w:jc w:val="center"/>
              <w:rPr>
                <w:szCs w:val="21"/>
              </w:rPr>
            </w:pPr>
            <w:r>
              <w:rPr>
                <w:rFonts w:hint="eastAsia"/>
                <w:sz w:val="18"/>
                <w:szCs w:val="18"/>
              </w:rPr>
              <w:t>344.61</w:t>
            </w:r>
          </w:p>
        </w:tc>
        <w:tc>
          <w:tcPr>
            <w:tcW w:w="758" w:type="dxa"/>
            <w:tcBorders>
              <w:bottom w:val="single" w:sz="12" w:space="0" w:color="auto"/>
              <w:right w:val="single" w:sz="12" w:space="0" w:color="auto"/>
            </w:tcBorders>
            <w:tcMar>
              <w:left w:w="57" w:type="dxa"/>
              <w:right w:w="57" w:type="dxa"/>
            </w:tcMar>
            <w:vAlign w:val="center"/>
          </w:tcPr>
          <w:p w14:paraId="3215CD23" w14:textId="77777777" w:rsidR="00CA6B0C" w:rsidRPr="00C60041" w:rsidRDefault="00CA6B0C" w:rsidP="00F271B8">
            <w:pPr>
              <w:jc w:val="center"/>
              <w:rPr>
                <w:szCs w:val="21"/>
              </w:rPr>
            </w:pPr>
            <w:r>
              <w:rPr>
                <w:rFonts w:hint="eastAsia"/>
                <w:sz w:val="18"/>
                <w:szCs w:val="18"/>
              </w:rPr>
              <w:t>0.16</w:t>
            </w:r>
          </w:p>
        </w:tc>
      </w:tr>
      <w:tr w:rsidR="00CA6B0C" w:rsidRPr="00C736D0" w14:paraId="1C2D7402" w14:textId="77777777" w:rsidTr="00F271B8">
        <w:trPr>
          <w:trHeight w:val="397"/>
          <w:jc w:val="center"/>
        </w:trPr>
        <w:tc>
          <w:tcPr>
            <w:tcW w:w="430" w:type="dxa"/>
            <w:tcBorders>
              <w:left w:val="single" w:sz="12" w:space="0" w:color="auto"/>
              <w:bottom w:val="single" w:sz="12" w:space="0" w:color="auto"/>
            </w:tcBorders>
            <w:tcMar>
              <w:left w:w="57" w:type="dxa"/>
              <w:right w:w="57" w:type="dxa"/>
            </w:tcMar>
            <w:vAlign w:val="center"/>
          </w:tcPr>
          <w:p w14:paraId="7C631849" w14:textId="77777777" w:rsidR="00CA6B0C" w:rsidRPr="00C60041" w:rsidRDefault="00CA6B0C" w:rsidP="00F271B8">
            <w:pPr>
              <w:jc w:val="center"/>
              <w:rPr>
                <w:szCs w:val="21"/>
              </w:rPr>
            </w:pPr>
            <w:r>
              <w:rPr>
                <w:rFonts w:hint="eastAsia"/>
                <w:sz w:val="18"/>
                <w:szCs w:val="18"/>
              </w:rPr>
              <w:t xml:space="preserve">130 </w:t>
            </w:r>
          </w:p>
        </w:tc>
        <w:tc>
          <w:tcPr>
            <w:tcW w:w="839" w:type="dxa"/>
            <w:tcBorders>
              <w:bottom w:val="single" w:sz="12" w:space="0" w:color="auto"/>
            </w:tcBorders>
            <w:tcMar>
              <w:left w:w="57" w:type="dxa"/>
              <w:right w:w="57" w:type="dxa"/>
            </w:tcMar>
            <w:vAlign w:val="center"/>
          </w:tcPr>
          <w:p w14:paraId="00A7B085" w14:textId="77777777" w:rsidR="00CA6B0C" w:rsidRPr="00C60041" w:rsidRDefault="00CA6B0C" w:rsidP="00F271B8">
            <w:pPr>
              <w:jc w:val="center"/>
              <w:rPr>
                <w:szCs w:val="21"/>
              </w:rPr>
            </w:pPr>
            <w:r>
              <w:rPr>
                <w:rFonts w:hint="eastAsia"/>
                <w:sz w:val="18"/>
                <w:szCs w:val="18"/>
              </w:rPr>
              <w:t>2584.00</w:t>
            </w:r>
          </w:p>
        </w:tc>
        <w:tc>
          <w:tcPr>
            <w:tcW w:w="768" w:type="dxa"/>
            <w:tcBorders>
              <w:bottom w:val="single" w:sz="12" w:space="0" w:color="auto"/>
            </w:tcBorders>
            <w:tcMar>
              <w:left w:w="57" w:type="dxa"/>
              <w:right w:w="57" w:type="dxa"/>
            </w:tcMar>
            <w:vAlign w:val="center"/>
          </w:tcPr>
          <w:p w14:paraId="3C2B8581" w14:textId="77777777" w:rsidR="00CA6B0C" w:rsidRPr="00C60041" w:rsidRDefault="00CA6B0C" w:rsidP="00F271B8">
            <w:pPr>
              <w:jc w:val="center"/>
              <w:rPr>
                <w:szCs w:val="21"/>
              </w:rPr>
            </w:pPr>
            <w:r>
              <w:rPr>
                <w:rFonts w:hint="eastAsia"/>
                <w:sz w:val="18"/>
                <w:szCs w:val="18"/>
              </w:rPr>
              <w:t>20.49</w:t>
            </w:r>
          </w:p>
        </w:tc>
        <w:tc>
          <w:tcPr>
            <w:tcW w:w="620" w:type="dxa"/>
            <w:tcBorders>
              <w:bottom w:val="single" w:sz="12" w:space="0" w:color="auto"/>
            </w:tcBorders>
            <w:tcMar>
              <w:left w:w="57" w:type="dxa"/>
              <w:right w:w="57" w:type="dxa"/>
            </w:tcMar>
            <w:vAlign w:val="center"/>
          </w:tcPr>
          <w:p w14:paraId="6CAD7FA0" w14:textId="77777777" w:rsidR="00CA6B0C" w:rsidRPr="00C60041" w:rsidRDefault="00CA6B0C" w:rsidP="00F271B8">
            <w:pPr>
              <w:jc w:val="center"/>
              <w:rPr>
                <w:szCs w:val="21"/>
              </w:rPr>
            </w:pPr>
            <w:r>
              <w:rPr>
                <w:rFonts w:hint="eastAsia"/>
                <w:sz w:val="18"/>
                <w:szCs w:val="18"/>
              </w:rPr>
              <w:t>83.42</w:t>
            </w:r>
          </w:p>
        </w:tc>
        <w:tc>
          <w:tcPr>
            <w:tcW w:w="800" w:type="dxa"/>
            <w:tcBorders>
              <w:bottom w:val="single" w:sz="12" w:space="0" w:color="auto"/>
            </w:tcBorders>
            <w:tcMar>
              <w:left w:w="57" w:type="dxa"/>
              <w:right w:w="57" w:type="dxa"/>
            </w:tcMar>
            <w:vAlign w:val="center"/>
          </w:tcPr>
          <w:p w14:paraId="570619A8" w14:textId="77777777" w:rsidR="00CA6B0C" w:rsidRPr="00C60041" w:rsidRDefault="00CA6B0C" w:rsidP="00F271B8">
            <w:pPr>
              <w:jc w:val="center"/>
              <w:rPr>
                <w:szCs w:val="21"/>
              </w:rPr>
            </w:pPr>
            <w:r>
              <w:rPr>
                <w:rFonts w:hint="eastAsia"/>
                <w:sz w:val="18"/>
                <w:szCs w:val="18"/>
              </w:rPr>
              <w:t>341.92</w:t>
            </w:r>
          </w:p>
        </w:tc>
        <w:tc>
          <w:tcPr>
            <w:tcW w:w="800" w:type="dxa"/>
            <w:tcBorders>
              <w:bottom w:val="single" w:sz="12" w:space="0" w:color="auto"/>
            </w:tcBorders>
            <w:tcMar>
              <w:left w:w="57" w:type="dxa"/>
              <w:right w:w="57" w:type="dxa"/>
            </w:tcMar>
            <w:vAlign w:val="center"/>
          </w:tcPr>
          <w:p w14:paraId="201317AD" w14:textId="77777777" w:rsidR="00CA6B0C" w:rsidRPr="00C60041" w:rsidRDefault="00CA6B0C" w:rsidP="00F271B8">
            <w:pPr>
              <w:jc w:val="center"/>
              <w:rPr>
                <w:szCs w:val="21"/>
              </w:rPr>
            </w:pPr>
            <w:r>
              <w:rPr>
                <w:rFonts w:hint="eastAsia"/>
                <w:sz w:val="18"/>
                <w:szCs w:val="18"/>
              </w:rPr>
              <w:t>1489.70</w:t>
            </w:r>
          </w:p>
        </w:tc>
        <w:tc>
          <w:tcPr>
            <w:tcW w:w="1045" w:type="dxa"/>
            <w:tcBorders>
              <w:bottom w:val="single" w:sz="12" w:space="0" w:color="auto"/>
            </w:tcBorders>
            <w:tcMar>
              <w:left w:w="57" w:type="dxa"/>
              <w:right w:w="57" w:type="dxa"/>
            </w:tcMar>
            <w:vAlign w:val="center"/>
          </w:tcPr>
          <w:p w14:paraId="178012EE" w14:textId="77777777" w:rsidR="00CA6B0C" w:rsidRPr="00C60041" w:rsidRDefault="00CA6B0C" w:rsidP="00F271B8">
            <w:pPr>
              <w:jc w:val="center"/>
              <w:rPr>
                <w:szCs w:val="21"/>
              </w:rPr>
            </w:pPr>
            <w:r>
              <w:rPr>
                <w:rFonts w:hint="eastAsia"/>
                <w:sz w:val="18"/>
                <w:szCs w:val="18"/>
              </w:rPr>
              <w:t>1578.33</w:t>
            </w:r>
          </w:p>
        </w:tc>
        <w:tc>
          <w:tcPr>
            <w:tcW w:w="931" w:type="dxa"/>
            <w:tcBorders>
              <w:bottom w:val="single" w:sz="12" w:space="0" w:color="auto"/>
            </w:tcBorders>
            <w:tcMar>
              <w:left w:w="57" w:type="dxa"/>
              <w:right w:w="57" w:type="dxa"/>
            </w:tcMar>
            <w:vAlign w:val="center"/>
          </w:tcPr>
          <w:p w14:paraId="2762E817" w14:textId="77777777" w:rsidR="00CA6B0C" w:rsidRPr="00C60041" w:rsidRDefault="00CA6B0C" w:rsidP="00F271B8">
            <w:pPr>
              <w:jc w:val="center"/>
              <w:rPr>
                <w:szCs w:val="21"/>
              </w:rPr>
            </w:pPr>
            <w:r>
              <w:rPr>
                <w:rFonts w:hint="eastAsia"/>
                <w:sz w:val="18"/>
                <w:szCs w:val="18"/>
              </w:rPr>
              <w:t>1521.48</w:t>
            </w:r>
          </w:p>
        </w:tc>
        <w:tc>
          <w:tcPr>
            <w:tcW w:w="899" w:type="dxa"/>
            <w:tcBorders>
              <w:bottom w:val="single" w:sz="12" w:space="0" w:color="auto"/>
            </w:tcBorders>
            <w:tcMar>
              <w:left w:w="57" w:type="dxa"/>
              <w:right w:w="57" w:type="dxa"/>
            </w:tcMar>
            <w:vAlign w:val="center"/>
          </w:tcPr>
          <w:p w14:paraId="186E739A" w14:textId="77777777" w:rsidR="00CA6B0C" w:rsidRPr="00C60041" w:rsidRDefault="00CA6B0C" w:rsidP="00F271B8">
            <w:pPr>
              <w:jc w:val="center"/>
              <w:rPr>
                <w:szCs w:val="21"/>
              </w:rPr>
            </w:pPr>
            <w:r>
              <w:rPr>
                <w:rFonts w:hint="eastAsia"/>
                <w:sz w:val="18"/>
                <w:szCs w:val="18"/>
              </w:rPr>
              <w:t>-419.83</w:t>
            </w:r>
          </w:p>
        </w:tc>
        <w:tc>
          <w:tcPr>
            <w:tcW w:w="900" w:type="dxa"/>
            <w:tcBorders>
              <w:bottom w:val="single" w:sz="12" w:space="0" w:color="auto"/>
            </w:tcBorders>
            <w:tcMar>
              <w:left w:w="57" w:type="dxa"/>
              <w:right w:w="57" w:type="dxa"/>
            </w:tcMar>
            <w:vAlign w:val="center"/>
          </w:tcPr>
          <w:p w14:paraId="6055AC17" w14:textId="77777777" w:rsidR="00CA6B0C" w:rsidRPr="00C60041" w:rsidRDefault="00CA6B0C" w:rsidP="00F271B8">
            <w:pPr>
              <w:jc w:val="center"/>
              <w:rPr>
                <w:szCs w:val="21"/>
              </w:rPr>
            </w:pPr>
            <w:r>
              <w:rPr>
                <w:rFonts w:hint="eastAsia"/>
                <w:sz w:val="18"/>
                <w:szCs w:val="18"/>
              </w:rPr>
              <w:t xml:space="preserve">1578.34 </w:t>
            </w:r>
          </w:p>
        </w:tc>
        <w:tc>
          <w:tcPr>
            <w:tcW w:w="942" w:type="dxa"/>
            <w:tcBorders>
              <w:bottom w:val="single" w:sz="12" w:space="0" w:color="auto"/>
            </w:tcBorders>
            <w:tcMar>
              <w:left w:w="57" w:type="dxa"/>
              <w:right w:w="57" w:type="dxa"/>
            </w:tcMar>
            <w:vAlign w:val="center"/>
          </w:tcPr>
          <w:p w14:paraId="51B7E3B1" w14:textId="77777777" w:rsidR="00CA6B0C" w:rsidRPr="00C60041" w:rsidRDefault="00CA6B0C" w:rsidP="00F271B8">
            <w:pPr>
              <w:jc w:val="center"/>
              <w:rPr>
                <w:szCs w:val="21"/>
              </w:rPr>
            </w:pPr>
            <w:r>
              <w:rPr>
                <w:rFonts w:hint="eastAsia"/>
                <w:sz w:val="18"/>
                <w:szCs w:val="18"/>
              </w:rPr>
              <w:t>344.57</w:t>
            </w:r>
          </w:p>
        </w:tc>
        <w:tc>
          <w:tcPr>
            <w:tcW w:w="758" w:type="dxa"/>
            <w:tcBorders>
              <w:bottom w:val="single" w:sz="12" w:space="0" w:color="auto"/>
              <w:right w:val="single" w:sz="12" w:space="0" w:color="auto"/>
            </w:tcBorders>
            <w:tcMar>
              <w:left w:w="57" w:type="dxa"/>
              <w:right w:w="57" w:type="dxa"/>
            </w:tcMar>
            <w:vAlign w:val="center"/>
          </w:tcPr>
          <w:p w14:paraId="16A6E860" w14:textId="77777777" w:rsidR="00CA6B0C" w:rsidRPr="00C60041" w:rsidRDefault="00CA6B0C" w:rsidP="00F271B8">
            <w:pPr>
              <w:jc w:val="center"/>
              <w:rPr>
                <w:szCs w:val="21"/>
              </w:rPr>
            </w:pPr>
            <w:r>
              <w:rPr>
                <w:rFonts w:hint="eastAsia"/>
                <w:sz w:val="18"/>
                <w:szCs w:val="18"/>
              </w:rPr>
              <w:t>0.12</w:t>
            </w:r>
          </w:p>
        </w:tc>
      </w:tr>
    </w:tbl>
    <w:p w14:paraId="16C82EFF" w14:textId="77777777" w:rsidR="00CA6B0C" w:rsidRDefault="00CA6B0C" w:rsidP="00CA6B0C">
      <w:pPr>
        <w:rPr>
          <w:b/>
          <w:bCs/>
          <w:sz w:val="28"/>
        </w:rPr>
      </w:pPr>
    </w:p>
    <w:p w14:paraId="18BF9DF1" w14:textId="77777777" w:rsidR="00927CBD" w:rsidRPr="00CA6B0C" w:rsidRDefault="00927CBD" w:rsidP="00CA6B0C"/>
    <w:sectPr w:rsidR="00927CBD" w:rsidRPr="00CA6B0C" w:rsidSect="00BE6EE7">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FD36C" w14:textId="77777777" w:rsidR="006C2F12" w:rsidRDefault="006C2F12" w:rsidP="00D60A9C">
      <w:pPr>
        <w:spacing w:line="240" w:lineRule="auto"/>
      </w:pPr>
      <w:r>
        <w:separator/>
      </w:r>
    </w:p>
  </w:endnote>
  <w:endnote w:type="continuationSeparator" w:id="0">
    <w:p w14:paraId="1BCA9339" w14:textId="77777777" w:rsidR="006C2F12" w:rsidRDefault="006C2F12" w:rsidP="00D60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13634" w14:textId="77777777" w:rsidR="00D60A9C" w:rsidRDefault="00D60A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2F29" w14:textId="77777777" w:rsidR="00D60A9C" w:rsidRDefault="00D60A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3789" w14:textId="77777777" w:rsidR="00D60A9C" w:rsidRDefault="00D60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D4B21" w14:textId="77777777" w:rsidR="006C2F12" w:rsidRDefault="006C2F12" w:rsidP="00D60A9C">
      <w:pPr>
        <w:spacing w:line="240" w:lineRule="auto"/>
      </w:pPr>
      <w:r>
        <w:separator/>
      </w:r>
    </w:p>
  </w:footnote>
  <w:footnote w:type="continuationSeparator" w:id="0">
    <w:p w14:paraId="2A647901" w14:textId="77777777" w:rsidR="006C2F12" w:rsidRDefault="006C2F12" w:rsidP="00D60A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DF9E1" w14:textId="77777777" w:rsidR="00D60A9C" w:rsidRDefault="00D60A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72EC" w14:textId="77777777" w:rsidR="00D60A9C" w:rsidRDefault="00D60A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B3EAF" w14:textId="77777777" w:rsidR="00D60A9C" w:rsidRDefault="00D60A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996"/>
        </w:tabs>
        <w:ind w:left="996" w:hanging="420"/>
      </w:pPr>
      <w:rPr>
        <w:rFonts w:ascii="Wingdings" w:hAnsi="Wingdings" w:hint="default"/>
      </w:rPr>
    </w:lvl>
    <w:lvl w:ilvl="1">
      <w:start w:val="1"/>
      <w:numFmt w:val="bullet"/>
      <w:lvlText w:val=""/>
      <w:lvlJc w:val="left"/>
      <w:pPr>
        <w:tabs>
          <w:tab w:val="num" w:pos="1416"/>
        </w:tabs>
        <w:ind w:left="1416" w:hanging="420"/>
      </w:pPr>
      <w:rPr>
        <w:rFonts w:ascii="Wingdings" w:hAnsi="Wingdings" w:hint="default"/>
      </w:rPr>
    </w:lvl>
    <w:lvl w:ilvl="2">
      <w:start w:val="1"/>
      <w:numFmt w:val="bullet"/>
      <w:lvlText w:val=""/>
      <w:lvlJc w:val="left"/>
      <w:pPr>
        <w:tabs>
          <w:tab w:val="num" w:pos="1836"/>
        </w:tabs>
        <w:ind w:left="1836" w:hanging="420"/>
      </w:pPr>
      <w:rPr>
        <w:rFonts w:ascii="Wingdings" w:hAnsi="Wingdings" w:hint="default"/>
      </w:rPr>
    </w:lvl>
    <w:lvl w:ilvl="3">
      <w:start w:val="1"/>
      <w:numFmt w:val="bullet"/>
      <w:lvlText w:val=""/>
      <w:lvlJc w:val="left"/>
      <w:pPr>
        <w:tabs>
          <w:tab w:val="num" w:pos="2256"/>
        </w:tabs>
        <w:ind w:left="2256" w:hanging="420"/>
      </w:pPr>
      <w:rPr>
        <w:rFonts w:ascii="Wingdings" w:hAnsi="Wingdings" w:hint="default"/>
      </w:rPr>
    </w:lvl>
    <w:lvl w:ilvl="4">
      <w:start w:val="1"/>
      <w:numFmt w:val="bullet"/>
      <w:lvlText w:val=""/>
      <w:lvlJc w:val="left"/>
      <w:pPr>
        <w:tabs>
          <w:tab w:val="num" w:pos="2676"/>
        </w:tabs>
        <w:ind w:left="2676" w:hanging="420"/>
      </w:pPr>
      <w:rPr>
        <w:rFonts w:ascii="Wingdings" w:hAnsi="Wingdings" w:hint="default"/>
      </w:rPr>
    </w:lvl>
    <w:lvl w:ilvl="5">
      <w:start w:val="1"/>
      <w:numFmt w:val="bullet"/>
      <w:lvlText w:val=""/>
      <w:lvlJc w:val="left"/>
      <w:pPr>
        <w:tabs>
          <w:tab w:val="num" w:pos="3096"/>
        </w:tabs>
        <w:ind w:left="3096" w:hanging="420"/>
      </w:pPr>
      <w:rPr>
        <w:rFonts w:ascii="Wingdings" w:hAnsi="Wingdings" w:hint="default"/>
      </w:rPr>
    </w:lvl>
    <w:lvl w:ilvl="6">
      <w:start w:val="1"/>
      <w:numFmt w:val="bullet"/>
      <w:lvlText w:val=""/>
      <w:lvlJc w:val="left"/>
      <w:pPr>
        <w:tabs>
          <w:tab w:val="num" w:pos="3516"/>
        </w:tabs>
        <w:ind w:left="3516" w:hanging="420"/>
      </w:pPr>
      <w:rPr>
        <w:rFonts w:ascii="Wingdings" w:hAnsi="Wingdings" w:hint="default"/>
      </w:rPr>
    </w:lvl>
    <w:lvl w:ilvl="7">
      <w:start w:val="1"/>
      <w:numFmt w:val="bullet"/>
      <w:lvlText w:val=""/>
      <w:lvlJc w:val="left"/>
      <w:pPr>
        <w:tabs>
          <w:tab w:val="num" w:pos="3936"/>
        </w:tabs>
        <w:ind w:left="3936" w:hanging="420"/>
      </w:pPr>
      <w:rPr>
        <w:rFonts w:ascii="Wingdings" w:hAnsi="Wingdings" w:hint="default"/>
      </w:rPr>
    </w:lvl>
    <w:lvl w:ilvl="8">
      <w:start w:val="1"/>
      <w:numFmt w:val="bullet"/>
      <w:lvlText w:val=""/>
      <w:lvlJc w:val="left"/>
      <w:pPr>
        <w:tabs>
          <w:tab w:val="num" w:pos="4356"/>
        </w:tabs>
        <w:ind w:left="4356" w:hanging="420"/>
      </w:pPr>
      <w:rPr>
        <w:rFonts w:ascii="Wingdings" w:hAnsi="Wingdings" w:hint="default"/>
      </w:rPr>
    </w:lvl>
  </w:abstractNum>
  <w:abstractNum w:abstractNumId="1" w15:restartNumberingAfterBreak="0">
    <w:nsid w:val="00000004"/>
    <w:multiLevelType w:val="multilevel"/>
    <w:tmpl w:val="00000004"/>
    <w:lvl w:ilvl="0">
      <w:start w:val="1"/>
      <w:numFmt w:val="japaneseCounting"/>
      <w:lvlText w:val="(%1)"/>
      <w:lvlJc w:val="left"/>
      <w:pPr>
        <w:tabs>
          <w:tab w:val="num" w:pos="495"/>
        </w:tabs>
        <w:ind w:left="495" w:hanging="375"/>
      </w:pPr>
      <w:rPr>
        <w:rFonts w:hint="default"/>
      </w:r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2" w15:restartNumberingAfterBreak="0">
    <w:nsid w:val="0000000A"/>
    <w:multiLevelType w:val="multilevel"/>
    <w:tmpl w:val="0000000A"/>
    <w:lvl w:ilvl="0">
      <w:start w:val="1"/>
      <w:numFmt w:val="bullet"/>
      <w:lvlText w:val=""/>
      <w:lvlJc w:val="left"/>
      <w:pPr>
        <w:tabs>
          <w:tab w:val="num" w:pos="996"/>
        </w:tabs>
        <w:ind w:left="996" w:hanging="420"/>
      </w:pPr>
      <w:rPr>
        <w:rFonts w:ascii="Wingdings" w:hAnsi="Wingdings" w:hint="default"/>
      </w:rPr>
    </w:lvl>
    <w:lvl w:ilvl="1">
      <w:start w:val="1"/>
      <w:numFmt w:val="bullet"/>
      <w:lvlText w:val=""/>
      <w:lvlJc w:val="left"/>
      <w:pPr>
        <w:tabs>
          <w:tab w:val="num" w:pos="1416"/>
        </w:tabs>
        <w:ind w:left="1416" w:hanging="420"/>
      </w:pPr>
      <w:rPr>
        <w:rFonts w:ascii="Wingdings" w:hAnsi="Wingdings" w:hint="default"/>
      </w:rPr>
    </w:lvl>
    <w:lvl w:ilvl="2">
      <w:start w:val="1"/>
      <w:numFmt w:val="bullet"/>
      <w:lvlText w:val=""/>
      <w:lvlJc w:val="left"/>
      <w:pPr>
        <w:tabs>
          <w:tab w:val="num" w:pos="1836"/>
        </w:tabs>
        <w:ind w:left="1836" w:hanging="420"/>
      </w:pPr>
      <w:rPr>
        <w:rFonts w:ascii="Wingdings" w:hAnsi="Wingdings" w:hint="default"/>
      </w:rPr>
    </w:lvl>
    <w:lvl w:ilvl="3">
      <w:start w:val="1"/>
      <w:numFmt w:val="bullet"/>
      <w:lvlText w:val=""/>
      <w:lvlJc w:val="left"/>
      <w:pPr>
        <w:tabs>
          <w:tab w:val="num" w:pos="2256"/>
        </w:tabs>
        <w:ind w:left="2256" w:hanging="420"/>
      </w:pPr>
      <w:rPr>
        <w:rFonts w:ascii="Wingdings" w:hAnsi="Wingdings" w:hint="default"/>
      </w:rPr>
    </w:lvl>
    <w:lvl w:ilvl="4">
      <w:start w:val="1"/>
      <w:numFmt w:val="bullet"/>
      <w:lvlText w:val=""/>
      <w:lvlJc w:val="left"/>
      <w:pPr>
        <w:tabs>
          <w:tab w:val="num" w:pos="2676"/>
        </w:tabs>
        <w:ind w:left="2676" w:hanging="420"/>
      </w:pPr>
      <w:rPr>
        <w:rFonts w:ascii="Wingdings" w:hAnsi="Wingdings" w:hint="default"/>
      </w:rPr>
    </w:lvl>
    <w:lvl w:ilvl="5">
      <w:start w:val="1"/>
      <w:numFmt w:val="bullet"/>
      <w:lvlText w:val=""/>
      <w:lvlJc w:val="left"/>
      <w:pPr>
        <w:tabs>
          <w:tab w:val="num" w:pos="3096"/>
        </w:tabs>
        <w:ind w:left="3096" w:hanging="420"/>
      </w:pPr>
      <w:rPr>
        <w:rFonts w:ascii="Wingdings" w:hAnsi="Wingdings" w:hint="default"/>
      </w:rPr>
    </w:lvl>
    <w:lvl w:ilvl="6">
      <w:start w:val="1"/>
      <w:numFmt w:val="bullet"/>
      <w:lvlText w:val=""/>
      <w:lvlJc w:val="left"/>
      <w:pPr>
        <w:tabs>
          <w:tab w:val="num" w:pos="3516"/>
        </w:tabs>
        <w:ind w:left="3516" w:hanging="420"/>
      </w:pPr>
      <w:rPr>
        <w:rFonts w:ascii="Wingdings" w:hAnsi="Wingdings" w:hint="default"/>
      </w:rPr>
    </w:lvl>
    <w:lvl w:ilvl="7">
      <w:start w:val="1"/>
      <w:numFmt w:val="bullet"/>
      <w:lvlText w:val=""/>
      <w:lvlJc w:val="left"/>
      <w:pPr>
        <w:tabs>
          <w:tab w:val="num" w:pos="3936"/>
        </w:tabs>
        <w:ind w:left="3936" w:hanging="420"/>
      </w:pPr>
      <w:rPr>
        <w:rFonts w:ascii="Wingdings" w:hAnsi="Wingdings" w:hint="default"/>
      </w:rPr>
    </w:lvl>
    <w:lvl w:ilvl="8">
      <w:start w:val="1"/>
      <w:numFmt w:val="bullet"/>
      <w:lvlText w:val=""/>
      <w:lvlJc w:val="left"/>
      <w:pPr>
        <w:tabs>
          <w:tab w:val="num" w:pos="4356"/>
        </w:tabs>
        <w:ind w:left="4356" w:hanging="420"/>
      </w:pPr>
      <w:rPr>
        <w:rFonts w:ascii="Wingdings" w:hAnsi="Wingdings" w:hint="default"/>
      </w:rPr>
    </w:lvl>
  </w:abstractNum>
  <w:abstractNum w:abstractNumId="3" w15:restartNumberingAfterBreak="0">
    <w:nsid w:val="0C9D1134"/>
    <w:multiLevelType w:val="multilevel"/>
    <w:tmpl w:val="42BEEB96"/>
    <w:lvl w:ilvl="0">
      <w:start w:val="1"/>
      <w:numFmt w:val="decimal"/>
      <w:lvlText w:val="%1、"/>
      <w:lvlJc w:val="left"/>
      <w:pPr>
        <w:tabs>
          <w:tab w:val="num" w:pos="585"/>
        </w:tabs>
        <w:ind w:left="585" w:hanging="360"/>
      </w:pPr>
      <w:rPr>
        <w:rFonts w:cs="Times New Roman" w:hint="eastAsia"/>
      </w:rPr>
    </w:lvl>
    <w:lvl w:ilvl="1" w:tentative="1">
      <w:start w:val="1"/>
      <w:numFmt w:val="lowerLetter"/>
      <w:lvlText w:val="%2)"/>
      <w:lvlJc w:val="left"/>
      <w:pPr>
        <w:tabs>
          <w:tab w:val="num" w:pos="1065"/>
        </w:tabs>
        <w:ind w:left="1065" w:hanging="420"/>
      </w:pPr>
      <w:rPr>
        <w:rFonts w:cs="Times New Roman"/>
      </w:rPr>
    </w:lvl>
    <w:lvl w:ilvl="2" w:tentative="1">
      <w:start w:val="1"/>
      <w:numFmt w:val="lowerRoman"/>
      <w:lvlText w:val="%3."/>
      <w:lvlJc w:val="right"/>
      <w:pPr>
        <w:tabs>
          <w:tab w:val="num" w:pos="1485"/>
        </w:tabs>
        <w:ind w:left="1485" w:hanging="420"/>
      </w:pPr>
      <w:rPr>
        <w:rFonts w:cs="Times New Roman"/>
      </w:rPr>
    </w:lvl>
    <w:lvl w:ilvl="3" w:tentative="1">
      <w:start w:val="1"/>
      <w:numFmt w:val="decimal"/>
      <w:lvlText w:val="%4."/>
      <w:lvlJc w:val="left"/>
      <w:pPr>
        <w:tabs>
          <w:tab w:val="num" w:pos="1905"/>
        </w:tabs>
        <w:ind w:left="1905" w:hanging="420"/>
      </w:pPr>
      <w:rPr>
        <w:rFonts w:cs="Times New Roman"/>
      </w:rPr>
    </w:lvl>
    <w:lvl w:ilvl="4" w:tentative="1">
      <w:start w:val="1"/>
      <w:numFmt w:val="lowerLetter"/>
      <w:lvlText w:val="%5)"/>
      <w:lvlJc w:val="left"/>
      <w:pPr>
        <w:tabs>
          <w:tab w:val="num" w:pos="2325"/>
        </w:tabs>
        <w:ind w:left="2325" w:hanging="420"/>
      </w:pPr>
      <w:rPr>
        <w:rFonts w:cs="Times New Roman"/>
      </w:rPr>
    </w:lvl>
    <w:lvl w:ilvl="5" w:tentative="1">
      <w:start w:val="1"/>
      <w:numFmt w:val="lowerRoman"/>
      <w:lvlText w:val="%6."/>
      <w:lvlJc w:val="right"/>
      <w:pPr>
        <w:tabs>
          <w:tab w:val="num" w:pos="2745"/>
        </w:tabs>
        <w:ind w:left="2745" w:hanging="420"/>
      </w:pPr>
      <w:rPr>
        <w:rFonts w:cs="Times New Roman"/>
      </w:rPr>
    </w:lvl>
    <w:lvl w:ilvl="6" w:tentative="1">
      <w:start w:val="1"/>
      <w:numFmt w:val="decimal"/>
      <w:lvlText w:val="%7."/>
      <w:lvlJc w:val="left"/>
      <w:pPr>
        <w:tabs>
          <w:tab w:val="num" w:pos="3165"/>
        </w:tabs>
        <w:ind w:left="3165" w:hanging="420"/>
      </w:pPr>
      <w:rPr>
        <w:rFonts w:cs="Times New Roman"/>
      </w:rPr>
    </w:lvl>
    <w:lvl w:ilvl="7" w:tentative="1">
      <w:start w:val="1"/>
      <w:numFmt w:val="lowerLetter"/>
      <w:lvlText w:val="%8)"/>
      <w:lvlJc w:val="left"/>
      <w:pPr>
        <w:tabs>
          <w:tab w:val="num" w:pos="3585"/>
        </w:tabs>
        <w:ind w:left="3585" w:hanging="420"/>
      </w:pPr>
      <w:rPr>
        <w:rFonts w:cs="Times New Roman"/>
      </w:rPr>
    </w:lvl>
    <w:lvl w:ilvl="8" w:tentative="1">
      <w:start w:val="1"/>
      <w:numFmt w:val="lowerRoman"/>
      <w:lvlText w:val="%9."/>
      <w:lvlJc w:val="right"/>
      <w:pPr>
        <w:tabs>
          <w:tab w:val="num" w:pos="4005"/>
        </w:tabs>
        <w:ind w:left="4005" w:hanging="420"/>
      </w:pPr>
      <w:rPr>
        <w:rFonts w:cs="Times New Roman"/>
      </w:rPr>
    </w:lvl>
  </w:abstractNum>
  <w:abstractNum w:abstractNumId="4" w15:restartNumberingAfterBreak="0">
    <w:nsid w:val="135716F7"/>
    <w:multiLevelType w:val="hybridMultilevel"/>
    <w:tmpl w:val="98DCD484"/>
    <w:lvl w:ilvl="0" w:tplc="E4D8F8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F851F9"/>
    <w:multiLevelType w:val="multilevel"/>
    <w:tmpl w:val="B06A6730"/>
    <w:lvl w:ilvl="0">
      <w:start w:val="1"/>
      <w:numFmt w:val="decimal"/>
      <w:lvlText w:val="%1、"/>
      <w:lvlJc w:val="left"/>
      <w:pPr>
        <w:tabs>
          <w:tab w:val="num" w:pos="585"/>
        </w:tabs>
        <w:ind w:left="585" w:hanging="360"/>
      </w:pPr>
      <w:rPr>
        <w:rFonts w:cs="Times New Roman" w:hint="eastAsia"/>
      </w:rPr>
    </w:lvl>
    <w:lvl w:ilvl="1" w:tentative="1">
      <w:start w:val="1"/>
      <w:numFmt w:val="lowerLetter"/>
      <w:lvlText w:val="%2)"/>
      <w:lvlJc w:val="left"/>
      <w:pPr>
        <w:tabs>
          <w:tab w:val="num" w:pos="1065"/>
        </w:tabs>
        <w:ind w:left="1065" w:hanging="420"/>
      </w:pPr>
      <w:rPr>
        <w:rFonts w:cs="Times New Roman"/>
      </w:rPr>
    </w:lvl>
    <w:lvl w:ilvl="2" w:tentative="1">
      <w:start w:val="1"/>
      <w:numFmt w:val="lowerRoman"/>
      <w:lvlText w:val="%3."/>
      <w:lvlJc w:val="right"/>
      <w:pPr>
        <w:tabs>
          <w:tab w:val="num" w:pos="1485"/>
        </w:tabs>
        <w:ind w:left="1485" w:hanging="420"/>
      </w:pPr>
      <w:rPr>
        <w:rFonts w:cs="Times New Roman"/>
      </w:rPr>
    </w:lvl>
    <w:lvl w:ilvl="3" w:tentative="1">
      <w:start w:val="1"/>
      <w:numFmt w:val="decimal"/>
      <w:lvlText w:val="%4."/>
      <w:lvlJc w:val="left"/>
      <w:pPr>
        <w:tabs>
          <w:tab w:val="num" w:pos="1905"/>
        </w:tabs>
        <w:ind w:left="1905" w:hanging="420"/>
      </w:pPr>
      <w:rPr>
        <w:rFonts w:cs="Times New Roman"/>
      </w:rPr>
    </w:lvl>
    <w:lvl w:ilvl="4" w:tentative="1">
      <w:start w:val="1"/>
      <w:numFmt w:val="lowerLetter"/>
      <w:lvlText w:val="%5)"/>
      <w:lvlJc w:val="left"/>
      <w:pPr>
        <w:tabs>
          <w:tab w:val="num" w:pos="2325"/>
        </w:tabs>
        <w:ind w:left="2325" w:hanging="420"/>
      </w:pPr>
      <w:rPr>
        <w:rFonts w:cs="Times New Roman"/>
      </w:rPr>
    </w:lvl>
    <w:lvl w:ilvl="5" w:tentative="1">
      <w:start w:val="1"/>
      <w:numFmt w:val="lowerRoman"/>
      <w:lvlText w:val="%6."/>
      <w:lvlJc w:val="right"/>
      <w:pPr>
        <w:tabs>
          <w:tab w:val="num" w:pos="2745"/>
        </w:tabs>
        <w:ind w:left="2745" w:hanging="420"/>
      </w:pPr>
      <w:rPr>
        <w:rFonts w:cs="Times New Roman"/>
      </w:rPr>
    </w:lvl>
    <w:lvl w:ilvl="6" w:tentative="1">
      <w:start w:val="1"/>
      <w:numFmt w:val="decimal"/>
      <w:lvlText w:val="%7."/>
      <w:lvlJc w:val="left"/>
      <w:pPr>
        <w:tabs>
          <w:tab w:val="num" w:pos="3165"/>
        </w:tabs>
        <w:ind w:left="3165" w:hanging="420"/>
      </w:pPr>
      <w:rPr>
        <w:rFonts w:cs="Times New Roman"/>
      </w:rPr>
    </w:lvl>
    <w:lvl w:ilvl="7" w:tentative="1">
      <w:start w:val="1"/>
      <w:numFmt w:val="lowerLetter"/>
      <w:lvlText w:val="%8)"/>
      <w:lvlJc w:val="left"/>
      <w:pPr>
        <w:tabs>
          <w:tab w:val="num" w:pos="3585"/>
        </w:tabs>
        <w:ind w:left="3585" w:hanging="420"/>
      </w:pPr>
      <w:rPr>
        <w:rFonts w:cs="Times New Roman"/>
      </w:rPr>
    </w:lvl>
    <w:lvl w:ilvl="8" w:tentative="1">
      <w:start w:val="1"/>
      <w:numFmt w:val="lowerRoman"/>
      <w:lvlText w:val="%9."/>
      <w:lvlJc w:val="right"/>
      <w:pPr>
        <w:tabs>
          <w:tab w:val="num" w:pos="4005"/>
        </w:tabs>
        <w:ind w:left="4005" w:hanging="420"/>
      </w:pPr>
      <w:rPr>
        <w:rFonts w:cs="Times New Roman"/>
      </w:rPr>
    </w:lvl>
  </w:abstractNum>
  <w:abstractNum w:abstractNumId="6" w15:restartNumberingAfterBreak="0">
    <w:nsid w:val="169A3798"/>
    <w:multiLevelType w:val="singleLevel"/>
    <w:tmpl w:val="0EBA3C72"/>
    <w:lvl w:ilvl="0">
      <w:start w:val="1"/>
      <w:numFmt w:val="japaneseCounting"/>
      <w:lvlText w:val="%1、"/>
      <w:lvlJc w:val="left"/>
      <w:pPr>
        <w:tabs>
          <w:tab w:val="num" w:pos="840"/>
        </w:tabs>
        <w:ind w:left="840" w:hanging="420"/>
      </w:pPr>
      <w:rPr>
        <w:rFonts w:hint="eastAsia"/>
      </w:rPr>
    </w:lvl>
  </w:abstractNum>
  <w:abstractNum w:abstractNumId="7" w15:restartNumberingAfterBreak="0">
    <w:nsid w:val="1E067C18"/>
    <w:multiLevelType w:val="hybridMultilevel"/>
    <w:tmpl w:val="6C94ED9A"/>
    <w:lvl w:ilvl="0" w:tplc="E5EACA32">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76537E"/>
    <w:multiLevelType w:val="hybridMultilevel"/>
    <w:tmpl w:val="66A2C88A"/>
    <w:lvl w:ilvl="0" w:tplc="3F1A41E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9" w15:restartNumberingAfterBreak="0">
    <w:nsid w:val="22D21CEE"/>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931"/>
        </w:tabs>
        <w:ind w:left="1418" w:hanging="567"/>
      </w:pPr>
      <w:rPr>
        <w:rFonts w:cs="Times New Roman"/>
      </w:rPr>
    </w:lvl>
    <w:lvl w:ilvl="3">
      <w:start w:val="1"/>
      <w:numFmt w:val="decimal"/>
      <w:lvlText w:val="%1.%2.%3.%4"/>
      <w:lvlJc w:val="left"/>
      <w:pPr>
        <w:tabs>
          <w:tab w:val="num" w:pos="2716"/>
        </w:tabs>
        <w:ind w:left="1984" w:hanging="708"/>
      </w:pPr>
      <w:rPr>
        <w:rFonts w:cs="Times New Roman"/>
      </w:rPr>
    </w:lvl>
    <w:lvl w:ilvl="4">
      <w:start w:val="1"/>
      <w:numFmt w:val="decimal"/>
      <w:lvlText w:val="%1.%2.%3.%4.%5"/>
      <w:lvlJc w:val="left"/>
      <w:pPr>
        <w:tabs>
          <w:tab w:val="num" w:pos="350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496"/>
        </w:tabs>
        <w:ind w:left="4394" w:hanging="1418"/>
      </w:pPr>
      <w:rPr>
        <w:rFonts w:cs="Times New Roman"/>
      </w:rPr>
    </w:lvl>
    <w:lvl w:ilvl="8">
      <w:start w:val="1"/>
      <w:numFmt w:val="decimal"/>
      <w:lvlText w:val="%1.%2.%3.%4.%5.%6.%7.%8.%9"/>
      <w:lvlJc w:val="left"/>
      <w:pPr>
        <w:tabs>
          <w:tab w:val="num" w:pos="6282"/>
        </w:tabs>
        <w:ind w:left="5102" w:hanging="1700"/>
      </w:pPr>
      <w:rPr>
        <w:rFonts w:cs="Times New Roman"/>
      </w:rPr>
    </w:lvl>
  </w:abstractNum>
  <w:abstractNum w:abstractNumId="10" w15:restartNumberingAfterBreak="0">
    <w:nsid w:val="24CF3FD0"/>
    <w:multiLevelType w:val="singleLevel"/>
    <w:tmpl w:val="7C60EE4E"/>
    <w:lvl w:ilvl="0">
      <w:start w:val="1"/>
      <w:numFmt w:val="decimal"/>
      <w:lvlText w:val="%1、"/>
      <w:lvlJc w:val="left"/>
      <w:pPr>
        <w:tabs>
          <w:tab w:val="num" w:pos="300"/>
        </w:tabs>
        <w:ind w:left="300" w:hanging="300"/>
      </w:pPr>
      <w:rPr>
        <w:rFonts w:hint="eastAsia"/>
      </w:rPr>
    </w:lvl>
  </w:abstractNum>
  <w:abstractNum w:abstractNumId="11" w15:restartNumberingAfterBreak="0">
    <w:nsid w:val="26750A43"/>
    <w:multiLevelType w:val="singleLevel"/>
    <w:tmpl w:val="9C1A0C0A"/>
    <w:lvl w:ilvl="0">
      <w:start w:val="1"/>
      <w:numFmt w:val="decimal"/>
      <w:lvlText w:val="%1、"/>
      <w:lvlJc w:val="left"/>
      <w:pPr>
        <w:tabs>
          <w:tab w:val="num" w:pos="324"/>
        </w:tabs>
        <w:ind w:left="324" w:hanging="324"/>
      </w:pPr>
      <w:rPr>
        <w:rFonts w:cs="Times New Roman" w:hint="eastAsia"/>
      </w:rPr>
    </w:lvl>
  </w:abstractNum>
  <w:abstractNum w:abstractNumId="12" w15:restartNumberingAfterBreak="0">
    <w:nsid w:val="273E3EC9"/>
    <w:multiLevelType w:val="hybridMultilevel"/>
    <w:tmpl w:val="FC501146"/>
    <w:lvl w:ilvl="0" w:tplc="EBE67662">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C6563BA"/>
    <w:multiLevelType w:val="hybridMultilevel"/>
    <w:tmpl w:val="92A2CEA8"/>
    <w:lvl w:ilvl="0" w:tplc="B5C26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0027B33"/>
    <w:multiLevelType w:val="hybridMultilevel"/>
    <w:tmpl w:val="E18A1680"/>
    <w:lvl w:ilvl="0" w:tplc="16CA8F24">
      <w:start w:val="1"/>
      <w:numFmt w:val="decimal"/>
      <w:lvlText w:val="%1、"/>
      <w:lvlJc w:val="left"/>
      <w:pPr>
        <w:tabs>
          <w:tab w:val="num" w:pos="900"/>
        </w:tabs>
        <w:ind w:left="900" w:hanging="720"/>
      </w:pPr>
      <w:rPr>
        <w:rFonts w:ascii="SimHei" w:eastAsia="SimHei" w:hAnsi="Times New Roman" w:cs="Times New Roman" w:hint="default"/>
        <w:sz w:val="32"/>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5" w15:restartNumberingAfterBreak="0">
    <w:nsid w:val="32856520"/>
    <w:multiLevelType w:val="multilevel"/>
    <w:tmpl w:val="8D568A76"/>
    <w:lvl w:ilvl="0">
      <w:start w:val="2"/>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16" w15:restartNumberingAfterBreak="0">
    <w:nsid w:val="34DE77C0"/>
    <w:multiLevelType w:val="singleLevel"/>
    <w:tmpl w:val="7F6A73FA"/>
    <w:lvl w:ilvl="0">
      <w:start w:val="1"/>
      <w:numFmt w:val="decimal"/>
      <w:lvlText w:val="（%1）"/>
      <w:lvlJc w:val="left"/>
      <w:pPr>
        <w:tabs>
          <w:tab w:val="num" w:pos="1065"/>
        </w:tabs>
        <w:ind w:left="1065" w:hanging="600"/>
      </w:pPr>
      <w:rPr>
        <w:rFonts w:hint="eastAsia"/>
      </w:rPr>
    </w:lvl>
  </w:abstractNum>
  <w:abstractNum w:abstractNumId="17" w15:restartNumberingAfterBreak="0">
    <w:nsid w:val="3BB83B1E"/>
    <w:multiLevelType w:val="multilevel"/>
    <w:tmpl w:val="E18A1680"/>
    <w:lvl w:ilvl="0">
      <w:start w:val="1"/>
      <w:numFmt w:val="decimal"/>
      <w:lvlText w:val="%1、"/>
      <w:lvlJc w:val="left"/>
      <w:pPr>
        <w:tabs>
          <w:tab w:val="num" w:pos="900"/>
        </w:tabs>
        <w:ind w:left="900" w:hanging="720"/>
      </w:pPr>
      <w:rPr>
        <w:rFonts w:ascii="SimHei" w:eastAsia="SimHei" w:hAnsi="Times New Roman" w:cs="Times New Roman" w:hint="default"/>
        <w:sz w:val="32"/>
      </w:rPr>
    </w:lvl>
    <w:lvl w:ilvl="1">
      <w:start w:val="1"/>
      <w:numFmt w:val="lowerLetter"/>
      <w:lvlText w:val="%2)"/>
      <w:lvlJc w:val="left"/>
      <w:pPr>
        <w:tabs>
          <w:tab w:val="num" w:pos="1020"/>
        </w:tabs>
        <w:ind w:left="1020" w:hanging="420"/>
      </w:pPr>
    </w:lvl>
    <w:lvl w:ilvl="2">
      <w:start w:val="1"/>
      <w:numFmt w:val="lowerRoman"/>
      <w:lvlText w:val="%3."/>
      <w:lvlJc w:val="right"/>
      <w:pPr>
        <w:tabs>
          <w:tab w:val="num" w:pos="1440"/>
        </w:tabs>
        <w:ind w:left="1440" w:hanging="420"/>
      </w:pPr>
    </w:lvl>
    <w:lvl w:ilvl="3">
      <w:start w:val="1"/>
      <w:numFmt w:val="decimal"/>
      <w:lvlText w:val="%4."/>
      <w:lvlJc w:val="left"/>
      <w:pPr>
        <w:tabs>
          <w:tab w:val="num" w:pos="1860"/>
        </w:tabs>
        <w:ind w:left="1860" w:hanging="420"/>
      </w:pPr>
    </w:lvl>
    <w:lvl w:ilvl="4">
      <w:start w:val="1"/>
      <w:numFmt w:val="lowerLetter"/>
      <w:lvlText w:val="%5)"/>
      <w:lvlJc w:val="left"/>
      <w:pPr>
        <w:tabs>
          <w:tab w:val="num" w:pos="2280"/>
        </w:tabs>
        <w:ind w:left="2280" w:hanging="420"/>
      </w:pPr>
    </w:lvl>
    <w:lvl w:ilvl="5">
      <w:start w:val="1"/>
      <w:numFmt w:val="lowerRoman"/>
      <w:lvlText w:val="%6."/>
      <w:lvlJc w:val="right"/>
      <w:pPr>
        <w:tabs>
          <w:tab w:val="num" w:pos="2700"/>
        </w:tabs>
        <w:ind w:left="2700" w:hanging="420"/>
      </w:pPr>
    </w:lvl>
    <w:lvl w:ilvl="6">
      <w:start w:val="1"/>
      <w:numFmt w:val="decimal"/>
      <w:lvlText w:val="%7."/>
      <w:lvlJc w:val="left"/>
      <w:pPr>
        <w:tabs>
          <w:tab w:val="num" w:pos="3120"/>
        </w:tabs>
        <w:ind w:left="3120" w:hanging="420"/>
      </w:pPr>
    </w:lvl>
    <w:lvl w:ilvl="7">
      <w:start w:val="1"/>
      <w:numFmt w:val="lowerLetter"/>
      <w:lvlText w:val="%8)"/>
      <w:lvlJc w:val="left"/>
      <w:pPr>
        <w:tabs>
          <w:tab w:val="num" w:pos="3540"/>
        </w:tabs>
        <w:ind w:left="3540" w:hanging="420"/>
      </w:pPr>
    </w:lvl>
    <w:lvl w:ilvl="8">
      <w:start w:val="1"/>
      <w:numFmt w:val="lowerRoman"/>
      <w:lvlText w:val="%9."/>
      <w:lvlJc w:val="right"/>
      <w:pPr>
        <w:tabs>
          <w:tab w:val="num" w:pos="3960"/>
        </w:tabs>
        <w:ind w:left="3960" w:hanging="420"/>
      </w:pPr>
    </w:lvl>
  </w:abstractNum>
  <w:abstractNum w:abstractNumId="18" w15:restartNumberingAfterBreak="0">
    <w:nsid w:val="41CA133F"/>
    <w:multiLevelType w:val="singleLevel"/>
    <w:tmpl w:val="30A24134"/>
    <w:lvl w:ilvl="0">
      <w:start w:val="1"/>
      <w:numFmt w:val="decimal"/>
      <w:lvlText w:val="（%1）"/>
      <w:lvlJc w:val="left"/>
      <w:pPr>
        <w:tabs>
          <w:tab w:val="num" w:pos="960"/>
        </w:tabs>
        <w:ind w:left="960" w:hanging="600"/>
      </w:pPr>
      <w:rPr>
        <w:rFonts w:hint="eastAsia"/>
      </w:rPr>
    </w:lvl>
  </w:abstractNum>
  <w:abstractNum w:abstractNumId="19" w15:restartNumberingAfterBreak="0">
    <w:nsid w:val="4212649A"/>
    <w:multiLevelType w:val="hybridMultilevel"/>
    <w:tmpl w:val="8E5C04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EBE0825"/>
    <w:multiLevelType w:val="hybridMultilevel"/>
    <w:tmpl w:val="A2229AAE"/>
    <w:lvl w:ilvl="0" w:tplc="814CA6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FE014C5"/>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931"/>
        </w:tabs>
        <w:ind w:left="1418" w:hanging="567"/>
      </w:pPr>
      <w:rPr>
        <w:rFonts w:cs="Times New Roman"/>
      </w:rPr>
    </w:lvl>
    <w:lvl w:ilvl="3">
      <w:start w:val="1"/>
      <w:numFmt w:val="decimal"/>
      <w:lvlText w:val="%1.%2.%3.%4"/>
      <w:lvlJc w:val="left"/>
      <w:pPr>
        <w:tabs>
          <w:tab w:val="num" w:pos="2716"/>
        </w:tabs>
        <w:ind w:left="1984" w:hanging="708"/>
      </w:pPr>
      <w:rPr>
        <w:rFonts w:cs="Times New Roman"/>
      </w:rPr>
    </w:lvl>
    <w:lvl w:ilvl="4">
      <w:start w:val="1"/>
      <w:numFmt w:val="decimal"/>
      <w:lvlText w:val="%1.%2.%3.%4.%5"/>
      <w:lvlJc w:val="left"/>
      <w:pPr>
        <w:tabs>
          <w:tab w:val="num" w:pos="350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496"/>
        </w:tabs>
        <w:ind w:left="4394" w:hanging="1418"/>
      </w:pPr>
      <w:rPr>
        <w:rFonts w:cs="Times New Roman"/>
      </w:rPr>
    </w:lvl>
    <w:lvl w:ilvl="8">
      <w:start w:val="1"/>
      <w:numFmt w:val="decimal"/>
      <w:lvlText w:val="%1.%2.%3.%4.%5.%6.%7.%8.%9"/>
      <w:lvlJc w:val="left"/>
      <w:pPr>
        <w:tabs>
          <w:tab w:val="num" w:pos="6282"/>
        </w:tabs>
        <w:ind w:left="5102" w:hanging="1700"/>
      </w:pPr>
      <w:rPr>
        <w:rFonts w:cs="Times New Roman"/>
      </w:rPr>
    </w:lvl>
  </w:abstractNum>
  <w:abstractNum w:abstractNumId="22" w15:restartNumberingAfterBreak="0">
    <w:nsid w:val="503B3611"/>
    <w:multiLevelType w:val="singleLevel"/>
    <w:tmpl w:val="BAD86092"/>
    <w:lvl w:ilvl="0">
      <w:start w:val="1"/>
      <w:numFmt w:val="japaneseCounting"/>
      <w:lvlText w:val="(%1)"/>
      <w:lvlJc w:val="left"/>
      <w:pPr>
        <w:tabs>
          <w:tab w:val="num" w:pos="456"/>
        </w:tabs>
        <w:ind w:left="456" w:hanging="456"/>
      </w:pPr>
      <w:rPr>
        <w:rFonts w:cs="Times New Roman" w:hint="eastAsia"/>
      </w:rPr>
    </w:lvl>
  </w:abstractNum>
  <w:abstractNum w:abstractNumId="23" w15:restartNumberingAfterBreak="0">
    <w:nsid w:val="50EA6A2E"/>
    <w:multiLevelType w:val="singleLevel"/>
    <w:tmpl w:val="8376CB38"/>
    <w:lvl w:ilvl="0">
      <w:start w:val="1"/>
      <w:numFmt w:val="decimal"/>
      <w:lvlText w:val="（%1）"/>
      <w:lvlJc w:val="left"/>
      <w:pPr>
        <w:tabs>
          <w:tab w:val="num" w:pos="960"/>
        </w:tabs>
        <w:ind w:left="960" w:hanging="600"/>
      </w:pPr>
      <w:rPr>
        <w:rFonts w:hint="eastAsia"/>
      </w:rPr>
    </w:lvl>
  </w:abstractNum>
  <w:abstractNum w:abstractNumId="24" w15:restartNumberingAfterBreak="0">
    <w:nsid w:val="51480392"/>
    <w:multiLevelType w:val="multilevel"/>
    <w:tmpl w:val="885EE15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ascii="Arial" w:hAnsi="Arial" w:cs="Times New Roman" w:hint="default"/>
        <w:b w:val="0"/>
        <w:i w:val="0"/>
        <w:sz w:val="24"/>
      </w:rPr>
    </w:lvl>
    <w:lvl w:ilvl="3">
      <w:start w:val="1"/>
      <w:numFmt w:val="decimal"/>
      <w:lvlText w:val="%1.%2.%3.%4."/>
      <w:lvlJc w:val="left"/>
      <w:pPr>
        <w:tabs>
          <w:tab w:val="num" w:pos="851"/>
        </w:tabs>
        <w:ind w:left="851" w:hanging="851"/>
      </w:pPr>
      <w:rPr>
        <w:rFonts w:ascii="Arial" w:hAnsi="Arial" w:cs="Times New Roman" w:hint="default"/>
        <w:b w:val="0"/>
        <w:i w:val="0"/>
        <w:sz w:val="24"/>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5" w15:restartNumberingAfterBreak="0">
    <w:nsid w:val="537F04C0"/>
    <w:multiLevelType w:val="hybridMultilevel"/>
    <w:tmpl w:val="F0A0E6BE"/>
    <w:lvl w:ilvl="0" w:tplc="9006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826122"/>
    <w:multiLevelType w:val="multilevel"/>
    <w:tmpl w:val="00000000"/>
    <w:lvl w:ilvl="0">
      <w:start w:val="1"/>
      <w:numFmt w:val="bullet"/>
      <w:lvlText w:val=""/>
      <w:lvlJc w:val="left"/>
      <w:pPr>
        <w:tabs>
          <w:tab w:val="num" w:pos="996"/>
        </w:tabs>
        <w:ind w:left="996" w:hanging="420"/>
      </w:pPr>
      <w:rPr>
        <w:rFonts w:ascii="Wingdings" w:hAnsi="Wingdings" w:hint="default"/>
      </w:rPr>
    </w:lvl>
    <w:lvl w:ilvl="1">
      <w:start w:val="1"/>
      <w:numFmt w:val="bullet"/>
      <w:lvlText w:val=""/>
      <w:lvlJc w:val="left"/>
      <w:pPr>
        <w:tabs>
          <w:tab w:val="num" w:pos="1416"/>
        </w:tabs>
        <w:ind w:left="1416" w:hanging="420"/>
      </w:pPr>
      <w:rPr>
        <w:rFonts w:ascii="Wingdings" w:hAnsi="Wingdings" w:hint="default"/>
      </w:rPr>
    </w:lvl>
    <w:lvl w:ilvl="2">
      <w:start w:val="1"/>
      <w:numFmt w:val="bullet"/>
      <w:lvlText w:val=""/>
      <w:lvlJc w:val="left"/>
      <w:pPr>
        <w:tabs>
          <w:tab w:val="num" w:pos="1836"/>
        </w:tabs>
        <w:ind w:left="1836" w:hanging="420"/>
      </w:pPr>
      <w:rPr>
        <w:rFonts w:ascii="Wingdings" w:hAnsi="Wingdings" w:hint="default"/>
      </w:rPr>
    </w:lvl>
    <w:lvl w:ilvl="3">
      <w:start w:val="1"/>
      <w:numFmt w:val="bullet"/>
      <w:lvlText w:val=""/>
      <w:lvlJc w:val="left"/>
      <w:pPr>
        <w:tabs>
          <w:tab w:val="num" w:pos="2256"/>
        </w:tabs>
        <w:ind w:left="2256" w:hanging="420"/>
      </w:pPr>
      <w:rPr>
        <w:rFonts w:ascii="Wingdings" w:hAnsi="Wingdings" w:hint="default"/>
      </w:rPr>
    </w:lvl>
    <w:lvl w:ilvl="4">
      <w:start w:val="1"/>
      <w:numFmt w:val="bullet"/>
      <w:lvlText w:val=""/>
      <w:lvlJc w:val="left"/>
      <w:pPr>
        <w:tabs>
          <w:tab w:val="num" w:pos="2676"/>
        </w:tabs>
        <w:ind w:left="2676" w:hanging="420"/>
      </w:pPr>
      <w:rPr>
        <w:rFonts w:ascii="Wingdings" w:hAnsi="Wingdings" w:hint="default"/>
      </w:rPr>
    </w:lvl>
    <w:lvl w:ilvl="5">
      <w:start w:val="1"/>
      <w:numFmt w:val="bullet"/>
      <w:lvlText w:val=""/>
      <w:lvlJc w:val="left"/>
      <w:pPr>
        <w:tabs>
          <w:tab w:val="num" w:pos="3096"/>
        </w:tabs>
        <w:ind w:left="3096" w:hanging="420"/>
      </w:pPr>
      <w:rPr>
        <w:rFonts w:ascii="Wingdings" w:hAnsi="Wingdings" w:hint="default"/>
      </w:rPr>
    </w:lvl>
    <w:lvl w:ilvl="6">
      <w:start w:val="1"/>
      <w:numFmt w:val="bullet"/>
      <w:lvlText w:val=""/>
      <w:lvlJc w:val="left"/>
      <w:pPr>
        <w:tabs>
          <w:tab w:val="num" w:pos="3516"/>
        </w:tabs>
        <w:ind w:left="3516" w:hanging="420"/>
      </w:pPr>
      <w:rPr>
        <w:rFonts w:ascii="Wingdings" w:hAnsi="Wingdings" w:hint="default"/>
      </w:rPr>
    </w:lvl>
    <w:lvl w:ilvl="7">
      <w:start w:val="1"/>
      <w:numFmt w:val="bullet"/>
      <w:lvlText w:val=""/>
      <w:lvlJc w:val="left"/>
      <w:pPr>
        <w:tabs>
          <w:tab w:val="num" w:pos="3936"/>
        </w:tabs>
        <w:ind w:left="3936" w:hanging="420"/>
      </w:pPr>
      <w:rPr>
        <w:rFonts w:ascii="Wingdings" w:hAnsi="Wingdings" w:hint="default"/>
      </w:rPr>
    </w:lvl>
    <w:lvl w:ilvl="8">
      <w:start w:val="1"/>
      <w:numFmt w:val="bullet"/>
      <w:lvlText w:val=""/>
      <w:lvlJc w:val="left"/>
      <w:pPr>
        <w:tabs>
          <w:tab w:val="num" w:pos="4356"/>
        </w:tabs>
        <w:ind w:left="4356" w:hanging="420"/>
      </w:pPr>
      <w:rPr>
        <w:rFonts w:ascii="Wingdings" w:hAnsi="Wingdings" w:hint="default"/>
      </w:rPr>
    </w:lvl>
  </w:abstractNum>
  <w:abstractNum w:abstractNumId="27" w15:restartNumberingAfterBreak="0">
    <w:nsid w:val="53B752A5"/>
    <w:multiLevelType w:val="multilevel"/>
    <w:tmpl w:val="885EE15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ascii="Arial" w:hAnsi="Arial" w:cs="Times New Roman" w:hint="default"/>
        <w:b w:val="0"/>
        <w:i w:val="0"/>
        <w:sz w:val="24"/>
      </w:rPr>
    </w:lvl>
    <w:lvl w:ilvl="3">
      <w:start w:val="1"/>
      <w:numFmt w:val="decimal"/>
      <w:lvlText w:val="%1.%2.%3.%4."/>
      <w:lvlJc w:val="left"/>
      <w:pPr>
        <w:tabs>
          <w:tab w:val="num" w:pos="851"/>
        </w:tabs>
        <w:ind w:left="851" w:hanging="851"/>
      </w:pPr>
      <w:rPr>
        <w:rFonts w:ascii="Arial" w:hAnsi="Arial" w:cs="Times New Roman" w:hint="default"/>
        <w:b w:val="0"/>
        <w:i w:val="0"/>
        <w:sz w:val="24"/>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8" w15:restartNumberingAfterBreak="0">
    <w:nsid w:val="53C202C7"/>
    <w:multiLevelType w:val="hybridMultilevel"/>
    <w:tmpl w:val="C30C49AC"/>
    <w:lvl w:ilvl="0" w:tplc="58F2971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A92C4F"/>
    <w:multiLevelType w:val="hybridMultilevel"/>
    <w:tmpl w:val="509E0BF4"/>
    <w:lvl w:ilvl="0" w:tplc="64D8453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7BF1146"/>
    <w:multiLevelType w:val="multilevel"/>
    <w:tmpl w:val="7EA281E8"/>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Restart w:val="0"/>
      <w:lvlText w:val="1.2.%1%2%3."/>
      <w:lvlJc w:val="left"/>
      <w:pPr>
        <w:tabs>
          <w:tab w:val="num" w:pos="1080"/>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31" w15:restartNumberingAfterBreak="0">
    <w:nsid w:val="5A0364B8"/>
    <w:multiLevelType w:val="singleLevel"/>
    <w:tmpl w:val="8C24C016"/>
    <w:lvl w:ilvl="0">
      <w:start w:val="1"/>
      <w:numFmt w:val="decimal"/>
      <w:lvlText w:val="（%1）"/>
      <w:lvlJc w:val="left"/>
      <w:pPr>
        <w:tabs>
          <w:tab w:val="num" w:pos="1050"/>
        </w:tabs>
        <w:ind w:left="1050" w:hanging="585"/>
      </w:pPr>
      <w:rPr>
        <w:rFonts w:hint="eastAsia"/>
      </w:rPr>
    </w:lvl>
  </w:abstractNum>
  <w:abstractNum w:abstractNumId="32" w15:restartNumberingAfterBreak="0">
    <w:nsid w:val="5E9B3CEB"/>
    <w:multiLevelType w:val="hybridMultilevel"/>
    <w:tmpl w:val="8416BFC2"/>
    <w:lvl w:ilvl="0" w:tplc="2E9A519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2D71115"/>
    <w:multiLevelType w:val="multilevel"/>
    <w:tmpl w:val="419429CC"/>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34" w15:restartNumberingAfterBreak="0">
    <w:nsid w:val="63075B0B"/>
    <w:multiLevelType w:val="singleLevel"/>
    <w:tmpl w:val="008C6D9A"/>
    <w:lvl w:ilvl="0">
      <w:start w:val="1"/>
      <w:numFmt w:val="decimal"/>
      <w:lvlText w:val="（%1）"/>
      <w:lvlJc w:val="left"/>
      <w:pPr>
        <w:tabs>
          <w:tab w:val="num" w:pos="1110"/>
        </w:tabs>
        <w:ind w:left="1110" w:hanging="690"/>
      </w:pPr>
      <w:rPr>
        <w:rFonts w:hint="eastAsia"/>
      </w:rPr>
    </w:lvl>
  </w:abstractNum>
  <w:abstractNum w:abstractNumId="35" w15:restartNumberingAfterBreak="0">
    <w:nsid w:val="6B3F15D3"/>
    <w:multiLevelType w:val="hybridMultilevel"/>
    <w:tmpl w:val="04E4DE52"/>
    <w:lvl w:ilvl="0" w:tplc="FFFFFFFF">
      <w:start w:val="1"/>
      <w:numFmt w:val="decimal"/>
      <w:lvlText w:val="%1."/>
      <w:lvlJc w:val="left"/>
      <w:pPr>
        <w:tabs>
          <w:tab w:val="num" w:pos="420"/>
        </w:tabs>
        <w:ind w:left="420" w:hanging="420"/>
      </w:pPr>
      <w:rPr>
        <w:rFonts w:cs="Times New Roman"/>
      </w:rPr>
    </w:lvl>
    <w:lvl w:ilvl="1" w:tplc="FFFFFFFF" w:tentative="1">
      <w:start w:val="1"/>
      <w:numFmt w:val="lowerLetter"/>
      <w:lvlText w:val="%2)"/>
      <w:lvlJc w:val="left"/>
      <w:pPr>
        <w:tabs>
          <w:tab w:val="num" w:pos="840"/>
        </w:tabs>
        <w:ind w:left="840" w:hanging="420"/>
      </w:pPr>
      <w:rPr>
        <w:rFonts w:cs="Times New Roman"/>
      </w:rPr>
    </w:lvl>
    <w:lvl w:ilvl="2" w:tplc="FFFFFFFF" w:tentative="1">
      <w:start w:val="1"/>
      <w:numFmt w:val="lowerRoman"/>
      <w:lvlText w:val="%3."/>
      <w:lvlJc w:val="right"/>
      <w:pPr>
        <w:tabs>
          <w:tab w:val="num" w:pos="1260"/>
        </w:tabs>
        <w:ind w:left="1260" w:hanging="420"/>
      </w:pPr>
      <w:rPr>
        <w:rFonts w:cs="Times New Roman"/>
      </w:rPr>
    </w:lvl>
    <w:lvl w:ilvl="3" w:tplc="FFFFFFFF" w:tentative="1">
      <w:start w:val="1"/>
      <w:numFmt w:val="decimal"/>
      <w:lvlText w:val="%4."/>
      <w:lvlJc w:val="left"/>
      <w:pPr>
        <w:tabs>
          <w:tab w:val="num" w:pos="1680"/>
        </w:tabs>
        <w:ind w:left="1680" w:hanging="420"/>
      </w:pPr>
      <w:rPr>
        <w:rFonts w:cs="Times New Roman"/>
      </w:rPr>
    </w:lvl>
    <w:lvl w:ilvl="4" w:tplc="FFFFFFFF" w:tentative="1">
      <w:start w:val="1"/>
      <w:numFmt w:val="lowerLetter"/>
      <w:lvlText w:val="%5)"/>
      <w:lvlJc w:val="left"/>
      <w:pPr>
        <w:tabs>
          <w:tab w:val="num" w:pos="2100"/>
        </w:tabs>
        <w:ind w:left="2100" w:hanging="420"/>
      </w:pPr>
      <w:rPr>
        <w:rFonts w:cs="Times New Roman"/>
      </w:rPr>
    </w:lvl>
    <w:lvl w:ilvl="5" w:tplc="FFFFFFFF" w:tentative="1">
      <w:start w:val="1"/>
      <w:numFmt w:val="lowerRoman"/>
      <w:lvlText w:val="%6."/>
      <w:lvlJc w:val="right"/>
      <w:pPr>
        <w:tabs>
          <w:tab w:val="num" w:pos="2520"/>
        </w:tabs>
        <w:ind w:left="2520" w:hanging="420"/>
      </w:pPr>
      <w:rPr>
        <w:rFonts w:cs="Times New Roman"/>
      </w:rPr>
    </w:lvl>
    <w:lvl w:ilvl="6" w:tplc="FFFFFFFF" w:tentative="1">
      <w:start w:val="1"/>
      <w:numFmt w:val="decimal"/>
      <w:lvlText w:val="%7."/>
      <w:lvlJc w:val="left"/>
      <w:pPr>
        <w:tabs>
          <w:tab w:val="num" w:pos="2940"/>
        </w:tabs>
        <w:ind w:left="2940" w:hanging="420"/>
      </w:pPr>
      <w:rPr>
        <w:rFonts w:cs="Times New Roman"/>
      </w:rPr>
    </w:lvl>
    <w:lvl w:ilvl="7" w:tplc="FFFFFFFF" w:tentative="1">
      <w:start w:val="1"/>
      <w:numFmt w:val="lowerLetter"/>
      <w:lvlText w:val="%8)"/>
      <w:lvlJc w:val="left"/>
      <w:pPr>
        <w:tabs>
          <w:tab w:val="num" w:pos="3360"/>
        </w:tabs>
        <w:ind w:left="3360" w:hanging="420"/>
      </w:pPr>
      <w:rPr>
        <w:rFonts w:cs="Times New Roman"/>
      </w:rPr>
    </w:lvl>
    <w:lvl w:ilvl="8" w:tplc="FFFFFFFF" w:tentative="1">
      <w:start w:val="1"/>
      <w:numFmt w:val="lowerRoman"/>
      <w:lvlText w:val="%9."/>
      <w:lvlJc w:val="right"/>
      <w:pPr>
        <w:tabs>
          <w:tab w:val="num" w:pos="3780"/>
        </w:tabs>
        <w:ind w:left="3780" w:hanging="420"/>
      </w:pPr>
      <w:rPr>
        <w:rFonts w:cs="Times New Roman"/>
      </w:rPr>
    </w:lvl>
  </w:abstractNum>
  <w:abstractNum w:abstractNumId="36" w15:restartNumberingAfterBreak="0">
    <w:nsid w:val="6CB0780B"/>
    <w:multiLevelType w:val="hybridMultilevel"/>
    <w:tmpl w:val="EFE49F76"/>
    <w:lvl w:ilvl="0" w:tplc="17B28A7E">
      <w:start w:val="1"/>
      <w:numFmt w:val="decimal"/>
      <w:lvlText w:val="%1."/>
      <w:lvlJc w:val="left"/>
      <w:pPr>
        <w:tabs>
          <w:tab w:val="num" w:pos="420"/>
        </w:tabs>
        <w:ind w:left="420" w:hanging="420"/>
      </w:pPr>
      <w:rPr>
        <w:rFonts w:cs="Times New Roman"/>
        <w:b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15:restartNumberingAfterBreak="0">
    <w:nsid w:val="6DF23356"/>
    <w:multiLevelType w:val="hybridMultilevel"/>
    <w:tmpl w:val="73D06958"/>
    <w:lvl w:ilvl="0" w:tplc="FFFFFFFF">
      <w:start w:val="1"/>
      <w:numFmt w:val="bullet"/>
      <w:lvlText w:val=""/>
      <w:lvlJc w:val="left"/>
      <w:pPr>
        <w:tabs>
          <w:tab w:val="num" w:pos="996"/>
        </w:tabs>
        <w:ind w:left="996" w:hanging="420"/>
      </w:pPr>
      <w:rPr>
        <w:rFonts w:ascii="Wingdings" w:hAnsi="Wingdings" w:hint="default"/>
      </w:rPr>
    </w:lvl>
    <w:lvl w:ilvl="1" w:tplc="FFFFFFFF" w:tentative="1">
      <w:start w:val="1"/>
      <w:numFmt w:val="bullet"/>
      <w:lvlText w:val=""/>
      <w:lvlJc w:val="left"/>
      <w:pPr>
        <w:tabs>
          <w:tab w:val="num" w:pos="1416"/>
        </w:tabs>
        <w:ind w:left="1416" w:hanging="420"/>
      </w:pPr>
      <w:rPr>
        <w:rFonts w:ascii="Wingdings" w:hAnsi="Wingdings" w:hint="default"/>
      </w:rPr>
    </w:lvl>
    <w:lvl w:ilvl="2" w:tplc="FFFFFFFF" w:tentative="1">
      <w:start w:val="1"/>
      <w:numFmt w:val="bullet"/>
      <w:lvlText w:val=""/>
      <w:lvlJc w:val="left"/>
      <w:pPr>
        <w:tabs>
          <w:tab w:val="num" w:pos="1836"/>
        </w:tabs>
        <w:ind w:left="1836" w:hanging="420"/>
      </w:pPr>
      <w:rPr>
        <w:rFonts w:ascii="Wingdings" w:hAnsi="Wingdings" w:hint="default"/>
      </w:rPr>
    </w:lvl>
    <w:lvl w:ilvl="3" w:tplc="FFFFFFFF" w:tentative="1">
      <w:start w:val="1"/>
      <w:numFmt w:val="bullet"/>
      <w:lvlText w:val=""/>
      <w:lvlJc w:val="left"/>
      <w:pPr>
        <w:tabs>
          <w:tab w:val="num" w:pos="2256"/>
        </w:tabs>
        <w:ind w:left="2256" w:hanging="420"/>
      </w:pPr>
      <w:rPr>
        <w:rFonts w:ascii="Wingdings" w:hAnsi="Wingdings" w:hint="default"/>
      </w:rPr>
    </w:lvl>
    <w:lvl w:ilvl="4" w:tplc="FFFFFFFF" w:tentative="1">
      <w:start w:val="1"/>
      <w:numFmt w:val="bullet"/>
      <w:lvlText w:val=""/>
      <w:lvlJc w:val="left"/>
      <w:pPr>
        <w:tabs>
          <w:tab w:val="num" w:pos="2676"/>
        </w:tabs>
        <w:ind w:left="2676" w:hanging="420"/>
      </w:pPr>
      <w:rPr>
        <w:rFonts w:ascii="Wingdings" w:hAnsi="Wingdings" w:hint="default"/>
      </w:rPr>
    </w:lvl>
    <w:lvl w:ilvl="5" w:tplc="FFFFFFFF" w:tentative="1">
      <w:start w:val="1"/>
      <w:numFmt w:val="bullet"/>
      <w:lvlText w:val=""/>
      <w:lvlJc w:val="left"/>
      <w:pPr>
        <w:tabs>
          <w:tab w:val="num" w:pos="3096"/>
        </w:tabs>
        <w:ind w:left="3096" w:hanging="420"/>
      </w:pPr>
      <w:rPr>
        <w:rFonts w:ascii="Wingdings" w:hAnsi="Wingdings" w:hint="default"/>
      </w:rPr>
    </w:lvl>
    <w:lvl w:ilvl="6" w:tplc="FFFFFFFF" w:tentative="1">
      <w:start w:val="1"/>
      <w:numFmt w:val="bullet"/>
      <w:lvlText w:val=""/>
      <w:lvlJc w:val="left"/>
      <w:pPr>
        <w:tabs>
          <w:tab w:val="num" w:pos="3516"/>
        </w:tabs>
        <w:ind w:left="3516" w:hanging="420"/>
      </w:pPr>
      <w:rPr>
        <w:rFonts w:ascii="Wingdings" w:hAnsi="Wingdings" w:hint="default"/>
      </w:rPr>
    </w:lvl>
    <w:lvl w:ilvl="7" w:tplc="FFFFFFFF" w:tentative="1">
      <w:start w:val="1"/>
      <w:numFmt w:val="bullet"/>
      <w:lvlText w:val=""/>
      <w:lvlJc w:val="left"/>
      <w:pPr>
        <w:tabs>
          <w:tab w:val="num" w:pos="3936"/>
        </w:tabs>
        <w:ind w:left="3936" w:hanging="420"/>
      </w:pPr>
      <w:rPr>
        <w:rFonts w:ascii="Wingdings" w:hAnsi="Wingdings" w:hint="default"/>
      </w:rPr>
    </w:lvl>
    <w:lvl w:ilvl="8" w:tplc="FFFFFFFF" w:tentative="1">
      <w:start w:val="1"/>
      <w:numFmt w:val="bullet"/>
      <w:lvlText w:val=""/>
      <w:lvlJc w:val="left"/>
      <w:pPr>
        <w:tabs>
          <w:tab w:val="num" w:pos="4356"/>
        </w:tabs>
        <w:ind w:left="4356" w:hanging="420"/>
      </w:pPr>
      <w:rPr>
        <w:rFonts w:ascii="Wingdings" w:hAnsi="Wingdings" w:hint="default"/>
      </w:rPr>
    </w:lvl>
  </w:abstractNum>
  <w:abstractNum w:abstractNumId="38" w15:restartNumberingAfterBreak="0">
    <w:nsid w:val="70C7618C"/>
    <w:multiLevelType w:val="singleLevel"/>
    <w:tmpl w:val="11C87CDC"/>
    <w:lvl w:ilvl="0">
      <w:start w:val="1"/>
      <w:numFmt w:val="decimal"/>
      <w:lvlText w:val="%1、"/>
      <w:lvlJc w:val="left"/>
      <w:pPr>
        <w:tabs>
          <w:tab w:val="num" w:pos="312"/>
        </w:tabs>
        <w:ind w:left="312" w:hanging="312"/>
      </w:pPr>
      <w:rPr>
        <w:rFonts w:cs="Times New Roman" w:hint="eastAsia"/>
      </w:rPr>
    </w:lvl>
  </w:abstractNum>
  <w:abstractNum w:abstractNumId="39" w15:restartNumberingAfterBreak="0">
    <w:nsid w:val="717F541F"/>
    <w:multiLevelType w:val="hybridMultilevel"/>
    <w:tmpl w:val="A78A0A9E"/>
    <w:lvl w:ilvl="0" w:tplc="BAC00BE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2382D45"/>
    <w:multiLevelType w:val="singleLevel"/>
    <w:tmpl w:val="F6D6FFA6"/>
    <w:lvl w:ilvl="0">
      <w:start w:val="1"/>
      <w:numFmt w:val="decimal"/>
      <w:lvlText w:val="（%1）"/>
      <w:lvlJc w:val="left"/>
      <w:pPr>
        <w:tabs>
          <w:tab w:val="num" w:pos="960"/>
        </w:tabs>
        <w:ind w:left="960" w:hanging="600"/>
      </w:pPr>
      <w:rPr>
        <w:rFonts w:hint="eastAsia"/>
      </w:rPr>
    </w:lvl>
  </w:abstractNum>
  <w:abstractNum w:abstractNumId="41" w15:restartNumberingAfterBreak="0">
    <w:nsid w:val="728C3403"/>
    <w:multiLevelType w:val="hybridMultilevel"/>
    <w:tmpl w:val="F30213E8"/>
    <w:lvl w:ilvl="0" w:tplc="3FBEC60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48D286C"/>
    <w:multiLevelType w:val="hybridMultilevel"/>
    <w:tmpl w:val="A60EEEC8"/>
    <w:lvl w:ilvl="0" w:tplc="BAC00BE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5510266"/>
    <w:multiLevelType w:val="hybridMultilevel"/>
    <w:tmpl w:val="6DC228CE"/>
    <w:lvl w:ilvl="0" w:tplc="91109F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6EF0294"/>
    <w:multiLevelType w:val="hybridMultilevel"/>
    <w:tmpl w:val="9F6C83E0"/>
    <w:lvl w:ilvl="0" w:tplc="BAC00BE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1D472D"/>
    <w:multiLevelType w:val="multilevel"/>
    <w:tmpl w:val="1448928E"/>
    <w:lvl w:ilvl="0">
      <w:start w:val="1"/>
      <w:numFmt w:val="japaneseCounting"/>
      <w:lvlText w:val="%1、"/>
      <w:lvlJc w:val="left"/>
      <w:pPr>
        <w:tabs>
          <w:tab w:val="num" w:pos="720"/>
        </w:tabs>
        <w:ind w:left="720" w:hanging="720"/>
      </w:pPr>
      <w:rPr>
        <w:rFonts w:hint="eastAsia"/>
      </w:rPr>
    </w:lvl>
    <w:lvl w:ilvl="1">
      <w:start w:val="1"/>
      <w:numFmt w:val="decimal"/>
      <w:lvlText w:val="%2、"/>
      <w:lvlJc w:val="left"/>
      <w:pPr>
        <w:tabs>
          <w:tab w:val="num" w:pos="1140"/>
        </w:tabs>
        <w:ind w:left="1140" w:hanging="720"/>
      </w:pPr>
      <w:rPr>
        <w:rFonts w:hint="eastAsia"/>
      </w:rPr>
    </w:lvl>
    <w:lvl w:ilvl="2">
      <w:start w:val="1"/>
      <w:numFmt w:val="decimal"/>
      <w:lvlText w:val="%3."/>
      <w:lvlJc w:val="left"/>
      <w:pPr>
        <w:tabs>
          <w:tab w:val="num" w:pos="1260"/>
        </w:tabs>
        <w:ind w:left="1260" w:hanging="420"/>
      </w:pPr>
      <w:rPr>
        <w:rFonts w:hint="default"/>
      </w:rPr>
    </w:lvl>
    <w:lvl w:ilvl="3">
      <w:start w:val="1"/>
      <w:numFmt w:val="decimal"/>
      <w:lvlText w:val="%4．"/>
      <w:lvlJc w:val="left"/>
      <w:pPr>
        <w:tabs>
          <w:tab w:val="num" w:pos="1620"/>
        </w:tabs>
        <w:ind w:left="1620" w:hanging="360"/>
      </w:pPr>
      <w:rPr>
        <w:rFonts w:hint="eastAsia"/>
        <w:b/>
      </w:rPr>
    </w:lvl>
    <w:lvl w:ilvl="4">
      <w:start w:val="2"/>
      <w:numFmt w:val="decimal"/>
      <w:lvlText w:val="%5"/>
      <w:lvlJc w:val="left"/>
      <w:pPr>
        <w:tabs>
          <w:tab w:val="num" w:pos="2040"/>
        </w:tabs>
        <w:ind w:left="2040" w:hanging="360"/>
      </w:pPr>
      <w:rPr>
        <w:rFonts w:hint="eastAsia"/>
        <w:u w:val="none"/>
      </w:r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6" w15:restartNumberingAfterBreak="0">
    <w:nsid w:val="79837121"/>
    <w:multiLevelType w:val="singleLevel"/>
    <w:tmpl w:val="8D464338"/>
    <w:lvl w:ilvl="0">
      <w:start w:val="1"/>
      <w:numFmt w:val="decimal"/>
      <w:lvlText w:val="%1）"/>
      <w:lvlJc w:val="left"/>
      <w:pPr>
        <w:tabs>
          <w:tab w:val="num" w:pos="735"/>
        </w:tabs>
        <w:ind w:left="735" w:hanging="315"/>
      </w:pPr>
      <w:rPr>
        <w:rFonts w:hint="eastAsia"/>
      </w:rPr>
    </w:lvl>
  </w:abstractNum>
  <w:abstractNum w:abstractNumId="47" w15:restartNumberingAfterBreak="0">
    <w:nsid w:val="7A9E560C"/>
    <w:multiLevelType w:val="multilevel"/>
    <w:tmpl w:val="ADF892AA"/>
    <w:lvl w:ilvl="0">
      <w:start w:val="2"/>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48" w15:restartNumberingAfterBreak="0">
    <w:nsid w:val="7D8410FF"/>
    <w:multiLevelType w:val="hybridMultilevel"/>
    <w:tmpl w:val="D5886412"/>
    <w:lvl w:ilvl="0" w:tplc="19BA61E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312253387">
    <w:abstractNumId w:val="18"/>
  </w:num>
  <w:num w:numId="2" w16cid:durableId="363287998">
    <w:abstractNumId w:val="40"/>
  </w:num>
  <w:num w:numId="3" w16cid:durableId="1293947277">
    <w:abstractNumId w:val="34"/>
  </w:num>
  <w:num w:numId="4" w16cid:durableId="91710345">
    <w:abstractNumId w:val="23"/>
  </w:num>
  <w:num w:numId="5" w16cid:durableId="1843427540">
    <w:abstractNumId w:val="31"/>
  </w:num>
  <w:num w:numId="6" w16cid:durableId="914243958">
    <w:abstractNumId w:val="16"/>
  </w:num>
  <w:num w:numId="7" w16cid:durableId="1410158532">
    <w:abstractNumId w:val="12"/>
  </w:num>
  <w:num w:numId="8" w16cid:durableId="935140598">
    <w:abstractNumId w:val="8"/>
  </w:num>
  <w:num w:numId="9" w16cid:durableId="1481769196">
    <w:abstractNumId w:val="41"/>
  </w:num>
  <w:num w:numId="10" w16cid:durableId="926501027">
    <w:abstractNumId w:val="29"/>
  </w:num>
  <w:num w:numId="11" w16cid:durableId="718211433">
    <w:abstractNumId w:val="48"/>
  </w:num>
  <w:num w:numId="12" w16cid:durableId="918440655">
    <w:abstractNumId w:val="32"/>
  </w:num>
  <w:num w:numId="13" w16cid:durableId="318046949">
    <w:abstractNumId w:val="4"/>
  </w:num>
  <w:num w:numId="14" w16cid:durableId="375859520">
    <w:abstractNumId w:val="10"/>
  </w:num>
  <w:num w:numId="15" w16cid:durableId="639457121">
    <w:abstractNumId w:val="6"/>
  </w:num>
  <w:num w:numId="16" w16cid:durableId="1116483911">
    <w:abstractNumId w:val="46"/>
  </w:num>
  <w:num w:numId="17" w16cid:durableId="1279482145">
    <w:abstractNumId w:val="20"/>
  </w:num>
  <w:num w:numId="18" w16cid:durableId="606502731">
    <w:abstractNumId w:val="14"/>
  </w:num>
  <w:num w:numId="19" w16cid:durableId="734010019">
    <w:abstractNumId w:val="36"/>
  </w:num>
  <w:num w:numId="20" w16cid:durableId="1687099498">
    <w:abstractNumId w:val="37"/>
  </w:num>
  <w:num w:numId="21" w16cid:durableId="882059969">
    <w:abstractNumId w:val="9"/>
  </w:num>
  <w:num w:numId="22" w16cid:durableId="849488827">
    <w:abstractNumId w:val="21"/>
  </w:num>
  <w:num w:numId="23" w16cid:durableId="319582080">
    <w:abstractNumId w:val="22"/>
  </w:num>
  <w:num w:numId="24" w16cid:durableId="1887795927">
    <w:abstractNumId w:val="11"/>
  </w:num>
  <w:num w:numId="25" w16cid:durableId="747850406">
    <w:abstractNumId w:val="38"/>
  </w:num>
  <w:num w:numId="26" w16cid:durableId="1976526183">
    <w:abstractNumId w:val="5"/>
  </w:num>
  <w:num w:numId="27" w16cid:durableId="720254445">
    <w:abstractNumId w:val="3"/>
  </w:num>
  <w:num w:numId="28" w16cid:durableId="410082047">
    <w:abstractNumId w:val="35"/>
  </w:num>
  <w:num w:numId="29" w16cid:durableId="1042242190">
    <w:abstractNumId w:val="24"/>
  </w:num>
  <w:num w:numId="30" w16cid:durableId="895580087">
    <w:abstractNumId w:val="47"/>
  </w:num>
  <w:num w:numId="31" w16cid:durableId="1043869959">
    <w:abstractNumId w:val="15"/>
  </w:num>
  <w:num w:numId="32" w16cid:durableId="1119375095">
    <w:abstractNumId w:val="30"/>
  </w:num>
  <w:num w:numId="33" w16cid:durableId="1307391238">
    <w:abstractNumId w:val="27"/>
  </w:num>
  <w:num w:numId="34" w16cid:durableId="2119718917">
    <w:abstractNumId w:val="33"/>
  </w:num>
  <w:num w:numId="35" w16cid:durableId="1240794304">
    <w:abstractNumId w:val="25"/>
  </w:num>
  <w:num w:numId="36" w16cid:durableId="1529831893">
    <w:abstractNumId w:val="45"/>
  </w:num>
  <w:num w:numId="37" w16cid:durableId="935360716">
    <w:abstractNumId w:val="2"/>
  </w:num>
  <w:num w:numId="38" w16cid:durableId="1408579068">
    <w:abstractNumId w:val="17"/>
  </w:num>
  <w:num w:numId="39" w16cid:durableId="1080904002">
    <w:abstractNumId w:val="0"/>
  </w:num>
  <w:num w:numId="40" w16cid:durableId="1271619611">
    <w:abstractNumId w:val="26"/>
  </w:num>
  <w:num w:numId="41" w16cid:durableId="1123427809">
    <w:abstractNumId w:val="28"/>
  </w:num>
  <w:num w:numId="42" w16cid:durableId="559436421">
    <w:abstractNumId w:val="7"/>
  </w:num>
  <w:num w:numId="43" w16cid:durableId="157120191">
    <w:abstractNumId w:val="19"/>
  </w:num>
  <w:num w:numId="44" w16cid:durableId="855734939">
    <w:abstractNumId w:val="44"/>
  </w:num>
  <w:num w:numId="45" w16cid:durableId="1155222626">
    <w:abstractNumId w:val="42"/>
  </w:num>
  <w:num w:numId="46" w16cid:durableId="626935900">
    <w:abstractNumId w:val="39"/>
  </w:num>
  <w:num w:numId="47" w16cid:durableId="1440030698">
    <w:abstractNumId w:val="1"/>
  </w:num>
  <w:num w:numId="48" w16cid:durableId="514416840">
    <w:abstractNumId w:val="43"/>
  </w:num>
  <w:num w:numId="49" w16cid:durableId="5901651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E6EE7"/>
    <w:rsid w:val="00155B0E"/>
    <w:rsid w:val="004D532C"/>
    <w:rsid w:val="006A4BC7"/>
    <w:rsid w:val="006C2F12"/>
    <w:rsid w:val="00927CBD"/>
    <w:rsid w:val="009C1E08"/>
    <w:rsid w:val="00B30060"/>
    <w:rsid w:val="00BE6EE7"/>
    <w:rsid w:val="00CA6B0C"/>
    <w:rsid w:val="00D3266A"/>
    <w:rsid w:val="00D60A9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8D185"/>
  <w15:docId w15:val="{4B5BF418-EA4D-4E91-BDBD-3511CDF8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0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EE7"/>
    <w:pPr>
      <w:spacing w:line="360" w:lineRule="auto"/>
      <w:ind w:firstLineChars="0" w:firstLine="0"/>
      <w:jc w:val="left"/>
    </w:pPr>
    <w:rPr>
      <w:rFonts w:ascii="Times New Roman" w:eastAsia="SimSun" w:hAnsi="Times New Roman" w:cs="Times New Roman"/>
      <w:szCs w:val="20"/>
    </w:rPr>
  </w:style>
  <w:style w:type="paragraph" w:styleId="Heading1">
    <w:name w:val="heading 1"/>
    <w:aliases w:val="一级标题(章),一级标题,标题 1（附表）"/>
    <w:basedOn w:val="Normal"/>
    <w:next w:val="Normal"/>
    <w:link w:val="Heading1Char"/>
    <w:qFormat/>
    <w:rsid w:val="00BE6EE7"/>
    <w:pPr>
      <w:keepNext/>
      <w:outlineLvl w:val="0"/>
    </w:pPr>
    <w:rPr>
      <w:b/>
      <w:bCs/>
      <w:szCs w:val="24"/>
    </w:rPr>
  </w:style>
  <w:style w:type="paragraph" w:styleId="Heading2">
    <w:name w:val="heading 2"/>
    <w:basedOn w:val="Normal"/>
    <w:next w:val="Normal"/>
    <w:link w:val="Heading2Char"/>
    <w:qFormat/>
    <w:rsid w:val="00BE6EE7"/>
    <w:pPr>
      <w:keepNext/>
      <w:outlineLvl w:val="1"/>
    </w:pPr>
    <w:rPr>
      <w:rFonts w:ascii="SimSun" w:hAnsi="SimSun"/>
      <w:b/>
      <w:bCs/>
      <w:sz w:val="24"/>
      <w:szCs w:val="24"/>
    </w:rPr>
  </w:style>
  <w:style w:type="paragraph" w:styleId="Heading3">
    <w:name w:val="heading 3"/>
    <w:aliases w:val="h3,H3,sect1.2.3,HeadC,Level 1 - 1,Heading 3 - old,Map,H31,3rd level"/>
    <w:basedOn w:val="Normal"/>
    <w:next w:val="Normal"/>
    <w:link w:val="Heading3Char"/>
    <w:qFormat/>
    <w:rsid w:val="00BE6EE7"/>
    <w:pPr>
      <w:keepNext/>
      <w:keepLines/>
      <w:spacing w:before="260" w:after="260" w:line="416" w:lineRule="auto"/>
      <w:outlineLvl w:val="2"/>
    </w:pPr>
    <w:rPr>
      <w:rFonts w:ascii="SimSun" w:hAnsi="SimSun"/>
      <w:b/>
      <w:bCs/>
      <w:sz w:val="32"/>
      <w:szCs w:val="32"/>
    </w:rPr>
  </w:style>
  <w:style w:type="paragraph" w:styleId="Heading4">
    <w:name w:val="heading 4"/>
    <w:basedOn w:val="Normal"/>
    <w:next w:val="Normal"/>
    <w:link w:val="Heading4Char"/>
    <w:qFormat/>
    <w:rsid w:val="00BE6EE7"/>
    <w:pPr>
      <w:keepNext/>
      <w:jc w:val="center"/>
      <w:outlineLvl w:val="3"/>
    </w:pPr>
    <w:rPr>
      <w:bCs/>
      <w:sz w:val="3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一级标题(章) Char,一级标题 Char,标题 1（附表） Char"/>
    <w:basedOn w:val="DefaultParagraphFont"/>
    <w:link w:val="Heading1"/>
    <w:rsid w:val="00BE6EE7"/>
    <w:rPr>
      <w:rFonts w:ascii="Times New Roman" w:eastAsia="SimSun" w:hAnsi="Times New Roman" w:cs="Times New Roman"/>
      <w:b/>
      <w:bCs/>
      <w:szCs w:val="24"/>
    </w:rPr>
  </w:style>
  <w:style w:type="character" w:customStyle="1" w:styleId="Heading2Char">
    <w:name w:val="Heading 2 Char"/>
    <w:basedOn w:val="DefaultParagraphFont"/>
    <w:link w:val="Heading2"/>
    <w:rsid w:val="00BE6EE7"/>
    <w:rPr>
      <w:rFonts w:ascii="SimSun" w:eastAsia="SimSun" w:hAnsi="SimSun" w:cs="Times New Roman"/>
      <w:b/>
      <w:bCs/>
      <w:sz w:val="24"/>
      <w:szCs w:val="24"/>
    </w:rPr>
  </w:style>
  <w:style w:type="character" w:customStyle="1" w:styleId="Heading3Char">
    <w:name w:val="Heading 3 Char"/>
    <w:aliases w:val="h3 Char,H3 Char,sect1.2.3 Char,HeadC Char,Level 1 - 1 Char,Heading 3 - old Char,Map Char,H31 Char,3rd level Char"/>
    <w:basedOn w:val="DefaultParagraphFont"/>
    <w:link w:val="Heading3"/>
    <w:rsid w:val="00BE6EE7"/>
    <w:rPr>
      <w:rFonts w:ascii="SimSun" w:eastAsia="SimSun" w:hAnsi="SimSun" w:cs="Times New Roman"/>
      <w:b/>
      <w:bCs/>
      <w:sz w:val="32"/>
      <w:szCs w:val="32"/>
    </w:rPr>
  </w:style>
  <w:style w:type="character" w:customStyle="1" w:styleId="Heading4Char">
    <w:name w:val="Heading 4 Char"/>
    <w:basedOn w:val="DefaultParagraphFont"/>
    <w:link w:val="Heading4"/>
    <w:rsid w:val="00BE6EE7"/>
    <w:rPr>
      <w:rFonts w:ascii="Times New Roman" w:eastAsia="SimSun" w:hAnsi="Times New Roman" w:cs="Times New Roman"/>
      <w:bCs/>
      <w:sz w:val="32"/>
      <w:szCs w:val="52"/>
    </w:rPr>
  </w:style>
  <w:style w:type="paragraph" w:styleId="Header">
    <w:name w:val="header"/>
    <w:basedOn w:val="Normal"/>
    <w:link w:val="HeaderChar"/>
    <w:uiPriority w:val="99"/>
    <w:rsid w:val="00BE6EE7"/>
    <w:pPr>
      <w:pBdr>
        <w:bottom w:val="single" w:sz="6" w:space="1" w:color="auto"/>
      </w:pBdr>
      <w:tabs>
        <w:tab w:val="center" w:pos="4153"/>
        <w:tab w:val="right" w:pos="8306"/>
      </w:tabs>
      <w:snapToGrid w:val="0"/>
      <w:jc w:val="center"/>
    </w:pPr>
    <w:rPr>
      <w:sz w:val="18"/>
    </w:rPr>
  </w:style>
  <w:style w:type="character" w:customStyle="1" w:styleId="HeaderChar">
    <w:name w:val="Header Char"/>
    <w:basedOn w:val="DefaultParagraphFont"/>
    <w:link w:val="Header"/>
    <w:uiPriority w:val="99"/>
    <w:rsid w:val="00BE6EE7"/>
    <w:rPr>
      <w:rFonts w:ascii="Times New Roman" w:eastAsia="SimSun" w:hAnsi="Times New Roman" w:cs="Times New Roman"/>
      <w:sz w:val="18"/>
      <w:szCs w:val="20"/>
    </w:rPr>
  </w:style>
  <w:style w:type="paragraph" w:styleId="Footer">
    <w:name w:val="footer"/>
    <w:basedOn w:val="Normal"/>
    <w:link w:val="FooterChar"/>
    <w:uiPriority w:val="99"/>
    <w:rsid w:val="00BE6EE7"/>
    <w:pPr>
      <w:tabs>
        <w:tab w:val="center" w:pos="4153"/>
        <w:tab w:val="right" w:pos="8306"/>
      </w:tabs>
      <w:snapToGrid w:val="0"/>
    </w:pPr>
    <w:rPr>
      <w:sz w:val="18"/>
    </w:rPr>
  </w:style>
  <w:style w:type="character" w:customStyle="1" w:styleId="FooterChar">
    <w:name w:val="Footer Char"/>
    <w:basedOn w:val="DefaultParagraphFont"/>
    <w:link w:val="Footer"/>
    <w:uiPriority w:val="99"/>
    <w:rsid w:val="00BE6EE7"/>
    <w:rPr>
      <w:rFonts w:ascii="Times New Roman" w:eastAsia="SimSun" w:hAnsi="Times New Roman" w:cs="Times New Roman"/>
      <w:sz w:val="18"/>
      <w:szCs w:val="20"/>
    </w:rPr>
  </w:style>
  <w:style w:type="character" w:styleId="PageNumber">
    <w:name w:val="page number"/>
    <w:basedOn w:val="DefaultParagraphFont"/>
    <w:rsid w:val="00BE6EE7"/>
  </w:style>
  <w:style w:type="paragraph" w:styleId="PlainText">
    <w:name w:val="Plain Text"/>
    <w:aliases w:val="普通文字,普通文字 Char Char Char,普通文字 Char Char Char Char Char Char Char Char,普通文字 Char Char Char Char Char Char Char Char Char C,普通文字 Char,纯文本 Char Char Char,纯文本 Char Char,文字缩进,图表说明,Char,纯文本 Char2,纯文本 Char Char Char Char Char,Ch,文字"/>
    <w:basedOn w:val="Normal"/>
    <w:link w:val="PlainTextChar"/>
    <w:qFormat/>
    <w:rsid w:val="00BE6EE7"/>
    <w:rPr>
      <w:rFonts w:ascii="SimSun" w:hAnsi="Courier New"/>
    </w:rPr>
  </w:style>
  <w:style w:type="character" w:customStyle="1" w:styleId="Char">
    <w:name w:val="纯文本 Char"/>
    <w:aliases w:val="普通文字 Char2,普通文字 Char Char Char3,普通文字 Char Char Char Char2,普通文字 Char Char Char Char Char Char Char Char Char2,普通文字 Char Char Char Char Char Char Char Char Char C Char2,普通文字 Char Char3,纯文本 Char Char Char Char2,纯文本 Char Char Char3,文字缩进 Char2"/>
    <w:basedOn w:val="DefaultParagraphFont"/>
    <w:qFormat/>
    <w:rsid w:val="00BE6EE7"/>
    <w:rPr>
      <w:rFonts w:ascii="SimSun" w:eastAsia="SimSun" w:hAnsi="Courier New" w:cs="Courier New"/>
      <w:szCs w:val="21"/>
    </w:rPr>
  </w:style>
  <w:style w:type="character" w:customStyle="1" w:styleId="PlainTextChar">
    <w:name w:val="Plain Text Char"/>
    <w:aliases w:val="普通文字 Char1,普通文字 Char Char Char Char,普通文字 Char Char Char Char Char Char Char Char Char,普通文字 Char Char Char Char Char Char Char Char Char C Char,普通文字 Char Char,纯文本 Char Char Char Char,纯文本 Char Char Char1,文字缩进 Char,图表说明 Char,Char Char"/>
    <w:link w:val="PlainText"/>
    <w:qFormat/>
    <w:rsid w:val="00BE6EE7"/>
    <w:rPr>
      <w:rFonts w:ascii="SimSun" w:eastAsia="SimSun" w:hAnsi="Courier New" w:cs="Times New Roman"/>
      <w:szCs w:val="20"/>
    </w:rPr>
  </w:style>
  <w:style w:type="paragraph" w:styleId="Date">
    <w:name w:val="Date"/>
    <w:basedOn w:val="Normal"/>
    <w:next w:val="Normal"/>
    <w:link w:val="DateChar"/>
    <w:rsid w:val="00BE6EE7"/>
    <w:rPr>
      <w:rFonts w:ascii="SimSun" w:hAnsi="Courier New"/>
      <w:sz w:val="20"/>
    </w:rPr>
  </w:style>
  <w:style w:type="character" w:customStyle="1" w:styleId="DateChar">
    <w:name w:val="Date Char"/>
    <w:basedOn w:val="DefaultParagraphFont"/>
    <w:link w:val="Date"/>
    <w:rsid w:val="00BE6EE7"/>
    <w:rPr>
      <w:rFonts w:ascii="SimSun" w:eastAsia="SimSun" w:hAnsi="Courier New" w:cs="Times New Roman"/>
      <w:sz w:val="20"/>
      <w:szCs w:val="20"/>
    </w:rPr>
  </w:style>
  <w:style w:type="paragraph" w:customStyle="1" w:styleId="xl26">
    <w:name w:val="xl26"/>
    <w:basedOn w:val="Normal"/>
    <w:rsid w:val="00BE6EE7"/>
    <w:pPr>
      <w:pBdr>
        <w:bottom w:val="single" w:sz="4" w:space="0" w:color="auto"/>
      </w:pBdr>
      <w:spacing w:before="100" w:beforeAutospacing="1" w:after="100" w:afterAutospacing="1"/>
      <w:jc w:val="center"/>
    </w:pPr>
    <w:rPr>
      <w:rFonts w:ascii="Arial Unicode MS" w:eastAsia="Arial Unicode MS" w:hAnsi="Arial Unicode MS" w:cs="Arial Unicode MS"/>
      <w:kern w:val="0"/>
      <w:sz w:val="20"/>
    </w:rPr>
  </w:style>
  <w:style w:type="paragraph" w:styleId="BalloonText">
    <w:name w:val="Balloon Text"/>
    <w:basedOn w:val="Normal"/>
    <w:link w:val="BalloonTextChar"/>
    <w:uiPriority w:val="99"/>
    <w:rsid w:val="00BE6EE7"/>
    <w:rPr>
      <w:sz w:val="18"/>
      <w:szCs w:val="18"/>
    </w:rPr>
  </w:style>
  <w:style w:type="character" w:customStyle="1" w:styleId="BalloonTextChar">
    <w:name w:val="Balloon Text Char"/>
    <w:basedOn w:val="DefaultParagraphFont"/>
    <w:link w:val="BalloonText"/>
    <w:uiPriority w:val="99"/>
    <w:rsid w:val="00BE6EE7"/>
    <w:rPr>
      <w:rFonts w:ascii="Times New Roman" w:eastAsia="SimSun" w:hAnsi="Times New Roman" w:cs="Times New Roman"/>
      <w:sz w:val="18"/>
      <w:szCs w:val="18"/>
    </w:rPr>
  </w:style>
  <w:style w:type="paragraph" w:customStyle="1" w:styleId="CharCharCharCharCharCharChar">
    <w:name w:val="Char Char Char Char Char Char Char"/>
    <w:basedOn w:val="Normal"/>
    <w:rsid w:val="00BE6EE7"/>
    <w:pPr>
      <w:spacing w:after="160" w:line="240" w:lineRule="exact"/>
    </w:pPr>
    <w:rPr>
      <w:rFonts w:ascii="Verdana" w:hAnsi="Verdana"/>
      <w:kern w:val="0"/>
      <w:sz w:val="20"/>
      <w:lang w:eastAsia="en-US"/>
    </w:rPr>
  </w:style>
  <w:style w:type="paragraph" w:customStyle="1" w:styleId="CharCharCharChar">
    <w:name w:val="Char Char Char Char"/>
    <w:basedOn w:val="Normal"/>
    <w:rsid w:val="00BE6EE7"/>
    <w:pPr>
      <w:spacing w:after="160" w:line="240" w:lineRule="exact"/>
    </w:pPr>
    <w:rPr>
      <w:rFonts w:ascii="Verdana" w:hAnsi="Verdana" w:cs="Verdana"/>
      <w:kern w:val="0"/>
      <w:sz w:val="20"/>
      <w:lang w:eastAsia="en-US"/>
    </w:rPr>
  </w:style>
  <w:style w:type="paragraph" w:styleId="BodyText">
    <w:name w:val="Body Text"/>
    <w:basedOn w:val="Normal"/>
    <w:link w:val="BodyTextChar"/>
    <w:rsid w:val="00BE6EE7"/>
    <w:rPr>
      <w:rFonts w:ascii="SimSun" w:hAnsi="Courier New"/>
      <w:sz w:val="18"/>
    </w:rPr>
  </w:style>
  <w:style w:type="character" w:customStyle="1" w:styleId="BodyTextChar">
    <w:name w:val="Body Text Char"/>
    <w:basedOn w:val="DefaultParagraphFont"/>
    <w:link w:val="BodyText"/>
    <w:rsid w:val="00BE6EE7"/>
    <w:rPr>
      <w:rFonts w:ascii="SimSun" w:eastAsia="SimSun" w:hAnsi="Courier New" w:cs="Times New Roman"/>
      <w:sz w:val="18"/>
      <w:szCs w:val="20"/>
    </w:rPr>
  </w:style>
  <w:style w:type="table" w:styleId="TableGrid">
    <w:name w:val="Table Grid"/>
    <w:basedOn w:val="TableNormal"/>
    <w:rsid w:val="00BE6EE7"/>
    <w:pPr>
      <w:widowControl w:val="0"/>
      <w:spacing w:line="360" w:lineRule="auto"/>
      <w:ind w:firstLineChars="0" w:firstLine="0"/>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BE6EE7"/>
    <w:pPr>
      <w:spacing w:after="160" w:line="240" w:lineRule="exact"/>
    </w:pPr>
    <w:rPr>
      <w:rFonts w:ascii="Verdana" w:hAnsi="Verdana" w:cs="Verdana"/>
      <w:kern w:val="0"/>
      <w:sz w:val="20"/>
      <w:lang w:eastAsia="en-US"/>
    </w:rPr>
  </w:style>
  <w:style w:type="paragraph" w:styleId="BodyTextIndent">
    <w:name w:val="Body Text Indent"/>
    <w:basedOn w:val="Normal"/>
    <w:link w:val="BodyTextIndentChar"/>
    <w:rsid w:val="00BE6EE7"/>
    <w:pPr>
      <w:ind w:firstLineChars="200" w:firstLine="480"/>
    </w:pPr>
    <w:rPr>
      <w:rFonts w:ascii="SimSun"/>
      <w:kern w:val="0"/>
      <w:sz w:val="24"/>
    </w:rPr>
  </w:style>
  <w:style w:type="character" w:customStyle="1" w:styleId="BodyTextIndentChar">
    <w:name w:val="Body Text Indent Char"/>
    <w:basedOn w:val="DefaultParagraphFont"/>
    <w:link w:val="BodyTextIndent"/>
    <w:rsid w:val="00BE6EE7"/>
    <w:rPr>
      <w:rFonts w:ascii="SimSun" w:eastAsia="SimSun" w:hAnsi="Times New Roman" w:cs="Times New Roman"/>
      <w:kern w:val="0"/>
      <w:sz w:val="24"/>
      <w:szCs w:val="20"/>
    </w:rPr>
  </w:style>
  <w:style w:type="paragraph" w:customStyle="1" w:styleId="3">
    <w:name w:val="3"/>
    <w:basedOn w:val="Normal"/>
    <w:next w:val="PlainText"/>
    <w:rsid w:val="00BE6EE7"/>
    <w:rPr>
      <w:rFonts w:ascii="SimSun" w:hAnsi="Courier New"/>
    </w:rPr>
  </w:style>
  <w:style w:type="character" w:styleId="Hyperlink">
    <w:name w:val="Hyperlink"/>
    <w:uiPriority w:val="99"/>
    <w:rsid w:val="00BE6EE7"/>
    <w:rPr>
      <w:color w:val="0000FF"/>
      <w:u w:val="single"/>
    </w:rPr>
  </w:style>
  <w:style w:type="paragraph" w:customStyle="1" w:styleId="a">
    <w:rsid w:val="00BE6EE7"/>
    <w:pPr>
      <w:spacing w:line="360" w:lineRule="auto"/>
      <w:ind w:firstLineChars="0" w:firstLine="0"/>
      <w:jc w:val="left"/>
    </w:pPr>
    <w:rPr>
      <w:rFonts w:ascii="Times New Roman" w:eastAsia="SimSun" w:hAnsi="Times New Roman" w:cs="Times New Roman"/>
      <w:szCs w:val="20"/>
    </w:rPr>
  </w:style>
  <w:style w:type="paragraph" w:customStyle="1" w:styleId="font5">
    <w:name w:val="font5"/>
    <w:basedOn w:val="Normal"/>
    <w:rsid w:val="00BE6EE7"/>
    <w:pPr>
      <w:spacing w:before="100" w:beforeAutospacing="1" w:after="100" w:afterAutospacing="1"/>
    </w:pPr>
    <w:rPr>
      <w:rFonts w:ascii="SimSun" w:hAnsi="SimSun" w:cs="SimSun"/>
      <w:kern w:val="0"/>
      <w:sz w:val="18"/>
      <w:szCs w:val="18"/>
    </w:rPr>
  </w:style>
  <w:style w:type="paragraph" w:customStyle="1" w:styleId="xl22">
    <w:name w:val="xl22"/>
    <w:basedOn w:val="Normal"/>
    <w:rsid w:val="00BE6EE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SimSun" w:hAnsi="SimSun" w:cs="SimSun"/>
      <w:kern w:val="0"/>
      <w:szCs w:val="21"/>
    </w:rPr>
  </w:style>
  <w:style w:type="paragraph" w:customStyle="1" w:styleId="xl23">
    <w:name w:val="xl23"/>
    <w:basedOn w:val="Normal"/>
    <w:rsid w:val="00BE6EE7"/>
    <w:pPr>
      <w:pBdr>
        <w:left w:val="single" w:sz="4" w:space="0" w:color="auto"/>
        <w:bottom w:val="single" w:sz="4" w:space="0" w:color="auto"/>
        <w:right w:val="single" w:sz="4" w:space="0" w:color="auto"/>
      </w:pBdr>
      <w:spacing w:before="100" w:beforeAutospacing="1" w:after="100" w:afterAutospacing="1"/>
      <w:jc w:val="center"/>
      <w:textAlignment w:val="center"/>
    </w:pPr>
    <w:rPr>
      <w:rFonts w:ascii="SimSun" w:hAnsi="SimSun" w:cs="SimSun"/>
      <w:kern w:val="0"/>
      <w:szCs w:val="21"/>
    </w:rPr>
  </w:style>
  <w:style w:type="paragraph" w:customStyle="1" w:styleId="xl24">
    <w:name w:val="xl24"/>
    <w:basedOn w:val="Normal"/>
    <w:rsid w:val="00BE6EE7"/>
    <w:pPr>
      <w:pBdr>
        <w:top w:val="single" w:sz="4" w:space="0" w:color="auto"/>
        <w:left w:val="single" w:sz="4" w:space="0" w:color="auto"/>
        <w:right w:val="single" w:sz="4" w:space="0" w:color="auto"/>
      </w:pBdr>
      <w:spacing w:before="100" w:beforeAutospacing="1" w:after="100" w:afterAutospacing="1"/>
      <w:jc w:val="center"/>
      <w:textAlignment w:val="center"/>
    </w:pPr>
    <w:rPr>
      <w:rFonts w:ascii="SimSun" w:hAnsi="SimSun" w:cs="SimSun"/>
      <w:kern w:val="0"/>
      <w:szCs w:val="21"/>
    </w:rPr>
  </w:style>
  <w:style w:type="paragraph" w:customStyle="1" w:styleId="xl25">
    <w:name w:val="xl25"/>
    <w:basedOn w:val="Normal"/>
    <w:rsid w:val="00BE6EE7"/>
    <w:pPr>
      <w:pBdr>
        <w:bottom w:val="single" w:sz="4" w:space="0" w:color="auto"/>
      </w:pBdr>
      <w:spacing w:before="100" w:beforeAutospacing="1" w:after="100" w:afterAutospacing="1"/>
      <w:jc w:val="center"/>
      <w:textAlignment w:val="center"/>
    </w:pPr>
    <w:rPr>
      <w:rFonts w:ascii="SimHei" w:eastAsia="SimHei" w:hAnsi="SimSun" w:cs="SimSun"/>
      <w:b/>
      <w:bCs/>
      <w:kern w:val="0"/>
      <w:sz w:val="36"/>
      <w:szCs w:val="36"/>
    </w:rPr>
  </w:style>
  <w:style w:type="paragraph" w:customStyle="1" w:styleId="xl27">
    <w:name w:val="xl27"/>
    <w:basedOn w:val="Normal"/>
    <w:rsid w:val="00BE6EE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SimSun" w:hAnsi="SimSun" w:cs="SimSun"/>
      <w:kern w:val="0"/>
      <w:sz w:val="18"/>
      <w:szCs w:val="18"/>
    </w:rPr>
  </w:style>
  <w:style w:type="paragraph" w:customStyle="1" w:styleId="xl28">
    <w:name w:val="xl28"/>
    <w:basedOn w:val="Normal"/>
    <w:rsid w:val="00BE6EE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SimSun" w:hAnsi="SimSun" w:cs="SimSun"/>
      <w:kern w:val="0"/>
      <w:szCs w:val="21"/>
    </w:rPr>
  </w:style>
  <w:style w:type="paragraph" w:customStyle="1" w:styleId="1">
    <w:name w:val="纯文本1"/>
    <w:basedOn w:val="Normal"/>
    <w:rsid w:val="00BE6EE7"/>
    <w:pPr>
      <w:adjustRightInd w:val="0"/>
      <w:textAlignment w:val="baseline"/>
    </w:pPr>
    <w:rPr>
      <w:rFonts w:ascii="SimSun" w:hAnsi="Courier New"/>
    </w:rPr>
  </w:style>
  <w:style w:type="paragraph" w:customStyle="1" w:styleId="CharCharCharCharCharCharChar0">
    <w:name w:val="Char Char Char Char Char Char Char"/>
    <w:basedOn w:val="Normal"/>
    <w:rsid w:val="00BE6EE7"/>
    <w:pPr>
      <w:spacing w:after="160" w:line="240" w:lineRule="exact"/>
    </w:pPr>
    <w:rPr>
      <w:rFonts w:ascii="Verdana" w:hAnsi="Verdana"/>
      <w:kern w:val="0"/>
      <w:sz w:val="20"/>
      <w:lang w:eastAsia="en-US"/>
    </w:rPr>
  </w:style>
  <w:style w:type="paragraph" w:customStyle="1" w:styleId="font6">
    <w:name w:val="font6"/>
    <w:basedOn w:val="Normal"/>
    <w:rsid w:val="00BE6EE7"/>
    <w:pPr>
      <w:spacing w:before="100" w:beforeAutospacing="1" w:after="100" w:afterAutospacing="1"/>
    </w:pPr>
    <w:rPr>
      <w:kern w:val="0"/>
      <w:sz w:val="24"/>
    </w:rPr>
  </w:style>
  <w:style w:type="paragraph" w:styleId="FootnoteText">
    <w:name w:val="footnote text"/>
    <w:basedOn w:val="Normal"/>
    <w:link w:val="FootnoteTextChar"/>
    <w:rsid w:val="00BE6EE7"/>
    <w:pPr>
      <w:snapToGrid w:val="0"/>
    </w:pPr>
    <w:rPr>
      <w:sz w:val="18"/>
      <w:szCs w:val="18"/>
    </w:rPr>
  </w:style>
  <w:style w:type="character" w:customStyle="1" w:styleId="FootnoteTextChar">
    <w:name w:val="Footnote Text Char"/>
    <w:basedOn w:val="DefaultParagraphFont"/>
    <w:link w:val="FootnoteText"/>
    <w:rsid w:val="00BE6EE7"/>
    <w:rPr>
      <w:rFonts w:ascii="Times New Roman" w:eastAsia="SimSun" w:hAnsi="Times New Roman" w:cs="Times New Roman"/>
      <w:sz w:val="18"/>
      <w:szCs w:val="18"/>
    </w:rPr>
  </w:style>
  <w:style w:type="paragraph" w:customStyle="1" w:styleId="PlainText1">
    <w:name w:val="Plain Text1"/>
    <w:basedOn w:val="Normal"/>
    <w:rsid w:val="00BE6EE7"/>
    <w:pPr>
      <w:adjustRightInd w:val="0"/>
      <w:textAlignment w:val="baseline"/>
    </w:pPr>
    <w:rPr>
      <w:rFonts w:ascii="SimSun" w:hAnsi="Courier New"/>
    </w:rPr>
  </w:style>
  <w:style w:type="paragraph" w:customStyle="1" w:styleId="2">
    <w:name w:val="样式2"/>
    <w:basedOn w:val="10"/>
    <w:autoRedefine/>
    <w:rsid w:val="00BE6EE7"/>
    <w:pPr>
      <w:spacing w:before="0" w:after="120" w:line="300" w:lineRule="auto"/>
      <w:ind w:left="362" w:hangingChars="150" w:hanging="362"/>
    </w:pPr>
    <w:rPr>
      <w:rFonts w:ascii="Arial" w:hAnsi="Arial" w:cs="Arial"/>
      <w:b w:val="0"/>
      <w:bCs w:val="0"/>
      <w:color w:val="000000"/>
    </w:rPr>
  </w:style>
  <w:style w:type="paragraph" w:customStyle="1" w:styleId="10">
    <w:name w:val="样式1"/>
    <w:basedOn w:val="Heading3"/>
    <w:rsid w:val="00BE6EE7"/>
    <w:rPr>
      <w:rFonts w:ascii="Times New Roman" w:hAnsi="Times New Roman"/>
      <w:noProof/>
      <w:sz w:val="24"/>
    </w:rPr>
  </w:style>
  <w:style w:type="paragraph" w:customStyle="1" w:styleId="30">
    <w:name w:val="样式3"/>
    <w:basedOn w:val="Normal"/>
    <w:rsid w:val="00BE6EE7"/>
    <w:pPr>
      <w:spacing w:line="300" w:lineRule="auto"/>
    </w:pPr>
    <w:rPr>
      <w:rFonts w:ascii="Arial" w:hAnsi="Arial"/>
      <w:sz w:val="24"/>
    </w:rPr>
  </w:style>
  <w:style w:type="paragraph" w:customStyle="1" w:styleId="4">
    <w:name w:val="样式4"/>
    <w:basedOn w:val="Date"/>
    <w:rsid w:val="00BE6EE7"/>
    <w:pPr>
      <w:spacing w:before="157" w:after="157"/>
    </w:pPr>
    <w:rPr>
      <w:rFonts w:ascii="Arial" w:hAnsi="Arial" w:cs="Arial"/>
      <w:spacing w:val="-16"/>
      <w:sz w:val="21"/>
      <w:szCs w:val="23"/>
    </w:rPr>
  </w:style>
  <w:style w:type="paragraph" w:customStyle="1" w:styleId="xl40">
    <w:name w:val="xl40"/>
    <w:basedOn w:val="Normal"/>
    <w:rsid w:val="00BE6EE7"/>
    <w:pPr>
      <w:pBdr>
        <w:top w:val="single" w:sz="4" w:space="0" w:color="auto"/>
        <w:bottom w:val="single" w:sz="4" w:space="0" w:color="auto"/>
      </w:pBdr>
      <w:shd w:val="clear" w:color="auto" w:fill="FFFF00"/>
      <w:spacing w:before="100" w:beforeAutospacing="1" w:after="100" w:afterAutospacing="1"/>
    </w:pPr>
    <w:rPr>
      <w:rFonts w:ascii="Arial Unicode MS" w:hAnsi="Arial Unicode MS"/>
      <w:kern w:val="0"/>
      <w:sz w:val="24"/>
      <w:szCs w:val="21"/>
    </w:rPr>
  </w:style>
  <w:style w:type="paragraph" w:customStyle="1" w:styleId="xl30">
    <w:name w:val="xl30"/>
    <w:basedOn w:val="Normal"/>
    <w:rsid w:val="00BE6EE7"/>
    <w:pPr>
      <w:pBdr>
        <w:right w:val="single" w:sz="4" w:space="0" w:color="auto"/>
      </w:pBdr>
      <w:spacing w:before="100" w:beforeAutospacing="1" w:after="100" w:afterAutospacing="1"/>
      <w:jc w:val="center"/>
      <w:textAlignment w:val="center"/>
    </w:pPr>
    <w:rPr>
      <w:kern w:val="0"/>
      <w:szCs w:val="21"/>
    </w:rPr>
  </w:style>
  <w:style w:type="paragraph" w:customStyle="1" w:styleId="font7">
    <w:name w:val="font7"/>
    <w:basedOn w:val="Normal"/>
    <w:rsid w:val="00BE6EE7"/>
    <w:pPr>
      <w:spacing w:before="100" w:beforeAutospacing="1" w:after="100" w:afterAutospacing="1"/>
    </w:pPr>
    <w:rPr>
      <w:kern w:val="0"/>
      <w:sz w:val="20"/>
    </w:rPr>
  </w:style>
  <w:style w:type="paragraph" w:customStyle="1" w:styleId="font8">
    <w:name w:val="font8"/>
    <w:basedOn w:val="Normal"/>
    <w:rsid w:val="00BE6EE7"/>
    <w:pPr>
      <w:spacing w:before="100" w:beforeAutospacing="1" w:after="100" w:afterAutospacing="1"/>
    </w:pPr>
    <w:rPr>
      <w:color w:val="000000"/>
      <w:kern w:val="0"/>
      <w:sz w:val="22"/>
      <w:szCs w:val="22"/>
    </w:rPr>
  </w:style>
  <w:style w:type="paragraph" w:customStyle="1" w:styleId="font9">
    <w:name w:val="font9"/>
    <w:basedOn w:val="Normal"/>
    <w:rsid w:val="00BE6EE7"/>
    <w:pPr>
      <w:spacing w:before="100" w:beforeAutospacing="1" w:after="100" w:afterAutospacing="1"/>
    </w:pPr>
    <w:rPr>
      <w:rFonts w:ascii="SimSun" w:hAnsi="SimSun"/>
      <w:color w:val="000000"/>
      <w:kern w:val="0"/>
      <w:sz w:val="22"/>
      <w:szCs w:val="22"/>
    </w:rPr>
  </w:style>
  <w:style w:type="paragraph" w:customStyle="1" w:styleId="font10">
    <w:name w:val="font10"/>
    <w:basedOn w:val="Normal"/>
    <w:rsid w:val="00BE6EE7"/>
    <w:pPr>
      <w:spacing w:before="100" w:beforeAutospacing="1" w:after="100" w:afterAutospacing="1"/>
    </w:pPr>
    <w:rPr>
      <w:rFonts w:ascii="Arial" w:hAnsi="Arial" w:cs="Arial"/>
      <w:kern w:val="0"/>
      <w:sz w:val="24"/>
      <w:szCs w:val="24"/>
    </w:rPr>
  </w:style>
  <w:style w:type="paragraph" w:customStyle="1" w:styleId="xl64">
    <w:name w:val="xl64"/>
    <w:basedOn w:val="Normal"/>
    <w:rsid w:val="00BE6EE7"/>
    <w:pPr>
      <w:pBdr>
        <w:top w:val="single" w:sz="4" w:space="0" w:color="auto"/>
        <w:left w:val="single" w:sz="4" w:space="0" w:color="auto"/>
        <w:bottom w:val="single" w:sz="4" w:space="0" w:color="auto"/>
      </w:pBdr>
      <w:shd w:val="clear" w:color="auto" w:fill="FFFFFF"/>
      <w:spacing w:before="100" w:beforeAutospacing="1" w:after="100" w:afterAutospacing="1"/>
      <w:jc w:val="right"/>
      <w:textAlignment w:val="center"/>
    </w:pPr>
    <w:rPr>
      <w:color w:val="000000"/>
      <w:kern w:val="0"/>
      <w:sz w:val="20"/>
    </w:rPr>
  </w:style>
  <w:style w:type="paragraph" w:customStyle="1" w:styleId="xl65">
    <w:name w:val="xl65"/>
    <w:basedOn w:val="Normal"/>
    <w:rsid w:val="00BE6EE7"/>
    <w:pPr>
      <w:pBdr>
        <w:top w:val="single" w:sz="4" w:space="0" w:color="auto"/>
        <w:bottom w:val="single" w:sz="4" w:space="0" w:color="auto"/>
      </w:pBdr>
      <w:shd w:val="clear" w:color="auto" w:fill="FFFFFF"/>
      <w:spacing w:before="100" w:beforeAutospacing="1" w:after="100" w:afterAutospacing="1"/>
      <w:jc w:val="center"/>
      <w:textAlignment w:val="center"/>
    </w:pPr>
    <w:rPr>
      <w:color w:val="000000"/>
      <w:kern w:val="0"/>
      <w:sz w:val="20"/>
    </w:rPr>
  </w:style>
  <w:style w:type="paragraph" w:customStyle="1" w:styleId="xl66">
    <w:name w:val="xl66"/>
    <w:basedOn w:val="Normal"/>
    <w:rsid w:val="00BE6EE7"/>
    <w:pPr>
      <w:pBdr>
        <w:top w:val="single" w:sz="4" w:space="0" w:color="auto"/>
        <w:bottom w:val="single" w:sz="4" w:space="0" w:color="auto"/>
        <w:right w:val="single" w:sz="4" w:space="0" w:color="auto"/>
      </w:pBdr>
      <w:shd w:val="clear" w:color="auto" w:fill="FFFFFF"/>
      <w:spacing w:before="100" w:beforeAutospacing="1" w:after="100" w:afterAutospacing="1"/>
      <w:textAlignment w:val="center"/>
    </w:pPr>
    <w:rPr>
      <w:color w:val="000000"/>
      <w:kern w:val="0"/>
      <w:sz w:val="20"/>
    </w:rPr>
  </w:style>
  <w:style w:type="paragraph" w:customStyle="1" w:styleId="xl67">
    <w:name w:val="xl67"/>
    <w:basedOn w:val="Normal"/>
    <w:rsid w:val="00BE6EE7"/>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color w:val="000000"/>
      <w:kern w:val="0"/>
      <w:sz w:val="20"/>
    </w:rPr>
  </w:style>
  <w:style w:type="paragraph" w:customStyle="1" w:styleId="xl68">
    <w:name w:val="xl68"/>
    <w:basedOn w:val="Normal"/>
    <w:rsid w:val="00BE6EE7"/>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color w:val="000000"/>
      <w:kern w:val="0"/>
      <w:sz w:val="20"/>
    </w:rPr>
  </w:style>
  <w:style w:type="paragraph" w:customStyle="1" w:styleId="xl69">
    <w:name w:val="xl69"/>
    <w:basedOn w:val="Normal"/>
    <w:rsid w:val="00BE6EE7"/>
    <w:pPr>
      <w:pBdr>
        <w:top w:val="single" w:sz="8"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70">
    <w:name w:val="xl70"/>
    <w:basedOn w:val="Normal"/>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71">
    <w:name w:val="xl71"/>
    <w:basedOn w:val="Normal"/>
    <w:rsid w:val="00BE6EE7"/>
    <w:pPr>
      <w:pBdr>
        <w:top w:val="single" w:sz="8"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72">
    <w:name w:val="xl72"/>
    <w:basedOn w:val="Normal"/>
    <w:rsid w:val="00BE6EE7"/>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sz w:val="20"/>
    </w:rPr>
  </w:style>
  <w:style w:type="paragraph" w:customStyle="1" w:styleId="xl73">
    <w:name w:val="xl73"/>
    <w:basedOn w:val="Normal"/>
    <w:rsid w:val="00BE6EE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kern w:val="0"/>
      <w:sz w:val="20"/>
    </w:rPr>
  </w:style>
  <w:style w:type="paragraph" w:customStyle="1" w:styleId="xl74">
    <w:name w:val="xl74"/>
    <w:basedOn w:val="Normal"/>
    <w:rsid w:val="00BE6EE7"/>
    <w:pPr>
      <w:pBdr>
        <w:top w:val="single" w:sz="4" w:space="0" w:color="auto"/>
        <w:bottom w:val="single" w:sz="4" w:space="0" w:color="auto"/>
        <w:right w:val="single" w:sz="4" w:space="0" w:color="auto"/>
      </w:pBdr>
      <w:shd w:val="clear" w:color="auto" w:fill="FFFFFF"/>
      <w:spacing w:before="100" w:beforeAutospacing="1" w:after="100" w:afterAutospacing="1"/>
      <w:textAlignment w:val="center"/>
    </w:pPr>
    <w:rPr>
      <w:kern w:val="0"/>
      <w:sz w:val="20"/>
    </w:rPr>
  </w:style>
  <w:style w:type="paragraph" w:customStyle="1" w:styleId="xl75">
    <w:name w:val="xl75"/>
    <w:basedOn w:val="Normal"/>
    <w:rsid w:val="00BE6EE7"/>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76">
    <w:name w:val="xl76"/>
    <w:basedOn w:val="Normal"/>
    <w:rsid w:val="00BE6EE7"/>
    <w:pPr>
      <w:pBdr>
        <w:top w:val="single" w:sz="4" w:space="0" w:color="auto"/>
        <w:left w:val="single" w:sz="4" w:space="0" w:color="auto"/>
        <w:bottom w:val="single" w:sz="4" w:space="0" w:color="auto"/>
      </w:pBdr>
      <w:shd w:val="clear" w:color="auto" w:fill="FFFFFF"/>
      <w:spacing w:before="100" w:beforeAutospacing="1" w:after="100" w:afterAutospacing="1"/>
      <w:jc w:val="right"/>
      <w:textAlignment w:val="center"/>
    </w:pPr>
    <w:rPr>
      <w:kern w:val="0"/>
      <w:sz w:val="20"/>
    </w:rPr>
  </w:style>
  <w:style w:type="paragraph" w:customStyle="1" w:styleId="xl77">
    <w:name w:val="xl77"/>
    <w:basedOn w:val="Normal"/>
    <w:rsid w:val="00BE6EE7"/>
    <w:pPr>
      <w:pBdr>
        <w:top w:val="single" w:sz="4" w:space="0" w:color="auto"/>
        <w:bottom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78">
    <w:name w:val="xl78"/>
    <w:basedOn w:val="Normal"/>
    <w:rsid w:val="00BE6EE7"/>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kern w:val="0"/>
      <w:sz w:val="20"/>
    </w:rPr>
  </w:style>
  <w:style w:type="paragraph" w:customStyle="1" w:styleId="xl79">
    <w:name w:val="xl79"/>
    <w:basedOn w:val="Normal"/>
    <w:rsid w:val="00BE6EE7"/>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80">
    <w:name w:val="xl80"/>
    <w:basedOn w:val="Normal"/>
    <w:rsid w:val="00BE6EE7"/>
    <w:pPr>
      <w:pBdr>
        <w:left w:val="single" w:sz="4" w:space="0" w:color="auto"/>
        <w:bottom w:val="single" w:sz="4" w:space="0" w:color="auto"/>
      </w:pBdr>
      <w:shd w:val="clear" w:color="auto" w:fill="FFFFFF"/>
      <w:spacing w:before="100" w:beforeAutospacing="1" w:after="100" w:afterAutospacing="1"/>
      <w:jc w:val="right"/>
      <w:textAlignment w:val="center"/>
    </w:pPr>
    <w:rPr>
      <w:kern w:val="0"/>
      <w:sz w:val="20"/>
    </w:rPr>
  </w:style>
  <w:style w:type="paragraph" w:customStyle="1" w:styleId="xl81">
    <w:name w:val="xl81"/>
    <w:basedOn w:val="Normal"/>
    <w:rsid w:val="00BE6EE7"/>
    <w:pPr>
      <w:pBdr>
        <w:top w:val="single" w:sz="4" w:space="0" w:color="auto"/>
        <w:left w:val="single" w:sz="4"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kern w:val="0"/>
      <w:sz w:val="20"/>
    </w:rPr>
  </w:style>
  <w:style w:type="paragraph" w:customStyle="1" w:styleId="xl82">
    <w:name w:val="xl82"/>
    <w:basedOn w:val="Normal"/>
    <w:rsid w:val="00BE6EE7"/>
    <w:pPr>
      <w:pBdr>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Unicode MS" w:hAnsi="Arial Unicode MS"/>
      <w:kern w:val="0"/>
      <w:sz w:val="20"/>
    </w:rPr>
  </w:style>
  <w:style w:type="paragraph" w:customStyle="1" w:styleId="xl83">
    <w:name w:val="xl83"/>
    <w:basedOn w:val="Normal"/>
    <w:rsid w:val="00BE6EE7"/>
    <w:pPr>
      <w:pBdr>
        <w:bottom w:val="single" w:sz="4" w:space="0" w:color="auto"/>
      </w:pBdr>
      <w:shd w:val="clear" w:color="auto" w:fill="FFFFFF"/>
      <w:spacing w:before="100" w:beforeAutospacing="1" w:after="100" w:afterAutospacing="1"/>
      <w:jc w:val="center"/>
      <w:textAlignment w:val="center"/>
    </w:pPr>
    <w:rPr>
      <w:kern w:val="0"/>
      <w:sz w:val="20"/>
    </w:rPr>
  </w:style>
  <w:style w:type="paragraph" w:customStyle="1" w:styleId="xl84">
    <w:name w:val="xl84"/>
    <w:basedOn w:val="Normal"/>
    <w:rsid w:val="00BE6EE7"/>
    <w:pPr>
      <w:pBdr>
        <w:bottom w:val="single" w:sz="4" w:space="0" w:color="auto"/>
        <w:right w:val="single" w:sz="4" w:space="0" w:color="auto"/>
      </w:pBdr>
      <w:shd w:val="clear" w:color="auto" w:fill="FFFFFF"/>
      <w:spacing w:before="100" w:beforeAutospacing="1" w:after="100" w:afterAutospacing="1"/>
      <w:textAlignment w:val="center"/>
    </w:pPr>
    <w:rPr>
      <w:kern w:val="0"/>
      <w:sz w:val="20"/>
    </w:rPr>
  </w:style>
  <w:style w:type="paragraph" w:customStyle="1" w:styleId="xl85">
    <w:name w:val="xl85"/>
    <w:basedOn w:val="Normal"/>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86">
    <w:name w:val="xl86"/>
    <w:basedOn w:val="Normal"/>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sz w:val="22"/>
      <w:szCs w:val="22"/>
    </w:rPr>
  </w:style>
  <w:style w:type="paragraph" w:customStyle="1" w:styleId="font0">
    <w:name w:val="font0"/>
    <w:basedOn w:val="Normal"/>
    <w:rsid w:val="00BE6EE7"/>
    <w:pPr>
      <w:spacing w:before="100" w:beforeAutospacing="1" w:after="100" w:afterAutospacing="1"/>
    </w:pPr>
    <w:rPr>
      <w:rFonts w:ascii="SimSun" w:hAnsi="SimSun"/>
      <w:kern w:val="0"/>
      <w:sz w:val="24"/>
      <w:szCs w:val="24"/>
    </w:rPr>
  </w:style>
  <w:style w:type="paragraph" w:customStyle="1" w:styleId="xl29">
    <w:name w:val="xl29"/>
    <w:basedOn w:val="Normal"/>
    <w:rsid w:val="00BE6EE7"/>
    <w:pPr>
      <w:pBdr>
        <w:top w:val="single" w:sz="4" w:space="0" w:color="auto"/>
        <w:left w:val="single" w:sz="4" w:space="0" w:color="auto"/>
        <w:bottom w:val="single" w:sz="4" w:space="0" w:color="auto"/>
      </w:pBdr>
      <w:spacing w:before="100" w:beforeAutospacing="1" w:after="100" w:afterAutospacing="1"/>
      <w:jc w:val="center"/>
      <w:textAlignment w:val="center"/>
    </w:pPr>
    <w:rPr>
      <w:kern w:val="0"/>
      <w:sz w:val="20"/>
    </w:rPr>
  </w:style>
  <w:style w:type="paragraph" w:customStyle="1" w:styleId="xl31">
    <w:name w:val="xl31"/>
    <w:basedOn w:val="Normal"/>
    <w:rsid w:val="00BE6EE7"/>
    <w:pPr>
      <w:pBdr>
        <w:top w:val="single" w:sz="4" w:space="0" w:color="auto"/>
        <w:bottom w:val="single" w:sz="4" w:space="0" w:color="auto"/>
        <w:right w:val="single" w:sz="4" w:space="0" w:color="auto"/>
      </w:pBdr>
      <w:spacing w:before="100" w:beforeAutospacing="1" w:after="100" w:afterAutospacing="1"/>
      <w:jc w:val="center"/>
      <w:textAlignment w:val="center"/>
    </w:pPr>
    <w:rPr>
      <w:kern w:val="0"/>
      <w:sz w:val="20"/>
    </w:rPr>
  </w:style>
  <w:style w:type="paragraph" w:customStyle="1" w:styleId="xl32">
    <w:name w:val="xl32"/>
    <w:basedOn w:val="Normal"/>
    <w:rsid w:val="00BE6EE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kern w:val="0"/>
      <w:sz w:val="20"/>
    </w:rPr>
  </w:style>
  <w:style w:type="paragraph" w:customStyle="1" w:styleId="xl33">
    <w:name w:val="xl33"/>
    <w:basedOn w:val="Normal"/>
    <w:rsid w:val="00BE6EE7"/>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Unicode MS" w:hAnsi="Arial Unicode MS"/>
      <w:kern w:val="0"/>
      <w:sz w:val="20"/>
    </w:rPr>
  </w:style>
  <w:style w:type="paragraph" w:customStyle="1" w:styleId="xl34">
    <w:name w:val="xl34"/>
    <w:basedOn w:val="Normal"/>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hAnsi="Arial Unicode MS"/>
      <w:color w:val="000000"/>
      <w:kern w:val="0"/>
      <w:sz w:val="22"/>
      <w:szCs w:val="22"/>
    </w:rPr>
  </w:style>
  <w:style w:type="paragraph" w:customStyle="1" w:styleId="xl35">
    <w:name w:val="xl35"/>
    <w:basedOn w:val="Normal"/>
    <w:rsid w:val="00BE6EE7"/>
    <w:pPr>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sz w:val="22"/>
      <w:szCs w:val="22"/>
    </w:rPr>
  </w:style>
  <w:style w:type="paragraph" w:styleId="NormalIndent">
    <w:name w:val="Normal Indent"/>
    <w:basedOn w:val="Normal"/>
    <w:rsid w:val="00BE6EE7"/>
    <w:pPr>
      <w:adjustRightInd w:val="0"/>
      <w:ind w:firstLine="420"/>
      <w:textAlignment w:val="baseline"/>
    </w:pPr>
  </w:style>
  <w:style w:type="paragraph" w:customStyle="1" w:styleId="Char1">
    <w:name w:val="Char1"/>
    <w:basedOn w:val="Normal"/>
    <w:rsid w:val="00BE6EE7"/>
    <w:pPr>
      <w:spacing w:after="160" w:line="240" w:lineRule="exact"/>
    </w:pPr>
    <w:rPr>
      <w:rFonts w:ascii="Verdana" w:hAnsi="Verdana"/>
      <w:kern w:val="0"/>
      <w:sz w:val="20"/>
      <w:lang w:eastAsia="en-US"/>
    </w:rPr>
  </w:style>
  <w:style w:type="paragraph" w:customStyle="1" w:styleId="ParaCharCharCharChar">
    <w:name w:val="默认段落字体 Para Char Char Char Char"/>
    <w:basedOn w:val="Normal"/>
    <w:rsid w:val="00BE6EE7"/>
    <w:rPr>
      <w:rFonts w:ascii="SimSun" w:hAnsi="SimSun" w:cs="SimSun"/>
      <w:sz w:val="24"/>
      <w:szCs w:val="24"/>
    </w:rPr>
  </w:style>
  <w:style w:type="character" w:styleId="FootnoteReference">
    <w:name w:val="footnote reference"/>
    <w:rsid w:val="00BE6EE7"/>
    <w:rPr>
      <w:rFonts w:cs="Times New Roman"/>
      <w:vertAlign w:val="superscript"/>
    </w:rPr>
  </w:style>
  <w:style w:type="paragraph" w:styleId="TOC1">
    <w:name w:val="toc 1"/>
    <w:basedOn w:val="Normal"/>
    <w:next w:val="Normal"/>
    <w:autoRedefine/>
    <w:rsid w:val="00BE6EE7"/>
    <w:pPr>
      <w:spacing w:before="120" w:after="120"/>
    </w:pPr>
    <w:rPr>
      <w:b/>
      <w:caps/>
      <w:sz w:val="20"/>
    </w:rPr>
  </w:style>
  <w:style w:type="paragraph" w:styleId="TOC2">
    <w:name w:val="toc 2"/>
    <w:basedOn w:val="Normal"/>
    <w:next w:val="Normal"/>
    <w:autoRedefine/>
    <w:rsid w:val="00BE6EE7"/>
    <w:pPr>
      <w:ind w:left="210"/>
    </w:pPr>
    <w:rPr>
      <w:smallCaps/>
      <w:sz w:val="20"/>
    </w:rPr>
  </w:style>
  <w:style w:type="paragraph" w:styleId="TOC3">
    <w:name w:val="toc 3"/>
    <w:basedOn w:val="Normal"/>
    <w:next w:val="Normal"/>
    <w:autoRedefine/>
    <w:rsid w:val="00BE6EE7"/>
    <w:pPr>
      <w:ind w:left="420"/>
    </w:pPr>
    <w:rPr>
      <w:i/>
      <w:sz w:val="20"/>
    </w:rPr>
  </w:style>
  <w:style w:type="paragraph" w:styleId="TOC4">
    <w:name w:val="toc 4"/>
    <w:basedOn w:val="Normal"/>
    <w:next w:val="Normal"/>
    <w:autoRedefine/>
    <w:rsid w:val="00BE6EE7"/>
    <w:pPr>
      <w:ind w:left="630"/>
    </w:pPr>
    <w:rPr>
      <w:sz w:val="18"/>
    </w:rPr>
  </w:style>
  <w:style w:type="paragraph" w:styleId="TOC5">
    <w:name w:val="toc 5"/>
    <w:basedOn w:val="Normal"/>
    <w:next w:val="Normal"/>
    <w:autoRedefine/>
    <w:rsid w:val="00BE6EE7"/>
    <w:pPr>
      <w:ind w:left="840"/>
    </w:pPr>
    <w:rPr>
      <w:sz w:val="18"/>
    </w:rPr>
  </w:style>
  <w:style w:type="paragraph" w:styleId="TOC6">
    <w:name w:val="toc 6"/>
    <w:basedOn w:val="Normal"/>
    <w:next w:val="Normal"/>
    <w:autoRedefine/>
    <w:rsid w:val="00BE6EE7"/>
    <w:pPr>
      <w:ind w:left="1050"/>
    </w:pPr>
    <w:rPr>
      <w:sz w:val="18"/>
    </w:rPr>
  </w:style>
  <w:style w:type="paragraph" w:styleId="TOC7">
    <w:name w:val="toc 7"/>
    <w:basedOn w:val="Normal"/>
    <w:next w:val="Normal"/>
    <w:autoRedefine/>
    <w:rsid w:val="00BE6EE7"/>
    <w:pPr>
      <w:ind w:left="1260"/>
    </w:pPr>
    <w:rPr>
      <w:sz w:val="18"/>
    </w:rPr>
  </w:style>
  <w:style w:type="paragraph" w:styleId="TOC8">
    <w:name w:val="toc 8"/>
    <w:basedOn w:val="Normal"/>
    <w:next w:val="Normal"/>
    <w:autoRedefine/>
    <w:rsid w:val="00BE6EE7"/>
    <w:pPr>
      <w:ind w:left="1470"/>
    </w:pPr>
    <w:rPr>
      <w:sz w:val="18"/>
    </w:rPr>
  </w:style>
  <w:style w:type="paragraph" w:styleId="TOC9">
    <w:name w:val="toc 9"/>
    <w:basedOn w:val="Normal"/>
    <w:next w:val="Normal"/>
    <w:autoRedefine/>
    <w:rsid w:val="00BE6EE7"/>
    <w:pPr>
      <w:ind w:left="1680"/>
    </w:pPr>
    <w:rPr>
      <w:sz w:val="18"/>
    </w:rPr>
  </w:style>
  <w:style w:type="paragraph" w:styleId="DocumentMap">
    <w:name w:val="Document Map"/>
    <w:basedOn w:val="Normal"/>
    <w:link w:val="DocumentMapChar"/>
    <w:rsid w:val="00BE6EE7"/>
    <w:pPr>
      <w:shd w:val="clear" w:color="auto" w:fill="000080"/>
    </w:pPr>
  </w:style>
  <w:style w:type="character" w:customStyle="1" w:styleId="DocumentMapChar">
    <w:name w:val="Document Map Char"/>
    <w:basedOn w:val="DefaultParagraphFont"/>
    <w:link w:val="DocumentMap"/>
    <w:rsid w:val="00BE6EE7"/>
    <w:rPr>
      <w:rFonts w:ascii="Times New Roman" w:eastAsia="SimSun" w:hAnsi="Times New Roman" w:cs="Times New Roman"/>
      <w:szCs w:val="20"/>
      <w:shd w:val="clear" w:color="auto" w:fill="000080"/>
    </w:rPr>
  </w:style>
  <w:style w:type="paragraph" w:styleId="Index1">
    <w:name w:val="index 1"/>
    <w:basedOn w:val="Normal"/>
    <w:next w:val="Normal"/>
    <w:autoRedefine/>
    <w:rsid w:val="00BE6EE7"/>
  </w:style>
  <w:style w:type="paragraph" w:styleId="Index2">
    <w:name w:val="index 2"/>
    <w:basedOn w:val="Normal"/>
    <w:next w:val="Normal"/>
    <w:autoRedefine/>
    <w:rsid w:val="00BE6EE7"/>
    <w:pPr>
      <w:ind w:left="420"/>
    </w:pPr>
  </w:style>
  <w:style w:type="paragraph" w:styleId="Index3">
    <w:name w:val="index 3"/>
    <w:basedOn w:val="Normal"/>
    <w:next w:val="Normal"/>
    <w:autoRedefine/>
    <w:rsid w:val="00BE6EE7"/>
    <w:pPr>
      <w:ind w:left="840"/>
    </w:pPr>
  </w:style>
  <w:style w:type="paragraph" w:styleId="Index4">
    <w:name w:val="index 4"/>
    <w:basedOn w:val="Normal"/>
    <w:next w:val="Normal"/>
    <w:autoRedefine/>
    <w:rsid w:val="00BE6EE7"/>
    <w:pPr>
      <w:ind w:left="1260"/>
    </w:pPr>
  </w:style>
  <w:style w:type="paragraph" w:styleId="Index5">
    <w:name w:val="index 5"/>
    <w:basedOn w:val="Normal"/>
    <w:next w:val="Normal"/>
    <w:autoRedefine/>
    <w:rsid w:val="00BE6EE7"/>
    <w:pPr>
      <w:ind w:left="1680"/>
    </w:pPr>
  </w:style>
  <w:style w:type="paragraph" w:styleId="Index6">
    <w:name w:val="index 6"/>
    <w:basedOn w:val="Normal"/>
    <w:next w:val="Normal"/>
    <w:autoRedefine/>
    <w:rsid w:val="00BE6EE7"/>
    <w:pPr>
      <w:ind w:left="2100"/>
    </w:pPr>
  </w:style>
  <w:style w:type="paragraph" w:styleId="Index7">
    <w:name w:val="index 7"/>
    <w:basedOn w:val="Normal"/>
    <w:next w:val="Normal"/>
    <w:autoRedefine/>
    <w:rsid w:val="00BE6EE7"/>
    <w:pPr>
      <w:ind w:left="2520"/>
    </w:pPr>
  </w:style>
  <w:style w:type="paragraph" w:styleId="Index8">
    <w:name w:val="index 8"/>
    <w:basedOn w:val="Normal"/>
    <w:next w:val="Normal"/>
    <w:autoRedefine/>
    <w:rsid w:val="00BE6EE7"/>
    <w:pPr>
      <w:ind w:left="2940"/>
    </w:pPr>
  </w:style>
  <w:style w:type="paragraph" w:styleId="Index9">
    <w:name w:val="index 9"/>
    <w:basedOn w:val="Normal"/>
    <w:next w:val="Normal"/>
    <w:autoRedefine/>
    <w:rsid w:val="00BE6EE7"/>
    <w:pPr>
      <w:ind w:left="3360"/>
    </w:pPr>
  </w:style>
  <w:style w:type="paragraph" w:styleId="IndexHeading">
    <w:name w:val="index heading"/>
    <w:basedOn w:val="Normal"/>
    <w:next w:val="Index1"/>
    <w:rsid w:val="00BE6EE7"/>
  </w:style>
  <w:style w:type="character" w:customStyle="1" w:styleId="CharChar9">
    <w:name w:val="Char Char9"/>
    <w:rsid w:val="00BE6EE7"/>
    <w:rPr>
      <w:rFonts w:ascii="Cambria" w:eastAsia="SimSun" w:hAnsi="Cambria" w:cs="Times New Roman"/>
      <w:b/>
      <w:bCs/>
      <w:kern w:val="2"/>
      <w:sz w:val="32"/>
      <w:szCs w:val="32"/>
    </w:rPr>
  </w:style>
  <w:style w:type="character" w:customStyle="1" w:styleId="CharChar10">
    <w:name w:val="Char Char10"/>
    <w:rsid w:val="00BE6EE7"/>
    <w:rPr>
      <w:rFonts w:cs="Times New Roman"/>
      <w:b/>
      <w:bCs/>
      <w:kern w:val="44"/>
      <w:sz w:val="44"/>
      <w:szCs w:val="44"/>
    </w:rPr>
  </w:style>
  <w:style w:type="paragraph" w:customStyle="1" w:styleId="CharCharCharChar0">
    <w:name w:val="Char Char Char Char"/>
    <w:basedOn w:val="Normal"/>
    <w:rsid w:val="00BE6EE7"/>
    <w:pPr>
      <w:spacing w:after="160" w:line="240" w:lineRule="exact"/>
    </w:pPr>
    <w:rPr>
      <w:rFonts w:ascii="Verdana" w:hAnsi="Verdana" w:cs="Verdana"/>
      <w:kern w:val="0"/>
      <w:sz w:val="20"/>
      <w:lang w:eastAsia="en-US"/>
    </w:rPr>
  </w:style>
  <w:style w:type="paragraph" w:customStyle="1" w:styleId="CharCharCharCharCharCharCharCharChar">
    <w:name w:val="Char Char Char Char Char Char Char Char Char"/>
    <w:basedOn w:val="Normal"/>
    <w:rsid w:val="00BE6EE7"/>
    <w:rPr>
      <w:rFonts w:ascii="Garamond" w:hAnsi="Garamond"/>
    </w:rPr>
  </w:style>
  <w:style w:type="paragraph" w:styleId="HTMLPreformatted">
    <w:name w:val="HTML Preformatted"/>
    <w:basedOn w:val="Normal"/>
    <w:link w:val="HTMLPreformattedChar"/>
    <w:uiPriority w:val="99"/>
    <w:unhideWhenUsed/>
    <w:rsid w:val="00BE6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SimSun"/>
      <w:kern w:val="0"/>
      <w:sz w:val="24"/>
      <w:szCs w:val="24"/>
    </w:rPr>
  </w:style>
  <w:style w:type="character" w:customStyle="1" w:styleId="HTMLPreformattedChar">
    <w:name w:val="HTML Preformatted Char"/>
    <w:basedOn w:val="DefaultParagraphFont"/>
    <w:link w:val="HTMLPreformatted"/>
    <w:uiPriority w:val="99"/>
    <w:rsid w:val="00BE6EE7"/>
    <w:rPr>
      <w:rFonts w:ascii="SimSun" w:eastAsia="SimSun" w:hAnsi="SimSun" w:cs="SimSun"/>
      <w:kern w:val="0"/>
      <w:sz w:val="24"/>
      <w:szCs w:val="24"/>
    </w:rPr>
  </w:style>
  <w:style w:type="paragraph" w:styleId="NormalWeb">
    <w:name w:val="Normal (Web)"/>
    <w:basedOn w:val="Normal"/>
    <w:uiPriority w:val="99"/>
    <w:unhideWhenUsed/>
    <w:rsid w:val="00BE6EE7"/>
    <w:pPr>
      <w:spacing w:before="100" w:beforeAutospacing="1" w:after="100" w:afterAutospacing="1" w:line="240" w:lineRule="auto"/>
    </w:pPr>
    <w:rPr>
      <w:rFonts w:ascii="SimSun" w:hAnsi="SimSun" w:cs="SimSun"/>
      <w:kern w:val="0"/>
      <w:sz w:val="24"/>
      <w:szCs w:val="24"/>
    </w:rPr>
  </w:style>
  <w:style w:type="paragraph" w:styleId="Title">
    <w:name w:val="Title"/>
    <w:basedOn w:val="Normal"/>
    <w:next w:val="Normal"/>
    <w:link w:val="TitleChar"/>
    <w:qFormat/>
    <w:rsid w:val="00BE6EE7"/>
    <w:pPr>
      <w:widowControl w:val="0"/>
      <w:outlineLvl w:val="0"/>
    </w:pPr>
    <w:rPr>
      <w:rFonts w:ascii="SimHei" w:eastAsia="SimHei" w:hAnsi="SimHei"/>
      <w:b/>
      <w:bCs/>
      <w:sz w:val="24"/>
      <w:szCs w:val="24"/>
    </w:rPr>
  </w:style>
  <w:style w:type="character" w:customStyle="1" w:styleId="TitleChar">
    <w:name w:val="Title Char"/>
    <w:basedOn w:val="DefaultParagraphFont"/>
    <w:link w:val="Title"/>
    <w:rsid w:val="00BE6EE7"/>
    <w:rPr>
      <w:rFonts w:ascii="SimHei" w:eastAsia="SimHei" w:hAnsi="SimHei" w:cs="Times New Roman"/>
      <w:b/>
      <w:bCs/>
      <w:sz w:val="24"/>
      <w:szCs w:val="24"/>
    </w:rPr>
  </w:style>
  <w:style w:type="character" w:customStyle="1" w:styleId="1Char1">
    <w:name w:val="标题 1 Char1"/>
    <w:aliases w:val="一级标题(章) Char1,一级标题 Char1"/>
    <w:rsid w:val="00BE6EE7"/>
    <w:rPr>
      <w:b/>
      <w:bCs/>
      <w:kern w:val="44"/>
      <w:sz w:val="44"/>
      <w:szCs w:val="44"/>
    </w:rPr>
  </w:style>
  <w:style w:type="character" w:styleId="FollowedHyperlink">
    <w:name w:val="FollowedHyperlink"/>
    <w:basedOn w:val="DefaultParagraphFont"/>
    <w:uiPriority w:val="99"/>
    <w:unhideWhenUsed/>
    <w:rsid w:val="00BE6EE7"/>
    <w:rPr>
      <w:color w:val="954F72" w:themeColor="followedHyperlink"/>
      <w:u w:val="single"/>
    </w:rPr>
  </w:style>
  <w:style w:type="paragraph" w:styleId="BodyTextIndent2">
    <w:name w:val="Body Text Indent 2"/>
    <w:basedOn w:val="Normal"/>
    <w:link w:val="BodyTextIndent2Char"/>
    <w:rsid w:val="00CA6B0C"/>
    <w:pPr>
      <w:widowControl w:val="0"/>
      <w:spacing w:line="240" w:lineRule="auto"/>
      <w:ind w:firstLineChars="200" w:firstLine="361"/>
      <w:jc w:val="both"/>
    </w:pPr>
    <w:rPr>
      <w:rFonts w:hAnsi="SimSun"/>
      <w:b/>
      <w:bCs/>
      <w:sz w:val="18"/>
      <w:szCs w:val="24"/>
    </w:rPr>
  </w:style>
  <w:style w:type="character" w:customStyle="1" w:styleId="BodyTextIndent2Char">
    <w:name w:val="Body Text Indent 2 Char"/>
    <w:basedOn w:val="DefaultParagraphFont"/>
    <w:link w:val="BodyTextIndent2"/>
    <w:rsid w:val="00CA6B0C"/>
    <w:rPr>
      <w:rFonts w:ascii="Times New Roman" w:eastAsia="SimSun" w:hAnsi="SimSun" w:cs="Times New Roman"/>
      <w:b/>
      <w:bCs/>
      <w:sz w:val="18"/>
      <w:szCs w:val="24"/>
    </w:rPr>
  </w:style>
  <w:style w:type="paragraph" w:customStyle="1" w:styleId="CharCharChar1Char">
    <w:name w:val="Char Char Char1 Char"/>
    <w:basedOn w:val="Normal"/>
    <w:rsid w:val="00CA6B0C"/>
    <w:pPr>
      <w:widowControl w:val="0"/>
      <w:spacing w:line="240" w:lineRule="auto"/>
      <w:jc w:val="both"/>
    </w:pPr>
    <w:rPr>
      <w:szCs w:val="24"/>
    </w:rPr>
  </w:style>
  <w:style w:type="character" w:styleId="CommentReference">
    <w:name w:val="annotation reference"/>
    <w:rsid w:val="00CA6B0C"/>
    <w:rPr>
      <w:sz w:val="21"/>
      <w:szCs w:val="21"/>
    </w:rPr>
  </w:style>
  <w:style w:type="paragraph" w:customStyle="1" w:styleId="a0">
    <w:name w:val="前言、引言标题"/>
    <w:next w:val="Normal"/>
    <w:rsid w:val="00CA6B0C"/>
    <w:pPr>
      <w:shd w:val="clear" w:color="FFFFFF" w:fill="FFFFFF"/>
      <w:spacing w:before="640" w:after="560" w:line="240" w:lineRule="auto"/>
      <w:ind w:firstLineChars="0" w:firstLine="0"/>
      <w:jc w:val="center"/>
      <w:outlineLvl w:val="0"/>
    </w:pPr>
    <w:rPr>
      <w:rFonts w:ascii="SimHei" w:eastAsia="SimHei" w:hAnsi="Times New Roman" w:cs="Times New Roman"/>
      <w:kern w:val="0"/>
      <w:sz w:val="32"/>
      <w:szCs w:val="20"/>
    </w:rPr>
  </w:style>
  <w:style w:type="paragraph" w:customStyle="1" w:styleId="a1">
    <w:name w:val="段"/>
    <w:rsid w:val="00CA6B0C"/>
    <w:pPr>
      <w:autoSpaceDE w:val="0"/>
      <w:autoSpaceDN w:val="0"/>
      <w:spacing w:line="240" w:lineRule="auto"/>
    </w:pPr>
    <w:rPr>
      <w:rFonts w:ascii="SimSun" w:eastAsia="SimSun" w:hAnsi="Times New Roman" w:cs="Times New Roman"/>
      <w:noProof/>
      <w:kern w:val="0"/>
      <w:szCs w:val="20"/>
    </w:rPr>
  </w:style>
  <w:style w:type="paragraph" w:customStyle="1" w:styleId="a2">
    <w:name w:val="章标题"/>
    <w:next w:val="a1"/>
    <w:rsid w:val="00CA6B0C"/>
    <w:pPr>
      <w:spacing w:beforeLines="50" w:afterLines="50" w:line="240" w:lineRule="auto"/>
      <w:ind w:firstLineChars="0" w:firstLine="0"/>
      <w:outlineLvl w:val="1"/>
    </w:pPr>
    <w:rPr>
      <w:rFonts w:ascii="SimHei" w:eastAsia="SimHei" w:hAnsi="Times New Roman" w:cs="Times New Roman"/>
      <w:kern w:val="0"/>
      <w:szCs w:val="20"/>
    </w:rPr>
  </w:style>
  <w:style w:type="paragraph" w:customStyle="1" w:styleId="a3">
    <w:name w:val="一级条标题"/>
    <w:basedOn w:val="a2"/>
    <w:next w:val="a1"/>
    <w:rsid w:val="00CA6B0C"/>
    <w:pPr>
      <w:spacing w:beforeLines="0" w:afterLines="0"/>
      <w:outlineLvl w:val="2"/>
    </w:pPr>
  </w:style>
  <w:style w:type="paragraph" w:customStyle="1" w:styleId="a4">
    <w:name w:val="二级条标题"/>
    <w:basedOn w:val="a3"/>
    <w:next w:val="a1"/>
    <w:rsid w:val="00CA6B0C"/>
    <w:pPr>
      <w:outlineLvl w:val="3"/>
    </w:pPr>
  </w:style>
  <w:style w:type="paragraph" w:customStyle="1" w:styleId="a5">
    <w:name w:val="三级条标题"/>
    <w:basedOn w:val="a4"/>
    <w:next w:val="a1"/>
    <w:rsid w:val="00CA6B0C"/>
    <w:pPr>
      <w:outlineLvl w:val="4"/>
    </w:pPr>
  </w:style>
  <w:style w:type="paragraph" w:customStyle="1" w:styleId="a6">
    <w:name w:val="四级条标题"/>
    <w:basedOn w:val="a5"/>
    <w:next w:val="a1"/>
    <w:rsid w:val="00CA6B0C"/>
    <w:pPr>
      <w:outlineLvl w:val="5"/>
    </w:pPr>
  </w:style>
  <w:style w:type="paragraph" w:customStyle="1" w:styleId="a7">
    <w:name w:val="五级条标题"/>
    <w:basedOn w:val="a6"/>
    <w:next w:val="a1"/>
    <w:rsid w:val="00CA6B0C"/>
    <w:pPr>
      <w:outlineLvl w:val="6"/>
    </w:pPr>
  </w:style>
  <w:style w:type="paragraph" w:customStyle="1" w:styleId="a8">
    <w:name w:val="田"/>
    <w:basedOn w:val="Normal"/>
    <w:rsid w:val="00CA6B0C"/>
    <w:pPr>
      <w:widowControl w:val="0"/>
      <w:tabs>
        <w:tab w:val="num" w:pos="324"/>
      </w:tabs>
      <w:spacing w:line="240" w:lineRule="auto"/>
      <w:ind w:left="324" w:hanging="324"/>
      <w:jc w:val="both"/>
    </w:pPr>
  </w:style>
  <w:style w:type="paragraph" w:styleId="BodyTextIndent3">
    <w:name w:val="Body Text Indent 3"/>
    <w:basedOn w:val="Normal"/>
    <w:link w:val="BodyTextIndent3Char"/>
    <w:rsid w:val="00CA6B0C"/>
    <w:pPr>
      <w:widowControl w:val="0"/>
      <w:ind w:firstLineChars="179" w:firstLine="322"/>
      <w:jc w:val="both"/>
    </w:pPr>
    <w:rPr>
      <w:sz w:val="18"/>
    </w:rPr>
  </w:style>
  <w:style w:type="character" w:customStyle="1" w:styleId="BodyTextIndent3Char">
    <w:name w:val="Body Text Indent 3 Char"/>
    <w:basedOn w:val="DefaultParagraphFont"/>
    <w:link w:val="BodyTextIndent3"/>
    <w:rsid w:val="00CA6B0C"/>
    <w:rPr>
      <w:rFonts w:ascii="Times New Roman" w:eastAsia="SimSun" w:hAnsi="Times New Roman" w:cs="Times New Roman"/>
      <w:sz w:val="18"/>
      <w:szCs w:val="20"/>
    </w:rPr>
  </w:style>
  <w:style w:type="paragraph" w:customStyle="1" w:styleId="CharCharCharCharCharCharChar1">
    <w:name w:val="Char Char Char Char Char Char Char1"/>
    <w:basedOn w:val="Normal"/>
    <w:rsid w:val="00CA6B0C"/>
    <w:pPr>
      <w:spacing w:after="160" w:line="240" w:lineRule="exact"/>
    </w:pPr>
    <w:rPr>
      <w:rFonts w:ascii="Verdana" w:hAnsi="Verdana" w:cs="Verdana"/>
      <w:kern w:val="0"/>
      <w:sz w:val="20"/>
      <w:lang w:eastAsia="en-US"/>
    </w:rPr>
  </w:style>
  <w:style w:type="paragraph" w:customStyle="1" w:styleId="11">
    <w:name w:val="标题1（报告）"/>
    <w:basedOn w:val="Heading1"/>
    <w:rsid w:val="00CA6B0C"/>
    <w:pPr>
      <w:keepLines/>
      <w:framePr w:hSpace="180" w:wrap="around" w:vAnchor="text" w:hAnchor="margin" w:xAlign="center" w:y="-265"/>
      <w:widowControl w:val="0"/>
      <w:autoSpaceDE w:val="0"/>
      <w:autoSpaceDN w:val="0"/>
      <w:spacing w:before="240" w:after="240" w:line="500" w:lineRule="exact"/>
      <w:textAlignment w:val="center"/>
    </w:pPr>
    <w:rPr>
      <w:rFonts w:ascii="SimSun" w:eastAsia="SimHei" w:hAnsi="SimSun"/>
      <w:b w:val="0"/>
      <w:kern w:val="44"/>
      <w:sz w:val="32"/>
      <w:szCs w:val="32"/>
    </w:rPr>
  </w:style>
  <w:style w:type="paragraph" w:customStyle="1" w:styleId="a9">
    <w:name w:val="正文表标题"/>
    <w:next w:val="a1"/>
    <w:rsid w:val="00CA6B0C"/>
    <w:pPr>
      <w:spacing w:line="240" w:lineRule="auto"/>
      <w:ind w:firstLineChars="0" w:firstLine="0"/>
      <w:jc w:val="center"/>
    </w:pPr>
    <w:rPr>
      <w:rFonts w:ascii="SimHei" w:eastAsia="SimHei" w:hAnsi="Times New Roman" w:cs="Times New Roman"/>
      <w:kern w:val="0"/>
      <w:szCs w:val="20"/>
    </w:rPr>
  </w:style>
  <w:style w:type="paragraph" w:customStyle="1" w:styleId="aa">
    <w:name w:val="封面标准文稿类别"/>
    <w:rsid w:val="00CA6B0C"/>
    <w:pPr>
      <w:spacing w:before="440" w:line="400" w:lineRule="exact"/>
      <w:ind w:firstLineChars="0" w:firstLine="0"/>
      <w:jc w:val="center"/>
    </w:pPr>
    <w:rPr>
      <w:rFonts w:ascii="SimSun" w:eastAsia="SimSun" w:hAnsi="Times New Roman" w:cs="Times New Roman"/>
      <w:kern w:val="0"/>
      <w:sz w:val="24"/>
      <w:szCs w:val="20"/>
    </w:rPr>
  </w:style>
  <w:style w:type="paragraph" w:customStyle="1" w:styleId="CharCharCharCharCharCharCharCharCharCharCharCharCharCharCharChar">
    <w:name w:val="Char Char Char Char Char Char Char Char Char Char Char Char Char Char Char Char"/>
    <w:basedOn w:val="Normal"/>
    <w:rsid w:val="00CA6B0C"/>
    <w:pPr>
      <w:spacing w:after="160" w:line="240" w:lineRule="exact"/>
    </w:pPr>
    <w:rPr>
      <w:rFonts w:ascii="Verdana" w:hAnsi="Verdana"/>
      <w:kern w:val="0"/>
      <w:sz w:val="20"/>
      <w:lang w:eastAsia="en-US"/>
    </w:rPr>
  </w:style>
  <w:style w:type="character" w:customStyle="1" w:styleId="ab">
    <w:name w:val="样式"/>
    <w:rsid w:val="00CA6B0C"/>
    <w:rPr>
      <w:rFonts w:eastAsia="SimHei"/>
      <w:b/>
      <w:bCs/>
      <w:w w:val="200"/>
      <w:sz w:val="30"/>
      <w:u w:val="none"/>
    </w:rPr>
  </w:style>
  <w:style w:type="paragraph" w:customStyle="1" w:styleId="31">
    <w:name w:val="标题3"/>
    <w:basedOn w:val="Normal"/>
    <w:rsid w:val="00CA6B0C"/>
    <w:pPr>
      <w:widowControl w:val="0"/>
      <w:spacing w:before="60" w:after="60" w:line="400" w:lineRule="exact"/>
      <w:jc w:val="both"/>
      <w:outlineLvl w:val="2"/>
    </w:pPr>
    <w:rPr>
      <w:rFonts w:ascii="SimHei" w:eastAsia="SimHei" w:hAnsi="SimSun" w:cs="SimSun"/>
      <w:sz w:val="24"/>
    </w:rPr>
  </w:style>
  <w:style w:type="paragraph" w:customStyle="1" w:styleId="ac">
    <w:name w:val="标题中"/>
    <w:basedOn w:val="Heading2"/>
    <w:link w:val="Char2"/>
    <w:rsid w:val="00CA6B0C"/>
    <w:pPr>
      <w:keepLines/>
      <w:widowControl w:val="0"/>
      <w:spacing w:line="400" w:lineRule="exact"/>
      <w:jc w:val="center"/>
    </w:pPr>
    <w:rPr>
      <w:rFonts w:ascii="SimHei" w:eastAsia="SimHei" w:hAnsi="Arial" w:cs="SimSun"/>
      <w:b w:val="0"/>
      <w:sz w:val="28"/>
      <w:szCs w:val="32"/>
    </w:rPr>
  </w:style>
  <w:style w:type="character" w:customStyle="1" w:styleId="Char2">
    <w:name w:val="标题中 Char"/>
    <w:link w:val="ac"/>
    <w:rsid w:val="00CA6B0C"/>
    <w:rPr>
      <w:rFonts w:ascii="SimHei" w:eastAsia="SimHei" w:hAnsi="Arial" w:cs="SimSun"/>
      <w:bCs/>
      <w:sz w:val="28"/>
      <w:szCs w:val="32"/>
    </w:rPr>
  </w:style>
  <w:style w:type="character" w:customStyle="1" w:styleId="CharChar5">
    <w:name w:val="Char Char5"/>
    <w:semiHidden/>
    <w:locked/>
    <w:rsid w:val="00CA6B0C"/>
    <w:rPr>
      <w:rFonts w:eastAsia="SimSun"/>
      <w:kern w:val="2"/>
      <w:sz w:val="18"/>
      <w:szCs w:val="18"/>
      <w:lang w:val="en-US" w:eastAsia="zh-CN" w:bidi="ar-SA"/>
    </w:rPr>
  </w:style>
  <w:style w:type="paragraph" w:customStyle="1" w:styleId="12">
    <w:name w:val="文档结构图1"/>
    <w:basedOn w:val="Normal"/>
    <w:rsid w:val="00CA6B0C"/>
    <w:pPr>
      <w:widowControl w:val="0"/>
      <w:shd w:val="clear" w:color="auto" w:fill="000080"/>
      <w:adjustRightInd w:val="0"/>
      <w:spacing w:line="240" w:lineRule="auto"/>
      <w:jc w:val="both"/>
      <w:textAlignment w:val="baseline"/>
    </w:pPr>
  </w:style>
  <w:style w:type="character" w:styleId="Emphasis">
    <w:name w:val="Emphasis"/>
    <w:qFormat/>
    <w:rsid w:val="00CA6B0C"/>
    <w:rPr>
      <w:i w:val="0"/>
      <w:iCs w:val="0"/>
      <w:color w:val="CC0000"/>
    </w:rPr>
  </w:style>
  <w:style w:type="character" w:customStyle="1" w:styleId="Char3">
    <w:name w:val="井正文 Char"/>
    <w:link w:val="ad"/>
    <w:rsid w:val="00CA6B0C"/>
    <w:rPr>
      <w:rFonts w:ascii="SimSun" w:hAnsi="SimSun"/>
      <w:sz w:val="24"/>
    </w:rPr>
  </w:style>
  <w:style w:type="paragraph" w:customStyle="1" w:styleId="ad">
    <w:name w:val="井正文"/>
    <w:basedOn w:val="Normal"/>
    <w:link w:val="Char3"/>
    <w:rsid w:val="00CA6B0C"/>
    <w:pPr>
      <w:widowControl w:val="0"/>
      <w:adjustRightInd w:val="0"/>
      <w:spacing w:line="400" w:lineRule="exact"/>
      <w:ind w:firstLineChars="200" w:firstLine="480"/>
      <w:jc w:val="both"/>
    </w:pPr>
    <w:rPr>
      <w:rFonts w:ascii="SimSun" w:eastAsiaTheme="minorEastAsia" w:hAnsi="SimSun" w:cstheme="minorBidi"/>
      <w:sz w:val="24"/>
      <w:szCs w:val="22"/>
    </w:rPr>
  </w:style>
  <w:style w:type="character" w:customStyle="1" w:styleId="3Char">
    <w:name w:val="标题3明化镇组等 Char"/>
    <w:link w:val="32"/>
    <w:rsid w:val="00CA6B0C"/>
    <w:rPr>
      <w:rFonts w:ascii="SimHei" w:eastAsia="SimHei" w:hAnsi="SimSun"/>
      <w:sz w:val="24"/>
    </w:rPr>
  </w:style>
  <w:style w:type="paragraph" w:customStyle="1" w:styleId="32">
    <w:name w:val="标题3明化镇组等"/>
    <w:basedOn w:val="Normal"/>
    <w:next w:val="Heading3"/>
    <w:link w:val="3Char"/>
    <w:rsid w:val="00CA6B0C"/>
    <w:pPr>
      <w:widowControl w:val="0"/>
      <w:spacing w:before="60" w:after="60" w:line="400" w:lineRule="exact"/>
      <w:jc w:val="both"/>
    </w:pPr>
    <w:rPr>
      <w:rFonts w:ascii="SimHei" w:eastAsia="SimHei" w:hAnsi="SimSun" w:cstheme="minorBidi"/>
      <w:sz w:val="24"/>
      <w:szCs w:val="22"/>
    </w:rPr>
  </w:style>
  <w:style w:type="paragraph" w:customStyle="1" w:styleId="221">
    <w:name w:val="样式 样式 段 + (符号) 宋体 首行缩进:  2 字符 + 首行缩进:  2 字符1"/>
    <w:basedOn w:val="Normal"/>
    <w:rsid w:val="00CA6B0C"/>
    <w:pPr>
      <w:autoSpaceDE w:val="0"/>
      <w:autoSpaceDN w:val="0"/>
      <w:ind w:firstLineChars="200" w:firstLine="420"/>
      <w:jc w:val="both"/>
    </w:pPr>
    <w:rPr>
      <w:rFonts w:ascii="SimSun" w:hAnsi="SimSun" w:cs="SimSun"/>
      <w:noProof/>
      <w:kern w:val="0"/>
    </w:rPr>
  </w:style>
  <w:style w:type="paragraph" w:styleId="List">
    <w:name w:val="List"/>
    <w:basedOn w:val="Normal"/>
    <w:rsid w:val="00CA6B0C"/>
    <w:pPr>
      <w:widowControl w:val="0"/>
      <w:spacing w:line="240" w:lineRule="auto"/>
      <w:ind w:left="420" w:hanging="420"/>
      <w:jc w:val="both"/>
    </w:pPr>
    <w:rPr>
      <w:szCs w:val="24"/>
    </w:rPr>
  </w:style>
  <w:style w:type="character" w:customStyle="1" w:styleId="CharChar4">
    <w:name w:val="Char Char4"/>
    <w:semiHidden/>
    <w:locked/>
    <w:rsid w:val="00CA6B0C"/>
    <w:rPr>
      <w:rFonts w:eastAsia="SimSun"/>
      <w:kern w:val="2"/>
      <w:sz w:val="18"/>
      <w:szCs w:val="18"/>
      <w:lang w:val="en-US" w:eastAsia="zh-CN" w:bidi="ar-SA"/>
    </w:rPr>
  </w:style>
  <w:style w:type="paragraph" w:customStyle="1" w:styleId="20">
    <w:name w:val="纯文本2"/>
    <w:basedOn w:val="Normal"/>
    <w:rsid w:val="00CA6B0C"/>
    <w:pPr>
      <w:widowControl w:val="0"/>
      <w:adjustRightInd w:val="0"/>
      <w:spacing w:line="240" w:lineRule="auto"/>
      <w:jc w:val="both"/>
      <w:textAlignment w:val="baseline"/>
    </w:pPr>
    <w:rPr>
      <w:rFonts w:ascii="SimSun" w:hAnsi="Courier New"/>
    </w:rPr>
  </w:style>
  <w:style w:type="numbering" w:customStyle="1" w:styleId="13">
    <w:name w:val="无列表1"/>
    <w:next w:val="NoList"/>
    <w:semiHidden/>
    <w:rsid w:val="00CA6B0C"/>
  </w:style>
  <w:style w:type="paragraph" w:customStyle="1" w:styleId="xl116">
    <w:name w:val="xl116"/>
    <w:basedOn w:val="Normal"/>
    <w:rsid w:val="00CA6B0C"/>
    <w:pPr>
      <w:spacing w:before="100" w:beforeAutospacing="1" w:after="100" w:afterAutospacing="1" w:line="240" w:lineRule="auto"/>
      <w:textAlignment w:val="center"/>
    </w:pPr>
    <w:rPr>
      <w:kern w:val="0"/>
      <w:sz w:val="24"/>
      <w:szCs w:val="24"/>
    </w:rPr>
  </w:style>
  <w:style w:type="paragraph" w:customStyle="1" w:styleId="xl117">
    <w:name w:val="xl117"/>
    <w:basedOn w:val="Normal"/>
    <w:rsid w:val="00CA6B0C"/>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18">
    <w:name w:val="xl118"/>
    <w:basedOn w:val="Normal"/>
    <w:rsid w:val="00CA6B0C"/>
    <w:pPr>
      <w:shd w:val="clear" w:color="000000" w:fill="FFFFFF"/>
      <w:spacing w:before="100" w:beforeAutospacing="1" w:after="100" w:afterAutospacing="1" w:line="240" w:lineRule="auto"/>
    </w:pPr>
    <w:rPr>
      <w:kern w:val="0"/>
      <w:sz w:val="20"/>
    </w:rPr>
  </w:style>
  <w:style w:type="paragraph" w:customStyle="1" w:styleId="xl119">
    <w:name w:val="xl119"/>
    <w:basedOn w:val="Normal"/>
    <w:rsid w:val="00CA6B0C"/>
    <w:pPr>
      <w:shd w:val="clear" w:color="000000" w:fill="FFFFFF"/>
      <w:spacing w:before="100" w:beforeAutospacing="1" w:after="100" w:afterAutospacing="1" w:line="240" w:lineRule="auto"/>
      <w:textAlignment w:val="center"/>
    </w:pPr>
    <w:rPr>
      <w:kern w:val="0"/>
      <w:sz w:val="20"/>
    </w:rPr>
  </w:style>
  <w:style w:type="paragraph" w:customStyle="1" w:styleId="xl120">
    <w:name w:val="xl120"/>
    <w:basedOn w:val="Normal"/>
    <w:rsid w:val="00CA6B0C"/>
    <w:pPr>
      <w:shd w:val="clear" w:color="000000" w:fill="FFFFFF"/>
      <w:spacing w:before="100" w:beforeAutospacing="1" w:after="100" w:afterAutospacing="1" w:line="240" w:lineRule="auto"/>
    </w:pPr>
    <w:rPr>
      <w:kern w:val="0"/>
      <w:sz w:val="20"/>
    </w:rPr>
  </w:style>
  <w:style w:type="paragraph" w:customStyle="1" w:styleId="xl121">
    <w:name w:val="xl121"/>
    <w:basedOn w:val="Normal"/>
    <w:rsid w:val="00CA6B0C"/>
    <w:pPr>
      <w:shd w:val="clear" w:color="000000" w:fill="FFFFFF"/>
      <w:spacing w:before="100" w:beforeAutospacing="1" w:after="100" w:afterAutospacing="1" w:line="240" w:lineRule="auto"/>
      <w:jc w:val="right"/>
    </w:pPr>
    <w:rPr>
      <w:kern w:val="0"/>
      <w:sz w:val="20"/>
    </w:rPr>
  </w:style>
  <w:style w:type="paragraph" w:customStyle="1" w:styleId="xl122">
    <w:name w:val="xl122"/>
    <w:basedOn w:val="Normal"/>
    <w:rsid w:val="00CA6B0C"/>
    <w:pPr>
      <w:shd w:val="clear" w:color="000000" w:fill="FFFFFF"/>
      <w:spacing w:before="100" w:beforeAutospacing="1" w:after="100" w:afterAutospacing="1" w:line="240" w:lineRule="auto"/>
      <w:jc w:val="center"/>
    </w:pPr>
    <w:rPr>
      <w:kern w:val="0"/>
      <w:sz w:val="20"/>
    </w:rPr>
  </w:style>
  <w:style w:type="paragraph" w:customStyle="1" w:styleId="xl123">
    <w:name w:val="xl123"/>
    <w:basedOn w:val="Normal"/>
    <w:rsid w:val="00CA6B0C"/>
    <w:pPr>
      <w:shd w:val="clear" w:color="000000" w:fill="FFFFFF"/>
      <w:spacing w:before="100" w:beforeAutospacing="1" w:after="100" w:afterAutospacing="1" w:line="240" w:lineRule="auto"/>
      <w:jc w:val="center"/>
    </w:pPr>
    <w:rPr>
      <w:kern w:val="0"/>
      <w:sz w:val="18"/>
      <w:szCs w:val="18"/>
    </w:rPr>
  </w:style>
  <w:style w:type="paragraph" w:customStyle="1" w:styleId="xl124">
    <w:name w:val="xl124"/>
    <w:basedOn w:val="Normal"/>
    <w:rsid w:val="00CA6B0C"/>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SimSun" w:hAnsi="SimSun" w:cs="SimSun"/>
      <w:kern w:val="0"/>
      <w:sz w:val="18"/>
      <w:szCs w:val="18"/>
    </w:rPr>
  </w:style>
  <w:style w:type="paragraph" w:customStyle="1" w:styleId="xl125">
    <w:name w:val="xl125"/>
    <w:basedOn w:val="Normal"/>
    <w:rsid w:val="00CA6B0C"/>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imSun" w:hAnsi="SimSun" w:cs="SimSun"/>
      <w:kern w:val="0"/>
      <w:sz w:val="18"/>
      <w:szCs w:val="18"/>
    </w:rPr>
  </w:style>
  <w:style w:type="paragraph" w:customStyle="1" w:styleId="xl126">
    <w:name w:val="xl126"/>
    <w:basedOn w:val="Normal"/>
    <w:rsid w:val="00CA6B0C"/>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27">
    <w:name w:val="xl127"/>
    <w:basedOn w:val="Normal"/>
    <w:rsid w:val="00CA6B0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28">
    <w:name w:val="xl128"/>
    <w:basedOn w:val="Normal"/>
    <w:rsid w:val="00CA6B0C"/>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29">
    <w:name w:val="xl129"/>
    <w:basedOn w:val="Normal"/>
    <w:rsid w:val="00CA6B0C"/>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30">
    <w:name w:val="xl130"/>
    <w:basedOn w:val="Normal"/>
    <w:rsid w:val="00CA6B0C"/>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31">
    <w:name w:val="xl131"/>
    <w:basedOn w:val="Normal"/>
    <w:rsid w:val="00CA6B0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32">
    <w:name w:val="xl132"/>
    <w:basedOn w:val="Normal"/>
    <w:rsid w:val="00CA6B0C"/>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SimSun" w:hAnsi="SimSun" w:cs="SimSun"/>
      <w:kern w:val="0"/>
      <w:sz w:val="18"/>
      <w:szCs w:val="18"/>
    </w:rPr>
  </w:style>
  <w:style w:type="paragraph" w:customStyle="1" w:styleId="xl133">
    <w:name w:val="xl133"/>
    <w:basedOn w:val="Normal"/>
    <w:rsid w:val="00CA6B0C"/>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34">
    <w:name w:val="xl134"/>
    <w:basedOn w:val="Normal"/>
    <w:rsid w:val="00CA6B0C"/>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35">
    <w:name w:val="xl135"/>
    <w:basedOn w:val="Normal"/>
    <w:rsid w:val="00CA6B0C"/>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36">
    <w:name w:val="xl136"/>
    <w:basedOn w:val="Normal"/>
    <w:rsid w:val="00CA6B0C"/>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SimSun" w:hAnsi="SimSun" w:cs="SimSun"/>
      <w:kern w:val="0"/>
      <w:sz w:val="18"/>
      <w:szCs w:val="18"/>
    </w:rPr>
  </w:style>
  <w:style w:type="paragraph" w:customStyle="1" w:styleId="xl137">
    <w:name w:val="xl137"/>
    <w:basedOn w:val="Normal"/>
    <w:rsid w:val="00CA6B0C"/>
    <w:pPr>
      <w:pBdr>
        <w:top w:val="single" w:sz="4" w:space="0" w:color="auto"/>
        <w:bottom w:val="single" w:sz="4" w:space="0" w:color="auto"/>
      </w:pBdr>
      <w:spacing w:before="100" w:beforeAutospacing="1" w:after="100" w:afterAutospacing="1" w:line="240" w:lineRule="auto"/>
      <w:textAlignment w:val="center"/>
    </w:pPr>
    <w:rPr>
      <w:rFonts w:ascii="SimSun" w:hAnsi="SimSun" w:cs="SimSun"/>
      <w:kern w:val="0"/>
      <w:sz w:val="18"/>
      <w:szCs w:val="18"/>
    </w:rPr>
  </w:style>
  <w:style w:type="paragraph" w:customStyle="1" w:styleId="xl138">
    <w:name w:val="xl138"/>
    <w:basedOn w:val="Normal"/>
    <w:rsid w:val="00CA6B0C"/>
    <w:pPr>
      <w:pBdr>
        <w:top w:val="single" w:sz="4" w:space="0" w:color="auto"/>
        <w:bottom w:val="single" w:sz="4" w:space="0" w:color="auto"/>
        <w:right w:val="single" w:sz="8" w:space="0" w:color="auto"/>
      </w:pBdr>
      <w:spacing w:before="100" w:beforeAutospacing="1" w:after="100" w:afterAutospacing="1" w:line="240" w:lineRule="auto"/>
      <w:textAlignment w:val="center"/>
    </w:pPr>
    <w:rPr>
      <w:rFonts w:ascii="SimSun" w:hAnsi="SimSun" w:cs="SimSun"/>
      <w:kern w:val="0"/>
      <w:sz w:val="18"/>
      <w:szCs w:val="18"/>
    </w:rPr>
  </w:style>
  <w:style w:type="paragraph" w:customStyle="1" w:styleId="xl139">
    <w:name w:val="xl139"/>
    <w:basedOn w:val="Normal"/>
    <w:rsid w:val="00CA6B0C"/>
    <w:pPr>
      <w:pBdr>
        <w:top w:val="single" w:sz="4" w:space="0" w:color="auto"/>
        <w:bottom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40">
    <w:name w:val="xl140"/>
    <w:basedOn w:val="Normal"/>
    <w:rsid w:val="00CA6B0C"/>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kern w:val="0"/>
      <w:sz w:val="18"/>
      <w:szCs w:val="18"/>
    </w:rPr>
  </w:style>
  <w:style w:type="paragraph" w:customStyle="1" w:styleId="xl141">
    <w:name w:val="xl141"/>
    <w:basedOn w:val="Normal"/>
    <w:rsid w:val="00CA6B0C"/>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SimSun" w:hAnsi="SimSun" w:cs="SimSun"/>
      <w:kern w:val="0"/>
      <w:sz w:val="18"/>
      <w:szCs w:val="18"/>
    </w:rPr>
  </w:style>
  <w:style w:type="paragraph" w:customStyle="1" w:styleId="xl142">
    <w:name w:val="xl142"/>
    <w:basedOn w:val="Normal"/>
    <w:rsid w:val="00CA6B0C"/>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43">
    <w:name w:val="xl143"/>
    <w:basedOn w:val="Normal"/>
    <w:rsid w:val="00CA6B0C"/>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kern w:val="0"/>
      <w:sz w:val="18"/>
      <w:szCs w:val="18"/>
    </w:rPr>
  </w:style>
  <w:style w:type="paragraph" w:customStyle="1" w:styleId="xl63">
    <w:name w:val="xl63"/>
    <w:basedOn w:val="Normal"/>
    <w:rsid w:val="00CA6B0C"/>
    <w:pPr>
      <w:spacing w:before="100" w:beforeAutospacing="1" w:after="100" w:afterAutospacing="1" w:line="240" w:lineRule="auto"/>
    </w:pPr>
    <w:rPr>
      <w:rFonts w:ascii="SimSun" w:hAnsi="SimSun" w:cs="SimSun"/>
      <w:color w:val="FF0000"/>
      <w:kern w:val="0"/>
      <w:sz w:val="24"/>
      <w:szCs w:val="24"/>
    </w:rPr>
  </w:style>
  <w:style w:type="paragraph" w:customStyle="1" w:styleId="ParaCharCharCharCharCharChar">
    <w:name w:val="默认段落字体 Para Char Char Char Char Char Char"/>
    <w:basedOn w:val="Normal"/>
    <w:rsid w:val="00CA6B0C"/>
    <w:pPr>
      <w:widowControl w:val="0"/>
      <w:spacing w:line="240" w:lineRule="auto"/>
      <w:jc w:val="both"/>
    </w:pPr>
    <w:rPr>
      <w:szCs w:val="24"/>
    </w:rPr>
  </w:style>
  <w:style w:type="paragraph" w:customStyle="1" w:styleId="IDDS">
    <w:name w:val="IDDS表图注"/>
    <w:basedOn w:val="Normal"/>
    <w:rsid w:val="00CA6B0C"/>
    <w:pPr>
      <w:widowControl w:val="0"/>
      <w:jc w:val="center"/>
    </w:pPr>
    <w:rPr>
      <w:rFonts w:ascii="SimSun" w:hAnsi="SimSun" w:cs="SimSun"/>
      <w:b/>
      <w:bCs/>
    </w:rPr>
  </w:style>
  <w:style w:type="paragraph" w:customStyle="1" w:styleId="IDDS0">
    <w:name w:val="IDDS表格正文"/>
    <w:basedOn w:val="Normal"/>
    <w:rsid w:val="00CA6B0C"/>
    <w:pPr>
      <w:widowControl w:val="0"/>
      <w:spacing w:line="300" w:lineRule="auto"/>
      <w:jc w:val="center"/>
    </w:pPr>
    <w:rPr>
      <w:rFonts w:cs="SimSun"/>
    </w:rPr>
  </w:style>
  <w:style w:type="paragraph" w:customStyle="1" w:styleId="IDDS1">
    <w:name w:val="IDDS级标题前专用空行"/>
    <w:basedOn w:val="Normal"/>
    <w:qFormat/>
    <w:rsid w:val="00CA6B0C"/>
    <w:pPr>
      <w:widowControl w:val="0"/>
      <w:snapToGrid w:val="0"/>
      <w:spacing w:line="240" w:lineRule="auto"/>
      <w:jc w:val="both"/>
    </w:pPr>
    <w:rPr>
      <w:kern w:val="0"/>
      <w:sz w:val="2"/>
      <w:szCs w:val="24"/>
    </w:rPr>
  </w:style>
  <w:style w:type="paragraph" w:styleId="ListParagraph">
    <w:name w:val="List Paragraph"/>
    <w:basedOn w:val="Normal"/>
    <w:uiPriority w:val="34"/>
    <w:qFormat/>
    <w:rsid w:val="00CA6B0C"/>
    <w:pPr>
      <w:widowControl w:val="0"/>
      <w:spacing w:line="240" w:lineRule="auto"/>
      <w:ind w:firstLineChars="200" w:firstLine="4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1506</Words>
  <Characters>8588</Characters>
  <Application>Microsoft Office Word</Application>
  <DocSecurity>0</DocSecurity>
  <Lines>71</Lines>
  <Paragraphs>20</Paragraphs>
  <ScaleCrop>false</ScaleCrop>
  <Company>Sinopec</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Zhu, Haiwen</cp:lastModifiedBy>
  <cp:revision>5</cp:revision>
  <dcterms:created xsi:type="dcterms:W3CDTF">2022-05-23T08:27:00Z</dcterms:created>
  <dcterms:modified xsi:type="dcterms:W3CDTF">2022-07-08T20:41:00Z</dcterms:modified>
</cp:coreProperties>
</file>