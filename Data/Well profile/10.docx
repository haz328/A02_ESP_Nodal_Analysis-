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ECF" w:rsidRDefault="00B01ECF" w:rsidP="00B01ECF">
      <w:pPr>
        <w:jc w:val="center"/>
        <w:rPr>
          <w:rFonts w:ascii="宋体" w:hAnsi="宋体"/>
          <w:b/>
          <w:color w:val="000000"/>
          <w:sz w:val="24"/>
          <w:szCs w:val="24"/>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576"/>
        <w:gridCol w:w="576"/>
        <w:gridCol w:w="576"/>
        <w:gridCol w:w="576"/>
        <w:gridCol w:w="576"/>
        <w:gridCol w:w="936"/>
        <w:gridCol w:w="576"/>
        <w:gridCol w:w="576"/>
        <w:gridCol w:w="576"/>
        <w:gridCol w:w="576"/>
        <w:gridCol w:w="866"/>
      </w:tblGrid>
      <w:tr w:rsidR="00B01ECF" w:rsidRPr="00D32C2D" w:rsidTr="00936566">
        <w:trPr>
          <w:trHeight w:val="227"/>
          <w:jc w:val="center"/>
        </w:trPr>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序</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号</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测深</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段长</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井斜</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方位</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垂深</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投影位移</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南北</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东西</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水平</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位移</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r w:rsidRPr="00D32C2D">
              <w:rPr>
                <w:rFonts w:hAnsi="宋体" w:hint="eastAsia"/>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pacing w:val="-20"/>
                <w:sz w:val="18"/>
                <w:szCs w:val="18"/>
              </w:rPr>
            </w:pPr>
            <w:r w:rsidRPr="00D32C2D">
              <w:rPr>
                <w:rFonts w:hAnsi="宋体" w:hint="eastAsia"/>
                <w:spacing w:val="-20"/>
                <w:sz w:val="18"/>
                <w:szCs w:val="18"/>
              </w:rPr>
              <w:t>闭合</w:t>
            </w:r>
          </w:p>
          <w:p w:rsidR="00B01ECF" w:rsidRPr="00D32C2D" w:rsidRDefault="00B01ECF" w:rsidP="00936566">
            <w:pPr>
              <w:pStyle w:val="a6"/>
              <w:spacing w:line="240" w:lineRule="exact"/>
              <w:jc w:val="center"/>
              <w:rPr>
                <w:rFonts w:hAnsi="宋体"/>
                <w:spacing w:val="-20"/>
                <w:sz w:val="18"/>
                <w:szCs w:val="18"/>
              </w:rPr>
            </w:pPr>
            <w:r w:rsidRPr="00D32C2D">
              <w:rPr>
                <w:rFonts w:hAnsi="宋体" w:hint="eastAsia"/>
                <w:spacing w:val="-20"/>
                <w:sz w:val="18"/>
                <w:szCs w:val="18"/>
              </w:rPr>
              <w:t>方位</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全角</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变化率</w:t>
            </w:r>
          </w:p>
          <w:p w:rsidR="00B01ECF" w:rsidRPr="00D32C2D" w:rsidRDefault="00B01ECF" w:rsidP="00936566">
            <w:pPr>
              <w:pStyle w:val="a6"/>
              <w:spacing w:line="240" w:lineRule="exact"/>
              <w:jc w:val="center"/>
              <w:rPr>
                <w:rFonts w:hAnsi="宋体"/>
                <w:spacing w:val="-20"/>
                <w:sz w:val="18"/>
                <w:szCs w:val="18"/>
              </w:rPr>
            </w:pPr>
            <w:r w:rsidRPr="00D32C2D">
              <w:rPr>
                <w:rFonts w:hAnsi="宋体"/>
                <w:spacing w:val="-20"/>
                <w:sz w:val="18"/>
                <w:szCs w:val="18"/>
              </w:rPr>
              <w:t>(</w:t>
            </w:r>
            <w:r w:rsidRPr="00D32C2D">
              <w:rPr>
                <w:rFonts w:hAnsi="宋体" w:hint="eastAsia"/>
                <w:spacing w:val="-20"/>
                <w:sz w:val="18"/>
                <w:szCs w:val="18"/>
              </w:rPr>
              <w:t>°/</w:t>
            </w:r>
            <w:r w:rsidRPr="00D32C2D">
              <w:rPr>
                <w:rFonts w:hAnsi="宋体"/>
                <w:spacing w:val="-20"/>
                <w:sz w:val="18"/>
                <w:szCs w:val="18"/>
              </w:rPr>
              <w:t>100</w:t>
            </w:r>
            <w:r w:rsidRPr="00D32C2D">
              <w:rPr>
                <w:rFonts w:hAnsi="宋体" w:hint="eastAsia"/>
                <w:spacing w:val="-20"/>
                <w:sz w:val="18"/>
                <w:szCs w:val="18"/>
              </w:rPr>
              <w:t>m</w:t>
            </w:r>
            <w:r w:rsidRPr="00D32C2D">
              <w:rPr>
                <w:rFonts w:hAnsi="宋体"/>
                <w:spacing w:val="-20"/>
                <w:sz w:val="18"/>
                <w:szCs w:val="18"/>
              </w:rPr>
              <w:t>)</w:t>
            </w:r>
          </w:p>
        </w:tc>
      </w:tr>
    </w:tbl>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846"/>
        <w:gridCol w:w="666"/>
        <w:gridCol w:w="576"/>
        <w:gridCol w:w="666"/>
        <w:gridCol w:w="846"/>
        <w:gridCol w:w="936"/>
        <w:gridCol w:w="846"/>
        <w:gridCol w:w="756"/>
        <w:gridCol w:w="756"/>
        <w:gridCol w:w="756"/>
        <w:gridCol w:w="866"/>
      </w:tblGrid>
      <w:tr w:rsidR="00B01ECF" w:rsidRPr="00D32C2D" w:rsidTr="00936566">
        <w:trPr>
          <w:trHeight w:val="227"/>
          <w:jc w:val="center"/>
        </w:trPr>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274.5</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c>
          <w:tcPr>
            <w:tcW w:w="0" w:type="auto"/>
            <w:shd w:val="clear" w:color="auto" w:fill="auto"/>
            <w:vAlign w:val="center"/>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94.61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0.03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113.09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113.09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140.99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168.73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168.7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290.46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198.05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309.9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197.99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297.33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0.14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225.84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225.75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301.11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0.83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253.52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319.9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253.41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303.95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282.24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311.07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307.19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339.92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339.78</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308.44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368.68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368.54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309.65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0.72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397.45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397.31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310.43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0.37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416.54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416.4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310.78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427.85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310.94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0.21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452.41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452.26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310.12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3.55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481.05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308.74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0.38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509.97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509.82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306.89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538.72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538.57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304.23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567.57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567.41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301.24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596.47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596.3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624.74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624.56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294.57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0.27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653.17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652.97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290.08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0.22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681.61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681.4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0.29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691.15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690.93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281.99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700.58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700.34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277.68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12.01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710.13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709.86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271.44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719.56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719.24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11.67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729.09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728.71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244.97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738.04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219.45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747.89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747.32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192.89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8.21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757.31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756.62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174.81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766.81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765.99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6.78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776.34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775.36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158.09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785.77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784.6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153.44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11.07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795.39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793.99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149.78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11.15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804.87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803.2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12.98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146.91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16.89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812.48</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144.63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16.61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824.1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821.67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10.99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142.84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833.66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830.76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21.02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141.52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17.84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843.09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839.64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17.58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852.57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848.5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862.05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857.31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871.52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866.03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139.66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14.09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881.15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874.83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139.18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890.63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883.42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10.68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900.13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891.97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11.31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909.66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900.48</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8.72</w:t>
            </w:r>
          </w:p>
        </w:tc>
      </w:tr>
      <w:tr w:rsidR="00B01ECF" w:rsidRPr="00D32C2D" w:rsidTr="00936566">
        <w:trPr>
          <w:trHeight w:val="227"/>
          <w:jc w:val="center"/>
        </w:trPr>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序</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号</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测深</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段长</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井斜</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方位</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垂深</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000000" w:fill="FFFFFF"/>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投影位移</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南北</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东西</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水平</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位移</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(m</w:t>
            </w:r>
            <w:r w:rsidRPr="00D32C2D">
              <w:rPr>
                <w:rFonts w:hAnsi="宋体" w:hint="eastAsia"/>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pacing w:val="-20"/>
                <w:sz w:val="18"/>
                <w:szCs w:val="18"/>
              </w:rPr>
            </w:pPr>
            <w:r w:rsidRPr="00D32C2D">
              <w:rPr>
                <w:rFonts w:hAnsi="宋体" w:hint="eastAsia"/>
                <w:spacing w:val="-20"/>
                <w:sz w:val="18"/>
                <w:szCs w:val="18"/>
              </w:rPr>
              <w:t>闭合</w:t>
            </w:r>
          </w:p>
          <w:p w:rsidR="00B01ECF" w:rsidRPr="00D32C2D" w:rsidRDefault="00B01ECF" w:rsidP="00936566">
            <w:pPr>
              <w:pStyle w:val="a6"/>
              <w:spacing w:line="240" w:lineRule="exact"/>
              <w:jc w:val="center"/>
              <w:rPr>
                <w:rFonts w:hAnsi="宋体"/>
                <w:spacing w:val="-20"/>
                <w:sz w:val="18"/>
                <w:szCs w:val="18"/>
              </w:rPr>
            </w:pPr>
            <w:r w:rsidRPr="00D32C2D">
              <w:rPr>
                <w:rFonts w:hAnsi="宋体" w:hint="eastAsia"/>
                <w:spacing w:val="-20"/>
                <w:sz w:val="18"/>
                <w:szCs w:val="18"/>
              </w:rPr>
              <w:t>方位</w:t>
            </w:r>
          </w:p>
          <w:p w:rsidR="00B01ECF" w:rsidRPr="00D32C2D" w:rsidRDefault="00B01ECF" w:rsidP="00936566">
            <w:pPr>
              <w:pStyle w:val="a6"/>
              <w:spacing w:line="240" w:lineRule="exact"/>
              <w:jc w:val="center"/>
              <w:rPr>
                <w:rFonts w:hAnsi="宋体"/>
                <w:sz w:val="18"/>
                <w:szCs w:val="18"/>
              </w:rPr>
            </w:pPr>
            <w:r w:rsidRPr="00D32C2D">
              <w:rPr>
                <w:rFonts w:hAnsi="宋体"/>
                <w:sz w:val="18"/>
                <w:szCs w:val="18"/>
              </w:rPr>
              <w:t>(</w:t>
            </w:r>
            <w:r w:rsidRPr="00D32C2D">
              <w:rPr>
                <w:rFonts w:hAnsi="宋体" w:hint="eastAsia"/>
                <w:sz w:val="18"/>
                <w:szCs w:val="18"/>
              </w:rPr>
              <w:t>°</w:t>
            </w:r>
            <w:r w:rsidRPr="00D32C2D">
              <w:rPr>
                <w:rFonts w:hAnsi="宋体"/>
                <w:sz w:val="18"/>
                <w:szCs w:val="18"/>
              </w:rPr>
              <w:t>)</w:t>
            </w:r>
          </w:p>
        </w:tc>
        <w:tc>
          <w:tcPr>
            <w:tcW w:w="0" w:type="auto"/>
            <w:shd w:val="clear" w:color="auto" w:fill="auto"/>
            <w:vAlign w:val="center"/>
          </w:tcPr>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全角</w:t>
            </w:r>
          </w:p>
          <w:p w:rsidR="00B01ECF" w:rsidRPr="00D32C2D" w:rsidRDefault="00B01ECF" w:rsidP="00936566">
            <w:pPr>
              <w:pStyle w:val="a6"/>
              <w:spacing w:line="240" w:lineRule="exact"/>
              <w:jc w:val="center"/>
              <w:rPr>
                <w:rFonts w:hAnsi="宋体"/>
                <w:sz w:val="18"/>
                <w:szCs w:val="18"/>
              </w:rPr>
            </w:pPr>
            <w:r w:rsidRPr="00D32C2D">
              <w:rPr>
                <w:rFonts w:hAnsi="宋体" w:hint="eastAsia"/>
                <w:sz w:val="18"/>
                <w:szCs w:val="18"/>
              </w:rPr>
              <w:t>变化率</w:t>
            </w:r>
          </w:p>
          <w:p w:rsidR="00B01ECF" w:rsidRPr="00D32C2D" w:rsidRDefault="00B01ECF" w:rsidP="00936566">
            <w:pPr>
              <w:pStyle w:val="a6"/>
              <w:spacing w:line="240" w:lineRule="exact"/>
              <w:jc w:val="center"/>
              <w:rPr>
                <w:rFonts w:hAnsi="宋体"/>
                <w:spacing w:val="-20"/>
                <w:sz w:val="18"/>
                <w:szCs w:val="18"/>
              </w:rPr>
            </w:pPr>
            <w:r w:rsidRPr="00D32C2D">
              <w:rPr>
                <w:rFonts w:hAnsi="宋体"/>
                <w:spacing w:val="-20"/>
                <w:sz w:val="18"/>
                <w:szCs w:val="18"/>
              </w:rPr>
              <w:t>(</w:t>
            </w:r>
            <w:r w:rsidRPr="00D32C2D">
              <w:rPr>
                <w:rFonts w:hAnsi="宋体" w:hint="eastAsia"/>
                <w:spacing w:val="-20"/>
                <w:sz w:val="18"/>
                <w:szCs w:val="18"/>
              </w:rPr>
              <w:t>°/</w:t>
            </w:r>
            <w:r w:rsidRPr="00D32C2D">
              <w:rPr>
                <w:rFonts w:hAnsi="宋体"/>
                <w:spacing w:val="-20"/>
                <w:sz w:val="18"/>
                <w:szCs w:val="18"/>
              </w:rPr>
              <w:t>100</w:t>
            </w:r>
            <w:r w:rsidRPr="00D32C2D">
              <w:rPr>
                <w:rFonts w:hAnsi="宋体" w:hint="eastAsia"/>
                <w:spacing w:val="-20"/>
                <w:sz w:val="18"/>
                <w:szCs w:val="18"/>
              </w:rPr>
              <w:t>m</w:t>
            </w:r>
            <w:r w:rsidRPr="00D32C2D">
              <w:rPr>
                <w:rFonts w:hAnsi="宋体"/>
                <w:spacing w:val="-20"/>
                <w:sz w:val="18"/>
                <w:szCs w:val="18"/>
              </w:rPr>
              <w:t>)</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919.29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908.97</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18.75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lastRenderedPageBreak/>
              <w:t>50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928.91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917.31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60.41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136.71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18.78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938.38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925.4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11.62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947.99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933.51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12.29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957.64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941.55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75.78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75.78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12.12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967.28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949.5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135.71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10.96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976.9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957.32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60.72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986.53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965.04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92.58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92.58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12.71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996.18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972.66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11.83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1005.84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980.19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104.56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-74.68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104.56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10.52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1015.53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987.64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110.75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-79.22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110.75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13.47</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1025.17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994.95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117.04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117.04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1034.77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1002.16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123.37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123.37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1044.39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1009.35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129.75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-93.45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129.75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1054.08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1016.56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1063.54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1023.56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142.57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-103.08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98.49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142.57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6.38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1073.17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1030.62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149.11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102.83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149.12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1082.76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1037.58</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-112.94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107.19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155.71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1092.39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1044.5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-117.96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111.63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162.41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1102.01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1051.35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169.14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-123.01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116.12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169.16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1111.62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1058.14</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175.94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-128.08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120.65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175.96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136.71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1140.25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1078.03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196.53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-143.19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196.55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7.01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1169.07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1097.53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217.74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-158.36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149.47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217.76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5.61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1197.95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1116.89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239.17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-173.53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164.61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239.18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1226.9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1136.13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260.79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-188.77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179.95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1255.62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1154.55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-204.21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195.67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7.68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1284.34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1172.71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305.07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-219.87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211.49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305.07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136.11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1191.16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327.25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-235.46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227.27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327.25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2.13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1342.07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1209.41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243.18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349.62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1370.84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1227.16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372.26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-267.33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259.06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372.26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79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1399.52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1244.76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394.91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-283.57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274.85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394.91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1428.06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51.5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1262.43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417.32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-299.66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290.44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417.32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1.84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1456.93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1280.53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439.8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-315.81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306.09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439.8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2.48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1485.65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28.72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1298.2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462.44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-332.32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321.59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462.44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135.94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10.29</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1513.97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1315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485.22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-349.24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336.86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485.23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136.03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2.28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1542.29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1331.73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508.06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-366.25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352.12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508.06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136.13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0.71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1570.66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1348.62</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530.83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-383.22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367.34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530.84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1.76</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1599.19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1365.71</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553.66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-400.27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382.54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553.67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1627.61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1382.68</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576.44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-417.32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397.68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576.46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1.2</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1656.07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1399.55</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599.33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-434.48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412.88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599.37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136.46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1.35</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89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1684.34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138.1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1416.3</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622.08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-451.49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428.01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622.12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1.78</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90</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1712.96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1433.39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645.03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-468.54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443.39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645.08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136.58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1.34</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1741.45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28.49</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1450.49</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667.8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-485.38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458.74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667.86</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1.1</w:t>
            </w:r>
          </w:p>
        </w:tc>
      </w:tr>
      <w:tr w:rsidR="00B01ECF" w:rsidRPr="00D32C2D" w:rsidTr="00936566">
        <w:trPr>
          <w:trHeight w:val="227"/>
          <w:jc w:val="center"/>
        </w:trPr>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92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1762</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20.55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53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137.5</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1462.86</w:t>
            </w:r>
          </w:p>
        </w:tc>
        <w:tc>
          <w:tcPr>
            <w:tcW w:w="0" w:type="auto"/>
            <w:shd w:val="clear" w:color="000000" w:fill="FFFFFF"/>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684.21</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-497.48</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469.83</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684.27</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136.64</w:t>
            </w:r>
          </w:p>
        </w:tc>
        <w:tc>
          <w:tcPr>
            <w:tcW w:w="0" w:type="auto"/>
            <w:shd w:val="clear" w:color="auto" w:fill="auto"/>
            <w:vAlign w:val="center"/>
            <w:hideMark/>
          </w:tcPr>
          <w:p w:rsidR="00B01ECF" w:rsidRPr="00D32C2D" w:rsidRDefault="00B01ECF" w:rsidP="00936566">
            <w:pPr>
              <w:spacing w:line="240" w:lineRule="exact"/>
              <w:jc w:val="center"/>
              <w:rPr>
                <w:rFonts w:ascii="宋体" w:hAnsi="宋体"/>
                <w:color w:val="000000"/>
                <w:sz w:val="18"/>
                <w:szCs w:val="18"/>
              </w:rPr>
            </w:pPr>
            <w:r w:rsidRPr="00D32C2D">
              <w:rPr>
                <w:rFonts w:ascii="宋体" w:hAnsi="宋体"/>
                <w:color w:val="000000"/>
                <w:sz w:val="18"/>
                <w:szCs w:val="18"/>
              </w:rPr>
              <w:t>0</w:t>
            </w:r>
          </w:p>
        </w:tc>
      </w:tr>
    </w:tbl>
    <w:p w:rsidR="00B01ECF" w:rsidRDefault="00B01ECF" w:rsidP="00B01ECF">
      <w:pPr>
        <w:jc w:val="center"/>
        <w:rPr>
          <w:rFonts w:ascii="宋体" w:hAnsi="宋体"/>
          <w:b/>
          <w:color w:val="000000"/>
          <w:sz w:val="24"/>
          <w:szCs w:val="24"/>
        </w:rPr>
      </w:pPr>
    </w:p>
    <w:p w:rsidR="00927CBD" w:rsidRPr="00B01ECF" w:rsidRDefault="00927CBD" w:rsidP="00B01ECF"/>
    <w:sectPr w:rsidR="00927CBD" w:rsidRPr="00B01ECF"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DAD" w:rsidRDefault="00933DAD" w:rsidP="006F154A">
      <w:pPr>
        <w:spacing w:line="240" w:lineRule="auto"/>
      </w:pPr>
      <w:r>
        <w:separator/>
      </w:r>
    </w:p>
  </w:endnote>
  <w:endnote w:type="continuationSeparator" w:id="0">
    <w:p w:rsidR="00933DAD" w:rsidRDefault="00933DAD" w:rsidP="006F1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DAD" w:rsidRDefault="00933DAD" w:rsidP="006F154A">
      <w:pPr>
        <w:spacing w:line="240" w:lineRule="auto"/>
      </w:pPr>
      <w:r>
        <w:separator/>
      </w:r>
    </w:p>
  </w:footnote>
  <w:footnote w:type="continuationSeparator" w:id="0">
    <w:p w:rsidR="00933DAD" w:rsidRDefault="00933DAD" w:rsidP="006F1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4A" w:rsidRDefault="006F154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黑体" w:eastAsia="黑体"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黑体" w:eastAsia="黑体"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0"/>
  </w:num>
  <w:num w:numId="3">
    <w:abstractNumId w:val="34"/>
  </w:num>
  <w:num w:numId="4">
    <w:abstractNumId w:val="23"/>
  </w:num>
  <w:num w:numId="5">
    <w:abstractNumId w:val="31"/>
  </w:num>
  <w:num w:numId="6">
    <w:abstractNumId w:val="16"/>
  </w:num>
  <w:num w:numId="7">
    <w:abstractNumId w:val="12"/>
  </w:num>
  <w:num w:numId="8">
    <w:abstractNumId w:val="8"/>
  </w:num>
  <w:num w:numId="9">
    <w:abstractNumId w:val="41"/>
  </w:num>
  <w:num w:numId="10">
    <w:abstractNumId w:val="29"/>
  </w:num>
  <w:num w:numId="11">
    <w:abstractNumId w:val="48"/>
  </w:num>
  <w:num w:numId="12">
    <w:abstractNumId w:val="32"/>
  </w:num>
  <w:num w:numId="13">
    <w:abstractNumId w:val="4"/>
  </w:num>
  <w:num w:numId="14">
    <w:abstractNumId w:val="10"/>
  </w:num>
  <w:num w:numId="15">
    <w:abstractNumId w:val="6"/>
  </w:num>
  <w:num w:numId="16">
    <w:abstractNumId w:val="46"/>
  </w:num>
  <w:num w:numId="17">
    <w:abstractNumId w:val="20"/>
  </w:num>
  <w:num w:numId="18">
    <w:abstractNumId w:val="14"/>
  </w:num>
  <w:num w:numId="19">
    <w:abstractNumId w:val="36"/>
  </w:num>
  <w:num w:numId="20">
    <w:abstractNumId w:val="37"/>
  </w:num>
  <w:num w:numId="21">
    <w:abstractNumId w:val="9"/>
  </w:num>
  <w:num w:numId="22">
    <w:abstractNumId w:val="21"/>
  </w:num>
  <w:num w:numId="23">
    <w:abstractNumId w:val="22"/>
  </w:num>
  <w:num w:numId="24">
    <w:abstractNumId w:val="11"/>
  </w:num>
  <w:num w:numId="25">
    <w:abstractNumId w:val="38"/>
  </w:num>
  <w:num w:numId="26">
    <w:abstractNumId w:val="5"/>
  </w:num>
  <w:num w:numId="27">
    <w:abstractNumId w:val="3"/>
  </w:num>
  <w:num w:numId="28">
    <w:abstractNumId w:val="35"/>
  </w:num>
  <w:num w:numId="29">
    <w:abstractNumId w:val="24"/>
  </w:num>
  <w:num w:numId="30">
    <w:abstractNumId w:val="47"/>
  </w:num>
  <w:num w:numId="31">
    <w:abstractNumId w:val="15"/>
  </w:num>
  <w:num w:numId="32">
    <w:abstractNumId w:val="30"/>
  </w:num>
  <w:num w:numId="33">
    <w:abstractNumId w:val="27"/>
  </w:num>
  <w:num w:numId="34">
    <w:abstractNumId w:val="33"/>
  </w:num>
  <w:num w:numId="35">
    <w:abstractNumId w:val="25"/>
  </w:num>
  <w:num w:numId="36">
    <w:abstractNumId w:val="45"/>
  </w:num>
  <w:num w:numId="37">
    <w:abstractNumId w:val="2"/>
  </w:num>
  <w:num w:numId="38">
    <w:abstractNumId w:val="17"/>
  </w:num>
  <w:num w:numId="39">
    <w:abstractNumId w:val="0"/>
  </w:num>
  <w:num w:numId="40">
    <w:abstractNumId w:val="26"/>
  </w:num>
  <w:num w:numId="41">
    <w:abstractNumId w:val="28"/>
  </w:num>
  <w:num w:numId="42">
    <w:abstractNumId w:val="7"/>
  </w:num>
  <w:num w:numId="43">
    <w:abstractNumId w:val="19"/>
  </w:num>
  <w:num w:numId="44">
    <w:abstractNumId w:val="44"/>
  </w:num>
  <w:num w:numId="45">
    <w:abstractNumId w:val="42"/>
  </w:num>
  <w:num w:numId="46">
    <w:abstractNumId w:val="39"/>
  </w:num>
  <w:num w:numId="47">
    <w:abstractNumId w:val="1"/>
  </w:num>
  <w:num w:numId="48">
    <w:abstractNumId w:val="4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EE7"/>
    <w:rsid w:val="00155B0E"/>
    <w:rsid w:val="004D532C"/>
    <w:rsid w:val="006F154A"/>
    <w:rsid w:val="00927CBD"/>
    <w:rsid w:val="00933DAD"/>
    <w:rsid w:val="00AE01C3"/>
    <w:rsid w:val="00B01ECF"/>
    <w:rsid w:val="00B30060"/>
    <w:rsid w:val="00BE6EE7"/>
    <w:rsid w:val="00CA6B0C"/>
    <w:rsid w:val="00D81141"/>
    <w:rsid w:val="00F34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330A76-2CAA-4082-A1EF-4DF5AF11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EE7"/>
    <w:pPr>
      <w:spacing w:line="360" w:lineRule="auto"/>
      <w:ind w:firstLineChars="0" w:firstLine="0"/>
      <w:jc w:val="left"/>
    </w:pPr>
    <w:rPr>
      <w:rFonts w:ascii="Times New Roman" w:eastAsia="宋体" w:hAnsi="Times New Roman" w:cs="Times New Roman"/>
      <w:szCs w:val="20"/>
    </w:rPr>
  </w:style>
  <w:style w:type="paragraph" w:styleId="1">
    <w:name w:val="heading 1"/>
    <w:aliases w:val="一级标题(章),一级标题,标题 1（附表）"/>
    <w:basedOn w:val="a"/>
    <w:next w:val="a"/>
    <w:link w:val="1Char"/>
    <w:qFormat/>
    <w:rsid w:val="00BE6EE7"/>
    <w:pPr>
      <w:keepNext/>
      <w:outlineLvl w:val="0"/>
    </w:pPr>
    <w:rPr>
      <w:b/>
      <w:bCs/>
      <w:szCs w:val="24"/>
    </w:rPr>
  </w:style>
  <w:style w:type="paragraph" w:styleId="2">
    <w:name w:val="heading 2"/>
    <w:basedOn w:val="a"/>
    <w:next w:val="a"/>
    <w:link w:val="2Char"/>
    <w:qFormat/>
    <w:rsid w:val="00BE6EE7"/>
    <w:pPr>
      <w:keepNext/>
      <w:outlineLvl w:val="1"/>
    </w:pPr>
    <w:rPr>
      <w:rFonts w:ascii="宋体" w:hAnsi="宋体"/>
      <w:b/>
      <w:bCs/>
      <w:sz w:val="24"/>
      <w:szCs w:val="24"/>
    </w:rPr>
  </w:style>
  <w:style w:type="paragraph" w:styleId="3">
    <w:name w:val="heading 3"/>
    <w:aliases w:val="h3,H3,sect1.2.3,HeadC,Level 1 - 1,Heading 3 - old,Map,H31,3rd level"/>
    <w:basedOn w:val="a"/>
    <w:next w:val="a"/>
    <w:link w:val="3Char"/>
    <w:qFormat/>
    <w:rsid w:val="00BE6EE7"/>
    <w:pPr>
      <w:keepNext/>
      <w:keepLines/>
      <w:spacing w:before="260" w:after="260" w:line="416" w:lineRule="auto"/>
      <w:outlineLvl w:val="2"/>
    </w:pPr>
    <w:rPr>
      <w:rFonts w:ascii="宋体" w:hAnsi="宋体"/>
      <w:b/>
      <w:bCs/>
      <w:sz w:val="32"/>
      <w:szCs w:val="32"/>
    </w:rPr>
  </w:style>
  <w:style w:type="paragraph" w:styleId="4">
    <w:name w:val="heading 4"/>
    <w:basedOn w:val="a"/>
    <w:next w:val="a"/>
    <w:link w:val="4Char"/>
    <w:qFormat/>
    <w:rsid w:val="00BE6EE7"/>
    <w:pPr>
      <w:keepNext/>
      <w:jc w:val="center"/>
      <w:outlineLvl w:val="3"/>
    </w:pPr>
    <w:rPr>
      <w:bCs/>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章) Char,一级标题 Char,标题 1（附表） Char"/>
    <w:basedOn w:val="a0"/>
    <w:link w:val="1"/>
    <w:rsid w:val="00BE6EE7"/>
    <w:rPr>
      <w:rFonts w:ascii="Times New Roman" w:eastAsia="宋体" w:hAnsi="Times New Roman" w:cs="Times New Roman"/>
      <w:b/>
      <w:bCs/>
      <w:szCs w:val="24"/>
    </w:rPr>
  </w:style>
  <w:style w:type="character" w:customStyle="1" w:styleId="2Char">
    <w:name w:val="标题 2 Char"/>
    <w:basedOn w:val="a0"/>
    <w:link w:val="2"/>
    <w:rsid w:val="00BE6EE7"/>
    <w:rPr>
      <w:rFonts w:ascii="宋体" w:eastAsia="宋体" w:hAnsi="宋体" w:cs="Times New Roman"/>
      <w:b/>
      <w:bCs/>
      <w:sz w:val="24"/>
      <w:szCs w:val="24"/>
    </w:rPr>
  </w:style>
  <w:style w:type="character" w:customStyle="1" w:styleId="3Char">
    <w:name w:val="标题 3 Char"/>
    <w:aliases w:val="h3 Char,H3 Char,sect1.2.3 Char,HeadC Char,Level 1 - 1 Char,Heading 3 - old Char,Map Char,H31 Char,3rd level Char"/>
    <w:basedOn w:val="a0"/>
    <w:link w:val="3"/>
    <w:rsid w:val="00BE6EE7"/>
    <w:rPr>
      <w:rFonts w:ascii="宋体" w:eastAsia="宋体" w:hAnsi="宋体" w:cs="Times New Roman"/>
      <w:b/>
      <w:bCs/>
      <w:sz w:val="32"/>
      <w:szCs w:val="32"/>
    </w:rPr>
  </w:style>
  <w:style w:type="character" w:customStyle="1" w:styleId="4Char">
    <w:name w:val="标题 4 Char"/>
    <w:basedOn w:val="a0"/>
    <w:link w:val="4"/>
    <w:rsid w:val="00BE6EE7"/>
    <w:rPr>
      <w:rFonts w:ascii="Times New Roman" w:eastAsia="宋体" w:hAnsi="Times New Roman" w:cs="Times New Roman"/>
      <w:bCs/>
      <w:sz w:val="32"/>
      <w:szCs w:val="52"/>
    </w:rPr>
  </w:style>
  <w:style w:type="paragraph" w:styleId="a3">
    <w:name w:val="header"/>
    <w:basedOn w:val="a"/>
    <w:link w:val="Char"/>
    <w:rsid w:val="00BE6EE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E6EE7"/>
    <w:rPr>
      <w:rFonts w:ascii="Times New Roman" w:eastAsia="宋体" w:hAnsi="Times New Roman" w:cs="Times New Roman"/>
      <w:sz w:val="18"/>
      <w:szCs w:val="20"/>
    </w:rPr>
  </w:style>
  <w:style w:type="paragraph" w:styleId="a4">
    <w:name w:val="footer"/>
    <w:basedOn w:val="a"/>
    <w:link w:val="Char0"/>
    <w:uiPriority w:val="99"/>
    <w:rsid w:val="00BE6EE7"/>
    <w:pPr>
      <w:tabs>
        <w:tab w:val="center" w:pos="4153"/>
        <w:tab w:val="right" w:pos="8306"/>
      </w:tabs>
      <w:snapToGrid w:val="0"/>
    </w:pPr>
    <w:rPr>
      <w:sz w:val="18"/>
    </w:rPr>
  </w:style>
  <w:style w:type="character" w:customStyle="1" w:styleId="Char0">
    <w:name w:val="页脚 Char"/>
    <w:basedOn w:val="a0"/>
    <w:link w:val="a4"/>
    <w:uiPriority w:val="99"/>
    <w:rsid w:val="00BE6EE7"/>
    <w:rPr>
      <w:rFonts w:ascii="Times New Roman" w:eastAsia="宋体" w:hAnsi="Times New Roman" w:cs="Times New Roman"/>
      <w:sz w:val="18"/>
      <w:szCs w:val="20"/>
    </w:rPr>
  </w:style>
  <w:style w:type="character" w:styleId="a5">
    <w:name w:val="page number"/>
    <w:basedOn w:val="a0"/>
    <w:rsid w:val="00BE6EE7"/>
  </w:style>
  <w:style w:type="paragraph" w:styleId="a6">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纯文本 Char Char Char Char,文字"/>
    <w:basedOn w:val="a"/>
    <w:link w:val="Char1"/>
    <w:qFormat/>
    <w:rsid w:val="00BE6EE7"/>
    <w:rPr>
      <w:rFonts w:ascii="宋体" w:hAnsi="Courier New"/>
    </w:rPr>
  </w:style>
  <w:style w:type="character" w:customStyle="1" w:styleId="Char2">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a0"/>
    <w:qFormat/>
    <w:rsid w:val="00BE6EE7"/>
    <w:rPr>
      <w:rFonts w:ascii="宋体" w:eastAsia="宋体" w:hAnsi="Courier New" w:cs="Courier New"/>
      <w:szCs w:val="21"/>
    </w:rPr>
  </w:style>
  <w:style w:type="character" w:customStyle="1" w:styleId="Char1">
    <w:name w:val="纯文本 Char1"/>
    <w:aliases w:val="普通文字 Char1,普通文字 Char Char Char Char,普通文字 Char Char Char Char Char Char Char Char Char,普通文字 Char Char Char Char Char Char Char Char Char C Char,普通文字 Char Char,纯文本 Char Char Char Char1,纯文本 Char Char Char1,文字缩进 Char,图表说明 Char,Char Char,Ch Char"/>
    <w:link w:val="a6"/>
    <w:qFormat/>
    <w:rsid w:val="00BE6EE7"/>
    <w:rPr>
      <w:rFonts w:ascii="宋体" w:eastAsia="宋体" w:hAnsi="Courier New" w:cs="Times New Roman"/>
      <w:szCs w:val="20"/>
    </w:rPr>
  </w:style>
  <w:style w:type="paragraph" w:styleId="a7">
    <w:name w:val="Date"/>
    <w:basedOn w:val="a"/>
    <w:next w:val="a"/>
    <w:link w:val="Char3"/>
    <w:rsid w:val="00BE6EE7"/>
    <w:rPr>
      <w:rFonts w:ascii="宋体" w:hAnsi="Courier New"/>
      <w:sz w:val="20"/>
    </w:rPr>
  </w:style>
  <w:style w:type="character" w:customStyle="1" w:styleId="Char3">
    <w:name w:val="日期 Char"/>
    <w:basedOn w:val="a0"/>
    <w:link w:val="a7"/>
    <w:rsid w:val="00BE6EE7"/>
    <w:rPr>
      <w:rFonts w:ascii="宋体" w:eastAsia="宋体" w:hAnsi="Courier New" w:cs="Times New Roman"/>
      <w:sz w:val="20"/>
      <w:szCs w:val="20"/>
    </w:rPr>
  </w:style>
  <w:style w:type="paragraph" w:customStyle="1" w:styleId="xl26">
    <w:name w:val="xl26"/>
    <w:basedOn w:val="a"/>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a8">
    <w:name w:val="Balloon Text"/>
    <w:basedOn w:val="a"/>
    <w:link w:val="Char4"/>
    <w:rsid w:val="00BE6EE7"/>
    <w:rPr>
      <w:sz w:val="18"/>
      <w:szCs w:val="18"/>
    </w:rPr>
  </w:style>
  <w:style w:type="character" w:customStyle="1" w:styleId="Char4">
    <w:name w:val="批注框文本 Char"/>
    <w:basedOn w:val="a0"/>
    <w:link w:val="a8"/>
    <w:uiPriority w:val="99"/>
    <w:rsid w:val="00BE6EE7"/>
    <w:rPr>
      <w:rFonts w:ascii="Times New Roman" w:eastAsia="宋体" w:hAnsi="Times New Roman" w:cs="Times New Roman"/>
      <w:sz w:val="18"/>
      <w:szCs w:val="18"/>
    </w:rPr>
  </w:style>
  <w:style w:type="paragraph" w:customStyle="1" w:styleId="CharCharCharCharCharCharChar">
    <w:name w:val="Char Char Char Char Char Char Char"/>
    <w:basedOn w:val="a"/>
    <w:rsid w:val="00BE6EE7"/>
    <w:pPr>
      <w:spacing w:after="160" w:line="240" w:lineRule="exact"/>
    </w:pPr>
    <w:rPr>
      <w:rFonts w:ascii="Verdana" w:hAnsi="Verdana"/>
      <w:kern w:val="0"/>
      <w:sz w:val="20"/>
      <w:lang w:eastAsia="en-US"/>
    </w:rPr>
  </w:style>
  <w:style w:type="paragraph" w:customStyle="1" w:styleId="CharCharCharChar">
    <w:name w:val="Char Char Char Char"/>
    <w:basedOn w:val="a"/>
    <w:rsid w:val="00BE6EE7"/>
    <w:pPr>
      <w:spacing w:after="160" w:line="240" w:lineRule="exact"/>
    </w:pPr>
    <w:rPr>
      <w:rFonts w:ascii="Verdana" w:hAnsi="Verdana" w:cs="Verdana"/>
      <w:kern w:val="0"/>
      <w:sz w:val="20"/>
      <w:lang w:eastAsia="en-US"/>
    </w:rPr>
  </w:style>
  <w:style w:type="paragraph" w:styleId="a9">
    <w:name w:val="Body Text"/>
    <w:basedOn w:val="a"/>
    <w:link w:val="Char5"/>
    <w:rsid w:val="00BE6EE7"/>
    <w:rPr>
      <w:rFonts w:ascii="宋体" w:hAnsi="Courier New"/>
      <w:sz w:val="18"/>
    </w:rPr>
  </w:style>
  <w:style w:type="character" w:customStyle="1" w:styleId="Char5">
    <w:name w:val="正文文本 Char"/>
    <w:basedOn w:val="a0"/>
    <w:link w:val="a9"/>
    <w:rsid w:val="00BE6EE7"/>
    <w:rPr>
      <w:rFonts w:ascii="宋体" w:eastAsia="宋体" w:hAnsi="Courier New" w:cs="Times New Roman"/>
      <w:sz w:val="18"/>
      <w:szCs w:val="20"/>
    </w:rPr>
  </w:style>
  <w:style w:type="table" w:styleId="aa">
    <w:name w:val="Table Grid"/>
    <w:basedOn w:val="a1"/>
    <w:rsid w:val="00BE6EE7"/>
    <w:pPr>
      <w:widowControl w:val="0"/>
      <w:spacing w:line="360" w:lineRule="auto"/>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rsid w:val="00BE6EE7"/>
    <w:pPr>
      <w:spacing w:after="160" w:line="240" w:lineRule="exact"/>
    </w:pPr>
    <w:rPr>
      <w:rFonts w:ascii="Verdana" w:hAnsi="Verdana" w:cs="Verdana"/>
      <w:kern w:val="0"/>
      <w:sz w:val="20"/>
      <w:lang w:eastAsia="en-US"/>
    </w:rPr>
  </w:style>
  <w:style w:type="paragraph" w:styleId="ab">
    <w:name w:val="Body Text Indent"/>
    <w:basedOn w:val="a"/>
    <w:link w:val="Char7"/>
    <w:rsid w:val="00BE6EE7"/>
    <w:pPr>
      <w:ind w:firstLineChars="200" w:firstLine="480"/>
    </w:pPr>
    <w:rPr>
      <w:rFonts w:ascii="宋体"/>
      <w:kern w:val="0"/>
      <w:sz w:val="24"/>
    </w:rPr>
  </w:style>
  <w:style w:type="character" w:customStyle="1" w:styleId="Char7">
    <w:name w:val="正文文本缩进 Char"/>
    <w:basedOn w:val="a0"/>
    <w:link w:val="ab"/>
    <w:rsid w:val="00BE6EE7"/>
    <w:rPr>
      <w:rFonts w:ascii="宋体" w:eastAsia="宋体" w:hAnsi="Times New Roman" w:cs="Times New Roman"/>
      <w:kern w:val="0"/>
      <w:sz w:val="24"/>
      <w:szCs w:val="20"/>
    </w:rPr>
  </w:style>
  <w:style w:type="paragraph" w:customStyle="1" w:styleId="30">
    <w:name w:val="3"/>
    <w:basedOn w:val="a"/>
    <w:next w:val="a6"/>
    <w:rsid w:val="00BE6EE7"/>
    <w:rPr>
      <w:rFonts w:ascii="宋体" w:hAnsi="Courier New"/>
    </w:rPr>
  </w:style>
  <w:style w:type="character" w:styleId="ac">
    <w:name w:val="Hyperlink"/>
    <w:uiPriority w:val="99"/>
    <w:rsid w:val="00BE6EE7"/>
    <w:rPr>
      <w:color w:val="0000FF"/>
      <w:u w:val="single"/>
    </w:rPr>
  </w:style>
  <w:style w:type="paragraph" w:customStyle="1" w:styleId="ad">
    <w:rsid w:val="00BE6EE7"/>
    <w:pPr>
      <w:spacing w:line="360" w:lineRule="auto"/>
      <w:ind w:firstLineChars="0" w:firstLine="0"/>
      <w:jc w:val="left"/>
    </w:pPr>
    <w:rPr>
      <w:rFonts w:ascii="Times New Roman" w:eastAsia="宋体" w:hAnsi="Times New Roman" w:cs="Times New Roman"/>
      <w:szCs w:val="20"/>
    </w:rPr>
  </w:style>
  <w:style w:type="paragraph" w:customStyle="1" w:styleId="font5">
    <w:name w:val="font5"/>
    <w:basedOn w:val="a"/>
    <w:rsid w:val="00BE6EE7"/>
    <w:pPr>
      <w:spacing w:before="100" w:beforeAutospacing="1" w:after="100" w:afterAutospacing="1"/>
    </w:pPr>
    <w:rPr>
      <w:rFonts w:ascii="宋体" w:hAnsi="宋体" w:cs="宋体"/>
      <w:kern w:val="0"/>
      <w:sz w:val="18"/>
      <w:szCs w:val="18"/>
    </w:rPr>
  </w:style>
  <w:style w:type="paragraph" w:customStyle="1" w:styleId="xl22">
    <w:name w:val="xl2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3">
    <w:name w:val="xl23"/>
    <w:basedOn w:val="a"/>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4">
    <w:name w:val="xl24"/>
    <w:basedOn w:val="a"/>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5">
    <w:name w:val="xl25"/>
    <w:basedOn w:val="a"/>
    <w:rsid w:val="00BE6EE7"/>
    <w:pPr>
      <w:pBdr>
        <w:bottom w:val="single" w:sz="4" w:space="0" w:color="auto"/>
      </w:pBdr>
      <w:spacing w:before="100" w:beforeAutospacing="1" w:after="100" w:afterAutospacing="1"/>
      <w:jc w:val="center"/>
      <w:textAlignment w:val="center"/>
    </w:pPr>
    <w:rPr>
      <w:rFonts w:ascii="黑体" w:eastAsia="黑体" w:hAnsi="宋体" w:cs="宋体"/>
      <w:b/>
      <w:bCs/>
      <w:kern w:val="0"/>
      <w:sz w:val="36"/>
      <w:szCs w:val="36"/>
    </w:rPr>
  </w:style>
  <w:style w:type="paragraph" w:customStyle="1" w:styleId="xl27">
    <w:name w:val="xl27"/>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10">
    <w:name w:val="纯文本1"/>
    <w:basedOn w:val="a"/>
    <w:rsid w:val="00BE6EE7"/>
    <w:pPr>
      <w:adjustRightInd w:val="0"/>
      <w:textAlignment w:val="baseline"/>
    </w:pPr>
    <w:rPr>
      <w:rFonts w:ascii="宋体" w:hAnsi="Courier New"/>
    </w:rPr>
  </w:style>
  <w:style w:type="paragraph" w:customStyle="1" w:styleId="CharCharCharCharCharCharChar0">
    <w:name w:val="Char Char Char Char Char Char Char"/>
    <w:basedOn w:val="a"/>
    <w:rsid w:val="00BE6EE7"/>
    <w:pPr>
      <w:spacing w:after="160" w:line="240" w:lineRule="exact"/>
    </w:pPr>
    <w:rPr>
      <w:rFonts w:ascii="Verdana" w:hAnsi="Verdana"/>
      <w:kern w:val="0"/>
      <w:sz w:val="20"/>
      <w:lang w:eastAsia="en-US"/>
    </w:rPr>
  </w:style>
  <w:style w:type="paragraph" w:customStyle="1" w:styleId="font6">
    <w:name w:val="font6"/>
    <w:basedOn w:val="a"/>
    <w:rsid w:val="00BE6EE7"/>
    <w:pPr>
      <w:spacing w:before="100" w:beforeAutospacing="1" w:after="100" w:afterAutospacing="1"/>
    </w:pPr>
    <w:rPr>
      <w:kern w:val="0"/>
      <w:sz w:val="24"/>
    </w:rPr>
  </w:style>
  <w:style w:type="paragraph" w:styleId="ae">
    <w:name w:val="footnote text"/>
    <w:basedOn w:val="a"/>
    <w:link w:val="Char8"/>
    <w:rsid w:val="00BE6EE7"/>
    <w:pPr>
      <w:snapToGrid w:val="0"/>
    </w:pPr>
    <w:rPr>
      <w:sz w:val="18"/>
      <w:szCs w:val="18"/>
    </w:rPr>
  </w:style>
  <w:style w:type="character" w:customStyle="1" w:styleId="Char8">
    <w:name w:val="脚注文本 Char"/>
    <w:basedOn w:val="a0"/>
    <w:link w:val="ae"/>
    <w:rsid w:val="00BE6EE7"/>
    <w:rPr>
      <w:rFonts w:ascii="Times New Roman" w:eastAsia="宋体" w:hAnsi="Times New Roman" w:cs="Times New Roman"/>
      <w:sz w:val="18"/>
      <w:szCs w:val="18"/>
    </w:rPr>
  </w:style>
  <w:style w:type="paragraph" w:customStyle="1" w:styleId="PlainText1">
    <w:name w:val="Plain Text1"/>
    <w:basedOn w:val="a"/>
    <w:rsid w:val="00BE6EE7"/>
    <w:pPr>
      <w:adjustRightInd w:val="0"/>
      <w:textAlignment w:val="baseline"/>
    </w:pPr>
    <w:rPr>
      <w:rFonts w:ascii="宋体" w:hAnsi="Courier New"/>
    </w:rPr>
  </w:style>
  <w:style w:type="paragraph" w:customStyle="1" w:styleId="20">
    <w:name w:val="样式2"/>
    <w:basedOn w:val="11"/>
    <w:autoRedefine/>
    <w:rsid w:val="00BE6EE7"/>
    <w:pPr>
      <w:spacing w:before="0" w:after="120" w:line="300" w:lineRule="auto"/>
      <w:ind w:left="362" w:hangingChars="150" w:hanging="362"/>
    </w:pPr>
    <w:rPr>
      <w:rFonts w:ascii="Arial" w:hAnsi="Arial" w:cs="Arial"/>
      <w:b w:val="0"/>
      <w:bCs w:val="0"/>
      <w:color w:val="000000"/>
    </w:rPr>
  </w:style>
  <w:style w:type="paragraph" w:customStyle="1" w:styleId="11">
    <w:name w:val="样式1"/>
    <w:basedOn w:val="3"/>
    <w:rsid w:val="00BE6EE7"/>
    <w:rPr>
      <w:rFonts w:ascii="Times New Roman" w:hAnsi="Times New Roman"/>
      <w:noProof/>
      <w:sz w:val="24"/>
    </w:rPr>
  </w:style>
  <w:style w:type="paragraph" w:customStyle="1" w:styleId="31">
    <w:name w:val="样式3"/>
    <w:basedOn w:val="a"/>
    <w:rsid w:val="00BE6EE7"/>
    <w:pPr>
      <w:spacing w:line="300" w:lineRule="auto"/>
    </w:pPr>
    <w:rPr>
      <w:rFonts w:ascii="Arial" w:hAnsi="Arial"/>
      <w:sz w:val="24"/>
    </w:rPr>
  </w:style>
  <w:style w:type="paragraph" w:customStyle="1" w:styleId="40">
    <w:name w:val="样式4"/>
    <w:basedOn w:val="a7"/>
    <w:rsid w:val="00BE6EE7"/>
    <w:pPr>
      <w:spacing w:before="157" w:after="157"/>
    </w:pPr>
    <w:rPr>
      <w:rFonts w:ascii="Arial" w:hAnsi="Arial" w:cs="Arial"/>
      <w:spacing w:val="-16"/>
      <w:sz w:val="21"/>
      <w:szCs w:val="23"/>
    </w:rPr>
  </w:style>
  <w:style w:type="paragraph" w:customStyle="1" w:styleId="xl40">
    <w:name w:val="xl40"/>
    <w:basedOn w:val="a"/>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a"/>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a"/>
    <w:rsid w:val="00BE6EE7"/>
    <w:pPr>
      <w:spacing w:before="100" w:beforeAutospacing="1" w:after="100" w:afterAutospacing="1"/>
    </w:pPr>
    <w:rPr>
      <w:kern w:val="0"/>
      <w:sz w:val="20"/>
    </w:rPr>
  </w:style>
  <w:style w:type="paragraph" w:customStyle="1" w:styleId="font8">
    <w:name w:val="font8"/>
    <w:basedOn w:val="a"/>
    <w:rsid w:val="00BE6EE7"/>
    <w:pPr>
      <w:spacing w:before="100" w:beforeAutospacing="1" w:after="100" w:afterAutospacing="1"/>
    </w:pPr>
    <w:rPr>
      <w:color w:val="000000"/>
      <w:kern w:val="0"/>
      <w:sz w:val="22"/>
      <w:szCs w:val="22"/>
    </w:rPr>
  </w:style>
  <w:style w:type="paragraph" w:customStyle="1" w:styleId="font9">
    <w:name w:val="font9"/>
    <w:basedOn w:val="a"/>
    <w:rsid w:val="00BE6EE7"/>
    <w:pPr>
      <w:spacing w:before="100" w:beforeAutospacing="1" w:after="100" w:afterAutospacing="1"/>
    </w:pPr>
    <w:rPr>
      <w:rFonts w:ascii="宋体" w:hAnsi="宋体"/>
      <w:color w:val="000000"/>
      <w:kern w:val="0"/>
      <w:sz w:val="22"/>
      <w:szCs w:val="22"/>
    </w:rPr>
  </w:style>
  <w:style w:type="paragraph" w:customStyle="1" w:styleId="font10">
    <w:name w:val="font10"/>
    <w:basedOn w:val="a"/>
    <w:rsid w:val="00BE6EE7"/>
    <w:pPr>
      <w:spacing w:before="100" w:beforeAutospacing="1" w:after="100" w:afterAutospacing="1"/>
    </w:pPr>
    <w:rPr>
      <w:rFonts w:ascii="Arial" w:hAnsi="Arial" w:cs="Arial"/>
      <w:kern w:val="0"/>
      <w:sz w:val="24"/>
      <w:szCs w:val="24"/>
    </w:rPr>
  </w:style>
  <w:style w:type="paragraph" w:customStyle="1" w:styleId="xl64">
    <w:name w:val="xl64"/>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a"/>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a"/>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a"/>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a"/>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a"/>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a"/>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a"/>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a"/>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a"/>
    <w:rsid w:val="00BE6EE7"/>
    <w:pPr>
      <w:spacing w:before="100" w:beforeAutospacing="1" w:after="100" w:afterAutospacing="1"/>
    </w:pPr>
    <w:rPr>
      <w:rFonts w:ascii="宋体" w:hAnsi="宋体"/>
      <w:kern w:val="0"/>
      <w:sz w:val="24"/>
      <w:szCs w:val="24"/>
    </w:rPr>
  </w:style>
  <w:style w:type="paragraph" w:customStyle="1" w:styleId="xl29">
    <w:name w:val="xl29"/>
    <w:basedOn w:val="a"/>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a"/>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a"/>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af">
    <w:name w:val="Normal Indent"/>
    <w:basedOn w:val="a"/>
    <w:rsid w:val="00BE6EE7"/>
    <w:pPr>
      <w:adjustRightInd w:val="0"/>
      <w:ind w:firstLine="420"/>
      <w:textAlignment w:val="baseline"/>
    </w:pPr>
  </w:style>
  <w:style w:type="paragraph" w:customStyle="1" w:styleId="Char10">
    <w:name w:val="Char1"/>
    <w:basedOn w:val="a"/>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a"/>
    <w:rsid w:val="00BE6EE7"/>
    <w:rPr>
      <w:rFonts w:ascii="宋体" w:hAnsi="宋体" w:cs="宋体"/>
      <w:sz w:val="24"/>
      <w:szCs w:val="24"/>
    </w:rPr>
  </w:style>
  <w:style w:type="character" w:styleId="af0">
    <w:name w:val="footnote reference"/>
    <w:rsid w:val="00BE6EE7"/>
    <w:rPr>
      <w:rFonts w:cs="Times New Roman"/>
      <w:vertAlign w:val="superscript"/>
    </w:rPr>
  </w:style>
  <w:style w:type="paragraph" w:styleId="12">
    <w:name w:val="toc 1"/>
    <w:basedOn w:val="a"/>
    <w:next w:val="a"/>
    <w:autoRedefine/>
    <w:rsid w:val="00BE6EE7"/>
    <w:pPr>
      <w:spacing w:before="120" w:after="120"/>
    </w:pPr>
    <w:rPr>
      <w:b/>
      <w:caps/>
      <w:sz w:val="20"/>
    </w:rPr>
  </w:style>
  <w:style w:type="paragraph" w:styleId="21">
    <w:name w:val="toc 2"/>
    <w:basedOn w:val="a"/>
    <w:next w:val="a"/>
    <w:autoRedefine/>
    <w:rsid w:val="00BE6EE7"/>
    <w:pPr>
      <w:ind w:left="210"/>
    </w:pPr>
    <w:rPr>
      <w:smallCaps/>
      <w:sz w:val="20"/>
    </w:rPr>
  </w:style>
  <w:style w:type="paragraph" w:styleId="32">
    <w:name w:val="toc 3"/>
    <w:basedOn w:val="a"/>
    <w:next w:val="a"/>
    <w:autoRedefine/>
    <w:rsid w:val="00BE6EE7"/>
    <w:pPr>
      <w:ind w:left="420"/>
    </w:pPr>
    <w:rPr>
      <w:i/>
      <w:sz w:val="20"/>
    </w:rPr>
  </w:style>
  <w:style w:type="paragraph" w:styleId="41">
    <w:name w:val="toc 4"/>
    <w:basedOn w:val="a"/>
    <w:next w:val="a"/>
    <w:autoRedefine/>
    <w:rsid w:val="00BE6EE7"/>
    <w:pPr>
      <w:ind w:left="630"/>
    </w:pPr>
    <w:rPr>
      <w:sz w:val="18"/>
    </w:rPr>
  </w:style>
  <w:style w:type="paragraph" w:styleId="5">
    <w:name w:val="toc 5"/>
    <w:basedOn w:val="a"/>
    <w:next w:val="a"/>
    <w:autoRedefine/>
    <w:rsid w:val="00BE6EE7"/>
    <w:pPr>
      <w:ind w:left="840"/>
    </w:pPr>
    <w:rPr>
      <w:sz w:val="18"/>
    </w:rPr>
  </w:style>
  <w:style w:type="paragraph" w:styleId="6">
    <w:name w:val="toc 6"/>
    <w:basedOn w:val="a"/>
    <w:next w:val="a"/>
    <w:autoRedefine/>
    <w:rsid w:val="00BE6EE7"/>
    <w:pPr>
      <w:ind w:left="1050"/>
    </w:pPr>
    <w:rPr>
      <w:sz w:val="18"/>
    </w:rPr>
  </w:style>
  <w:style w:type="paragraph" w:styleId="7">
    <w:name w:val="toc 7"/>
    <w:basedOn w:val="a"/>
    <w:next w:val="a"/>
    <w:autoRedefine/>
    <w:rsid w:val="00BE6EE7"/>
    <w:pPr>
      <w:ind w:left="1260"/>
    </w:pPr>
    <w:rPr>
      <w:sz w:val="18"/>
    </w:rPr>
  </w:style>
  <w:style w:type="paragraph" w:styleId="8">
    <w:name w:val="toc 8"/>
    <w:basedOn w:val="a"/>
    <w:next w:val="a"/>
    <w:autoRedefine/>
    <w:rsid w:val="00BE6EE7"/>
    <w:pPr>
      <w:ind w:left="1470"/>
    </w:pPr>
    <w:rPr>
      <w:sz w:val="18"/>
    </w:rPr>
  </w:style>
  <w:style w:type="paragraph" w:styleId="9">
    <w:name w:val="toc 9"/>
    <w:basedOn w:val="a"/>
    <w:next w:val="a"/>
    <w:autoRedefine/>
    <w:rsid w:val="00BE6EE7"/>
    <w:pPr>
      <w:ind w:left="1680"/>
    </w:pPr>
    <w:rPr>
      <w:sz w:val="18"/>
    </w:rPr>
  </w:style>
  <w:style w:type="paragraph" w:styleId="af1">
    <w:name w:val="Document Map"/>
    <w:basedOn w:val="a"/>
    <w:link w:val="Char9"/>
    <w:rsid w:val="00BE6EE7"/>
    <w:pPr>
      <w:shd w:val="clear" w:color="auto" w:fill="000080"/>
    </w:pPr>
  </w:style>
  <w:style w:type="character" w:customStyle="1" w:styleId="Char9">
    <w:name w:val="文档结构图 Char"/>
    <w:basedOn w:val="a0"/>
    <w:link w:val="af1"/>
    <w:rsid w:val="00BE6EE7"/>
    <w:rPr>
      <w:rFonts w:ascii="Times New Roman" w:eastAsia="宋体" w:hAnsi="Times New Roman" w:cs="Times New Roman"/>
      <w:szCs w:val="20"/>
      <w:shd w:val="clear" w:color="auto" w:fill="000080"/>
    </w:rPr>
  </w:style>
  <w:style w:type="paragraph" w:styleId="13">
    <w:name w:val="index 1"/>
    <w:basedOn w:val="a"/>
    <w:next w:val="a"/>
    <w:autoRedefine/>
    <w:rsid w:val="00BE6EE7"/>
  </w:style>
  <w:style w:type="paragraph" w:styleId="22">
    <w:name w:val="index 2"/>
    <w:basedOn w:val="a"/>
    <w:next w:val="a"/>
    <w:autoRedefine/>
    <w:rsid w:val="00BE6EE7"/>
    <w:pPr>
      <w:ind w:left="420"/>
    </w:pPr>
  </w:style>
  <w:style w:type="paragraph" w:styleId="33">
    <w:name w:val="index 3"/>
    <w:basedOn w:val="a"/>
    <w:next w:val="a"/>
    <w:autoRedefine/>
    <w:rsid w:val="00BE6EE7"/>
    <w:pPr>
      <w:ind w:left="840"/>
    </w:pPr>
  </w:style>
  <w:style w:type="paragraph" w:styleId="42">
    <w:name w:val="index 4"/>
    <w:basedOn w:val="a"/>
    <w:next w:val="a"/>
    <w:autoRedefine/>
    <w:rsid w:val="00BE6EE7"/>
    <w:pPr>
      <w:ind w:left="1260"/>
    </w:pPr>
  </w:style>
  <w:style w:type="paragraph" w:styleId="50">
    <w:name w:val="index 5"/>
    <w:basedOn w:val="a"/>
    <w:next w:val="a"/>
    <w:autoRedefine/>
    <w:rsid w:val="00BE6EE7"/>
    <w:pPr>
      <w:ind w:left="1680"/>
    </w:pPr>
  </w:style>
  <w:style w:type="paragraph" w:styleId="60">
    <w:name w:val="index 6"/>
    <w:basedOn w:val="a"/>
    <w:next w:val="a"/>
    <w:autoRedefine/>
    <w:rsid w:val="00BE6EE7"/>
    <w:pPr>
      <w:ind w:left="2100"/>
    </w:pPr>
  </w:style>
  <w:style w:type="paragraph" w:styleId="70">
    <w:name w:val="index 7"/>
    <w:basedOn w:val="a"/>
    <w:next w:val="a"/>
    <w:autoRedefine/>
    <w:rsid w:val="00BE6EE7"/>
    <w:pPr>
      <w:ind w:left="2520"/>
    </w:pPr>
  </w:style>
  <w:style w:type="paragraph" w:styleId="80">
    <w:name w:val="index 8"/>
    <w:basedOn w:val="a"/>
    <w:next w:val="a"/>
    <w:autoRedefine/>
    <w:rsid w:val="00BE6EE7"/>
    <w:pPr>
      <w:ind w:left="2940"/>
    </w:pPr>
  </w:style>
  <w:style w:type="paragraph" w:styleId="90">
    <w:name w:val="index 9"/>
    <w:basedOn w:val="a"/>
    <w:next w:val="a"/>
    <w:autoRedefine/>
    <w:rsid w:val="00BE6EE7"/>
    <w:pPr>
      <w:ind w:left="3360"/>
    </w:pPr>
  </w:style>
  <w:style w:type="paragraph" w:styleId="af2">
    <w:name w:val="index heading"/>
    <w:basedOn w:val="a"/>
    <w:next w:val="13"/>
    <w:rsid w:val="00BE6EE7"/>
  </w:style>
  <w:style w:type="character" w:customStyle="1" w:styleId="CharChar9">
    <w:name w:val="Char Char9"/>
    <w:rsid w:val="00BE6EE7"/>
    <w:rPr>
      <w:rFonts w:ascii="Cambria" w:eastAsia="宋体"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a"/>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a"/>
    <w:rsid w:val="00BE6EE7"/>
    <w:rPr>
      <w:rFonts w:ascii="Garamond" w:hAnsi="Garamond"/>
    </w:rPr>
  </w:style>
  <w:style w:type="paragraph" w:styleId="HTML">
    <w:name w:val="HTML Preformatted"/>
    <w:basedOn w:val="a"/>
    <w:link w:val="HTML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rsid w:val="00BE6EE7"/>
    <w:rPr>
      <w:rFonts w:ascii="宋体" w:eastAsia="宋体" w:hAnsi="宋体" w:cs="宋体"/>
      <w:kern w:val="0"/>
      <w:sz w:val="24"/>
      <w:szCs w:val="24"/>
    </w:rPr>
  </w:style>
  <w:style w:type="paragraph" w:styleId="af3">
    <w:name w:val="Normal (Web)"/>
    <w:basedOn w:val="a"/>
    <w:uiPriority w:val="99"/>
    <w:unhideWhenUsed/>
    <w:rsid w:val="00BE6EE7"/>
    <w:pPr>
      <w:spacing w:before="100" w:beforeAutospacing="1" w:after="100" w:afterAutospacing="1" w:line="240" w:lineRule="auto"/>
    </w:pPr>
    <w:rPr>
      <w:rFonts w:ascii="宋体" w:hAnsi="宋体" w:cs="宋体"/>
      <w:kern w:val="0"/>
      <w:sz w:val="24"/>
      <w:szCs w:val="24"/>
    </w:rPr>
  </w:style>
  <w:style w:type="paragraph" w:styleId="af4">
    <w:name w:val="Title"/>
    <w:basedOn w:val="a"/>
    <w:next w:val="a"/>
    <w:link w:val="Chara"/>
    <w:qFormat/>
    <w:rsid w:val="00BE6EE7"/>
    <w:pPr>
      <w:widowControl w:val="0"/>
      <w:outlineLvl w:val="0"/>
    </w:pPr>
    <w:rPr>
      <w:rFonts w:ascii="黑体" w:eastAsia="黑体" w:hAnsi="黑体"/>
      <w:b/>
      <w:bCs/>
      <w:sz w:val="24"/>
      <w:szCs w:val="24"/>
    </w:rPr>
  </w:style>
  <w:style w:type="character" w:customStyle="1" w:styleId="Chara">
    <w:name w:val="标题 Char"/>
    <w:basedOn w:val="a0"/>
    <w:link w:val="af4"/>
    <w:rsid w:val="00BE6EE7"/>
    <w:rPr>
      <w:rFonts w:ascii="黑体" w:eastAsia="黑体" w:hAnsi="黑体"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af5">
    <w:name w:val="FollowedHyperlink"/>
    <w:basedOn w:val="a0"/>
    <w:uiPriority w:val="99"/>
    <w:unhideWhenUsed/>
    <w:rsid w:val="00BE6EE7"/>
    <w:rPr>
      <w:color w:val="954F72" w:themeColor="followedHyperlink"/>
      <w:u w:val="single"/>
    </w:rPr>
  </w:style>
  <w:style w:type="paragraph" w:styleId="23">
    <w:name w:val="Body Text Indent 2"/>
    <w:basedOn w:val="a"/>
    <w:link w:val="2Char0"/>
    <w:rsid w:val="00CA6B0C"/>
    <w:pPr>
      <w:widowControl w:val="0"/>
      <w:spacing w:line="240" w:lineRule="auto"/>
      <w:ind w:firstLineChars="200" w:firstLine="361"/>
      <w:jc w:val="both"/>
    </w:pPr>
    <w:rPr>
      <w:rFonts w:hAnsi="宋体"/>
      <w:b/>
      <w:bCs/>
      <w:sz w:val="18"/>
      <w:szCs w:val="24"/>
    </w:rPr>
  </w:style>
  <w:style w:type="character" w:customStyle="1" w:styleId="2Char0">
    <w:name w:val="正文文本缩进 2 Char"/>
    <w:basedOn w:val="a0"/>
    <w:link w:val="23"/>
    <w:rsid w:val="00CA6B0C"/>
    <w:rPr>
      <w:rFonts w:ascii="Times New Roman" w:eastAsia="宋体" w:hAnsi="宋体" w:cs="Times New Roman"/>
      <w:b/>
      <w:bCs/>
      <w:sz w:val="18"/>
      <w:szCs w:val="24"/>
    </w:rPr>
  </w:style>
  <w:style w:type="paragraph" w:customStyle="1" w:styleId="CharCharChar1Char">
    <w:name w:val="Char Char Char1 Char"/>
    <w:basedOn w:val="a"/>
    <w:rsid w:val="00CA6B0C"/>
    <w:pPr>
      <w:widowControl w:val="0"/>
      <w:spacing w:line="240" w:lineRule="auto"/>
      <w:jc w:val="both"/>
    </w:pPr>
    <w:rPr>
      <w:szCs w:val="24"/>
    </w:rPr>
  </w:style>
  <w:style w:type="character" w:styleId="af6">
    <w:name w:val="annotation reference"/>
    <w:rsid w:val="00CA6B0C"/>
    <w:rPr>
      <w:sz w:val="21"/>
      <w:szCs w:val="21"/>
    </w:rPr>
  </w:style>
  <w:style w:type="paragraph" w:customStyle="1" w:styleId="af7">
    <w:name w:val="前言、引言标题"/>
    <w:next w:val="a"/>
    <w:rsid w:val="00CA6B0C"/>
    <w:pPr>
      <w:shd w:val="clear" w:color="FFFFFF" w:fill="FFFFFF"/>
      <w:spacing w:before="640" w:after="560" w:line="240" w:lineRule="auto"/>
      <w:ind w:firstLineChars="0" w:firstLine="0"/>
      <w:jc w:val="center"/>
      <w:outlineLvl w:val="0"/>
    </w:pPr>
    <w:rPr>
      <w:rFonts w:ascii="黑体" w:eastAsia="黑体" w:hAnsi="Times New Roman" w:cs="Times New Roman"/>
      <w:kern w:val="0"/>
      <w:sz w:val="32"/>
      <w:szCs w:val="20"/>
    </w:rPr>
  </w:style>
  <w:style w:type="paragraph" w:customStyle="1" w:styleId="af8">
    <w:name w:val="段"/>
    <w:rsid w:val="00CA6B0C"/>
    <w:pPr>
      <w:autoSpaceDE w:val="0"/>
      <w:autoSpaceDN w:val="0"/>
      <w:spacing w:line="240" w:lineRule="auto"/>
    </w:pPr>
    <w:rPr>
      <w:rFonts w:ascii="宋体" w:eastAsia="宋体" w:hAnsi="Times New Roman" w:cs="Times New Roman"/>
      <w:noProof/>
      <w:kern w:val="0"/>
      <w:szCs w:val="20"/>
    </w:rPr>
  </w:style>
  <w:style w:type="paragraph" w:customStyle="1" w:styleId="af9">
    <w:name w:val="章标题"/>
    <w:next w:val="af8"/>
    <w:rsid w:val="00CA6B0C"/>
    <w:pPr>
      <w:spacing w:beforeLines="50" w:afterLines="50" w:line="240" w:lineRule="auto"/>
      <w:ind w:firstLineChars="0" w:firstLine="0"/>
      <w:outlineLvl w:val="1"/>
    </w:pPr>
    <w:rPr>
      <w:rFonts w:ascii="黑体" w:eastAsia="黑体" w:hAnsi="Times New Roman" w:cs="Times New Roman"/>
      <w:kern w:val="0"/>
      <w:szCs w:val="20"/>
    </w:rPr>
  </w:style>
  <w:style w:type="paragraph" w:customStyle="1" w:styleId="afa">
    <w:name w:val="一级条标题"/>
    <w:basedOn w:val="af9"/>
    <w:next w:val="af8"/>
    <w:rsid w:val="00CA6B0C"/>
    <w:pPr>
      <w:spacing w:beforeLines="0" w:afterLines="0"/>
      <w:outlineLvl w:val="2"/>
    </w:pPr>
  </w:style>
  <w:style w:type="paragraph" w:customStyle="1" w:styleId="afb">
    <w:name w:val="二级条标题"/>
    <w:basedOn w:val="afa"/>
    <w:next w:val="af8"/>
    <w:rsid w:val="00CA6B0C"/>
    <w:pPr>
      <w:outlineLvl w:val="3"/>
    </w:pPr>
  </w:style>
  <w:style w:type="paragraph" w:customStyle="1" w:styleId="afc">
    <w:name w:val="三级条标题"/>
    <w:basedOn w:val="afb"/>
    <w:next w:val="af8"/>
    <w:rsid w:val="00CA6B0C"/>
    <w:pPr>
      <w:outlineLvl w:val="4"/>
    </w:pPr>
  </w:style>
  <w:style w:type="paragraph" w:customStyle="1" w:styleId="afd">
    <w:name w:val="四级条标题"/>
    <w:basedOn w:val="afc"/>
    <w:next w:val="af8"/>
    <w:rsid w:val="00CA6B0C"/>
    <w:pPr>
      <w:outlineLvl w:val="5"/>
    </w:pPr>
  </w:style>
  <w:style w:type="paragraph" w:customStyle="1" w:styleId="afe">
    <w:name w:val="五级条标题"/>
    <w:basedOn w:val="afd"/>
    <w:next w:val="af8"/>
    <w:rsid w:val="00CA6B0C"/>
    <w:pPr>
      <w:outlineLvl w:val="6"/>
    </w:pPr>
  </w:style>
  <w:style w:type="paragraph" w:customStyle="1" w:styleId="aff">
    <w:name w:val="田"/>
    <w:basedOn w:val="a"/>
    <w:rsid w:val="00CA6B0C"/>
    <w:pPr>
      <w:widowControl w:val="0"/>
      <w:tabs>
        <w:tab w:val="num" w:pos="324"/>
      </w:tabs>
      <w:spacing w:line="240" w:lineRule="auto"/>
      <w:ind w:left="324" w:hanging="324"/>
      <w:jc w:val="both"/>
    </w:pPr>
  </w:style>
  <w:style w:type="paragraph" w:styleId="34">
    <w:name w:val="Body Text Indent 3"/>
    <w:basedOn w:val="a"/>
    <w:link w:val="3Char0"/>
    <w:rsid w:val="00CA6B0C"/>
    <w:pPr>
      <w:widowControl w:val="0"/>
      <w:ind w:firstLineChars="179" w:firstLine="322"/>
      <w:jc w:val="both"/>
    </w:pPr>
    <w:rPr>
      <w:sz w:val="18"/>
    </w:rPr>
  </w:style>
  <w:style w:type="character" w:customStyle="1" w:styleId="3Char0">
    <w:name w:val="正文文本缩进 3 Char"/>
    <w:basedOn w:val="a0"/>
    <w:link w:val="34"/>
    <w:rsid w:val="00CA6B0C"/>
    <w:rPr>
      <w:rFonts w:ascii="Times New Roman" w:eastAsia="宋体" w:hAnsi="Times New Roman" w:cs="Times New Roman"/>
      <w:sz w:val="18"/>
      <w:szCs w:val="20"/>
    </w:rPr>
  </w:style>
  <w:style w:type="paragraph" w:customStyle="1" w:styleId="CharCharCharCharCharCharChar1">
    <w:name w:val="Char Char Char Char Char Char Char1"/>
    <w:basedOn w:val="a"/>
    <w:rsid w:val="00CA6B0C"/>
    <w:pPr>
      <w:spacing w:after="160" w:line="240" w:lineRule="exact"/>
    </w:pPr>
    <w:rPr>
      <w:rFonts w:ascii="Verdana" w:hAnsi="Verdana" w:cs="Verdana"/>
      <w:kern w:val="0"/>
      <w:sz w:val="20"/>
      <w:lang w:eastAsia="en-US"/>
    </w:rPr>
  </w:style>
  <w:style w:type="paragraph" w:customStyle="1" w:styleId="14">
    <w:name w:val="标题1（报告）"/>
    <w:basedOn w:val="1"/>
    <w:rsid w:val="00CA6B0C"/>
    <w:pPr>
      <w:keepLines/>
      <w:framePr w:hSpace="180" w:wrap="around" w:vAnchor="text" w:hAnchor="margin" w:xAlign="center" w:y="-265"/>
      <w:widowControl w:val="0"/>
      <w:autoSpaceDE w:val="0"/>
      <w:autoSpaceDN w:val="0"/>
      <w:spacing w:before="240" w:after="240" w:line="500" w:lineRule="exact"/>
      <w:textAlignment w:val="center"/>
    </w:pPr>
    <w:rPr>
      <w:rFonts w:ascii="宋体" w:eastAsia="黑体" w:hAnsi="宋体"/>
      <w:b w:val="0"/>
      <w:kern w:val="44"/>
      <w:sz w:val="32"/>
      <w:szCs w:val="32"/>
    </w:rPr>
  </w:style>
  <w:style w:type="paragraph" w:customStyle="1" w:styleId="aff0">
    <w:name w:val="正文表标题"/>
    <w:next w:val="af8"/>
    <w:rsid w:val="00CA6B0C"/>
    <w:pPr>
      <w:spacing w:line="240" w:lineRule="auto"/>
      <w:ind w:firstLineChars="0" w:firstLine="0"/>
      <w:jc w:val="center"/>
    </w:pPr>
    <w:rPr>
      <w:rFonts w:ascii="黑体" w:eastAsia="黑体" w:hAnsi="Times New Roman" w:cs="Times New Roman"/>
      <w:kern w:val="0"/>
      <w:szCs w:val="20"/>
    </w:rPr>
  </w:style>
  <w:style w:type="paragraph" w:customStyle="1" w:styleId="aff1">
    <w:name w:val="封面标准文稿类别"/>
    <w:rsid w:val="00CA6B0C"/>
    <w:pPr>
      <w:spacing w:before="440" w:line="400" w:lineRule="exact"/>
      <w:ind w:firstLineChars="0" w:firstLine="0"/>
      <w:jc w:val="center"/>
    </w:pPr>
    <w:rPr>
      <w:rFonts w:ascii="宋体" w:eastAsia="宋体"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a"/>
    <w:rsid w:val="00CA6B0C"/>
    <w:pPr>
      <w:spacing w:after="160" w:line="240" w:lineRule="exact"/>
    </w:pPr>
    <w:rPr>
      <w:rFonts w:ascii="Verdana" w:hAnsi="Verdana"/>
      <w:kern w:val="0"/>
      <w:sz w:val="20"/>
      <w:lang w:eastAsia="en-US"/>
    </w:rPr>
  </w:style>
  <w:style w:type="character" w:customStyle="1" w:styleId="aff2">
    <w:name w:val="样式"/>
    <w:rsid w:val="00CA6B0C"/>
    <w:rPr>
      <w:rFonts w:eastAsia="黑体"/>
      <w:b/>
      <w:bCs/>
      <w:w w:val="200"/>
      <w:sz w:val="30"/>
      <w:u w:val="none"/>
    </w:rPr>
  </w:style>
  <w:style w:type="paragraph" w:customStyle="1" w:styleId="35">
    <w:name w:val="标题3"/>
    <w:basedOn w:val="a"/>
    <w:rsid w:val="00CA6B0C"/>
    <w:pPr>
      <w:widowControl w:val="0"/>
      <w:spacing w:before="60" w:after="60" w:line="400" w:lineRule="exact"/>
      <w:jc w:val="both"/>
      <w:outlineLvl w:val="2"/>
    </w:pPr>
    <w:rPr>
      <w:rFonts w:ascii="黑体" w:eastAsia="黑体" w:hAnsi="宋体" w:cs="宋体"/>
      <w:sz w:val="24"/>
    </w:rPr>
  </w:style>
  <w:style w:type="paragraph" w:customStyle="1" w:styleId="aff3">
    <w:name w:val="标题中"/>
    <w:basedOn w:val="2"/>
    <w:link w:val="Charb"/>
    <w:rsid w:val="00CA6B0C"/>
    <w:pPr>
      <w:keepLines/>
      <w:widowControl w:val="0"/>
      <w:spacing w:line="400" w:lineRule="exact"/>
      <w:jc w:val="center"/>
    </w:pPr>
    <w:rPr>
      <w:rFonts w:ascii="黑体" w:eastAsia="黑体" w:hAnsi="Arial" w:cs="宋体"/>
      <w:b w:val="0"/>
      <w:sz w:val="28"/>
      <w:szCs w:val="32"/>
    </w:rPr>
  </w:style>
  <w:style w:type="character" w:customStyle="1" w:styleId="Charb">
    <w:name w:val="标题中 Char"/>
    <w:link w:val="aff3"/>
    <w:rsid w:val="00CA6B0C"/>
    <w:rPr>
      <w:rFonts w:ascii="黑体" w:eastAsia="黑体" w:hAnsi="Arial" w:cs="宋体"/>
      <w:bCs/>
      <w:sz w:val="28"/>
      <w:szCs w:val="32"/>
    </w:rPr>
  </w:style>
  <w:style w:type="character" w:customStyle="1" w:styleId="CharChar5">
    <w:name w:val="Char Char5"/>
    <w:semiHidden/>
    <w:locked/>
    <w:rsid w:val="00CA6B0C"/>
    <w:rPr>
      <w:rFonts w:eastAsia="宋体"/>
      <w:kern w:val="2"/>
      <w:sz w:val="18"/>
      <w:szCs w:val="18"/>
      <w:lang w:val="en-US" w:eastAsia="zh-CN" w:bidi="ar-SA"/>
    </w:rPr>
  </w:style>
  <w:style w:type="paragraph" w:customStyle="1" w:styleId="15">
    <w:name w:val="文档结构图1"/>
    <w:basedOn w:val="a"/>
    <w:rsid w:val="00CA6B0C"/>
    <w:pPr>
      <w:widowControl w:val="0"/>
      <w:shd w:val="clear" w:color="auto" w:fill="000080"/>
      <w:adjustRightInd w:val="0"/>
      <w:spacing w:line="240" w:lineRule="auto"/>
      <w:jc w:val="both"/>
      <w:textAlignment w:val="baseline"/>
    </w:pPr>
  </w:style>
  <w:style w:type="character" w:styleId="aff4">
    <w:name w:val="Emphasis"/>
    <w:qFormat/>
    <w:rsid w:val="00CA6B0C"/>
    <w:rPr>
      <w:i w:val="0"/>
      <w:iCs w:val="0"/>
      <w:color w:val="CC0000"/>
    </w:rPr>
  </w:style>
  <w:style w:type="character" w:customStyle="1" w:styleId="Charc">
    <w:name w:val="井正文 Char"/>
    <w:link w:val="aff5"/>
    <w:rsid w:val="00CA6B0C"/>
    <w:rPr>
      <w:rFonts w:ascii="宋体" w:hAnsi="宋体"/>
      <w:sz w:val="24"/>
    </w:rPr>
  </w:style>
  <w:style w:type="paragraph" w:customStyle="1" w:styleId="aff5">
    <w:name w:val="井正文"/>
    <w:basedOn w:val="a"/>
    <w:link w:val="Charc"/>
    <w:rsid w:val="00CA6B0C"/>
    <w:pPr>
      <w:widowControl w:val="0"/>
      <w:adjustRightInd w:val="0"/>
      <w:spacing w:line="400" w:lineRule="exact"/>
      <w:ind w:firstLineChars="200" w:firstLine="480"/>
      <w:jc w:val="both"/>
    </w:pPr>
    <w:rPr>
      <w:rFonts w:ascii="宋体" w:eastAsiaTheme="minorEastAsia" w:hAnsi="宋体" w:cstheme="minorBidi"/>
      <w:sz w:val="24"/>
      <w:szCs w:val="22"/>
    </w:rPr>
  </w:style>
  <w:style w:type="character" w:customStyle="1" w:styleId="3Char1">
    <w:name w:val="标题3明化镇组等 Char"/>
    <w:link w:val="36"/>
    <w:rsid w:val="00CA6B0C"/>
    <w:rPr>
      <w:rFonts w:ascii="黑体" w:eastAsia="黑体" w:hAnsi="宋体"/>
      <w:sz w:val="24"/>
    </w:rPr>
  </w:style>
  <w:style w:type="paragraph" w:customStyle="1" w:styleId="36">
    <w:name w:val="标题3明化镇组等"/>
    <w:basedOn w:val="a"/>
    <w:next w:val="3"/>
    <w:link w:val="3Char1"/>
    <w:rsid w:val="00CA6B0C"/>
    <w:pPr>
      <w:widowControl w:val="0"/>
      <w:spacing w:before="60" w:after="60" w:line="400" w:lineRule="exact"/>
      <w:jc w:val="both"/>
    </w:pPr>
    <w:rPr>
      <w:rFonts w:ascii="黑体" w:eastAsia="黑体" w:hAnsi="宋体" w:cstheme="minorBidi"/>
      <w:sz w:val="24"/>
      <w:szCs w:val="22"/>
    </w:rPr>
  </w:style>
  <w:style w:type="paragraph" w:customStyle="1" w:styleId="221">
    <w:name w:val="样式 样式 段 + (符号) 宋体 首行缩进:  2 字符 + 首行缩进:  2 字符1"/>
    <w:basedOn w:val="a"/>
    <w:rsid w:val="00CA6B0C"/>
    <w:pPr>
      <w:autoSpaceDE w:val="0"/>
      <w:autoSpaceDN w:val="0"/>
      <w:ind w:firstLineChars="200" w:firstLine="420"/>
      <w:jc w:val="both"/>
    </w:pPr>
    <w:rPr>
      <w:rFonts w:ascii="宋体" w:hAnsi="宋体" w:cs="宋体"/>
      <w:noProof/>
      <w:kern w:val="0"/>
    </w:rPr>
  </w:style>
  <w:style w:type="paragraph" w:styleId="aff6">
    <w:name w:val="List"/>
    <w:basedOn w:val="a"/>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宋体"/>
      <w:kern w:val="2"/>
      <w:sz w:val="18"/>
      <w:szCs w:val="18"/>
      <w:lang w:val="en-US" w:eastAsia="zh-CN" w:bidi="ar-SA"/>
    </w:rPr>
  </w:style>
  <w:style w:type="paragraph" w:customStyle="1" w:styleId="24">
    <w:name w:val="纯文本2"/>
    <w:basedOn w:val="a"/>
    <w:rsid w:val="00CA6B0C"/>
    <w:pPr>
      <w:widowControl w:val="0"/>
      <w:adjustRightInd w:val="0"/>
      <w:spacing w:line="240" w:lineRule="auto"/>
      <w:jc w:val="both"/>
      <w:textAlignment w:val="baseline"/>
    </w:pPr>
    <w:rPr>
      <w:rFonts w:ascii="宋体" w:hAnsi="Courier New"/>
    </w:rPr>
  </w:style>
  <w:style w:type="numbering" w:customStyle="1" w:styleId="16">
    <w:name w:val="无列表1"/>
    <w:next w:val="a2"/>
    <w:semiHidden/>
    <w:rsid w:val="00CA6B0C"/>
  </w:style>
  <w:style w:type="paragraph" w:customStyle="1" w:styleId="xl116">
    <w:name w:val="xl116"/>
    <w:basedOn w:val="a"/>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a"/>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a"/>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a"/>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a"/>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a"/>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a"/>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a"/>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a"/>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5">
    <w:name w:val="xl125"/>
    <w:basedOn w:val="a"/>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a"/>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a"/>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a"/>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a"/>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33">
    <w:name w:val="xl133"/>
    <w:basedOn w:val="a"/>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a"/>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a"/>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7">
    <w:name w:val="xl137"/>
    <w:basedOn w:val="a"/>
    <w:rsid w:val="00CA6B0C"/>
    <w:pPr>
      <w:pBdr>
        <w:top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8">
    <w:name w:val="xl138"/>
    <w:basedOn w:val="a"/>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9">
    <w:name w:val="xl139"/>
    <w:basedOn w:val="a"/>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a"/>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a"/>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42">
    <w:name w:val="xl142"/>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a"/>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a"/>
    <w:rsid w:val="00CA6B0C"/>
    <w:pPr>
      <w:spacing w:before="100" w:beforeAutospacing="1" w:after="100" w:afterAutospacing="1" w:line="240" w:lineRule="auto"/>
    </w:pPr>
    <w:rPr>
      <w:rFonts w:ascii="宋体" w:hAnsi="宋体" w:cs="宋体"/>
      <w:color w:val="FF0000"/>
      <w:kern w:val="0"/>
      <w:sz w:val="24"/>
      <w:szCs w:val="24"/>
    </w:rPr>
  </w:style>
  <w:style w:type="paragraph" w:customStyle="1" w:styleId="ParaCharCharCharCharCharChar">
    <w:name w:val="默认段落字体 Para Char Char Char Char Char Char"/>
    <w:basedOn w:val="a"/>
    <w:rsid w:val="00CA6B0C"/>
    <w:pPr>
      <w:widowControl w:val="0"/>
      <w:spacing w:line="240" w:lineRule="auto"/>
      <w:jc w:val="both"/>
    </w:pPr>
    <w:rPr>
      <w:szCs w:val="24"/>
    </w:rPr>
  </w:style>
  <w:style w:type="paragraph" w:customStyle="1" w:styleId="IDDS">
    <w:name w:val="IDDS表图注"/>
    <w:basedOn w:val="a"/>
    <w:rsid w:val="00CA6B0C"/>
    <w:pPr>
      <w:widowControl w:val="0"/>
      <w:jc w:val="center"/>
    </w:pPr>
    <w:rPr>
      <w:rFonts w:ascii="宋体" w:hAnsi="宋体" w:cs="宋体"/>
      <w:b/>
      <w:bCs/>
    </w:rPr>
  </w:style>
  <w:style w:type="paragraph" w:customStyle="1" w:styleId="IDDS0">
    <w:name w:val="IDDS表格正文"/>
    <w:basedOn w:val="a"/>
    <w:rsid w:val="00CA6B0C"/>
    <w:pPr>
      <w:widowControl w:val="0"/>
      <w:spacing w:line="300" w:lineRule="auto"/>
      <w:jc w:val="center"/>
    </w:pPr>
    <w:rPr>
      <w:rFonts w:cs="宋体"/>
    </w:rPr>
  </w:style>
  <w:style w:type="paragraph" w:customStyle="1" w:styleId="IDDS1">
    <w:name w:val="IDDS级标题前专用空行"/>
    <w:basedOn w:val="a"/>
    <w:qFormat/>
    <w:rsid w:val="00CA6B0C"/>
    <w:pPr>
      <w:widowControl w:val="0"/>
      <w:snapToGrid w:val="0"/>
      <w:spacing w:line="240" w:lineRule="auto"/>
      <w:jc w:val="both"/>
    </w:pPr>
    <w:rPr>
      <w:kern w:val="0"/>
      <w:sz w:val="2"/>
      <w:szCs w:val="24"/>
    </w:rPr>
  </w:style>
  <w:style w:type="paragraph" w:styleId="aff7">
    <w:name w:val="List Paragraph"/>
    <w:basedOn w:val="a"/>
    <w:uiPriority w:val="34"/>
    <w:qFormat/>
    <w:rsid w:val="00CA6B0C"/>
    <w:pPr>
      <w:widowControl w:val="0"/>
      <w:spacing w:line="240" w:lineRule="auto"/>
      <w:ind w:firstLineChars="200" w:firstLine="420"/>
      <w:jc w:val="both"/>
    </w:pPr>
  </w:style>
  <w:style w:type="paragraph" w:customStyle="1" w:styleId="aff8">
    <w:uiPriority w:val="99"/>
    <w:rsid w:val="00AE01C3"/>
    <w:pPr>
      <w:spacing w:line="360" w:lineRule="auto"/>
      <w:ind w:firstLineChars="0" w:firstLine="0"/>
      <w:jc w:val="left"/>
    </w:pPr>
    <w:rPr>
      <w:rFonts w:ascii="Times New Roman" w:eastAsia="宋体" w:hAnsi="Times New Roman" w:cs="Times New Roman"/>
      <w:szCs w:val="20"/>
    </w:rPr>
  </w:style>
  <w:style w:type="character" w:customStyle="1" w:styleId="-JB2Char">
    <w:name w:val="-JB2中 Char"/>
    <w:link w:val="-JB2"/>
    <w:rsid w:val="00AE01C3"/>
    <w:rPr>
      <w:rFonts w:eastAsia="黑体"/>
      <w:sz w:val="28"/>
      <w:szCs w:val="24"/>
      <w:lang w:bidi="en-US"/>
    </w:rPr>
  </w:style>
  <w:style w:type="character" w:customStyle="1" w:styleId="CharChar40">
    <w:name w:val="Char Char4"/>
    <w:semiHidden/>
    <w:locked/>
    <w:rsid w:val="00AE01C3"/>
    <w:rPr>
      <w:rFonts w:eastAsia="宋体"/>
      <w:kern w:val="2"/>
      <w:sz w:val="18"/>
      <w:szCs w:val="18"/>
      <w:lang w:val="en-US" w:eastAsia="zh-CN" w:bidi="ar-SA"/>
    </w:rPr>
  </w:style>
  <w:style w:type="character" w:customStyle="1" w:styleId="font01">
    <w:name w:val="font01"/>
    <w:rsid w:val="00AE01C3"/>
    <w:rPr>
      <w:rFonts w:ascii="宋体" w:eastAsia="宋体" w:hAnsi="宋体" w:hint="eastAsia"/>
      <w:b w:val="0"/>
      <w:bCs w:val="0"/>
      <w:i w:val="0"/>
      <w:iCs w:val="0"/>
      <w:strike w:val="0"/>
      <w:dstrike w:val="0"/>
      <w:color w:val="000000"/>
      <w:sz w:val="22"/>
      <w:szCs w:val="22"/>
      <w:u w:val="none"/>
      <w:vertAlign w:val="superscript"/>
    </w:rPr>
  </w:style>
  <w:style w:type="paragraph" w:customStyle="1" w:styleId="Char11">
    <w:name w:val="Char1"/>
    <w:basedOn w:val="a"/>
    <w:rsid w:val="00AE01C3"/>
    <w:pPr>
      <w:spacing w:after="160" w:line="240" w:lineRule="exact"/>
    </w:pPr>
    <w:rPr>
      <w:rFonts w:ascii="Verdana" w:hAnsi="Verdana"/>
      <w:kern w:val="0"/>
      <w:sz w:val="20"/>
      <w:lang w:eastAsia="en-US"/>
    </w:rPr>
  </w:style>
  <w:style w:type="paragraph" w:customStyle="1" w:styleId="-JB2">
    <w:name w:val="-JB2中"/>
    <w:basedOn w:val="a"/>
    <w:next w:val="a"/>
    <w:link w:val="-JB2Char"/>
    <w:rsid w:val="00AE01C3"/>
    <w:pPr>
      <w:widowControl w:val="0"/>
      <w:spacing w:line="400" w:lineRule="exact"/>
      <w:jc w:val="center"/>
      <w:outlineLvl w:val="1"/>
    </w:pPr>
    <w:rPr>
      <w:rFonts w:asciiTheme="minorHAnsi" w:eastAsia="黑体" w:hAnsiTheme="minorHAnsi" w:cstheme="minorBidi"/>
      <w:sz w:val="28"/>
      <w:szCs w:val="24"/>
      <w:lang w:bidi="en-US"/>
    </w:rPr>
  </w:style>
  <w:style w:type="paragraph" w:customStyle="1" w:styleId="CharCharCharChar1">
    <w:name w:val="Char Char Char Char"/>
    <w:basedOn w:val="a"/>
    <w:rsid w:val="00AE01C3"/>
    <w:pPr>
      <w:spacing w:after="160" w:line="240" w:lineRule="exact"/>
    </w:pPr>
    <w:rPr>
      <w:rFonts w:ascii="Verdana" w:hAnsi="Verdana" w:cs="Verdana"/>
      <w:kern w:val="0"/>
      <w:sz w:val="20"/>
      <w:lang w:eastAsia="en-US"/>
    </w:rPr>
  </w:style>
  <w:style w:type="paragraph" w:customStyle="1" w:styleId="CharCharCharCharCharCharChar2">
    <w:name w:val="Char Char Char Char Char Char Char"/>
    <w:basedOn w:val="a"/>
    <w:rsid w:val="00AE01C3"/>
    <w:pPr>
      <w:spacing w:after="160" w:line="240" w:lineRule="exact"/>
    </w:pPr>
    <w:rPr>
      <w:rFonts w:ascii="Verdana" w:hAnsi="Verdana"/>
      <w:kern w:val="0"/>
      <w:sz w:val="20"/>
      <w:lang w:eastAsia="en-US"/>
    </w:rPr>
  </w:style>
  <w:style w:type="paragraph" w:customStyle="1" w:styleId="37">
    <w:name w:val="纯文本3"/>
    <w:basedOn w:val="a"/>
    <w:rsid w:val="00AE01C3"/>
    <w:pPr>
      <w:widowControl w:val="0"/>
      <w:adjustRightInd w:val="0"/>
      <w:spacing w:line="240" w:lineRule="auto"/>
      <w:jc w:val="both"/>
      <w:textAlignment w:val="baseline"/>
    </w:pPr>
    <w:rPr>
      <w:rFonts w:ascii="宋体" w:hAnsi="Courier New"/>
    </w:rPr>
  </w:style>
  <w:style w:type="paragraph" w:customStyle="1" w:styleId="Chard">
    <w:name w:val="Char"/>
    <w:basedOn w:val="a"/>
    <w:rsid w:val="00AE01C3"/>
    <w:pPr>
      <w:spacing w:after="160" w:line="240" w:lineRule="exact"/>
    </w:pPr>
    <w:rPr>
      <w:rFonts w:ascii="Verdana" w:hAnsi="Verdana" w:cs="Verdana"/>
      <w:kern w:val="0"/>
      <w:sz w:val="20"/>
      <w:lang w:eastAsia="en-US"/>
    </w:rPr>
  </w:style>
  <w:style w:type="table" w:styleId="aff9">
    <w:name w:val="Table Theme"/>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991</Words>
  <Characters>5650</Characters>
  <Application>Microsoft Office Word</Application>
  <DocSecurity>0</DocSecurity>
  <Lines>47</Lines>
  <Paragraphs>13</Paragraphs>
  <ScaleCrop>false</ScaleCrop>
  <Company>Sinopec</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邴绍强</cp:lastModifiedBy>
  <cp:revision>5</cp:revision>
  <dcterms:created xsi:type="dcterms:W3CDTF">2022-05-23T08:27:00Z</dcterms:created>
  <dcterms:modified xsi:type="dcterms:W3CDTF">2022-05-23T10:59:00Z</dcterms:modified>
</cp:coreProperties>
</file>